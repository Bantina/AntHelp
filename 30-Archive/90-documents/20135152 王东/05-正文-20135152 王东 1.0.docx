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61D7" w:rsidRPr="00B85421" w:rsidRDefault="000C2C21">
      <w:pPr>
        <w:spacing w:line="300" w:lineRule="auto"/>
        <w:jc w:val="center"/>
        <w:rPr>
          <w:rFonts w:ascii="黑体" w:eastAsia="黑体" w:hAnsi="黑体"/>
          <w:sz w:val="44"/>
          <w:szCs w:val="44"/>
        </w:rPr>
      </w:pPr>
      <w:bookmarkStart w:id="0" w:name="_Toc28580"/>
      <w:bookmarkStart w:id="1" w:name="_Toc28110"/>
      <w:r w:rsidRPr="00B85421">
        <w:rPr>
          <w:rFonts w:ascii="黑体" w:eastAsia="黑体" w:hAnsi="黑体" w:hint="eastAsia"/>
          <w:sz w:val="44"/>
          <w:szCs w:val="44"/>
        </w:rPr>
        <w:t>蚂蚁热帮（AntHelp）</w:t>
      </w:r>
      <w:r w:rsidR="00016C6E" w:rsidRPr="00B85421">
        <w:rPr>
          <w:rFonts w:ascii="黑体" w:eastAsia="黑体" w:hAnsi="黑体" w:hint="eastAsia"/>
          <w:sz w:val="44"/>
          <w:szCs w:val="44"/>
        </w:rPr>
        <w:t>生活</w:t>
      </w:r>
      <w:r w:rsidR="00016C6E" w:rsidRPr="00B85421">
        <w:rPr>
          <w:rFonts w:ascii="黑体" w:eastAsia="黑体" w:hAnsi="黑体"/>
          <w:sz w:val="44"/>
          <w:szCs w:val="44"/>
        </w:rPr>
        <w:t>服务系统的设计与实现</w:t>
      </w:r>
    </w:p>
    <w:p w:rsidR="00B661D7" w:rsidRDefault="00B661D7">
      <w:pPr>
        <w:spacing w:line="300" w:lineRule="auto"/>
        <w:jc w:val="center"/>
        <w:rPr>
          <w:rFonts w:eastAsia="黑体"/>
          <w:b/>
          <w:bCs/>
          <w:sz w:val="44"/>
          <w:szCs w:val="44"/>
        </w:rPr>
      </w:pPr>
    </w:p>
    <w:p w:rsidR="00B661D7" w:rsidRDefault="00130878">
      <w:pPr>
        <w:spacing w:line="300" w:lineRule="auto"/>
        <w:jc w:val="center"/>
        <w:rPr>
          <w:rFonts w:ascii="楷体" w:eastAsia="楷体" w:hAnsi="楷体" w:cs="楷体"/>
          <w:sz w:val="32"/>
          <w:szCs w:val="32"/>
        </w:rPr>
      </w:pPr>
      <w:r>
        <w:rPr>
          <w:rFonts w:ascii="楷体" w:eastAsia="楷体" w:hAnsi="楷体" w:cs="楷体" w:hint="eastAsia"/>
          <w:sz w:val="32"/>
        </w:rPr>
        <w:t>——</w:t>
      </w:r>
      <w:r w:rsidR="000C2C21">
        <w:rPr>
          <w:rFonts w:ascii="楷体" w:eastAsia="楷体" w:hAnsi="楷体" w:cs="楷体" w:hint="eastAsia"/>
          <w:sz w:val="32"/>
        </w:rPr>
        <w:t>基于Token</w:t>
      </w:r>
      <w:r w:rsidR="000C2C21">
        <w:rPr>
          <w:rFonts w:ascii="楷体" w:eastAsia="楷体" w:hAnsi="楷体" w:cs="楷体"/>
          <w:sz w:val="32"/>
        </w:rPr>
        <w:t>认证的用户、权限管理</w:t>
      </w:r>
    </w:p>
    <w:p w:rsidR="00B661D7" w:rsidRDefault="00B661D7">
      <w:pPr>
        <w:spacing w:line="400" w:lineRule="atLeast"/>
        <w:jc w:val="center"/>
        <w:rPr>
          <w:rFonts w:ascii="黑体" w:eastAsia="黑体" w:hAnsi="黑体" w:cs="黑体"/>
          <w:sz w:val="32"/>
          <w:szCs w:val="32"/>
        </w:rPr>
      </w:pPr>
    </w:p>
    <w:p w:rsidR="00B661D7" w:rsidRDefault="00130878">
      <w:pPr>
        <w:spacing w:line="400" w:lineRule="atLeast"/>
        <w:jc w:val="center"/>
        <w:rPr>
          <w:rFonts w:ascii="黑体" w:eastAsia="黑体" w:hAnsi="黑体" w:cs="黑体"/>
          <w:sz w:val="32"/>
          <w:szCs w:val="32"/>
        </w:rPr>
      </w:pPr>
      <w:r>
        <w:rPr>
          <w:rFonts w:ascii="黑体" w:eastAsia="黑体" w:hAnsi="黑体" w:cs="黑体" w:hint="eastAsia"/>
          <w:sz w:val="32"/>
          <w:szCs w:val="32"/>
        </w:rPr>
        <w:t>摘  要</w:t>
      </w:r>
    </w:p>
    <w:p w:rsidR="00B661D7"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通过对市场深入</w:t>
      </w:r>
      <w:r>
        <w:rPr>
          <w:rFonts w:ascii="楷体" w:eastAsia="楷体" w:hAnsi="楷体" w:cs="楷体"/>
          <w:sz w:val="28"/>
          <w:szCs w:val="28"/>
        </w:rPr>
        <w:t>而充分地调研，</w:t>
      </w:r>
      <w:r>
        <w:rPr>
          <w:rFonts w:ascii="楷体" w:eastAsia="楷体" w:hAnsi="楷体" w:cs="楷体" w:hint="eastAsia"/>
          <w:sz w:val="28"/>
          <w:szCs w:val="28"/>
        </w:rPr>
        <w:t>得出</w:t>
      </w:r>
      <w:r>
        <w:rPr>
          <w:rFonts w:ascii="楷体" w:eastAsia="楷体" w:hAnsi="楷体" w:cs="楷体"/>
          <w:sz w:val="28"/>
          <w:szCs w:val="28"/>
        </w:rPr>
        <w:t>准确的用户需求，</w:t>
      </w:r>
      <w:r>
        <w:rPr>
          <w:rFonts w:ascii="楷体" w:eastAsia="楷体" w:hAnsi="楷体" w:cs="楷体" w:hint="eastAsia"/>
          <w:sz w:val="28"/>
          <w:szCs w:val="28"/>
        </w:rPr>
        <w:t>结合</w:t>
      </w:r>
      <w:r>
        <w:rPr>
          <w:rFonts w:ascii="楷体" w:eastAsia="楷体" w:hAnsi="楷体" w:cs="楷体"/>
          <w:sz w:val="28"/>
          <w:szCs w:val="28"/>
        </w:rPr>
        <w:t>后续的概要设计、详细设计、测试、部署和实施来完成</w:t>
      </w:r>
      <w:r>
        <w:rPr>
          <w:rFonts w:ascii="楷体" w:eastAsia="楷体" w:hAnsi="楷体" w:cs="楷体" w:hint="eastAsia"/>
          <w:sz w:val="28"/>
          <w:szCs w:val="28"/>
        </w:rPr>
        <w:t>整个</w:t>
      </w:r>
      <w:r>
        <w:rPr>
          <w:rFonts w:ascii="楷体" w:eastAsia="楷体" w:hAnsi="楷体" w:cs="楷体"/>
          <w:sz w:val="28"/>
          <w:szCs w:val="28"/>
        </w:rPr>
        <w:t>系统。</w:t>
      </w:r>
    </w:p>
    <w:p w:rsidR="00227BCC" w:rsidRDefault="00227BCC" w:rsidP="00B85421">
      <w:pPr>
        <w:pStyle w:val="a8"/>
        <w:spacing w:line="400" w:lineRule="exact"/>
        <w:ind w:firstLineChars="200" w:firstLine="560"/>
        <w:rPr>
          <w:rFonts w:ascii="楷体" w:eastAsia="楷体" w:hAnsi="楷体" w:cs="楷体"/>
          <w:sz w:val="28"/>
          <w:szCs w:val="28"/>
        </w:rPr>
      </w:pPr>
      <w:r>
        <w:rPr>
          <w:rFonts w:ascii="楷体" w:eastAsia="楷体" w:hAnsi="楷体" w:cs="楷体" w:hint="eastAsia"/>
          <w:sz w:val="28"/>
          <w:szCs w:val="28"/>
        </w:rPr>
        <w:t>热帮服务</w:t>
      </w:r>
      <w:r w:rsidR="00BA4EBC">
        <w:rPr>
          <w:rFonts w:ascii="楷体" w:eastAsia="楷体" w:hAnsi="楷体" w:cs="楷体" w:hint="eastAsia"/>
          <w:sz w:val="28"/>
          <w:szCs w:val="28"/>
        </w:rPr>
        <w:t>系统</w:t>
      </w:r>
      <w:r>
        <w:rPr>
          <w:rFonts w:ascii="楷体" w:eastAsia="楷体" w:hAnsi="楷体" w:cs="楷体"/>
          <w:sz w:val="28"/>
          <w:szCs w:val="28"/>
        </w:rPr>
        <w:t>旨在</w:t>
      </w:r>
      <w:r>
        <w:rPr>
          <w:rFonts w:ascii="楷体" w:eastAsia="楷体" w:hAnsi="楷体" w:cs="楷体" w:hint="eastAsia"/>
          <w:sz w:val="28"/>
          <w:szCs w:val="28"/>
        </w:rPr>
        <w:t>服务大众</w:t>
      </w:r>
      <w:r>
        <w:rPr>
          <w:rFonts w:ascii="楷体" w:eastAsia="楷体" w:hAnsi="楷体" w:cs="楷体"/>
          <w:sz w:val="28"/>
          <w:szCs w:val="28"/>
        </w:rPr>
        <w:t>，并且是以大众帮助大众的形式来进行服务，提高社会生产力，资源利用</w:t>
      </w:r>
      <w:r>
        <w:rPr>
          <w:rFonts w:ascii="楷体" w:eastAsia="楷体" w:hAnsi="楷体" w:cs="楷体" w:hint="eastAsia"/>
          <w:sz w:val="28"/>
          <w:szCs w:val="28"/>
        </w:rPr>
        <w:t>率</w:t>
      </w:r>
      <w:r>
        <w:rPr>
          <w:rFonts w:ascii="楷体" w:eastAsia="楷体" w:hAnsi="楷体" w:cs="楷体"/>
          <w:sz w:val="28"/>
          <w:szCs w:val="28"/>
        </w:rPr>
        <w:t>，</w:t>
      </w:r>
      <w:r>
        <w:rPr>
          <w:rFonts w:ascii="楷体" w:eastAsia="楷体" w:hAnsi="楷体" w:cs="楷体" w:hint="eastAsia"/>
          <w:sz w:val="28"/>
          <w:szCs w:val="28"/>
        </w:rPr>
        <w:t>使得</w:t>
      </w:r>
      <w:r>
        <w:rPr>
          <w:rFonts w:ascii="楷体" w:eastAsia="楷体" w:hAnsi="楷体" w:cs="楷体"/>
          <w:sz w:val="28"/>
          <w:szCs w:val="28"/>
        </w:rPr>
        <w:t>人们的</w:t>
      </w:r>
      <w:r>
        <w:rPr>
          <w:rFonts w:ascii="楷体" w:eastAsia="楷体" w:hAnsi="楷体" w:cs="楷体" w:hint="eastAsia"/>
          <w:sz w:val="28"/>
          <w:szCs w:val="28"/>
        </w:rPr>
        <w:t>生活</w:t>
      </w:r>
      <w:r>
        <w:rPr>
          <w:rFonts w:ascii="楷体" w:eastAsia="楷体" w:hAnsi="楷体" w:cs="楷体"/>
          <w:sz w:val="28"/>
          <w:szCs w:val="28"/>
        </w:rPr>
        <w:t>更加地方便快捷。</w:t>
      </w:r>
      <w:r>
        <w:rPr>
          <w:rFonts w:ascii="楷体" w:eastAsia="楷体" w:hAnsi="楷体" w:cs="楷体" w:hint="eastAsia"/>
          <w:sz w:val="28"/>
          <w:szCs w:val="28"/>
        </w:rPr>
        <w:t>蚂蚁</w:t>
      </w:r>
      <w:r>
        <w:rPr>
          <w:rFonts w:ascii="楷体" w:eastAsia="楷体" w:hAnsi="楷体" w:cs="楷体"/>
          <w:sz w:val="28"/>
          <w:szCs w:val="28"/>
        </w:rPr>
        <w:t>热帮</w:t>
      </w:r>
      <w:r w:rsidR="00BA4EBC">
        <w:rPr>
          <w:rFonts w:ascii="楷体" w:eastAsia="楷体" w:hAnsi="楷体" w:cs="楷体" w:hint="eastAsia"/>
          <w:sz w:val="28"/>
          <w:szCs w:val="28"/>
        </w:rPr>
        <w:t>（Ant</w:t>
      </w:r>
      <w:r w:rsidR="00BA4EBC">
        <w:rPr>
          <w:rFonts w:ascii="楷体" w:eastAsia="楷体" w:hAnsi="楷体" w:cs="楷体"/>
          <w:sz w:val="28"/>
          <w:szCs w:val="28"/>
        </w:rPr>
        <w:t>Help</w:t>
      </w:r>
      <w:r w:rsidR="00BA4EBC">
        <w:rPr>
          <w:rFonts w:ascii="楷体" w:eastAsia="楷体" w:hAnsi="楷体" w:cs="楷体" w:hint="eastAsia"/>
          <w:sz w:val="28"/>
          <w:szCs w:val="28"/>
        </w:rPr>
        <w:t>）</w:t>
      </w:r>
      <w:r>
        <w:rPr>
          <w:rFonts w:ascii="楷体" w:eastAsia="楷体" w:hAnsi="楷体" w:cs="楷体"/>
          <w:sz w:val="28"/>
          <w:szCs w:val="28"/>
        </w:rPr>
        <w:t>更是融合了</w:t>
      </w:r>
      <w:r>
        <w:rPr>
          <w:rFonts w:ascii="楷体" w:eastAsia="楷体" w:hAnsi="楷体" w:cs="楷体" w:hint="eastAsia"/>
          <w:sz w:val="28"/>
          <w:szCs w:val="28"/>
        </w:rPr>
        <w:t>社区</w:t>
      </w:r>
      <w:r>
        <w:rPr>
          <w:rFonts w:ascii="楷体" w:eastAsia="楷体" w:hAnsi="楷体" w:cs="楷体"/>
          <w:sz w:val="28"/>
          <w:szCs w:val="28"/>
        </w:rPr>
        <w:t>模块，拉近了人</w:t>
      </w:r>
      <w:r>
        <w:rPr>
          <w:rFonts w:ascii="楷体" w:eastAsia="楷体" w:hAnsi="楷体" w:cs="楷体" w:hint="eastAsia"/>
          <w:sz w:val="28"/>
          <w:szCs w:val="28"/>
        </w:rPr>
        <w:t>与</w:t>
      </w:r>
      <w:r>
        <w:rPr>
          <w:rFonts w:ascii="楷体" w:eastAsia="楷体" w:hAnsi="楷体" w:cs="楷体"/>
          <w:sz w:val="28"/>
          <w:szCs w:val="28"/>
        </w:rPr>
        <w:t>人</w:t>
      </w:r>
      <w:r>
        <w:rPr>
          <w:rFonts w:ascii="楷体" w:eastAsia="楷体" w:hAnsi="楷体" w:cs="楷体" w:hint="eastAsia"/>
          <w:sz w:val="28"/>
          <w:szCs w:val="28"/>
        </w:rPr>
        <w:t>之间</w:t>
      </w:r>
      <w:r>
        <w:rPr>
          <w:rFonts w:ascii="楷体" w:eastAsia="楷体" w:hAnsi="楷体" w:cs="楷体"/>
          <w:sz w:val="28"/>
          <w:szCs w:val="28"/>
        </w:rPr>
        <w:t>的距离</w:t>
      </w:r>
      <w:r w:rsidR="00BA4EBC">
        <w:rPr>
          <w:rFonts w:ascii="楷体" w:eastAsia="楷体" w:hAnsi="楷体" w:cs="楷体" w:hint="eastAsia"/>
          <w:sz w:val="28"/>
          <w:szCs w:val="28"/>
        </w:rPr>
        <w:t>，让人们</w:t>
      </w:r>
      <w:r w:rsidR="00BA4EBC">
        <w:rPr>
          <w:rFonts w:ascii="楷体" w:eastAsia="楷体" w:hAnsi="楷体" w:cs="楷体"/>
          <w:sz w:val="28"/>
          <w:szCs w:val="28"/>
        </w:rPr>
        <w:t>在轻松愉悦的交谈环境中</w:t>
      </w:r>
      <w:r w:rsidR="00BA4EBC">
        <w:rPr>
          <w:rFonts w:ascii="楷体" w:eastAsia="楷体" w:hAnsi="楷体" w:cs="楷体" w:hint="eastAsia"/>
          <w:sz w:val="28"/>
          <w:szCs w:val="28"/>
        </w:rPr>
        <w:t>互帮互助,让人们</w:t>
      </w:r>
      <w:r w:rsidR="00BA4EBC">
        <w:rPr>
          <w:rFonts w:ascii="楷体" w:eastAsia="楷体" w:hAnsi="楷体" w:cs="楷体"/>
          <w:sz w:val="28"/>
          <w:szCs w:val="28"/>
        </w:rPr>
        <w:t>在互相</w:t>
      </w:r>
      <w:r w:rsidR="00BA4EBC">
        <w:rPr>
          <w:rFonts w:ascii="楷体" w:eastAsia="楷体" w:hAnsi="楷体" w:cs="楷体" w:hint="eastAsia"/>
          <w:sz w:val="28"/>
          <w:szCs w:val="28"/>
        </w:rPr>
        <w:t>交流</w:t>
      </w:r>
      <w:r w:rsidR="00BA4EBC">
        <w:rPr>
          <w:rFonts w:ascii="楷体" w:eastAsia="楷体" w:hAnsi="楷体" w:cs="楷体"/>
          <w:sz w:val="28"/>
          <w:szCs w:val="28"/>
        </w:rPr>
        <w:t>的轻松氛围中</w:t>
      </w:r>
      <w:r w:rsidR="00BA4EBC">
        <w:rPr>
          <w:rFonts w:ascii="楷体" w:eastAsia="楷体" w:hAnsi="楷体" w:cs="楷体" w:hint="eastAsia"/>
          <w:sz w:val="28"/>
          <w:szCs w:val="28"/>
        </w:rPr>
        <w:t>获取</w:t>
      </w:r>
      <w:r w:rsidR="00BA4EBC">
        <w:rPr>
          <w:rFonts w:ascii="楷体" w:eastAsia="楷体" w:hAnsi="楷体" w:cs="楷体"/>
          <w:sz w:val="28"/>
          <w:szCs w:val="28"/>
        </w:rPr>
        <w:t>资源。</w:t>
      </w:r>
    </w:p>
    <w:p w:rsidR="000C2C21" w:rsidRPr="00227BCC" w:rsidRDefault="000C2C21" w:rsidP="00B85421">
      <w:pPr>
        <w:pStyle w:val="a8"/>
        <w:spacing w:line="400" w:lineRule="exact"/>
        <w:ind w:firstLineChars="200" w:firstLine="560"/>
        <w:rPr>
          <w:rStyle w:val="115Char"/>
          <w:rFonts w:ascii="楷体" w:eastAsia="楷体" w:hAnsi="楷体" w:cs="楷体"/>
          <w:sz w:val="28"/>
          <w:szCs w:val="28"/>
        </w:rPr>
      </w:pPr>
      <w:r>
        <w:rPr>
          <w:rFonts w:ascii="楷体" w:eastAsia="楷体" w:hAnsi="楷体" w:cs="楷体" w:hint="eastAsia"/>
          <w:sz w:val="28"/>
          <w:szCs w:val="28"/>
        </w:rPr>
        <w:t>Token认证</w:t>
      </w:r>
      <w:r>
        <w:rPr>
          <w:rFonts w:ascii="楷体" w:eastAsia="楷体" w:hAnsi="楷体" w:cs="楷体"/>
          <w:sz w:val="28"/>
          <w:szCs w:val="28"/>
        </w:rPr>
        <w:t>是</w:t>
      </w:r>
      <w:r>
        <w:rPr>
          <w:rFonts w:ascii="楷体" w:eastAsia="楷体" w:hAnsi="楷体" w:cs="楷体" w:hint="eastAsia"/>
          <w:sz w:val="28"/>
          <w:szCs w:val="28"/>
        </w:rPr>
        <w:t>安全</w:t>
      </w:r>
      <w:r>
        <w:rPr>
          <w:rFonts w:ascii="楷体" w:eastAsia="楷体" w:hAnsi="楷体" w:cs="楷体"/>
          <w:sz w:val="28"/>
          <w:szCs w:val="28"/>
        </w:rPr>
        <w:t>、有效的对</w:t>
      </w:r>
      <w:r>
        <w:rPr>
          <w:rFonts w:ascii="楷体" w:eastAsia="楷体" w:hAnsi="楷体" w:cs="楷体" w:hint="eastAsia"/>
          <w:sz w:val="28"/>
          <w:szCs w:val="28"/>
        </w:rPr>
        <w:t>用户</w:t>
      </w:r>
      <w:r>
        <w:rPr>
          <w:rFonts w:ascii="楷体" w:eastAsia="楷体" w:hAnsi="楷体" w:cs="楷体"/>
          <w:sz w:val="28"/>
          <w:szCs w:val="28"/>
        </w:rPr>
        <w:t>登录信息进行验证以及对接口的权限验证的</w:t>
      </w:r>
      <w:r>
        <w:rPr>
          <w:rFonts w:ascii="楷体" w:eastAsia="楷体" w:hAnsi="楷体" w:cs="楷体" w:hint="eastAsia"/>
          <w:sz w:val="28"/>
          <w:szCs w:val="28"/>
        </w:rPr>
        <w:t>授权</w:t>
      </w:r>
      <w:r>
        <w:rPr>
          <w:rFonts w:ascii="楷体" w:eastAsia="楷体" w:hAnsi="楷体" w:cs="楷体"/>
          <w:sz w:val="28"/>
          <w:szCs w:val="28"/>
        </w:rPr>
        <w:t>管理方式。通过</w:t>
      </w:r>
      <w:r>
        <w:rPr>
          <w:rFonts w:ascii="楷体" w:eastAsia="楷体" w:hAnsi="楷体" w:cs="楷体" w:hint="eastAsia"/>
          <w:sz w:val="28"/>
          <w:szCs w:val="28"/>
        </w:rPr>
        <w:t>Token</w:t>
      </w:r>
      <w:r>
        <w:rPr>
          <w:rFonts w:ascii="楷体" w:eastAsia="楷体" w:hAnsi="楷体" w:cs="楷体"/>
          <w:sz w:val="28"/>
          <w:szCs w:val="28"/>
        </w:rPr>
        <w:t>签名</w:t>
      </w:r>
      <w:r>
        <w:rPr>
          <w:rFonts w:ascii="楷体" w:eastAsia="楷体" w:hAnsi="楷体" w:cs="楷体" w:hint="eastAsia"/>
          <w:sz w:val="28"/>
          <w:szCs w:val="28"/>
        </w:rPr>
        <w:t>，可以</w:t>
      </w:r>
      <w:r>
        <w:rPr>
          <w:rFonts w:ascii="楷体" w:eastAsia="楷体" w:hAnsi="楷体" w:cs="楷体"/>
          <w:sz w:val="28"/>
          <w:szCs w:val="28"/>
        </w:rPr>
        <w:t>对用户登录信息的有效性进行验证，</w:t>
      </w:r>
      <w:r>
        <w:rPr>
          <w:rFonts w:ascii="楷体" w:eastAsia="楷体" w:hAnsi="楷体" w:cs="楷体" w:hint="eastAsia"/>
          <w:sz w:val="28"/>
          <w:szCs w:val="28"/>
        </w:rPr>
        <w:t>同时</w:t>
      </w:r>
      <w:r>
        <w:rPr>
          <w:rFonts w:ascii="楷体" w:eastAsia="楷体" w:hAnsi="楷体" w:cs="楷体"/>
          <w:sz w:val="28"/>
          <w:szCs w:val="28"/>
        </w:rPr>
        <w:t>可以</w:t>
      </w:r>
      <w:r>
        <w:rPr>
          <w:rFonts w:ascii="楷体" w:eastAsia="楷体" w:hAnsi="楷体" w:cs="楷体" w:hint="eastAsia"/>
          <w:sz w:val="28"/>
          <w:szCs w:val="28"/>
        </w:rPr>
        <w:t>利用</w:t>
      </w:r>
      <w:r>
        <w:rPr>
          <w:rFonts w:ascii="楷体" w:eastAsia="楷体" w:hAnsi="楷体" w:cs="楷体"/>
          <w:sz w:val="28"/>
          <w:szCs w:val="28"/>
        </w:rPr>
        <w:t>此技术实现单点登录，重复请求接口的处理。在</w:t>
      </w:r>
      <w:r>
        <w:rPr>
          <w:rFonts w:ascii="楷体" w:eastAsia="楷体" w:hAnsi="楷体" w:cs="楷体" w:hint="eastAsia"/>
          <w:sz w:val="28"/>
          <w:szCs w:val="28"/>
        </w:rPr>
        <w:t>Token</w:t>
      </w:r>
      <w:r>
        <w:rPr>
          <w:rFonts w:ascii="楷体" w:eastAsia="楷体" w:hAnsi="楷体" w:cs="楷体"/>
          <w:sz w:val="28"/>
          <w:szCs w:val="28"/>
        </w:rPr>
        <w:t>签名的使用中，还可以借此对所有的接口进行权限的验证处理，给不</w:t>
      </w:r>
      <w:r>
        <w:rPr>
          <w:rFonts w:ascii="楷体" w:eastAsia="楷体" w:hAnsi="楷体" w:cs="楷体" w:hint="eastAsia"/>
          <w:sz w:val="28"/>
          <w:szCs w:val="28"/>
        </w:rPr>
        <w:t>同</w:t>
      </w:r>
      <w:r>
        <w:rPr>
          <w:rFonts w:ascii="楷体" w:eastAsia="楷体" w:hAnsi="楷体" w:cs="楷体"/>
          <w:sz w:val="28"/>
          <w:szCs w:val="28"/>
        </w:rPr>
        <w:t>的用户角色进行不</w:t>
      </w:r>
      <w:r>
        <w:rPr>
          <w:rFonts w:ascii="楷体" w:eastAsia="楷体" w:hAnsi="楷体" w:cs="楷体" w:hint="eastAsia"/>
          <w:sz w:val="28"/>
          <w:szCs w:val="28"/>
        </w:rPr>
        <w:t>同</w:t>
      </w:r>
      <w:r>
        <w:rPr>
          <w:rFonts w:ascii="楷体" w:eastAsia="楷体" w:hAnsi="楷体" w:cs="楷体"/>
          <w:sz w:val="28"/>
          <w:szCs w:val="28"/>
        </w:rPr>
        <w:t>的api</w:t>
      </w:r>
      <w:r>
        <w:rPr>
          <w:rFonts w:ascii="楷体" w:eastAsia="楷体" w:hAnsi="楷体" w:cs="楷体" w:hint="eastAsia"/>
          <w:sz w:val="28"/>
          <w:szCs w:val="28"/>
        </w:rPr>
        <w:t>接口</w:t>
      </w:r>
      <w:r>
        <w:rPr>
          <w:rFonts w:ascii="楷体" w:eastAsia="楷体" w:hAnsi="楷体" w:cs="楷体"/>
          <w:sz w:val="28"/>
          <w:szCs w:val="28"/>
        </w:rPr>
        <w:t>开放，增加</w:t>
      </w:r>
      <w:r>
        <w:rPr>
          <w:rFonts w:ascii="楷体" w:eastAsia="楷体" w:hAnsi="楷体" w:cs="楷体" w:hint="eastAsia"/>
          <w:sz w:val="28"/>
          <w:szCs w:val="28"/>
        </w:rPr>
        <w:t>了</w:t>
      </w:r>
      <w:r>
        <w:rPr>
          <w:rFonts w:ascii="楷体" w:eastAsia="楷体" w:hAnsi="楷体" w:cs="楷体"/>
          <w:sz w:val="28"/>
          <w:szCs w:val="28"/>
        </w:rPr>
        <w:t>系统的健壮性和安全性。</w:t>
      </w:r>
    </w:p>
    <w:p w:rsidR="00B661D7" w:rsidRDefault="00130878" w:rsidP="00B85421">
      <w:pPr>
        <w:pStyle w:val="a8"/>
        <w:spacing w:line="400" w:lineRule="exact"/>
        <w:ind w:firstLineChars="200" w:firstLine="560"/>
        <w:rPr>
          <w:rFonts w:ascii="楷体" w:eastAsia="楷体" w:hAnsi="楷体" w:cs="楷体"/>
          <w:color w:val="000000"/>
          <w:sz w:val="28"/>
          <w:szCs w:val="28"/>
          <w:shd w:val="clear" w:color="auto" w:fill="FFFFFF"/>
        </w:rPr>
      </w:pPr>
      <w:r>
        <w:rPr>
          <w:rStyle w:val="115Char"/>
          <w:rFonts w:ascii="楷体" w:eastAsia="楷体" w:hAnsi="楷体" w:cs="楷体" w:hint="eastAsia"/>
          <w:sz w:val="28"/>
          <w:szCs w:val="28"/>
        </w:rPr>
        <w:t>本系统采用的C#</w:t>
      </w:r>
      <w:r w:rsidR="00BA4EBC">
        <w:rPr>
          <w:rStyle w:val="115Char"/>
          <w:rFonts w:ascii="楷体" w:eastAsia="楷体" w:hAnsi="楷体" w:cs="楷体" w:hint="eastAsia"/>
          <w:sz w:val="28"/>
          <w:szCs w:val="28"/>
        </w:rPr>
        <w:t>进行编码，同时采用</w:t>
      </w:r>
      <w:r w:rsidR="00BA4EBC">
        <w:rPr>
          <w:rStyle w:val="115Char"/>
          <w:rFonts w:ascii="楷体" w:eastAsia="楷体" w:hAnsi="楷体" w:cs="楷体"/>
          <w:sz w:val="28"/>
          <w:szCs w:val="28"/>
        </w:rPr>
        <w:t>最新的开发</w:t>
      </w:r>
      <w:r w:rsidR="00BA4EBC">
        <w:rPr>
          <w:rStyle w:val="115Char"/>
          <w:rFonts w:ascii="楷体" w:eastAsia="楷体" w:hAnsi="楷体" w:cs="楷体" w:hint="eastAsia"/>
          <w:sz w:val="28"/>
          <w:szCs w:val="28"/>
        </w:rPr>
        <w:t>环境Microsoft</w:t>
      </w:r>
      <w:r w:rsidR="00BA4EBC">
        <w:rPr>
          <w:rStyle w:val="115Char"/>
          <w:rFonts w:ascii="楷体" w:eastAsia="楷体" w:hAnsi="楷体" w:cs="楷体"/>
          <w:sz w:val="28"/>
          <w:szCs w:val="28"/>
        </w:rPr>
        <w:t xml:space="preserve"> Visual Studio 2017</w:t>
      </w:r>
      <w:r>
        <w:rPr>
          <w:rFonts w:ascii="楷体" w:eastAsia="楷体" w:hAnsi="楷体" w:cs="楷体" w:hint="eastAsia"/>
          <w:color w:val="000000"/>
          <w:sz w:val="28"/>
          <w:szCs w:val="28"/>
        </w:rPr>
        <w:t>和</w:t>
      </w:r>
      <w:r>
        <w:rPr>
          <w:rFonts w:ascii="楷体" w:eastAsia="楷体" w:hAnsi="楷体" w:cs="楷体" w:hint="eastAsia"/>
          <w:color w:val="000000"/>
          <w:sz w:val="28"/>
          <w:szCs w:val="28"/>
          <w:shd w:val="clear" w:color="auto" w:fill="FFFFFF"/>
        </w:rPr>
        <w:t xml:space="preserve">Microsoft SQL Server </w:t>
      </w:r>
      <w:r w:rsidR="00BA4EBC">
        <w:rPr>
          <w:rFonts w:ascii="楷体" w:eastAsia="楷体" w:hAnsi="楷体" w:cs="楷体"/>
          <w:color w:val="000000"/>
          <w:sz w:val="28"/>
          <w:szCs w:val="28"/>
          <w:shd w:val="clear" w:color="auto" w:fill="FFFFFF"/>
        </w:rPr>
        <w:t>2016</w:t>
      </w:r>
      <w:r>
        <w:rPr>
          <w:rFonts w:ascii="楷体" w:eastAsia="楷体" w:hAnsi="楷体" w:cs="楷体" w:hint="eastAsia"/>
          <w:color w:val="000000"/>
          <w:sz w:val="28"/>
          <w:szCs w:val="28"/>
          <w:shd w:val="clear" w:color="auto" w:fill="FFFFFF"/>
        </w:rPr>
        <w:t xml:space="preserve"> 开发环境进行开发。</w:t>
      </w:r>
      <w:r w:rsidR="000C2C21">
        <w:rPr>
          <w:rFonts w:ascii="楷体" w:eastAsia="楷体" w:hAnsi="楷体" w:cs="楷体" w:hint="eastAsia"/>
          <w:color w:val="000000"/>
          <w:sz w:val="28"/>
          <w:szCs w:val="28"/>
          <w:shd w:val="clear" w:color="auto" w:fill="FFFFFF"/>
        </w:rPr>
        <w:t>在强有力</w:t>
      </w:r>
      <w:r w:rsidR="000C2C21">
        <w:rPr>
          <w:rFonts w:ascii="楷体" w:eastAsia="楷体" w:hAnsi="楷体" w:cs="楷体"/>
          <w:color w:val="000000"/>
          <w:sz w:val="28"/>
          <w:szCs w:val="28"/>
          <w:shd w:val="clear" w:color="auto" w:fill="FFFFFF"/>
        </w:rPr>
        <w:t>的开发</w:t>
      </w:r>
      <w:r w:rsidR="000C2C21">
        <w:rPr>
          <w:rFonts w:ascii="楷体" w:eastAsia="楷体" w:hAnsi="楷体" w:cs="楷体" w:hint="eastAsia"/>
          <w:color w:val="000000"/>
          <w:sz w:val="28"/>
          <w:szCs w:val="28"/>
          <w:shd w:val="clear" w:color="auto" w:fill="FFFFFF"/>
        </w:rPr>
        <w:t>环境</w:t>
      </w:r>
      <w:r w:rsidR="000C2C21">
        <w:rPr>
          <w:rFonts w:ascii="楷体" w:eastAsia="楷体" w:hAnsi="楷体" w:cs="楷体"/>
          <w:color w:val="000000"/>
          <w:sz w:val="28"/>
          <w:szCs w:val="28"/>
          <w:shd w:val="clear" w:color="auto" w:fill="FFFFFF"/>
        </w:rPr>
        <w:t>的支持下，</w:t>
      </w:r>
      <w:r w:rsidR="000C2C21">
        <w:rPr>
          <w:rFonts w:ascii="楷体" w:eastAsia="楷体" w:hAnsi="楷体" w:cs="楷体" w:hint="eastAsia"/>
          <w:color w:val="000000"/>
          <w:sz w:val="28"/>
          <w:szCs w:val="28"/>
          <w:shd w:val="clear" w:color="auto" w:fill="FFFFFF"/>
        </w:rPr>
        <w:t>采用</w:t>
      </w:r>
      <w:r w:rsidR="000C2C21">
        <w:rPr>
          <w:rFonts w:ascii="楷体" w:eastAsia="楷体" w:hAnsi="楷体" w:cs="楷体"/>
          <w:color w:val="000000"/>
          <w:sz w:val="28"/>
          <w:szCs w:val="28"/>
          <w:shd w:val="clear" w:color="auto" w:fill="FFFFFF"/>
        </w:rPr>
        <w:t>了自行开发的QX_Frame</w:t>
      </w:r>
      <w:r w:rsidR="000C2C21">
        <w:rPr>
          <w:rFonts w:ascii="楷体" w:eastAsia="楷体" w:hAnsi="楷体" w:cs="楷体" w:hint="eastAsia"/>
          <w:color w:val="000000"/>
          <w:sz w:val="28"/>
          <w:szCs w:val="28"/>
          <w:shd w:val="clear" w:color="auto" w:fill="FFFFFF"/>
        </w:rPr>
        <w:t>前后端开发框架</w:t>
      </w:r>
      <w:r w:rsidR="000C2C21">
        <w:rPr>
          <w:rFonts w:ascii="楷体" w:eastAsia="楷体" w:hAnsi="楷体" w:cs="楷体"/>
          <w:color w:val="000000"/>
          <w:sz w:val="28"/>
          <w:szCs w:val="28"/>
          <w:shd w:val="clear" w:color="auto" w:fill="FFFFFF"/>
        </w:rPr>
        <w:t>进行高效快速的开发</w:t>
      </w:r>
      <w:r w:rsidR="000C2C21">
        <w:rPr>
          <w:rFonts w:ascii="楷体" w:eastAsia="楷体" w:hAnsi="楷体" w:cs="楷体" w:hint="eastAsia"/>
          <w:color w:val="000000"/>
          <w:sz w:val="28"/>
          <w:szCs w:val="28"/>
          <w:shd w:val="clear" w:color="auto" w:fill="FFFFFF"/>
        </w:rPr>
        <w:t>。技术上</w:t>
      </w:r>
      <w:r w:rsidR="000C2C21">
        <w:rPr>
          <w:rFonts w:ascii="楷体" w:eastAsia="楷体" w:hAnsi="楷体" w:cs="楷体"/>
          <w:color w:val="000000"/>
          <w:sz w:val="28"/>
          <w:szCs w:val="28"/>
          <w:shd w:val="clear" w:color="auto" w:fill="FFFFFF"/>
        </w:rPr>
        <w:t>使用了ASP.NET WebAPI</w:t>
      </w:r>
      <w:r w:rsidR="000C2C21">
        <w:rPr>
          <w:rFonts w:ascii="楷体" w:eastAsia="楷体" w:hAnsi="楷体" w:cs="楷体" w:hint="eastAsia"/>
          <w:color w:val="000000"/>
          <w:sz w:val="28"/>
          <w:szCs w:val="28"/>
          <w:shd w:val="clear" w:color="auto" w:fill="FFFFFF"/>
        </w:rPr>
        <w:t>构建</w:t>
      </w:r>
      <w:r w:rsidR="000C2C21">
        <w:rPr>
          <w:rFonts w:ascii="楷体" w:eastAsia="楷体" w:hAnsi="楷体" w:cs="楷体"/>
          <w:color w:val="000000"/>
          <w:sz w:val="28"/>
          <w:szCs w:val="28"/>
          <w:shd w:val="clear" w:color="auto" w:fill="FFFFFF"/>
        </w:rPr>
        <w:t>后端服务，OWIN</w:t>
      </w:r>
      <w:r w:rsidR="000C2C21">
        <w:rPr>
          <w:rFonts w:ascii="楷体" w:eastAsia="楷体" w:hAnsi="楷体" w:cs="楷体" w:hint="eastAsia"/>
          <w:color w:val="000000"/>
          <w:sz w:val="28"/>
          <w:szCs w:val="28"/>
          <w:shd w:val="clear" w:color="auto" w:fill="FFFFFF"/>
        </w:rPr>
        <w:t>进行</w:t>
      </w:r>
      <w:r w:rsidR="000C2C21">
        <w:rPr>
          <w:rFonts w:ascii="楷体" w:eastAsia="楷体" w:hAnsi="楷体" w:cs="楷体"/>
          <w:color w:val="000000"/>
          <w:sz w:val="28"/>
          <w:szCs w:val="28"/>
          <w:shd w:val="clear" w:color="auto" w:fill="FFFFFF"/>
        </w:rPr>
        <w:t>IIS解耦，</w:t>
      </w:r>
      <w:r w:rsidR="000C2C21">
        <w:rPr>
          <w:rFonts w:ascii="楷体" w:eastAsia="楷体" w:hAnsi="楷体" w:cs="楷体" w:hint="eastAsia"/>
          <w:color w:val="000000"/>
          <w:sz w:val="28"/>
          <w:szCs w:val="28"/>
          <w:shd w:val="clear" w:color="auto" w:fill="FFFFFF"/>
        </w:rPr>
        <w:t>Autofac</w:t>
      </w:r>
      <w:r w:rsidR="000C2C21">
        <w:rPr>
          <w:rFonts w:ascii="楷体" w:eastAsia="楷体" w:hAnsi="楷体" w:cs="楷体"/>
          <w:color w:val="000000"/>
          <w:sz w:val="28"/>
          <w:szCs w:val="28"/>
          <w:shd w:val="clear" w:color="auto" w:fill="FFFFFF"/>
        </w:rPr>
        <w:t>作为IOC容器，</w:t>
      </w:r>
      <w:r w:rsidR="000C2C21">
        <w:rPr>
          <w:rFonts w:ascii="楷体" w:eastAsia="楷体" w:hAnsi="楷体" w:cs="楷体" w:hint="eastAsia"/>
          <w:color w:val="000000"/>
          <w:sz w:val="28"/>
          <w:szCs w:val="28"/>
          <w:shd w:val="clear" w:color="auto" w:fill="FFFFFF"/>
        </w:rPr>
        <w:t>Entity</w:t>
      </w:r>
      <w:r w:rsidR="000C2C21">
        <w:rPr>
          <w:rFonts w:ascii="楷体" w:eastAsia="楷体" w:hAnsi="楷体" w:cs="楷体"/>
          <w:color w:val="000000"/>
          <w:sz w:val="28"/>
          <w:szCs w:val="28"/>
          <w:shd w:val="clear" w:color="auto" w:fill="FFFFFF"/>
        </w:rPr>
        <w:t>FrameWork6.0</w:t>
      </w:r>
      <w:r w:rsidR="000C2C21">
        <w:rPr>
          <w:rFonts w:ascii="楷体" w:eastAsia="楷体" w:hAnsi="楷体" w:cs="楷体" w:hint="eastAsia"/>
          <w:color w:val="000000"/>
          <w:sz w:val="28"/>
          <w:szCs w:val="28"/>
          <w:shd w:val="clear" w:color="auto" w:fill="FFFFFF"/>
        </w:rPr>
        <w:t>作为</w:t>
      </w:r>
      <w:r w:rsidR="000C2C21">
        <w:rPr>
          <w:rFonts w:ascii="楷体" w:eastAsia="楷体" w:hAnsi="楷体" w:cs="楷体"/>
          <w:color w:val="000000"/>
          <w:sz w:val="28"/>
          <w:szCs w:val="28"/>
          <w:shd w:val="clear" w:color="auto" w:fill="FFFFFF"/>
        </w:rPr>
        <w:t>ORM框架，Angular2</w:t>
      </w:r>
      <w:r w:rsidR="000C2C21">
        <w:rPr>
          <w:rFonts w:ascii="楷体" w:eastAsia="楷体" w:hAnsi="楷体" w:cs="楷体" w:hint="eastAsia"/>
          <w:color w:val="000000"/>
          <w:sz w:val="28"/>
          <w:szCs w:val="28"/>
          <w:shd w:val="clear" w:color="auto" w:fill="FFFFFF"/>
        </w:rPr>
        <w:t>进行前端</w:t>
      </w:r>
      <w:r w:rsidR="000C2C21">
        <w:rPr>
          <w:rFonts w:ascii="楷体" w:eastAsia="楷体" w:hAnsi="楷体" w:cs="楷体"/>
          <w:color w:val="000000"/>
          <w:sz w:val="28"/>
          <w:szCs w:val="28"/>
          <w:shd w:val="clear" w:color="auto" w:fill="FFFFFF"/>
        </w:rPr>
        <w:t>框架的搭建。</w:t>
      </w:r>
    </w:p>
    <w:p w:rsidR="00B661D7" w:rsidRDefault="00B661D7">
      <w:pPr>
        <w:pStyle w:val="a8"/>
        <w:spacing w:line="400" w:lineRule="exact"/>
        <w:ind w:firstLineChars="200" w:firstLine="560"/>
        <w:rPr>
          <w:rFonts w:ascii="楷体" w:eastAsia="楷体" w:hAnsi="楷体" w:cs="楷体"/>
          <w:color w:val="000000"/>
          <w:sz w:val="28"/>
          <w:szCs w:val="28"/>
          <w:shd w:val="clear" w:color="auto" w:fill="FFFFFF"/>
        </w:rPr>
      </w:pPr>
    </w:p>
    <w:p w:rsidR="00B661D7" w:rsidRDefault="00130878">
      <w:pPr>
        <w:spacing w:line="400" w:lineRule="atLeast"/>
        <w:ind w:firstLine="556"/>
        <w:rPr>
          <w:rFonts w:ascii="楷体" w:eastAsia="楷体" w:hAnsi="楷体" w:cs="楷体"/>
          <w:sz w:val="28"/>
          <w:szCs w:val="28"/>
        </w:rPr>
      </w:pPr>
      <w:r>
        <w:rPr>
          <w:rFonts w:ascii="黑体" w:eastAsia="黑体" w:hAnsi="黑体" w:cs="黑体" w:hint="eastAsia"/>
          <w:b/>
          <w:bCs/>
          <w:sz w:val="32"/>
          <w:szCs w:val="32"/>
        </w:rPr>
        <w:t>关键词</w:t>
      </w:r>
      <w:r>
        <w:rPr>
          <w:rFonts w:ascii="黑体" w:eastAsia="黑体" w:hAnsi="黑体" w:cs="黑体" w:hint="eastAsia"/>
          <w:sz w:val="32"/>
          <w:szCs w:val="32"/>
        </w:rPr>
        <w:t>：</w:t>
      </w:r>
      <w:r w:rsidR="000C2C21">
        <w:rPr>
          <w:rFonts w:ascii="楷体" w:eastAsia="楷体" w:hAnsi="楷体" w:cs="楷体" w:hint="eastAsia"/>
          <w:sz w:val="28"/>
          <w:szCs w:val="28"/>
        </w:rPr>
        <w:t>热帮服务</w:t>
      </w:r>
      <w:r>
        <w:rPr>
          <w:rFonts w:ascii="楷体" w:eastAsia="楷体" w:hAnsi="楷体" w:cs="楷体" w:hint="eastAsia"/>
          <w:sz w:val="28"/>
          <w:szCs w:val="28"/>
        </w:rPr>
        <w:t xml:space="preserve">    </w:t>
      </w:r>
      <w:r w:rsidR="000C2C21">
        <w:rPr>
          <w:rFonts w:ascii="楷体" w:eastAsia="楷体" w:hAnsi="楷体" w:cs="楷体" w:hint="eastAsia"/>
          <w:sz w:val="28"/>
          <w:szCs w:val="28"/>
        </w:rPr>
        <w:t>社交</w:t>
      </w:r>
      <w:r>
        <w:rPr>
          <w:rFonts w:ascii="楷体" w:eastAsia="楷体" w:hAnsi="楷体" w:cs="楷体" w:hint="eastAsia"/>
          <w:sz w:val="28"/>
          <w:szCs w:val="28"/>
        </w:rPr>
        <w:t xml:space="preserve">    </w:t>
      </w:r>
      <w:r w:rsidR="000C2C21">
        <w:rPr>
          <w:rFonts w:ascii="楷体" w:eastAsia="楷体" w:hAnsi="楷体" w:cs="楷体" w:hint="eastAsia"/>
          <w:sz w:val="28"/>
          <w:szCs w:val="28"/>
        </w:rPr>
        <w:t>C#</w:t>
      </w:r>
      <w:r>
        <w:rPr>
          <w:rFonts w:ascii="楷体" w:eastAsia="楷体" w:hAnsi="楷体" w:cs="楷体" w:hint="eastAsia"/>
          <w:sz w:val="28"/>
          <w:szCs w:val="28"/>
        </w:rPr>
        <w:t xml:space="preserve">    </w:t>
      </w:r>
      <w:r w:rsidR="000C2C21">
        <w:rPr>
          <w:rFonts w:ascii="楷体" w:eastAsia="楷体" w:hAnsi="楷体" w:cs="楷体"/>
          <w:sz w:val="28"/>
          <w:szCs w:val="28"/>
        </w:rPr>
        <w:t>QX_Frame</w:t>
      </w:r>
      <w:r>
        <w:rPr>
          <w:rFonts w:ascii="楷体" w:eastAsia="楷体" w:hAnsi="楷体" w:cs="楷体" w:hint="eastAsia"/>
          <w:sz w:val="28"/>
          <w:szCs w:val="28"/>
        </w:rPr>
        <w:t xml:space="preserve"> </w:t>
      </w:r>
    </w:p>
    <w:p w:rsidR="00B661D7" w:rsidRDefault="00B661D7">
      <w:pPr>
        <w:spacing w:line="400" w:lineRule="atLeast"/>
        <w:rPr>
          <w:rFonts w:ascii="楷体" w:eastAsia="楷体" w:hAnsi="楷体" w:cs="楷体"/>
          <w:sz w:val="28"/>
          <w:szCs w:val="28"/>
        </w:rPr>
      </w:pPr>
    </w:p>
    <w:p w:rsidR="00B85421" w:rsidRDefault="00B85421">
      <w:pPr>
        <w:spacing w:line="400" w:lineRule="atLeast"/>
        <w:rPr>
          <w:rFonts w:ascii="楷体" w:eastAsia="楷体" w:hAnsi="楷体" w:cs="楷体"/>
          <w:sz w:val="28"/>
          <w:szCs w:val="28"/>
        </w:rPr>
      </w:pPr>
    </w:p>
    <w:p w:rsidR="00B661D7" w:rsidRDefault="004D2AAB">
      <w:pPr>
        <w:spacing w:line="300" w:lineRule="auto"/>
        <w:jc w:val="center"/>
        <w:rPr>
          <w:rFonts w:ascii="Times New Roman" w:hAnsi="Times New Roman" w:cs="Times New Roman"/>
          <w:bCs/>
          <w:sz w:val="44"/>
          <w:szCs w:val="44"/>
        </w:rPr>
      </w:pPr>
      <w:r w:rsidRPr="004D2AAB">
        <w:rPr>
          <w:rFonts w:ascii="Times New Roman" w:hAnsi="Times New Roman" w:cs="Times New Roman"/>
          <w:bCs/>
          <w:sz w:val="44"/>
          <w:szCs w:val="44"/>
        </w:rPr>
        <w:t>The design and implementation of</w:t>
      </w:r>
      <w:r>
        <w:rPr>
          <w:rFonts w:ascii="Times New Roman" w:hAnsi="Times New Roman" w:cs="Times New Roman"/>
          <w:bCs/>
          <w:sz w:val="44"/>
          <w:szCs w:val="44"/>
        </w:rPr>
        <w:t xml:space="preserve"> AntHelp</w:t>
      </w:r>
      <w:r w:rsidRPr="004D2AAB">
        <w:rPr>
          <w:rFonts w:ascii="Times New Roman" w:hAnsi="Times New Roman" w:cs="Times New Roman"/>
          <w:bCs/>
          <w:sz w:val="44"/>
          <w:szCs w:val="44"/>
        </w:rPr>
        <w:t xml:space="preserve"> life service system</w:t>
      </w:r>
    </w:p>
    <w:p w:rsidR="00B85421" w:rsidRDefault="00B85421">
      <w:pPr>
        <w:spacing w:line="300" w:lineRule="auto"/>
        <w:jc w:val="center"/>
        <w:rPr>
          <w:rFonts w:ascii="Times New Roman" w:hAnsi="Times New Roman" w:cs="Times New Roman"/>
          <w:bCs/>
          <w:sz w:val="44"/>
          <w:szCs w:val="44"/>
        </w:rPr>
      </w:pPr>
    </w:p>
    <w:p w:rsidR="00B661D7" w:rsidRDefault="00B661D7">
      <w:pPr>
        <w:spacing w:line="300" w:lineRule="auto"/>
        <w:rPr>
          <w:rFonts w:eastAsia="黑体"/>
          <w:b/>
          <w:bCs/>
          <w:sz w:val="44"/>
          <w:szCs w:val="44"/>
        </w:rPr>
      </w:pPr>
    </w:p>
    <w:p w:rsidR="00B661D7" w:rsidRDefault="00130878">
      <w:pPr>
        <w:spacing w:line="300" w:lineRule="auto"/>
        <w:jc w:val="center"/>
        <w:rPr>
          <w:rFonts w:ascii="Times New Roman" w:eastAsia="宋体" w:hAnsi="Times New Roman" w:cs="Times New Roman"/>
          <w:sz w:val="32"/>
          <w:szCs w:val="32"/>
        </w:rPr>
      </w:pPr>
      <w:r>
        <w:rPr>
          <w:rFonts w:ascii="Times New Roman" w:eastAsia="黑体" w:hAnsi="Times New Roman" w:cs="Times New Roman"/>
          <w:sz w:val="32"/>
        </w:rPr>
        <w:t>——</w:t>
      </w:r>
      <w:r w:rsidR="00905BBE" w:rsidRPr="00905BBE">
        <w:rPr>
          <w:rFonts w:ascii="Times New Roman" w:eastAsia="宋体" w:hAnsi="Times New Roman" w:cs="Times New Roman"/>
          <w:sz w:val="32"/>
          <w:szCs w:val="32"/>
        </w:rPr>
        <w:t>Token authentication based on user, rights management</w:t>
      </w:r>
    </w:p>
    <w:p w:rsidR="00B661D7" w:rsidRDefault="00B661D7">
      <w:pPr>
        <w:spacing w:line="300" w:lineRule="auto"/>
        <w:rPr>
          <w:rFonts w:ascii="Times New Roman" w:eastAsia="宋体" w:hAnsi="Times New Roman" w:cs="Times New Roman"/>
          <w:b/>
          <w:sz w:val="32"/>
          <w:szCs w:val="32"/>
        </w:rPr>
      </w:pPr>
    </w:p>
    <w:p w:rsidR="00B661D7" w:rsidRPr="00B85421" w:rsidRDefault="00130878" w:rsidP="00B85421">
      <w:pPr>
        <w:spacing w:line="30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depth of the market and fully research, to obtain accurate user needs, combined with the follow-up design, detailed design, testing, deployment and implementation to complete the entire system.</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hot service system is designed to serve the public and to serve the public in the form of public help, to improve social productivity and resource utilization, making people's lives more convenient. Ants (AntHelp) is the integration of the community module, closer to the distance between people, so that people in a relaxed and pleasant conversation environment mutual help, let people in the exchange of relaxed atmosphere to obtain resources.</w:t>
      </w:r>
    </w:p>
    <w:p w:rsidR="00905BBE" w:rsidRPr="00905BBE"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Token authentication is a secure and effective way to authenticate user login information and authorize authorization management of interface authority. Through the Token signature, you can verify the validity of the user login information, and can use this technology to achieve single sign-on, repeat the request interface processing. In the use of Token signature, you can also use this authority to verify the processing of all the different user roles to different api interface open, increasing the robustness and security of the system.</w:t>
      </w:r>
    </w:p>
    <w:p w:rsidR="00B661D7" w:rsidRDefault="00905BBE" w:rsidP="00905BBE">
      <w:pPr>
        <w:spacing w:line="400" w:lineRule="exact"/>
        <w:ind w:firstLine="420"/>
        <w:rPr>
          <w:rFonts w:ascii="Times New Roman" w:hAnsi="Times New Roman" w:cs="Times New Roman"/>
          <w:sz w:val="28"/>
          <w:szCs w:val="28"/>
        </w:rPr>
      </w:pPr>
      <w:r w:rsidRPr="00905BBE">
        <w:rPr>
          <w:rFonts w:ascii="Times New Roman" w:hAnsi="Times New Roman" w:cs="Times New Roman"/>
          <w:sz w:val="28"/>
          <w:szCs w:val="28"/>
        </w:rPr>
        <w:t>The system uses C # encoding, while using the latest development environment Microsoft Visual Studio 2017 and Microsoft SQL Server 2016 development environment for development. In a strong development environment with the support of the use of self-developed QX_Frame front and back development framework for efficient and rapid development. Technically using the ASP.NET WebAPI to build back-end services, OWIN IIS decoupling, Autofac as an IOC container, EntityFrameWork6.0 as the ORM framework, Angular2 front-end frame structures.</w:t>
      </w:r>
    </w:p>
    <w:p w:rsidR="007251C2" w:rsidRDefault="007251C2" w:rsidP="00905BBE">
      <w:pPr>
        <w:spacing w:line="400" w:lineRule="exact"/>
        <w:ind w:firstLine="420"/>
        <w:rPr>
          <w:rFonts w:ascii="Times New Roman" w:hAnsi="Times New Roman" w:cs="Times New Roman"/>
          <w:sz w:val="28"/>
          <w:szCs w:val="28"/>
        </w:rPr>
      </w:pPr>
    </w:p>
    <w:p w:rsidR="00B661D7" w:rsidRPr="00B85421" w:rsidRDefault="00130878">
      <w:pPr>
        <w:spacing w:line="400" w:lineRule="exact"/>
        <w:ind w:firstLine="420"/>
        <w:rPr>
          <w:rFonts w:ascii="Times New Roman" w:hAnsi="Times New Roman" w:cs="Times New Roman"/>
          <w:sz w:val="28"/>
          <w:szCs w:val="28"/>
        </w:rPr>
      </w:pPr>
      <w:r w:rsidRPr="00B85421">
        <w:rPr>
          <w:rFonts w:ascii="Times New Roman" w:hAnsi="Times New Roman" w:cs="Times New Roman"/>
          <w:b/>
          <w:bCs/>
          <w:sz w:val="32"/>
          <w:szCs w:val="32"/>
        </w:rPr>
        <w:t xml:space="preserve">Key words:  </w:t>
      </w:r>
      <w:r w:rsidR="007251C2" w:rsidRPr="00B85421">
        <w:rPr>
          <w:rFonts w:ascii="Times New Roman" w:hAnsi="Times New Roman" w:cs="Times New Roman"/>
          <w:sz w:val="28"/>
          <w:szCs w:val="28"/>
        </w:rPr>
        <w:t>Help Service</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 </w:t>
      </w:r>
      <w:r w:rsidRPr="00B85421">
        <w:rPr>
          <w:rFonts w:ascii="Times New Roman" w:hAnsi="Times New Roman" w:cs="Times New Roman"/>
          <w:sz w:val="28"/>
          <w:szCs w:val="28"/>
        </w:rPr>
        <w:t xml:space="preserve"> </w:t>
      </w:r>
      <w:r w:rsidR="007251C2" w:rsidRPr="00B85421">
        <w:rPr>
          <w:rFonts w:ascii="Times New Roman" w:hAnsi="Times New Roman" w:cs="Times New Roman"/>
          <w:sz w:val="28"/>
          <w:szCs w:val="28"/>
        </w:rPr>
        <w:t xml:space="preserve">Social   </w:t>
      </w:r>
      <w:r w:rsidR="007251C2" w:rsidRPr="00B85421">
        <w:rPr>
          <w:rFonts w:ascii="Times New Roman" w:eastAsia="楷体" w:hAnsi="Times New Roman" w:cs="Times New Roman"/>
          <w:sz w:val="28"/>
          <w:szCs w:val="28"/>
        </w:rPr>
        <w:t>C#    QX_Frame</w:t>
      </w:r>
    </w:p>
    <w:p w:rsidR="00B661D7" w:rsidRDefault="00B661D7">
      <w:pPr>
        <w:spacing w:line="300" w:lineRule="auto"/>
        <w:jc w:val="center"/>
        <w:rPr>
          <w:rFonts w:eastAsia="黑体"/>
          <w:b/>
          <w:bCs/>
          <w:sz w:val="44"/>
          <w:szCs w:val="44"/>
        </w:rPr>
        <w:sectPr w:rsidR="00B661D7">
          <w:headerReference w:type="first" r:id="rId9"/>
          <w:pgSz w:w="11906" w:h="16838"/>
          <w:pgMar w:top="1417" w:right="680" w:bottom="1134" w:left="1587" w:header="851" w:footer="992" w:gutter="0"/>
          <w:cols w:space="0"/>
          <w:titlePg/>
          <w:docGrid w:type="lines" w:linePitch="312"/>
        </w:sectPr>
      </w:pPr>
    </w:p>
    <w:p w:rsidR="00B661D7" w:rsidRDefault="00130878">
      <w:pPr>
        <w:jc w:val="center"/>
        <w:rPr>
          <w:rFonts w:ascii="黑体" w:eastAsia="黑体" w:hAnsi="黑体" w:cs="黑体"/>
          <w:color w:val="000000"/>
          <w:sz w:val="32"/>
          <w:szCs w:val="32"/>
        </w:rPr>
      </w:pPr>
      <w:r>
        <w:rPr>
          <w:rFonts w:ascii="黑体" w:eastAsia="黑体" w:hAnsi="黑体" w:cs="黑体" w:hint="eastAsia"/>
          <w:color w:val="000000"/>
          <w:sz w:val="32"/>
          <w:szCs w:val="32"/>
        </w:rPr>
        <w:lastRenderedPageBreak/>
        <w:t>目</w:t>
      </w:r>
      <w:r w:rsidR="00B85421">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录</w:t>
      </w:r>
    </w:p>
    <w:p w:rsidR="00B661D7" w:rsidRDefault="00B661D7"/>
    <w:p w:rsidR="00B661D7" w:rsidRDefault="00B661D7"/>
    <w:p w:rsidR="00954154" w:rsidRDefault="00130878">
      <w:pPr>
        <w:pStyle w:val="10"/>
        <w:tabs>
          <w:tab w:val="right" w:leader="dot" w:pos="9629"/>
        </w:tabs>
        <w:rPr>
          <w:noProof/>
          <w:szCs w:val="22"/>
        </w:rPr>
      </w:pPr>
      <w:r>
        <w:rPr>
          <w:rFonts w:hint="eastAsia"/>
          <w:color w:val="000000" w:themeColor="text1"/>
        </w:rPr>
        <w:fldChar w:fldCharType="begin"/>
      </w:r>
      <w:r>
        <w:rPr>
          <w:rFonts w:hint="eastAsia"/>
          <w:color w:val="000000" w:themeColor="text1"/>
        </w:rPr>
        <w:instrText xml:space="preserve">TOC \o "1-3" \h \u </w:instrText>
      </w:r>
      <w:r>
        <w:rPr>
          <w:rFonts w:hint="eastAsia"/>
          <w:color w:val="000000" w:themeColor="text1"/>
        </w:rPr>
        <w:fldChar w:fldCharType="separate"/>
      </w:r>
      <w:hyperlink w:anchor="_Toc482533811" w:history="1">
        <w:r w:rsidR="00954154" w:rsidRPr="00954154">
          <w:rPr>
            <w:rStyle w:val="af2"/>
            <w:rFonts w:ascii="黑体" w:eastAsia="黑体" w:hAnsi="黑体" w:cs="黑体"/>
            <w:bCs/>
            <w:noProof/>
            <w:sz w:val="28"/>
            <w:szCs w:val="28"/>
          </w:rPr>
          <w:t>第一章 绪论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12" w:history="1">
        <w:r w:rsidR="00954154" w:rsidRPr="008C1615">
          <w:rPr>
            <w:rStyle w:val="af2"/>
            <w:rFonts w:asciiTheme="minorEastAsia" w:hAnsiTheme="minorEastAsia" w:cs="黑体"/>
            <w:bCs/>
            <w:noProof/>
            <w:sz w:val="24"/>
          </w:rPr>
          <w:t>1.1 项目背景与现状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13" w:history="1">
        <w:r w:rsidR="00954154" w:rsidRPr="008C1615">
          <w:rPr>
            <w:rStyle w:val="af2"/>
            <w:rFonts w:asciiTheme="minorEastAsia" w:hAnsiTheme="minorEastAsia" w:cs="黑体"/>
            <w:bCs/>
            <w:noProof/>
            <w:sz w:val="24"/>
          </w:rPr>
          <w:t>1.1.1 项目背景简介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14" w:history="1">
        <w:r w:rsidR="00954154" w:rsidRPr="008C1615">
          <w:rPr>
            <w:rStyle w:val="af2"/>
            <w:rFonts w:asciiTheme="minorEastAsia" w:hAnsiTheme="minorEastAsia" w:cs="黑体"/>
            <w:bCs/>
            <w:noProof/>
            <w:sz w:val="24"/>
          </w:rPr>
          <w:t>1.1.2 当前国内外现状</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15" w:history="1">
        <w:r w:rsidR="00954154" w:rsidRPr="008C1615">
          <w:rPr>
            <w:rStyle w:val="af2"/>
            <w:rFonts w:asciiTheme="minorEastAsia" w:hAnsiTheme="minorEastAsia" w:cs="黑体"/>
            <w:bCs/>
            <w:noProof/>
            <w:sz w:val="24"/>
          </w:rPr>
          <w:t>1.2 选题意义与系统主要工作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16" w:history="1">
        <w:r w:rsidR="00954154" w:rsidRPr="008C1615">
          <w:rPr>
            <w:rStyle w:val="af2"/>
            <w:rFonts w:asciiTheme="minorEastAsia" w:hAnsiTheme="minorEastAsia" w:cs="黑体"/>
            <w:bCs/>
            <w:noProof/>
            <w:sz w:val="24"/>
          </w:rPr>
          <w:t>1.2.1 选题目的及意义</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17" w:history="1">
        <w:r w:rsidR="00954154" w:rsidRPr="008C1615">
          <w:rPr>
            <w:rStyle w:val="af2"/>
            <w:rFonts w:asciiTheme="minorEastAsia" w:hAnsiTheme="minorEastAsia" w:cs="黑体"/>
            <w:bCs/>
            <w:noProof/>
            <w:sz w:val="24"/>
          </w:rPr>
          <w:t>1.2.2 本系统主要工作</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18" w:history="1">
        <w:r w:rsidR="00954154" w:rsidRPr="008C1615">
          <w:rPr>
            <w:rStyle w:val="af2"/>
            <w:rFonts w:asciiTheme="minorEastAsia" w:hAnsiTheme="minorEastAsia" w:cs="黑体"/>
            <w:bCs/>
            <w:noProof/>
            <w:sz w:val="24"/>
          </w:rPr>
          <w:t>1.3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3</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19" w:history="1">
        <w:r w:rsidR="00954154" w:rsidRPr="00954154">
          <w:rPr>
            <w:rStyle w:val="af2"/>
            <w:rFonts w:ascii="黑体" w:eastAsia="黑体" w:hAnsi="黑体" w:cs="黑体"/>
            <w:bCs/>
            <w:noProof/>
            <w:sz w:val="28"/>
            <w:szCs w:val="28"/>
          </w:rPr>
          <w:t>第二章 系统可行性分析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_Toc482533819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20" w:history="1">
        <w:r w:rsidR="00954154" w:rsidRPr="008C1615">
          <w:rPr>
            <w:rStyle w:val="af2"/>
            <w:rFonts w:asciiTheme="minorEastAsia" w:hAnsiTheme="minorEastAsia" w:cs="黑体"/>
            <w:bCs/>
            <w:noProof/>
            <w:sz w:val="24"/>
          </w:rPr>
          <w:t>2.1 背景简介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21" w:history="1">
        <w:r w:rsidR="00954154" w:rsidRPr="008C1615">
          <w:rPr>
            <w:rStyle w:val="af2"/>
            <w:rFonts w:asciiTheme="minorEastAsia" w:hAnsiTheme="minorEastAsia" w:cs="黑体"/>
            <w:bCs/>
            <w:noProof/>
            <w:sz w:val="24"/>
          </w:rPr>
          <w:t>2.2 可行性分析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22" w:history="1">
        <w:r w:rsidR="00954154" w:rsidRPr="008C1615">
          <w:rPr>
            <w:rStyle w:val="af2"/>
            <w:rFonts w:asciiTheme="minorEastAsia" w:hAnsiTheme="minorEastAsia" w:cs="黑体"/>
            <w:bCs/>
            <w:noProof/>
            <w:sz w:val="24"/>
          </w:rPr>
          <w:t>2.2.1 社会可行性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23" w:history="1">
        <w:r w:rsidR="00954154" w:rsidRPr="008C1615">
          <w:rPr>
            <w:rStyle w:val="af2"/>
            <w:rFonts w:asciiTheme="minorEastAsia" w:hAnsiTheme="minorEastAsia" w:cs="黑体"/>
            <w:bCs/>
            <w:noProof/>
            <w:sz w:val="24"/>
          </w:rPr>
          <w:t>2.2.2 经济可行性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24" w:history="1">
        <w:r w:rsidR="00954154" w:rsidRPr="008C1615">
          <w:rPr>
            <w:rStyle w:val="af2"/>
            <w:rFonts w:asciiTheme="minorEastAsia" w:hAnsiTheme="minorEastAsia" w:cs="黑体"/>
            <w:bCs/>
            <w:noProof/>
            <w:sz w:val="24"/>
          </w:rPr>
          <w:t>2.2.3 技术可行性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25" w:history="1">
        <w:r w:rsidR="00954154" w:rsidRPr="008C1615">
          <w:rPr>
            <w:rStyle w:val="af2"/>
            <w:rFonts w:asciiTheme="minorEastAsia" w:hAnsiTheme="minorEastAsia" w:cs="黑体"/>
            <w:bCs/>
            <w:noProof/>
            <w:sz w:val="24"/>
          </w:rPr>
          <w:t>2.2.4 可行性分析结论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26" w:history="1">
        <w:r w:rsidR="00954154" w:rsidRPr="008C1615">
          <w:rPr>
            <w:rStyle w:val="af2"/>
            <w:rFonts w:asciiTheme="minorEastAsia" w:hAnsiTheme="minorEastAsia" w:cs="黑体"/>
            <w:bCs/>
            <w:noProof/>
            <w:sz w:val="24"/>
          </w:rPr>
          <w:t>2.3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5</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27" w:history="1">
        <w:r w:rsidR="00954154" w:rsidRPr="00954154">
          <w:rPr>
            <w:rStyle w:val="af2"/>
            <w:rFonts w:ascii="黑体" w:eastAsia="黑体" w:hAnsi="黑体" w:cs="黑体"/>
            <w:bCs/>
            <w:noProof/>
            <w:sz w:val="28"/>
            <w:szCs w:val="28"/>
          </w:rPr>
          <w:t>第三章 系统开发环境及相关技术简介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28" w:history="1">
        <w:r w:rsidR="00954154" w:rsidRPr="008C1615">
          <w:rPr>
            <w:rStyle w:val="af2"/>
            <w:rFonts w:asciiTheme="minorEastAsia" w:hAnsiTheme="minorEastAsia"/>
            <w:noProof/>
            <w:sz w:val="24"/>
          </w:rPr>
          <w:t>3.1 Microsoft Visual Studio 2017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29" w:history="1">
        <w:r w:rsidR="00954154" w:rsidRPr="008C1615">
          <w:rPr>
            <w:rStyle w:val="af2"/>
            <w:rFonts w:asciiTheme="minorEastAsia" w:hAnsiTheme="minorEastAsia"/>
            <w:noProof/>
            <w:sz w:val="24"/>
          </w:rPr>
          <w:t>3.2 Microsoft SQL Server 2016 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_Toc482533829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6</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30" w:history="1">
        <w:r w:rsidR="00954154" w:rsidRPr="008C1615">
          <w:rPr>
            <w:rStyle w:val="af2"/>
            <w:rFonts w:asciiTheme="minorEastAsia" w:hAnsiTheme="minorEastAsia"/>
            <w:noProof/>
            <w:sz w:val="24"/>
          </w:rPr>
          <w:t>3.3 Angular2前端框架和Typescript语言简介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7</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31" w:history="1">
        <w:r w:rsidR="00954154" w:rsidRPr="008C1615">
          <w:rPr>
            <w:rStyle w:val="af2"/>
            <w:rFonts w:asciiTheme="minorEastAsia" w:hAnsiTheme="minorEastAsia"/>
            <w:noProof/>
            <w:sz w:val="24"/>
          </w:rPr>
          <w:t>3.4 QX_Frame开</w:t>
        </w:r>
        <w:r w:rsidR="00954154" w:rsidRPr="008C1615">
          <w:rPr>
            <w:rStyle w:val="af2"/>
            <w:rFonts w:asciiTheme="minorEastAsia" w:hAnsiTheme="minorEastAsia"/>
            <w:noProof/>
            <w:sz w:val="24"/>
          </w:rPr>
          <w:t>发</w:t>
        </w:r>
        <w:r w:rsidR="00954154" w:rsidRPr="008C1615">
          <w:rPr>
            <w:rStyle w:val="af2"/>
            <w:rFonts w:asciiTheme="minorEastAsia" w:hAnsiTheme="minorEastAsia"/>
            <w:noProof/>
            <w:sz w:val="24"/>
          </w:rPr>
          <w:t>框架介绍</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32" w:history="1">
        <w:r w:rsidR="00954154" w:rsidRPr="008C1615">
          <w:rPr>
            <w:rStyle w:val="af2"/>
            <w:rFonts w:asciiTheme="minorEastAsia" w:hAnsiTheme="minorEastAsia" w:cs="黑体"/>
            <w:bCs/>
            <w:noProof/>
            <w:sz w:val="24"/>
          </w:rPr>
          <w:t>3.4.1框架简介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33" w:history="1">
        <w:r w:rsidR="00954154" w:rsidRPr="008C1615">
          <w:rPr>
            <w:rStyle w:val="af2"/>
            <w:rFonts w:asciiTheme="minorEastAsia" w:hAnsiTheme="minorEastAsia" w:cs="黑体"/>
            <w:bCs/>
            <w:noProof/>
            <w:sz w:val="24"/>
          </w:rPr>
          <w:t>3.4.2 框架技术要点</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8</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34" w:history="1">
        <w:r w:rsidR="00954154" w:rsidRPr="008C1615">
          <w:rPr>
            <w:rStyle w:val="af2"/>
            <w:rFonts w:asciiTheme="minorEastAsia" w:hAnsiTheme="minorEastAsia" w:cs="黑体"/>
            <w:bCs/>
            <w:noProof/>
            <w:sz w:val="24"/>
          </w:rPr>
          <w:t>3.4.3框架展望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35" w:history="1">
        <w:r w:rsidR="00954154" w:rsidRPr="008C1615">
          <w:rPr>
            <w:rStyle w:val="af2"/>
            <w:rFonts w:asciiTheme="minorEastAsia" w:hAnsiTheme="minorEastAsia"/>
            <w:noProof/>
            <w:sz w:val="24"/>
          </w:rPr>
          <w:t>3.5 Token认证简介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9</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36" w:history="1">
        <w:r w:rsidR="00954154" w:rsidRPr="008C1615">
          <w:rPr>
            <w:rStyle w:val="af2"/>
            <w:rFonts w:asciiTheme="minorEastAsia" w:hAnsiTheme="minorEastAsia" w:cs="黑体"/>
            <w:bCs/>
            <w:noProof/>
            <w:sz w:val="24"/>
          </w:rPr>
          <w:t>3.6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10</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37" w:history="1">
        <w:r w:rsidR="00954154" w:rsidRPr="00954154">
          <w:rPr>
            <w:rStyle w:val="af2"/>
            <w:rFonts w:ascii="黑体" w:eastAsia="黑体" w:hAnsi="黑体"/>
            <w:noProof/>
            <w:sz w:val="28"/>
          </w:rPr>
          <w:t>第四章 需求分析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38" w:history="1">
        <w:r w:rsidR="00954154" w:rsidRPr="008C1615">
          <w:rPr>
            <w:rStyle w:val="af2"/>
            <w:rFonts w:asciiTheme="minorEastAsia" w:hAnsiTheme="minorEastAsia"/>
            <w:noProof/>
            <w:sz w:val="24"/>
          </w:rPr>
          <w:t>4.1功能划分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39" w:history="1">
        <w:r w:rsidR="00954154" w:rsidRPr="008C1615">
          <w:rPr>
            <w:rStyle w:val="af2"/>
            <w:rFonts w:asciiTheme="minorEastAsia" w:hAnsiTheme="minorEastAsia"/>
            <w:noProof/>
            <w:sz w:val="24"/>
          </w:rPr>
          <w:t>4.1.1总功能模块划分</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_Toc482533839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11</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40" w:history="1">
        <w:r w:rsidR="00954154" w:rsidRPr="008C1615">
          <w:rPr>
            <w:rStyle w:val="af2"/>
            <w:rFonts w:asciiTheme="minorEastAsia" w:hAnsiTheme="minorEastAsia"/>
            <w:noProof/>
            <w:sz w:val="24"/>
          </w:rPr>
          <w:t>4.1.2用户管理模块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41" w:history="1">
        <w:r w:rsidR="00954154" w:rsidRPr="008C1615">
          <w:rPr>
            <w:rStyle w:val="af2"/>
            <w:rFonts w:asciiTheme="minorEastAsia" w:hAnsiTheme="minorEastAsia"/>
            <w:noProof/>
            <w:sz w:val="24"/>
          </w:rPr>
          <w:t>4.1.3权限管理模块</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12</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42" w:history="1">
        <w:r w:rsidR="00954154" w:rsidRPr="008C1615">
          <w:rPr>
            <w:rStyle w:val="af2"/>
            <w:rFonts w:asciiTheme="minorEastAsia" w:hAnsiTheme="minorEastAsia"/>
            <w:noProof/>
            <w:sz w:val="24"/>
          </w:rPr>
          <w:t>4.2用例分析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13</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43" w:history="1">
        <w:r w:rsidR="00954154" w:rsidRPr="008C1615">
          <w:rPr>
            <w:rStyle w:val="af2"/>
            <w:rFonts w:asciiTheme="minorEastAsia" w:hAnsiTheme="minorEastAsia"/>
            <w:noProof/>
            <w:sz w:val="24"/>
          </w:rPr>
          <w:t>4.2.1 用户（管理员）注册</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15</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44" w:history="1">
        <w:r w:rsidR="00954154" w:rsidRPr="008C1615">
          <w:rPr>
            <w:rStyle w:val="af2"/>
            <w:rFonts w:asciiTheme="minorEastAsia" w:hAnsiTheme="minorEastAsia"/>
            <w:noProof/>
            <w:sz w:val="24"/>
          </w:rPr>
          <w:t>4.2.2 用户（管理员）登录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17</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45" w:history="1">
        <w:r w:rsidR="00954154" w:rsidRPr="008C1615">
          <w:rPr>
            <w:rStyle w:val="af2"/>
            <w:rFonts w:asciiTheme="minorEastAsia" w:hAnsiTheme="minorEastAsia"/>
            <w:noProof/>
            <w:sz w:val="24"/>
          </w:rPr>
          <w:t>4.2.3 系统功能使用（Token认证、权限认证、以查询用户信息为例）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19</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46" w:history="1">
        <w:r w:rsidR="00954154" w:rsidRPr="008C1615">
          <w:rPr>
            <w:rStyle w:val="af2"/>
            <w:rFonts w:asciiTheme="minorEastAsia" w:hAnsiTheme="minorEastAsia" w:cs="黑体"/>
            <w:bCs/>
            <w:noProof/>
            <w:sz w:val="24"/>
          </w:rPr>
          <w:t>4.3本章小结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21</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47" w:history="1">
        <w:r w:rsidR="00954154" w:rsidRPr="00954154">
          <w:rPr>
            <w:rStyle w:val="af2"/>
            <w:rFonts w:ascii="黑体" w:eastAsia="黑体"/>
            <w:noProof/>
            <w:sz w:val="28"/>
          </w:rPr>
          <w:t>第五章 系统详细设计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48" w:history="1">
        <w:r w:rsidR="00954154" w:rsidRPr="008C1615">
          <w:rPr>
            <w:rStyle w:val="af2"/>
            <w:rFonts w:asciiTheme="minorEastAsia" w:hAnsiTheme="minorEastAsia"/>
            <w:noProof/>
            <w:sz w:val="24"/>
          </w:rPr>
          <w:t>5.1对象模型设计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49" w:history="1">
        <w:r w:rsidR="00954154" w:rsidRPr="008C1615">
          <w:rPr>
            <w:rStyle w:val="af2"/>
            <w:rFonts w:asciiTheme="minorEastAsia" w:hAnsiTheme="minorEastAsia"/>
            <w:noProof/>
            <w:sz w:val="24"/>
          </w:rPr>
          <w:t>5.1.1 业务对象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_Toc482533849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50" w:history="1">
        <w:r w:rsidR="00954154" w:rsidRPr="008C1615">
          <w:rPr>
            <w:rStyle w:val="af2"/>
            <w:rFonts w:asciiTheme="minorEastAsia" w:hAnsiTheme="minorEastAsia"/>
            <w:noProof/>
            <w:sz w:val="24"/>
          </w:rPr>
          <w:t>5.1.2 对象属性</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51" w:history="1">
        <w:r w:rsidR="00954154" w:rsidRPr="008C1615">
          <w:rPr>
            <w:rStyle w:val="af2"/>
            <w:rFonts w:asciiTheme="minorEastAsia" w:hAnsiTheme="minorEastAsia"/>
            <w:noProof/>
            <w:sz w:val="24"/>
          </w:rPr>
          <w:t>5.1.3 对象关系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23</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52" w:history="1">
        <w:r w:rsidR="00954154" w:rsidRPr="008C1615">
          <w:rPr>
            <w:rStyle w:val="af2"/>
            <w:rFonts w:asciiTheme="minorEastAsia" w:hAnsiTheme="minorEastAsia"/>
            <w:noProof/>
            <w:sz w:val="24"/>
          </w:rPr>
          <w:t>5.2业务逻辑设计</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24</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53" w:history="1">
        <w:r w:rsidR="00954154" w:rsidRPr="008C1615">
          <w:rPr>
            <w:rStyle w:val="af2"/>
            <w:rFonts w:asciiTheme="minorEastAsia" w:hAnsiTheme="minorEastAsia"/>
            <w:noProof/>
            <w:sz w:val="24"/>
          </w:rPr>
          <w:t>5.2.1 提取业务逻辑类</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24</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54" w:history="1">
        <w:r w:rsidR="00954154" w:rsidRPr="008C1615">
          <w:rPr>
            <w:rStyle w:val="af2"/>
            <w:rFonts w:asciiTheme="minorEastAsia" w:hAnsiTheme="minorEastAsia"/>
            <w:noProof/>
            <w:sz w:val="24"/>
          </w:rPr>
          <w:t>5.2.2 业务逻辑类分析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25</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55" w:history="1">
        <w:r w:rsidR="00954154" w:rsidRPr="008C1615">
          <w:rPr>
            <w:rStyle w:val="af2"/>
            <w:rFonts w:asciiTheme="minorEastAsia" w:hAnsiTheme="minorEastAsia"/>
            <w:noProof/>
            <w:sz w:val="24"/>
          </w:rPr>
          <w:t>5.2.3 业务逻辑交互分析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28</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56" w:history="1">
        <w:r w:rsidR="00954154" w:rsidRPr="008C1615">
          <w:rPr>
            <w:rStyle w:val="af2"/>
            <w:rFonts w:asciiTheme="minorEastAsia" w:hAnsiTheme="minorEastAsia"/>
            <w:noProof/>
            <w:sz w:val="24"/>
          </w:rPr>
          <w:t>5.3.1系统数据库表分析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32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57" w:history="1">
        <w:r w:rsidR="00954154" w:rsidRPr="008C1615">
          <w:rPr>
            <w:rStyle w:val="af2"/>
            <w:rFonts w:asciiTheme="minorEastAsia" w:hAnsiTheme="minorEastAsia"/>
            <w:noProof/>
            <w:sz w:val="24"/>
          </w:rPr>
          <w:t>5.3.2系统数据库表关系分析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33</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58" w:history="1">
        <w:r w:rsidR="00954154" w:rsidRPr="008C1615">
          <w:rPr>
            <w:rStyle w:val="af2"/>
            <w:rFonts w:asciiTheme="minorEastAsia" w:hAnsiTheme="minorEastAsia"/>
            <w:noProof/>
            <w:sz w:val="24"/>
          </w:rPr>
          <w:t>5.3.3系统数据库表描述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35</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59" w:history="1">
        <w:r w:rsidR="00954154" w:rsidRPr="008C1615">
          <w:rPr>
            <w:rStyle w:val="af2"/>
            <w:rFonts w:asciiTheme="minorEastAsia" w:hAnsiTheme="minorEastAsia" w:cs="黑体"/>
            <w:bCs/>
            <w:noProof/>
            <w:sz w:val="24"/>
          </w:rPr>
          <w:t>5.4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_Toc482533859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38</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60" w:history="1">
        <w:r w:rsidR="00954154" w:rsidRPr="00954154">
          <w:rPr>
            <w:rStyle w:val="af2"/>
            <w:rFonts w:ascii="黑体" w:eastAsia="黑体"/>
            <w:noProof/>
            <w:sz w:val="28"/>
          </w:rPr>
          <w:t>第六章 系统实现与代码编写</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61" w:history="1">
        <w:r w:rsidR="00954154" w:rsidRPr="008C1615">
          <w:rPr>
            <w:rStyle w:val="af2"/>
            <w:rFonts w:asciiTheme="minorEastAsia" w:hAnsiTheme="minorEastAsia"/>
            <w:noProof/>
            <w:sz w:val="24"/>
          </w:rPr>
          <w:t>6.1系统实现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62" w:history="1">
        <w:r w:rsidR="00954154" w:rsidRPr="008C1615">
          <w:rPr>
            <w:rStyle w:val="af2"/>
            <w:rFonts w:asciiTheme="minorEastAsia" w:hAnsiTheme="minorEastAsia"/>
            <w:noProof/>
            <w:sz w:val="24"/>
          </w:rPr>
          <w:t>6.1.1系统架构简介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39</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63" w:history="1">
        <w:r w:rsidR="00954154" w:rsidRPr="008C1615">
          <w:rPr>
            <w:rStyle w:val="af2"/>
            <w:rFonts w:asciiTheme="minorEastAsia" w:hAnsiTheme="minorEastAsia"/>
            <w:noProof/>
            <w:sz w:val="24"/>
          </w:rPr>
          <w:t>6.1.2 框架层级类描述</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40</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64" w:history="1">
        <w:r w:rsidR="00954154" w:rsidRPr="008C1615">
          <w:rPr>
            <w:rStyle w:val="af2"/>
            <w:rFonts w:asciiTheme="minorEastAsia" w:hAnsiTheme="minorEastAsia"/>
            <w:noProof/>
            <w:sz w:val="24"/>
          </w:rPr>
          <w:t>6.2功能代码</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41</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65" w:history="1">
        <w:r w:rsidR="00954154" w:rsidRPr="008C1615">
          <w:rPr>
            <w:rStyle w:val="af2"/>
            <w:rFonts w:asciiTheme="minorEastAsia" w:hAnsiTheme="minorEastAsia" w:cs="黑体"/>
            <w:bCs/>
            <w:noProof/>
            <w:sz w:val="24"/>
          </w:rPr>
          <w:t>6.3本章小结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41</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66" w:history="1">
        <w:r w:rsidR="00954154" w:rsidRPr="00954154">
          <w:rPr>
            <w:rStyle w:val="af2"/>
            <w:rFonts w:ascii="黑体" w:eastAsia="黑体"/>
            <w:noProof/>
            <w:sz w:val="28"/>
          </w:rPr>
          <w:t>第七章 系统测试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67" w:history="1">
        <w:r w:rsidR="00954154" w:rsidRPr="008C1615">
          <w:rPr>
            <w:rStyle w:val="af2"/>
            <w:rFonts w:asciiTheme="minorEastAsia" w:hAnsiTheme="minorEastAsia"/>
            <w:noProof/>
            <w:sz w:val="24"/>
          </w:rPr>
          <w:t>7.1测试的目的</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68" w:history="1">
        <w:r w:rsidR="00954154" w:rsidRPr="008C1615">
          <w:rPr>
            <w:rStyle w:val="af2"/>
            <w:rFonts w:asciiTheme="minorEastAsia" w:hAnsiTheme="minorEastAsia"/>
            <w:noProof/>
            <w:sz w:val="24"/>
          </w:rPr>
          <w:t>7.2测试的过程</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69" w:history="1">
        <w:r w:rsidR="00954154" w:rsidRPr="008C1615">
          <w:rPr>
            <w:rStyle w:val="af2"/>
            <w:rFonts w:asciiTheme="minorEastAsia" w:hAnsiTheme="minorEastAsia"/>
            <w:noProof/>
            <w:sz w:val="24"/>
          </w:rPr>
          <w:t>7.2.1测试参考文档</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_Toc482533869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70" w:history="1">
        <w:r w:rsidR="00954154" w:rsidRPr="008C1615">
          <w:rPr>
            <w:rStyle w:val="af2"/>
            <w:rFonts w:asciiTheme="minorEastAsia" w:hAnsiTheme="minorEastAsia"/>
            <w:noProof/>
            <w:sz w:val="24"/>
          </w:rPr>
          <w:t>7.2.2测试环境与配置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42</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71" w:history="1">
        <w:r w:rsidR="00954154" w:rsidRPr="008C1615">
          <w:rPr>
            <w:rStyle w:val="af2"/>
            <w:rFonts w:asciiTheme="minorEastAsia" w:hAnsiTheme="minorEastAsia"/>
            <w:noProof/>
            <w:sz w:val="24"/>
          </w:rPr>
          <w:t>7.2.3测试方法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72" w:history="1">
        <w:r w:rsidR="00954154" w:rsidRPr="008C1615">
          <w:rPr>
            <w:rStyle w:val="af2"/>
            <w:rFonts w:asciiTheme="minorEastAsia" w:hAnsiTheme="minorEastAsia"/>
            <w:noProof/>
            <w:sz w:val="24"/>
          </w:rPr>
          <w:t>7.2.4测试实施</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_Toc482533872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43</w:t>
        </w:r>
        <w:r w:rsidR="00954154" w:rsidRPr="008C1615">
          <w:rPr>
            <w:rFonts w:asciiTheme="minorEastAsia" w:hAnsiTheme="minorEastAsia"/>
            <w:noProof/>
            <w:sz w:val="24"/>
          </w:rPr>
          <w:fldChar w:fldCharType="end"/>
        </w:r>
      </w:hyperlink>
    </w:p>
    <w:p w:rsidR="00954154" w:rsidRPr="008C1615" w:rsidRDefault="00F136B6">
      <w:pPr>
        <w:pStyle w:val="31"/>
        <w:tabs>
          <w:tab w:val="right" w:leader="dot" w:pos="9629"/>
        </w:tabs>
        <w:rPr>
          <w:rFonts w:asciiTheme="minorEastAsia" w:hAnsiTheme="minorEastAsia"/>
          <w:noProof/>
          <w:sz w:val="24"/>
        </w:rPr>
      </w:pPr>
      <w:hyperlink w:anchor="_Toc482533873" w:history="1">
        <w:r w:rsidR="00954154" w:rsidRPr="008C1615">
          <w:rPr>
            <w:rStyle w:val="af2"/>
            <w:rFonts w:asciiTheme="minorEastAsia" w:hAnsiTheme="minorEastAsia"/>
            <w:noProof/>
            <w:sz w:val="24"/>
          </w:rPr>
          <w:t>7.2.5 系统缺陷分析</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_Toc482533873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46</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74" w:history="1">
        <w:r w:rsidR="00954154" w:rsidRPr="008C1615">
          <w:rPr>
            <w:rStyle w:val="af2"/>
            <w:rFonts w:asciiTheme="minorEastAsia" w:hAnsiTheme="minorEastAsia" w:cs="黑体"/>
            <w:bCs/>
            <w:noProof/>
            <w:sz w:val="24"/>
          </w:rPr>
          <w:t>7.3 测试结论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_Toc482533874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46</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75" w:history="1">
        <w:r w:rsidR="00954154" w:rsidRPr="008C1615">
          <w:rPr>
            <w:rStyle w:val="af2"/>
            <w:rFonts w:asciiTheme="minorEastAsia" w:hAnsiTheme="minorEastAsia" w:cs="黑体"/>
            <w:bCs/>
            <w:noProof/>
            <w:sz w:val="24"/>
          </w:rPr>
          <w:t>7.4 本章小结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_Toc482533875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47</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76" w:history="1">
        <w:r w:rsidR="00954154" w:rsidRPr="00954154">
          <w:rPr>
            <w:rStyle w:val="af2"/>
            <w:rFonts w:ascii="黑体" w:eastAsia="黑体"/>
            <w:noProof/>
            <w:sz w:val="28"/>
          </w:rPr>
          <w:t>第八章 总结</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_Toc482533876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77" w:history="1">
        <w:r w:rsidR="00954154" w:rsidRPr="008C1615">
          <w:rPr>
            <w:rStyle w:val="af2"/>
            <w:rFonts w:asciiTheme="minorEastAsia" w:hAnsiTheme="minorEastAsia"/>
            <w:noProof/>
            <w:sz w:val="24"/>
          </w:rPr>
          <w:t>8.1结论</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_Toc482533877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Pr="008C1615" w:rsidRDefault="00F136B6">
      <w:pPr>
        <w:pStyle w:val="20"/>
        <w:tabs>
          <w:tab w:val="right" w:leader="dot" w:pos="9629"/>
        </w:tabs>
        <w:rPr>
          <w:rFonts w:asciiTheme="minorEastAsia" w:hAnsiTheme="minorEastAsia"/>
          <w:noProof/>
          <w:sz w:val="24"/>
        </w:rPr>
      </w:pPr>
      <w:hyperlink w:anchor="_Toc482533878" w:history="1">
        <w:r w:rsidR="00954154" w:rsidRPr="008C1615">
          <w:rPr>
            <w:rStyle w:val="af2"/>
            <w:rFonts w:asciiTheme="minorEastAsia" w:hAnsiTheme="minorEastAsia"/>
            <w:noProof/>
            <w:sz w:val="24"/>
          </w:rPr>
          <w:t>8.2展望</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_Toc482533878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48</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79" w:history="1">
        <w:r w:rsidR="00954154" w:rsidRPr="00954154">
          <w:rPr>
            <w:rStyle w:val="af2"/>
            <w:rFonts w:ascii="黑体" w:eastAsia="黑体" w:hAnsi="黑体" w:cs="黑体"/>
            <w:bCs/>
            <w:noProof/>
            <w:sz w:val="28"/>
          </w:rPr>
          <w:t>参考文献</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_Toc482533879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50</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80" w:history="1">
        <w:r w:rsidR="00954154" w:rsidRPr="00954154">
          <w:rPr>
            <w:rStyle w:val="af2"/>
            <w:rFonts w:ascii="黑体" w:eastAsia="黑体" w:hAnsi="黑体" w:cs="黑体"/>
            <w:bCs/>
            <w:noProof/>
            <w:sz w:val="28"/>
          </w:rPr>
          <w:t>附录</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_Toc482533880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51</w:t>
        </w:r>
        <w:r w:rsidR="00954154" w:rsidRPr="008C1615">
          <w:rPr>
            <w:rFonts w:asciiTheme="minorEastAsia" w:hAnsiTheme="minorEastAsia"/>
            <w:noProof/>
            <w:sz w:val="24"/>
          </w:rPr>
          <w:fldChar w:fldCharType="end"/>
        </w:r>
      </w:hyperlink>
    </w:p>
    <w:p w:rsidR="00954154" w:rsidRDefault="00F136B6">
      <w:pPr>
        <w:pStyle w:val="10"/>
        <w:tabs>
          <w:tab w:val="right" w:leader="dot" w:pos="9629"/>
        </w:tabs>
        <w:rPr>
          <w:noProof/>
          <w:szCs w:val="22"/>
        </w:rPr>
      </w:pPr>
      <w:hyperlink w:anchor="_Toc482533881" w:history="1">
        <w:r w:rsidR="00954154" w:rsidRPr="00954154">
          <w:rPr>
            <w:rStyle w:val="af2"/>
            <w:rFonts w:ascii="黑体" w:eastAsia="黑体" w:hAnsi="黑体" w:cs="黑体"/>
            <w:bCs/>
            <w:noProof/>
            <w:sz w:val="28"/>
          </w:rPr>
          <w:t>致谢</w:t>
        </w:r>
        <w:r w:rsidR="00954154" w:rsidRPr="008C1615">
          <w:rPr>
            <w:rFonts w:asciiTheme="minorEastAsia" w:hAnsiTheme="minorEastAsia"/>
            <w:noProof/>
            <w:sz w:val="24"/>
          </w:rPr>
          <w:tab/>
        </w:r>
        <w:r w:rsidR="00954154" w:rsidRPr="008C1615">
          <w:rPr>
            <w:rFonts w:asciiTheme="minorEastAsia" w:hAnsiTheme="minorEastAsia"/>
            <w:noProof/>
            <w:sz w:val="24"/>
          </w:rPr>
          <w:fldChar w:fldCharType="begin"/>
        </w:r>
        <w:r w:rsidR="00954154" w:rsidRPr="008C1615">
          <w:rPr>
            <w:rFonts w:asciiTheme="minorEastAsia" w:hAnsiTheme="minorEastAsia"/>
            <w:noProof/>
            <w:sz w:val="24"/>
          </w:rPr>
          <w:instrText xml:space="preserve"> PAGEREF _Toc482533881 \h </w:instrText>
        </w:r>
        <w:r w:rsidR="00954154" w:rsidRPr="008C1615">
          <w:rPr>
            <w:rFonts w:asciiTheme="minorEastAsia" w:hAnsiTheme="minorEastAsia"/>
            <w:noProof/>
            <w:sz w:val="24"/>
          </w:rPr>
        </w:r>
        <w:r w:rsidR="00954154" w:rsidRPr="008C1615">
          <w:rPr>
            <w:rFonts w:asciiTheme="minorEastAsia" w:hAnsiTheme="minorEastAsia"/>
            <w:noProof/>
            <w:sz w:val="24"/>
          </w:rPr>
          <w:fldChar w:fldCharType="separate"/>
        </w:r>
        <w:r w:rsidR="006A37DD">
          <w:rPr>
            <w:rFonts w:asciiTheme="minorEastAsia" w:hAnsiTheme="minorEastAsia"/>
            <w:noProof/>
            <w:sz w:val="24"/>
          </w:rPr>
          <w:t>64</w:t>
        </w:r>
        <w:r w:rsidR="00954154" w:rsidRPr="008C1615">
          <w:rPr>
            <w:rFonts w:asciiTheme="minorEastAsia" w:hAnsiTheme="minorEastAsia"/>
            <w:noProof/>
            <w:sz w:val="24"/>
          </w:rPr>
          <w:fldChar w:fldCharType="end"/>
        </w:r>
      </w:hyperlink>
    </w:p>
    <w:p w:rsidR="0055055C" w:rsidRDefault="00130878" w:rsidP="00D72ABD">
      <w:pPr>
        <w:pStyle w:val="q"/>
        <w:spacing w:line="400" w:lineRule="exact"/>
        <w:ind w:firstLine="0"/>
        <w:rPr>
          <w:color w:val="000000" w:themeColor="text1"/>
        </w:rPr>
      </w:pPr>
      <w:r>
        <w:rPr>
          <w:rFonts w:hint="eastAsia"/>
          <w:color w:val="000000" w:themeColor="text1"/>
        </w:rPr>
        <w:fldChar w:fldCharType="end"/>
      </w:r>
      <w:bookmarkStart w:id="2" w:name="_Toc6429"/>
      <w:bookmarkStart w:id="3" w:name="_Toc25211"/>
      <w:bookmarkStart w:id="4" w:name="_Toc8931"/>
      <w:bookmarkStart w:id="5" w:name="_Toc1749"/>
    </w:p>
    <w:p w:rsidR="00B661D7" w:rsidRPr="00D72ABD" w:rsidRDefault="0055055C" w:rsidP="0055055C">
      <w:pPr>
        <w:widowControl/>
        <w:jc w:val="left"/>
        <w:rPr>
          <w:rFonts w:ascii="宋体" w:hAnsi="宋体"/>
          <w:color w:val="000000" w:themeColor="text1"/>
          <w:sz w:val="24"/>
        </w:rPr>
        <w:sectPr w:rsidR="00B661D7" w:rsidRPr="00D72ABD">
          <w:pgSz w:w="11906" w:h="16838"/>
          <w:pgMar w:top="1417" w:right="680" w:bottom="1134" w:left="1587" w:header="851" w:footer="992" w:gutter="0"/>
          <w:cols w:space="0"/>
          <w:titlePg/>
          <w:docGrid w:type="lines" w:linePitch="312"/>
        </w:sectPr>
      </w:pPr>
      <w:r>
        <w:rPr>
          <w:color w:val="000000" w:themeColor="text1"/>
        </w:rPr>
        <w:br w:type="page"/>
      </w:r>
    </w:p>
    <w:p w:rsidR="00B661D7" w:rsidRDefault="00130878">
      <w:pPr>
        <w:pStyle w:val="1"/>
        <w:numPr>
          <w:ilvl w:val="0"/>
          <w:numId w:val="1"/>
        </w:numPr>
        <w:jc w:val="center"/>
        <w:rPr>
          <w:rFonts w:ascii="黑体" w:eastAsia="黑体" w:hAnsi="黑体" w:cs="黑体" w:hint="default"/>
          <w:b w:val="0"/>
          <w:bCs/>
          <w:sz w:val="32"/>
          <w:szCs w:val="32"/>
        </w:rPr>
      </w:pPr>
      <w:r>
        <w:rPr>
          <w:rFonts w:ascii="黑体" w:eastAsia="黑体" w:hAnsi="黑体" w:cs="黑体"/>
          <w:b w:val="0"/>
          <w:bCs/>
          <w:sz w:val="32"/>
          <w:szCs w:val="32"/>
        </w:rPr>
        <w:lastRenderedPageBreak/>
        <w:t xml:space="preserve"> </w:t>
      </w:r>
      <w:bookmarkStart w:id="6" w:name="_Toc9283"/>
      <w:bookmarkStart w:id="7" w:name="_Toc11289"/>
      <w:bookmarkStart w:id="8" w:name="_Toc15351"/>
      <w:bookmarkStart w:id="9" w:name="_Toc482533811"/>
      <w:r>
        <w:rPr>
          <w:rFonts w:ascii="黑体" w:eastAsia="黑体" w:hAnsi="黑体" w:cs="黑体"/>
          <w:b w:val="0"/>
          <w:bCs/>
          <w:sz w:val="32"/>
          <w:szCs w:val="32"/>
        </w:rPr>
        <w:t>绪论</w:t>
      </w:r>
      <w:bookmarkEnd w:id="0"/>
      <w:bookmarkEnd w:id="2"/>
      <w:bookmarkEnd w:id="3"/>
      <w:bookmarkEnd w:id="4"/>
      <w:bookmarkEnd w:id="5"/>
      <w:bookmarkEnd w:id="6"/>
      <w:bookmarkEnd w:id="7"/>
      <w:bookmarkEnd w:id="8"/>
      <w:bookmarkEnd w:id="9"/>
    </w:p>
    <w:p w:rsidR="00B661D7" w:rsidRDefault="00B661D7"/>
    <w:p w:rsidR="00B661D7" w:rsidRDefault="00130878">
      <w:pPr>
        <w:pStyle w:val="2"/>
        <w:jc w:val="center"/>
        <w:rPr>
          <w:rFonts w:ascii="黑体" w:eastAsia="黑体" w:hAnsi="黑体" w:cs="黑体" w:hint="default"/>
          <w:b w:val="0"/>
          <w:bCs/>
          <w:sz w:val="30"/>
          <w:szCs w:val="30"/>
        </w:rPr>
      </w:pPr>
      <w:bookmarkStart w:id="10" w:name="_Toc30919"/>
      <w:bookmarkStart w:id="11" w:name="_Toc18632"/>
      <w:bookmarkStart w:id="12" w:name="_Toc19332"/>
      <w:bookmarkStart w:id="13" w:name="_Toc910"/>
      <w:bookmarkStart w:id="14" w:name="_Toc19032"/>
      <w:bookmarkStart w:id="15" w:name="_Toc9768"/>
      <w:bookmarkStart w:id="16" w:name="_Toc12534"/>
      <w:bookmarkStart w:id="17" w:name="_Toc25379"/>
      <w:bookmarkStart w:id="18" w:name="_Toc482533812"/>
      <w:r>
        <w:rPr>
          <w:rFonts w:ascii="黑体" w:eastAsia="黑体" w:hAnsi="黑体" w:cs="黑体"/>
          <w:b w:val="0"/>
          <w:bCs/>
          <w:sz w:val="30"/>
          <w:szCs w:val="30"/>
        </w:rPr>
        <w:t>1.1 项目背景与现状</w:t>
      </w:r>
      <w:bookmarkEnd w:id="10"/>
      <w:bookmarkEnd w:id="11"/>
      <w:bookmarkEnd w:id="12"/>
      <w:bookmarkEnd w:id="13"/>
      <w:bookmarkEnd w:id="14"/>
      <w:bookmarkEnd w:id="15"/>
      <w:bookmarkEnd w:id="16"/>
      <w:bookmarkEnd w:id="17"/>
      <w:bookmarkEnd w:id="18"/>
    </w:p>
    <w:p w:rsidR="00B661D7" w:rsidRDefault="00B661D7"/>
    <w:p w:rsidR="00B661D7" w:rsidRDefault="00130878">
      <w:pPr>
        <w:pStyle w:val="3"/>
        <w:rPr>
          <w:rFonts w:ascii="黑体" w:eastAsia="黑体" w:hAnsi="黑体" w:cs="黑体" w:hint="default"/>
          <w:b w:val="0"/>
          <w:bCs/>
          <w:sz w:val="28"/>
          <w:szCs w:val="28"/>
        </w:rPr>
      </w:pPr>
      <w:bookmarkStart w:id="19" w:name="_Toc11709"/>
      <w:bookmarkStart w:id="20" w:name="_Toc3059"/>
      <w:bookmarkStart w:id="21" w:name="_Toc13937"/>
      <w:bookmarkStart w:id="22" w:name="_Toc272"/>
      <w:bookmarkStart w:id="23" w:name="_Toc28878"/>
      <w:bookmarkStart w:id="24" w:name="_Toc3361"/>
      <w:bookmarkStart w:id="25" w:name="_Toc18643"/>
      <w:bookmarkStart w:id="26" w:name="_Toc1044"/>
      <w:bookmarkStart w:id="27" w:name="_Toc482533813"/>
      <w:r>
        <w:rPr>
          <w:rFonts w:ascii="黑体" w:eastAsia="黑体" w:hAnsi="黑体" w:cs="黑体"/>
          <w:b w:val="0"/>
          <w:bCs/>
          <w:sz w:val="28"/>
          <w:szCs w:val="28"/>
        </w:rPr>
        <w:t>1.1.1 项目背景简介</w:t>
      </w:r>
      <w:bookmarkEnd w:id="19"/>
      <w:bookmarkEnd w:id="20"/>
      <w:bookmarkEnd w:id="21"/>
      <w:bookmarkEnd w:id="22"/>
      <w:bookmarkEnd w:id="23"/>
      <w:bookmarkEnd w:id="24"/>
      <w:bookmarkEnd w:id="25"/>
      <w:bookmarkEnd w:id="26"/>
      <w:bookmarkEnd w:id="27"/>
    </w:p>
    <w:p w:rsidR="00130878" w:rsidRPr="00130878" w:rsidRDefault="00130878" w:rsidP="00AE467A">
      <w:pPr>
        <w:spacing w:line="300" w:lineRule="auto"/>
        <w:ind w:firstLineChars="200" w:firstLine="480"/>
        <w:rPr>
          <w:rFonts w:asciiTheme="minorEastAsia" w:hAnsiTheme="minorEastAsia" w:cstheme="minorEastAsia"/>
          <w:sz w:val="24"/>
        </w:rPr>
      </w:pPr>
      <w:bookmarkStart w:id="28" w:name="_Toc23803"/>
      <w:bookmarkStart w:id="29" w:name="_Toc27904"/>
      <w:bookmarkStart w:id="30" w:name="_Toc20872"/>
      <w:bookmarkStart w:id="31" w:name="_Toc21794"/>
      <w:bookmarkStart w:id="32" w:name="_Toc19692"/>
      <w:bookmarkStart w:id="33" w:name="_Toc3193"/>
      <w:bookmarkStart w:id="34" w:name="_Toc1748"/>
      <w:bookmarkStart w:id="35" w:name="_Toc19492"/>
      <w:r w:rsidRPr="00130878">
        <w:rPr>
          <w:rFonts w:asciiTheme="minorEastAsia" w:hAnsiTheme="minorEastAsia" w:cstheme="minorEastAsia" w:hint="eastAsia"/>
          <w:sz w:val="24"/>
        </w:rPr>
        <w:t>蚂蚁热帮（Ant</w:t>
      </w:r>
      <w:r w:rsidRPr="00130878">
        <w:rPr>
          <w:rFonts w:asciiTheme="minorEastAsia" w:hAnsiTheme="minorEastAsia" w:cstheme="minorEastAsia"/>
          <w:sz w:val="24"/>
        </w:rPr>
        <w:t xml:space="preserve"> </w:t>
      </w:r>
      <w:r w:rsidRPr="00130878">
        <w:rPr>
          <w:rFonts w:asciiTheme="minorEastAsia" w:hAnsiTheme="minorEastAsia" w:cstheme="minorEastAsia" w:hint="eastAsia"/>
          <w:sz w:val="24"/>
        </w:rPr>
        <w:t>Help）是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O2O生活服务平台。突出</w:t>
      </w:r>
      <w:r w:rsidRPr="00130878">
        <w:rPr>
          <w:rFonts w:asciiTheme="minorEastAsia" w:hAnsiTheme="minorEastAsia" w:cstheme="minorEastAsia" w:hint="eastAsia"/>
          <w:sz w:val="24"/>
        </w:rPr>
        <w:t>了</w:t>
      </w:r>
      <w:r w:rsidRPr="00130878">
        <w:rPr>
          <w:rFonts w:asciiTheme="minorEastAsia" w:hAnsiTheme="minorEastAsia" w:cstheme="minorEastAsia"/>
          <w:sz w:val="24"/>
        </w:rPr>
        <w:t>“</w:t>
      </w:r>
      <w:r w:rsidRPr="00130878">
        <w:rPr>
          <w:rFonts w:asciiTheme="minorEastAsia" w:hAnsiTheme="minorEastAsia" w:cstheme="minorEastAsia" w:hint="eastAsia"/>
          <w:sz w:val="24"/>
        </w:rPr>
        <w:t>你出钱</w:t>
      </w:r>
      <w:r w:rsidRPr="00130878">
        <w:rPr>
          <w:rFonts w:asciiTheme="minorEastAsia" w:hAnsiTheme="minorEastAsia" w:cstheme="minorEastAsia"/>
          <w:sz w:val="24"/>
        </w:rPr>
        <w:t>，我</w:t>
      </w:r>
      <w:r w:rsidRPr="00130878">
        <w:rPr>
          <w:rFonts w:asciiTheme="minorEastAsia" w:hAnsiTheme="minorEastAsia" w:cstheme="minorEastAsia" w:hint="eastAsia"/>
          <w:sz w:val="24"/>
        </w:rPr>
        <w:t>出力！</w:t>
      </w:r>
      <w:r w:rsidRPr="00130878">
        <w:rPr>
          <w:rFonts w:asciiTheme="minorEastAsia" w:hAnsiTheme="minorEastAsia" w:cstheme="minorEastAsia"/>
          <w:sz w:val="24"/>
        </w:rPr>
        <w:t>”</w:t>
      </w:r>
      <w:r w:rsidRPr="00130878">
        <w:rPr>
          <w:rFonts w:asciiTheme="minorEastAsia" w:hAnsiTheme="minorEastAsia" w:cstheme="minorEastAsia" w:hint="eastAsia"/>
          <w:sz w:val="24"/>
        </w:rPr>
        <w:t>的互帮互助</w:t>
      </w:r>
      <w:r w:rsidRPr="00130878">
        <w:rPr>
          <w:rFonts w:asciiTheme="minorEastAsia" w:hAnsiTheme="minorEastAsia" w:cstheme="minorEastAsia"/>
          <w:sz w:val="24"/>
        </w:rPr>
        <w:t>主题。</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，更快捷，更有效的生活</w:t>
      </w:r>
      <w:r w:rsidRPr="00130878">
        <w:rPr>
          <w:rFonts w:asciiTheme="minorEastAsia" w:hAnsiTheme="minorEastAsia" w:cstheme="minorEastAsia" w:hint="eastAsia"/>
          <w:sz w:val="24"/>
        </w:rPr>
        <w:t>方式</w:t>
      </w:r>
      <w:r w:rsidRPr="00130878">
        <w:rPr>
          <w:rFonts w:asciiTheme="minorEastAsia" w:hAnsiTheme="minorEastAsia" w:cstheme="minorEastAsia"/>
          <w:sz w:val="24"/>
        </w:rPr>
        <w:t>，改变人们生活节奏，提高人们办事效率</w:t>
      </w:r>
      <w:r w:rsidRPr="00130878">
        <w:rPr>
          <w:rFonts w:asciiTheme="minorEastAsia" w:hAnsiTheme="minorEastAsia" w:cstheme="minorEastAsia" w:hint="eastAsia"/>
          <w:sz w:val="24"/>
        </w:rPr>
        <w:t>。</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Pr="00130878">
        <w:rPr>
          <w:rFonts w:asciiTheme="minorEastAsia" w:hAnsiTheme="minorEastAsia" w:cstheme="minorEastAsia" w:hint="eastAsia"/>
          <w:sz w:val="24"/>
        </w:rPr>
        <w:t>更进一步</w:t>
      </w:r>
      <w:r w:rsidRPr="00130878">
        <w:rPr>
          <w:rFonts w:asciiTheme="minorEastAsia" w:hAnsiTheme="minorEastAsia" w:cstheme="minorEastAsia"/>
          <w:sz w:val="24"/>
        </w:rPr>
        <w:t>的良好的生活服务平台。</w:t>
      </w:r>
    </w:p>
    <w:p w:rsidR="00B661D7" w:rsidRDefault="00130878">
      <w:pPr>
        <w:pStyle w:val="3"/>
        <w:rPr>
          <w:rFonts w:ascii="黑体" w:eastAsia="黑体" w:hAnsi="黑体" w:cs="黑体" w:hint="default"/>
          <w:b w:val="0"/>
          <w:bCs/>
          <w:sz w:val="28"/>
          <w:szCs w:val="28"/>
        </w:rPr>
      </w:pPr>
      <w:bookmarkStart w:id="36" w:name="_Toc482533814"/>
      <w:r>
        <w:rPr>
          <w:rFonts w:ascii="黑体" w:eastAsia="黑体" w:hAnsi="黑体" w:cs="黑体"/>
          <w:b w:val="0"/>
          <w:bCs/>
          <w:sz w:val="28"/>
          <w:szCs w:val="28"/>
        </w:rPr>
        <w:t>1.1.2 当前国内外现状</w:t>
      </w:r>
      <w:bookmarkEnd w:id="28"/>
      <w:bookmarkEnd w:id="29"/>
      <w:bookmarkEnd w:id="30"/>
      <w:bookmarkEnd w:id="31"/>
      <w:bookmarkEnd w:id="32"/>
      <w:bookmarkEnd w:id="33"/>
      <w:bookmarkEnd w:id="34"/>
      <w:bookmarkEnd w:id="35"/>
      <w:bookmarkEnd w:id="36"/>
    </w:p>
    <w:p w:rsidR="00130878" w:rsidRPr="00AE467A" w:rsidRDefault="00130878" w:rsidP="00AE467A">
      <w:pPr>
        <w:spacing w:line="300" w:lineRule="auto"/>
        <w:ind w:firstLineChars="200" w:firstLine="480"/>
        <w:rPr>
          <w:rFonts w:asciiTheme="minorEastAsia" w:hAnsiTheme="minorEastAsia" w:cstheme="minorEastAsia"/>
          <w:sz w:val="24"/>
        </w:rPr>
      </w:pPr>
      <w:bookmarkStart w:id="37" w:name="_Toc26393"/>
      <w:bookmarkStart w:id="38" w:name="_Toc16284"/>
      <w:bookmarkStart w:id="39" w:name="_Toc28865"/>
      <w:bookmarkStart w:id="40" w:name="_Toc15764"/>
      <w:bookmarkStart w:id="41" w:name="_Toc7070"/>
      <w:bookmarkStart w:id="42" w:name="_Toc4590"/>
      <w:bookmarkStart w:id="43" w:name="_Toc15660"/>
      <w:bookmarkStart w:id="44" w:name="_Toc29296"/>
      <w:r w:rsidRPr="00AE467A">
        <w:rPr>
          <w:rFonts w:asciiTheme="minorEastAsia" w:hAnsiTheme="minorEastAsia" w:cstheme="minorEastAsia"/>
          <w:sz w:val="24"/>
        </w:rPr>
        <w:t>本系统采用的是社交+O2O的方式，纵观国内外社会的发展，如今的人们更加趋向于社交平台的使用，而传统的电话邮件的方式已经逐步落后于社交，但是并不能完全取缔。O2O的浪潮也随着各支付平台的兴起一浪接过一浪。但这并不能代表所有前景都是非常美好的。未来仍需要良好快速的发展，使得互联网更加接地气！</w:t>
      </w:r>
      <w:r w:rsidR="00E435A9">
        <w:rPr>
          <w:rFonts w:asciiTheme="minorEastAsia" w:hAnsiTheme="minorEastAsia" w:cstheme="minorEastAsia" w:hint="eastAsia"/>
          <w:sz w:val="24"/>
        </w:rPr>
        <w:t>我们</w:t>
      </w:r>
      <w:r w:rsidR="00E435A9">
        <w:rPr>
          <w:rFonts w:asciiTheme="minorEastAsia" w:hAnsiTheme="minorEastAsia" w:cstheme="minorEastAsia"/>
          <w:sz w:val="24"/>
        </w:rPr>
        <w:t>的社交+O2O，充分</w:t>
      </w:r>
      <w:r w:rsidR="00E435A9">
        <w:rPr>
          <w:rFonts w:asciiTheme="minorEastAsia" w:hAnsiTheme="minorEastAsia" w:cstheme="minorEastAsia" w:hint="eastAsia"/>
          <w:sz w:val="24"/>
        </w:rPr>
        <w:t>地</w:t>
      </w:r>
      <w:r w:rsidR="00E435A9">
        <w:rPr>
          <w:rFonts w:asciiTheme="minorEastAsia" w:hAnsiTheme="minorEastAsia" w:cstheme="minorEastAsia"/>
          <w:sz w:val="24"/>
        </w:rPr>
        <w:t>实现了在社交中O2O，又在O2O</w:t>
      </w:r>
      <w:r w:rsidR="00E435A9">
        <w:rPr>
          <w:rFonts w:asciiTheme="minorEastAsia" w:hAnsiTheme="minorEastAsia" w:cstheme="minorEastAsia" w:hint="eastAsia"/>
          <w:sz w:val="24"/>
        </w:rPr>
        <w:t>的</w:t>
      </w:r>
      <w:r w:rsidR="00E435A9">
        <w:rPr>
          <w:rFonts w:asciiTheme="minorEastAsia" w:hAnsiTheme="minorEastAsia" w:cstheme="minorEastAsia"/>
          <w:sz w:val="24"/>
        </w:rPr>
        <w:t>线上线下交互中可以有效的利用社交来增加用户粘性，使得系统可用性大大增加。</w:t>
      </w:r>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sz w:val="24"/>
        </w:rPr>
        <w:t>GlobalWeb Index在2014年年底发布了一份社交网络研究报告，报告显示，在过去的半年内，Twitter在过去半年用户和活跃用户增长率只有18%和26%，而Facebook这个全球最大的社交应用的用户和活跃用户增长率则只有6%和2%，马上就要探底。在Facebook网罗了全球超过30%人口的情形下，除非能够进入中国（这在短期内显然是不可能的），否则它的增长基本已达极限，在2015年Facebook的用户增长率很可能会低于0%。作为国内较早的社交网络之一，微博“活跃度下降”已不是一个月两个月的事了，今年微博的第三季度财报显示：微博月活跃用户数（MAU）为1.67亿，较上年同期增长36%。这个数据还算让人欣慰，但考虑到7月世界杯的淘汰赛为微博贡献了巨大的活跃度，这个数据并不那么让人乐观。可以看到，国内外的互联网社交发展并非一帆风顺，虽然客户仍然增多，但是增长速度确是异常缓慢，如果继续保持这样的发展现状，而未能融入新的元素，那么将不会再有当初爆炸时候的发展劲头。</w:t>
      </w:r>
    </w:p>
    <w:p w:rsidR="00B661D7" w:rsidRDefault="00130878" w:rsidP="00130878">
      <w:pPr>
        <w:pStyle w:val="2"/>
        <w:jc w:val="center"/>
        <w:rPr>
          <w:rFonts w:hint="default"/>
        </w:rPr>
      </w:pPr>
      <w:bookmarkStart w:id="45" w:name="_Toc482533815"/>
      <w:r>
        <w:rPr>
          <w:rFonts w:ascii="黑体" w:eastAsia="黑体" w:hAnsi="黑体" w:cs="黑体"/>
          <w:b w:val="0"/>
          <w:bCs/>
          <w:sz w:val="30"/>
          <w:szCs w:val="30"/>
        </w:rPr>
        <w:lastRenderedPageBreak/>
        <w:t>1.2 选题意义与系统主要工作</w:t>
      </w:r>
      <w:bookmarkEnd w:id="37"/>
      <w:bookmarkEnd w:id="38"/>
      <w:bookmarkEnd w:id="39"/>
      <w:bookmarkEnd w:id="40"/>
      <w:bookmarkEnd w:id="41"/>
      <w:bookmarkEnd w:id="42"/>
      <w:bookmarkEnd w:id="43"/>
      <w:bookmarkEnd w:id="44"/>
      <w:bookmarkEnd w:id="45"/>
    </w:p>
    <w:p w:rsidR="00B661D7" w:rsidRDefault="00B661D7"/>
    <w:p w:rsidR="00B661D7" w:rsidRDefault="00130878">
      <w:pPr>
        <w:pStyle w:val="3"/>
        <w:rPr>
          <w:rFonts w:ascii="黑体" w:eastAsia="黑体" w:hAnsi="黑体" w:cs="黑体" w:hint="default"/>
          <w:b w:val="0"/>
          <w:bCs/>
          <w:sz w:val="28"/>
          <w:szCs w:val="28"/>
        </w:rPr>
      </w:pPr>
      <w:bookmarkStart w:id="46" w:name="_Toc30512"/>
      <w:bookmarkStart w:id="47" w:name="_Toc21507"/>
      <w:bookmarkStart w:id="48" w:name="_Toc13463"/>
      <w:bookmarkStart w:id="49" w:name="_Toc3550"/>
      <w:bookmarkStart w:id="50" w:name="_Toc25864"/>
      <w:bookmarkStart w:id="51" w:name="_Toc11164"/>
      <w:bookmarkStart w:id="52" w:name="_Toc5504"/>
      <w:bookmarkStart w:id="53" w:name="_Toc31715"/>
      <w:bookmarkStart w:id="54" w:name="_Toc482533816"/>
      <w:r>
        <w:rPr>
          <w:rFonts w:ascii="黑体" w:eastAsia="黑体" w:hAnsi="黑体" w:cs="黑体"/>
          <w:b w:val="0"/>
          <w:bCs/>
          <w:sz w:val="28"/>
          <w:szCs w:val="28"/>
        </w:rPr>
        <w:t>1.2.1 选题目的及意义</w:t>
      </w:r>
      <w:bookmarkEnd w:id="46"/>
      <w:bookmarkEnd w:id="47"/>
      <w:bookmarkEnd w:id="48"/>
      <w:bookmarkEnd w:id="49"/>
      <w:bookmarkEnd w:id="50"/>
      <w:bookmarkEnd w:id="51"/>
      <w:bookmarkEnd w:id="52"/>
      <w:bookmarkEnd w:id="53"/>
      <w:bookmarkEnd w:id="54"/>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为什么</w:t>
      </w:r>
      <w:r w:rsidRPr="00AE467A">
        <w:rPr>
          <w:rFonts w:asciiTheme="minorEastAsia" w:hAnsiTheme="minorEastAsia" w:cstheme="minorEastAsia"/>
          <w:sz w:val="24"/>
        </w:rPr>
        <w:t>大家要用我们的平台？我们</w:t>
      </w:r>
      <w:r w:rsidRPr="00AE467A">
        <w:rPr>
          <w:rFonts w:asciiTheme="minorEastAsia" w:hAnsiTheme="minorEastAsia" w:cstheme="minorEastAsia" w:hint="eastAsia"/>
          <w:sz w:val="24"/>
        </w:rPr>
        <w:t>平台</w:t>
      </w:r>
      <w:r w:rsidRPr="00AE467A">
        <w:rPr>
          <w:rFonts w:asciiTheme="minorEastAsia" w:hAnsiTheme="minorEastAsia" w:cstheme="minorEastAsia"/>
          <w:sz w:val="24"/>
        </w:rPr>
        <w:t>有什么样的</w:t>
      </w:r>
      <w:r w:rsidRPr="00AE467A">
        <w:rPr>
          <w:rFonts w:asciiTheme="minorEastAsia" w:hAnsiTheme="minorEastAsia" w:cstheme="minorEastAsia" w:hint="eastAsia"/>
          <w:sz w:val="24"/>
        </w:rPr>
        <w:t>优势</w:t>
      </w:r>
      <w:r w:rsidRPr="00AE467A">
        <w:rPr>
          <w:rFonts w:asciiTheme="minorEastAsia" w:hAnsiTheme="minorEastAsia" w:cstheme="minorEastAsia"/>
          <w:sz w:val="24"/>
        </w:rPr>
        <w:t>呢？</w:t>
      </w:r>
      <w:r w:rsidRPr="00AE467A">
        <w:rPr>
          <w:rFonts w:asciiTheme="minorEastAsia" w:hAnsiTheme="minorEastAsia" w:cstheme="minorEastAsia" w:hint="eastAsia"/>
          <w:sz w:val="24"/>
        </w:rPr>
        <w:t>且不说点餐</w:t>
      </w:r>
      <w:r w:rsidRPr="00AE467A">
        <w:rPr>
          <w:rFonts w:asciiTheme="minorEastAsia" w:hAnsiTheme="minorEastAsia" w:cstheme="minorEastAsia"/>
          <w:sz w:val="24"/>
        </w:rPr>
        <w:t>需要</w:t>
      </w:r>
      <w:r w:rsidRPr="00AE467A">
        <w:rPr>
          <w:rFonts w:asciiTheme="minorEastAsia" w:hAnsiTheme="minorEastAsia" w:cstheme="minorEastAsia" w:hint="eastAsia"/>
          <w:sz w:val="24"/>
        </w:rPr>
        <w:t>使用</w:t>
      </w:r>
      <w:r w:rsidRPr="00AE467A">
        <w:rPr>
          <w:rFonts w:asciiTheme="minorEastAsia" w:hAnsiTheme="minorEastAsia" w:cstheme="minorEastAsia"/>
          <w:sz w:val="24"/>
        </w:rPr>
        <w:t>点餐软件进行点餐，打车需要运行打车软件进行打车，而且很多</w:t>
      </w:r>
      <w:r w:rsidRPr="00AE467A">
        <w:rPr>
          <w:rFonts w:asciiTheme="minorEastAsia" w:hAnsiTheme="minorEastAsia" w:cstheme="minorEastAsia" w:hint="eastAsia"/>
          <w:sz w:val="24"/>
        </w:rPr>
        <w:t>司机</w:t>
      </w:r>
      <w:r w:rsidRPr="00AE467A">
        <w:rPr>
          <w:rFonts w:asciiTheme="minorEastAsia" w:hAnsiTheme="minorEastAsia" w:cstheme="minorEastAsia"/>
          <w:sz w:val="24"/>
        </w:rPr>
        <w:t>并未注册打车软件进行</w:t>
      </w:r>
      <w:r w:rsidRPr="00AE467A">
        <w:rPr>
          <w:rFonts w:asciiTheme="minorEastAsia" w:hAnsiTheme="minorEastAsia" w:cstheme="minorEastAsia" w:hint="eastAsia"/>
          <w:sz w:val="24"/>
        </w:rPr>
        <w:t>打车</w:t>
      </w:r>
      <w:r w:rsidRPr="00AE467A">
        <w:rPr>
          <w:rFonts w:asciiTheme="minorEastAsia" w:hAnsiTheme="minorEastAsia" w:cstheme="minorEastAsia"/>
          <w:sz w:val="24"/>
        </w:rPr>
        <w:t>服务</w:t>
      </w:r>
      <w:r w:rsidRPr="00AE467A">
        <w:rPr>
          <w:rFonts w:asciiTheme="minorEastAsia" w:hAnsiTheme="minorEastAsia" w:cstheme="minorEastAsia" w:hint="eastAsia"/>
          <w:sz w:val="24"/>
        </w:rPr>
        <w:t>。</w:t>
      </w:r>
      <w:r w:rsidRPr="00AE467A">
        <w:rPr>
          <w:rFonts w:asciiTheme="minorEastAsia" w:hAnsiTheme="minorEastAsia" w:cstheme="minorEastAsia"/>
          <w:sz w:val="24"/>
        </w:rPr>
        <w:t>况且</w:t>
      </w:r>
      <w:r w:rsidRPr="00AE467A">
        <w:rPr>
          <w:rFonts w:asciiTheme="minorEastAsia" w:hAnsiTheme="minorEastAsia" w:cstheme="minorEastAsia" w:hint="eastAsia"/>
          <w:sz w:val="24"/>
        </w:rPr>
        <w:t>点</w:t>
      </w:r>
      <w:r w:rsidRPr="00AE467A">
        <w:rPr>
          <w:rFonts w:asciiTheme="minorEastAsia" w:hAnsiTheme="minorEastAsia" w:cstheme="minorEastAsia"/>
          <w:sz w:val="24"/>
        </w:rPr>
        <w:t>到的餐由</w:t>
      </w:r>
      <w:r w:rsidRPr="00AE467A">
        <w:rPr>
          <w:rFonts w:asciiTheme="minorEastAsia" w:hAnsiTheme="minorEastAsia" w:cstheme="minorEastAsia" w:hint="eastAsia"/>
          <w:sz w:val="24"/>
        </w:rPr>
        <w:t>餐馆</w:t>
      </w:r>
      <w:r w:rsidRPr="00AE467A">
        <w:rPr>
          <w:rFonts w:asciiTheme="minorEastAsia" w:hAnsiTheme="minorEastAsia" w:cstheme="minorEastAsia"/>
          <w:sz w:val="24"/>
        </w:rPr>
        <w:t>随便找个</w:t>
      </w:r>
      <w:r w:rsidRPr="00AE467A">
        <w:rPr>
          <w:rFonts w:asciiTheme="minorEastAsia" w:hAnsiTheme="minorEastAsia" w:cstheme="minorEastAsia" w:hint="eastAsia"/>
          <w:sz w:val="24"/>
        </w:rPr>
        <w:t>“爆粗口”的</w:t>
      </w:r>
      <w:r w:rsidRPr="00AE467A">
        <w:rPr>
          <w:rFonts w:asciiTheme="minorEastAsia" w:hAnsiTheme="minorEastAsia" w:cstheme="minorEastAsia"/>
          <w:sz w:val="24"/>
        </w:rPr>
        <w:t>大妈</w:t>
      </w:r>
      <w:r w:rsidRPr="00AE467A">
        <w:rPr>
          <w:rFonts w:asciiTheme="minorEastAsia" w:hAnsiTheme="minorEastAsia" w:cstheme="minorEastAsia" w:hint="eastAsia"/>
          <w:sz w:val="24"/>
        </w:rPr>
        <w:t>配送外卖引起</w:t>
      </w:r>
      <w:r w:rsidRPr="00AE467A">
        <w:rPr>
          <w:rFonts w:asciiTheme="minorEastAsia" w:hAnsiTheme="minorEastAsia" w:cstheme="minorEastAsia"/>
          <w:sz w:val="24"/>
        </w:rPr>
        <w:t>的各种食欲的下降</w:t>
      </w:r>
      <w:r w:rsidRPr="00AE467A">
        <w:rPr>
          <w:rFonts w:asciiTheme="minorEastAsia" w:hAnsiTheme="minorEastAsia" w:cstheme="minorEastAsia" w:hint="eastAsia"/>
          <w:sz w:val="24"/>
        </w:rPr>
        <w:t>、开车师傅</w:t>
      </w:r>
      <w:r w:rsidRPr="00AE467A">
        <w:rPr>
          <w:rFonts w:asciiTheme="minorEastAsia" w:hAnsiTheme="minorEastAsia" w:cstheme="minorEastAsia"/>
          <w:sz w:val="24"/>
        </w:rPr>
        <w:t>因为长相太</w:t>
      </w:r>
      <w:r w:rsidRPr="00AE467A">
        <w:rPr>
          <w:rFonts w:asciiTheme="minorEastAsia" w:hAnsiTheme="minorEastAsia" w:cstheme="minorEastAsia" w:hint="eastAsia"/>
          <w:sz w:val="24"/>
        </w:rPr>
        <w:t>“魁梧”而阻碍</w:t>
      </w:r>
      <w:r w:rsidRPr="00AE467A">
        <w:rPr>
          <w:rFonts w:asciiTheme="minorEastAsia" w:hAnsiTheme="minorEastAsia" w:cstheme="minorEastAsia"/>
          <w:sz w:val="24"/>
        </w:rPr>
        <w:t>了社会的沟通</w:t>
      </w:r>
      <w:r w:rsidRPr="00AE467A">
        <w:rPr>
          <w:rFonts w:asciiTheme="minorEastAsia" w:hAnsiTheme="minorEastAsia" w:cstheme="minorEastAsia" w:hint="eastAsia"/>
          <w:sz w:val="24"/>
        </w:rPr>
        <w:t>交流</w:t>
      </w:r>
      <w:r w:rsidRPr="00AE467A">
        <w:rPr>
          <w:rFonts w:asciiTheme="minorEastAsia" w:hAnsiTheme="minorEastAsia" w:cstheme="minorEastAsia"/>
          <w:sz w:val="24"/>
        </w:rPr>
        <w:t>…</w:t>
      </w:r>
      <w:r w:rsidRPr="00AE467A">
        <w:rPr>
          <w:rFonts w:asciiTheme="minorEastAsia" w:hAnsiTheme="minorEastAsia" w:cstheme="minorEastAsia" w:hint="eastAsia"/>
          <w:sz w:val="24"/>
        </w:rPr>
        <w:t>种种</w:t>
      </w:r>
      <w:r w:rsidRPr="00AE467A">
        <w:rPr>
          <w:rFonts w:asciiTheme="minorEastAsia" w:hAnsiTheme="minorEastAsia" w:cstheme="minorEastAsia"/>
          <w:sz w:val="24"/>
        </w:rPr>
        <w:t>可能</w:t>
      </w:r>
      <w:r w:rsidRPr="00AE467A">
        <w:rPr>
          <w:rFonts w:asciiTheme="minorEastAsia" w:hAnsiTheme="minorEastAsia" w:cstheme="minorEastAsia" w:hint="eastAsia"/>
          <w:sz w:val="24"/>
        </w:rPr>
        <w:t>想到</w:t>
      </w:r>
      <w:r w:rsidRPr="00AE467A">
        <w:rPr>
          <w:rFonts w:asciiTheme="minorEastAsia" w:hAnsiTheme="minorEastAsia" w:cstheme="minorEastAsia"/>
          <w:sz w:val="24"/>
        </w:rPr>
        <w:t>的各种问题，在我们这里都就能找到很好的解决办法</w:t>
      </w:r>
      <w:r w:rsidRPr="00AE467A">
        <w:rPr>
          <w:rFonts w:asciiTheme="minorEastAsia" w:hAnsiTheme="minorEastAsia" w:cstheme="minorEastAsia" w:hint="eastAsia"/>
          <w:sz w:val="24"/>
        </w:rPr>
        <w:t>！</w:t>
      </w:r>
    </w:p>
    <w:p w:rsidR="00130878" w:rsidRPr="00AE467A"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我们同时旨</w:t>
      </w:r>
      <w:r w:rsidRPr="00AE467A">
        <w:rPr>
          <w:rFonts w:asciiTheme="minorEastAsia" w:hAnsiTheme="minorEastAsia" w:cstheme="minorEastAsia"/>
          <w:sz w:val="24"/>
        </w:rPr>
        <w:t>在以社交为基础</w:t>
      </w:r>
      <w:r w:rsidRPr="00AE467A">
        <w:rPr>
          <w:rFonts w:asciiTheme="minorEastAsia" w:hAnsiTheme="minorEastAsia" w:cstheme="minorEastAsia" w:hint="eastAsia"/>
          <w:sz w:val="24"/>
        </w:rPr>
        <w:t>扩展</w:t>
      </w:r>
      <w:r w:rsidRPr="00AE467A">
        <w:rPr>
          <w:rFonts w:asciiTheme="minorEastAsia" w:hAnsiTheme="minorEastAsia" w:cstheme="minorEastAsia"/>
          <w:sz w:val="24"/>
        </w:rPr>
        <w:t>开来的服务，这就意味着</w:t>
      </w:r>
      <w:r w:rsidRPr="00AE467A">
        <w:rPr>
          <w:rFonts w:asciiTheme="minorEastAsia" w:hAnsiTheme="minorEastAsia" w:cstheme="minorEastAsia" w:hint="eastAsia"/>
          <w:sz w:val="24"/>
        </w:rPr>
        <w:t>帮助</w:t>
      </w:r>
      <w:r w:rsidRPr="00AE467A">
        <w:rPr>
          <w:rFonts w:asciiTheme="minorEastAsia" w:hAnsiTheme="minorEastAsia" w:cstheme="minorEastAsia"/>
          <w:sz w:val="24"/>
        </w:rPr>
        <w:t>你的对象可能是你心仪已久</w:t>
      </w:r>
      <w:r w:rsidRPr="00AE467A">
        <w:rPr>
          <w:rFonts w:asciiTheme="minorEastAsia" w:hAnsiTheme="minorEastAsia" w:cstheme="minorEastAsia" w:hint="eastAsia"/>
          <w:sz w:val="24"/>
        </w:rPr>
        <w:t>的同校</w:t>
      </w:r>
      <w:r w:rsidRPr="00AE467A">
        <w:rPr>
          <w:rFonts w:asciiTheme="minorEastAsia" w:hAnsiTheme="minorEastAsia" w:cstheme="minorEastAsia"/>
          <w:sz w:val="24"/>
        </w:rPr>
        <w:t>音乐</w:t>
      </w:r>
      <w:r w:rsidRPr="00AE467A">
        <w:rPr>
          <w:rFonts w:asciiTheme="minorEastAsia" w:hAnsiTheme="minorEastAsia" w:cstheme="minorEastAsia" w:hint="eastAsia"/>
          <w:sz w:val="24"/>
        </w:rPr>
        <w:t>系</w:t>
      </w:r>
      <w:r w:rsidRPr="00AE467A">
        <w:rPr>
          <w:rFonts w:asciiTheme="minorEastAsia" w:hAnsiTheme="minorEastAsia" w:cstheme="minorEastAsia"/>
          <w:sz w:val="24"/>
        </w:rPr>
        <w:t>帅哥，你帮助的</w:t>
      </w:r>
      <w:r w:rsidRPr="00AE467A">
        <w:rPr>
          <w:rFonts w:asciiTheme="minorEastAsia" w:hAnsiTheme="minorEastAsia" w:cstheme="minorEastAsia" w:hint="eastAsia"/>
          <w:sz w:val="24"/>
        </w:rPr>
        <w:t>对象可能是</w:t>
      </w:r>
      <w:r w:rsidRPr="00AE467A">
        <w:rPr>
          <w:rFonts w:asciiTheme="minorEastAsia" w:hAnsiTheme="minorEastAsia" w:cstheme="minorEastAsia"/>
          <w:sz w:val="24"/>
        </w:rPr>
        <w:t>你</w:t>
      </w:r>
      <w:r w:rsidRPr="00AE467A">
        <w:rPr>
          <w:rFonts w:asciiTheme="minorEastAsia" w:hAnsiTheme="minorEastAsia" w:cstheme="minorEastAsia" w:hint="eastAsia"/>
          <w:sz w:val="24"/>
        </w:rPr>
        <w:t>心动</w:t>
      </w:r>
      <w:r w:rsidRPr="00AE467A">
        <w:rPr>
          <w:rFonts w:asciiTheme="minorEastAsia" w:hAnsiTheme="minorEastAsia" w:cstheme="minorEastAsia"/>
          <w:sz w:val="24"/>
        </w:rPr>
        <w:t>多年</w:t>
      </w:r>
      <w:r w:rsidRPr="00AE467A">
        <w:rPr>
          <w:rFonts w:asciiTheme="minorEastAsia" w:hAnsiTheme="minorEastAsia" w:cstheme="minorEastAsia" w:hint="eastAsia"/>
          <w:sz w:val="24"/>
        </w:rPr>
        <w:t>的美术系美女</w:t>
      </w:r>
      <w:r w:rsidRPr="00AE467A">
        <w:rPr>
          <w:rFonts w:asciiTheme="minorEastAsia" w:hAnsiTheme="minorEastAsia" w:cstheme="minorEastAsia"/>
          <w:sz w:val="24"/>
        </w:rPr>
        <w:t>，凡是你</w:t>
      </w:r>
      <w:r w:rsidRPr="00AE467A">
        <w:rPr>
          <w:rFonts w:asciiTheme="minorEastAsia" w:hAnsiTheme="minorEastAsia" w:cstheme="minorEastAsia" w:hint="eastAsia"/>
          <w:sz w:val="24"/>
        </w:rPr>
        <w:t>平时</w:t>
      </w:r>
      <w:r w:rsidRPr="00AE467A">
        <w:rPr>
          <w:rFonts w:asciiTheme="minorEastAsia" w:hAnsiTheme="minorEastAsia" w:cstheme="minorEastAsia"/>
          <w:sz w:val="24"/>
        </w:rPr>
        <w:t>能接触到的社交群体，都可能作为服务被服务的对象，如果不幸匹配到了校外</w:t>
      </w:r>
      <w:r w:rsidRPr="00AE467A">
        <w:rPr>
          <w:rFonts w:asciiTheme="minorEastAsia" w:hAnsiTheme="minorEastAsia" w:cstheme="minorEastAsia" w:hint="eastAsia"/>
          <w:sz w:val="24"/>
        </w:rPr>
        <w:t>彪悍</w:t>
      </w:r>
      <w:r w:rsidRPr="00AE467A">
        <w:rPr>
          <w:rFonts w:asciiTheme="minorEastAsia" w:hAnsiTheme="minorEastAsia" w:cstheme="minorEastAsia"/>
          <w:sz w:val="24"/>
        </w:rPr>
        <w:t>大叔，</w:t>
      </w:r>
      <w:r w:rsidRPr="00AE467A">
        <w:rPr>
          <w:rFonts w:asciiTheme="minorEastAsia" w:hAnsiTheme="minorEastAsia" w:cstheme="minorEastAsia" w:hint="eastAsia"/>
          <w:sz w:val="24"/>
        </w:rPr>
        <w:t>同时</w:t>
      </w:r>
      <w:r w:rsidRPr="00AE467A">
        <w:rPr>
          <w:rFonts w:asciiTheme="minorEastAsia" w:hAnsiTheme="minorEastAsia" w:cstheme="minorEastAsia"/>
          <w:sz w:val="24"/>
        </w:rPr>
        <w:t>你还不想</w:t>
      </w:r>
      <w:r w:rsidRPr="00AE467A">
        <w:rPr>
          <w:rFonts w:asciiTheme="minorEastAsia" w:hAnsiTheme="minorEastAsia" w:cstheme="minorEastAsia" w:hint="eastAsia"/>
          <w:sz w:val="24"/>
        </w:rPr>
        <w:t>让</w:t>
      </w:r>
      <w:r w:rsidRPr="00AE467A">
        <w:rPr>
          <w:rFonts w:asciiTheme="minorEastAsia" w:hAnsiTheme="minorEastAsia" w:cstheme="minorEastAsia"/>
          <w:sz w:val="24"/>
        </w:rPr>
        <w:t>他帮助你，那么你可以一键cut掉他</w:t>
      </w:r>
      <w:r w:rsidR="003C2B7B" w:rsidRPr="00AE467A">
        <w:rPr>
          <w:rFonts w:asciiTheme="minorEastAsia" w:hAnsiTheme="minorEastAsia" w:cstheme="minorEastAsia" w:hint="eastAsia"/>
          <w:sz w:val="24"/>
        </w:rPr>
        <w:t>。</w:t>
      </w:r>
    </w:p>
    <w:p w:rsidR="00B661D7" w:rsidRPr="00AE467A" w:rsidRDefault="003C2B7B"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该</w:t>
      </w:r>
      <w:r w:rsidRPr="00AE467A">
        <w:rPr>
          <w:rFonts w:asciiTheme="minorEastAsia" w:hAnsiTheme="minorEastAsia" w:cstheme="minorEastAsia"/>
          <w:sz w:val="24"/>
        </w:rPr>
        <w:t>产品以大学生为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对象，以各类大学为</w:t>
      </w:r>
      <w:r w:rsidRPr="00AE467A">
        <w:rPr>
          <w:rFonts w:asciiTheme="minorEastAsia" w:hAnsiTheme="minorEastAsia" w:cstheme="minorEastAsia" w:hint="eastAsia"/>
          <w:sz w:val="24"/>
        </w:rPr>
        <w:t>前期</w:t>
      </w:r>
      <w:r w:rsidRPr="00AE467A">
        <w:rPr>
          <w:rFonts w:asciiTheme="minorEastAsia" w:hAnsiTheme="minorEastAsia" w:cstheme="minorEastAsia"/>
          <w:sz w:val="24"/>
        </w:rPr>
        <w:t>试点</w:t>
      </w:r>
      <w:r w:rsidRPr="00AE467A">
        <w:rPr>
          <w:rFonts w:asciiTheme="minorEastAsia" w:hAnsiTheme="minorEastAsia" w:cstheme="minorEastAsia" w:hint="eastAsia"/>
          <w:sz w:val="24"/>
        </w:rPr>
        <w:t>，通过</w:t>
      </w:r>
      <w:r w:rsidRPr="00AE467A">
        <w:rPr>
          <w:rFonts w:asciiTheme="minorEastAsia" w:hAnsiTheme="minorEastAsia" w:cstheme="minorEastAsia"/>
          <w:sz w:val="24"/>
        </w:rPr>
        <w:t>试点的实际实施情况进行分析优化改进，逐步向全面市场推广，争取服务到</w:t>
      </w:r>
      <w:r w:rsidRPr="00AE467A">
        <w:rPr>
          <w:rFonts w:asciiTheme="minorEastAsia" w:hAnsiTheme="minorEastAsia" w:cstheme="minorEastAsia" w:hint="eastAsia"/>
          <w:sz w:val="24"/>
        </w:rPr>
        <w:t>广大人民</w:t>
      </w:r>
      <w:r w:rsidRPr="00AE467A">
        <w:rPr>
          <w:rFonts w:asciiTheme="minorEastAsia" w:hAnsiTheme="minorEastAsia" w:cstheme="minorEastAsia"/>
          <w:sz w:val="24"/>
        </w:rPr>
        <w:t>群众中去。</w:t>
      </w:r>
    </w:p>
    <w:p w:rsidR="00B661D7" w:rsidRDefault="00130878">
      <w:pPr>
        <w:pStyle w:val="3"/>
        <w:rPr>
          <w:rFonts w:ascii="黑体" w:eastAsia="黑体" w:hAnsi="黑体" w:cs="黑体" w:hint="default"/>
          <w:b w:val="0"/>
          <w:bCs/>
          <w:sz w:val="28"/>
          <w:szCs w:val="28"/>
        </w:rPr>
      </w:pPr>
      <w:bookmarkStart w:id="55" w:name="_Toc31529"/>
      <w:bookmarkStart w:id="56" w:name="_Toc29105"/>
      <w:bookmarkStart w:id="57" w:name="_Toc28132"/>
      <w:bookmarkStart w:id="58" w:name="_Toc16088"/>
      <w:bookmarkStart w:id="59" w:name="_Toc6859"/>
      <w:bookmarkStart w:id="60" w:name="_Toc11887"/>
      <w:bookmarkStart w:id="61" w:name="_Toc2190"/>
      <w:bookmarkStart w:id="62" w:name="_Toc16298"/>
      <w:bookmarkStart w:id="63" w:name="_Toc482533817"/>
      <w:r>
        <w:rPr>
          <w:rFonts w:ascii="黑体" w:eastAsia="黑体" w:hAnsi="黑体" w:cs="黑体"/>
          <w:b w:val="0"/>
          <w:bCs/>
          <w:sz w:val="28"/>
          <w:szCs w:val="28"/>
        </w:rPr>
        <w:t>1.2.2 本系统主要工作</w:t>
      </w:r>
      <w:bookmarkEnd w:id="55"/>
      <w:bookmarkEnd w:id="56"/>
      <w:bookmarkEnd w:id="57"/>
      <w:bookmarkEnd w:id="58"/>
      <w:bookmarkEnd w:id="59"/>
      <w:bookmarkEnd w:id="60"/>
      <w:bookmarkEnd w:id="61"/>
      <w:bookmarkEnd w:id="62"/>
      <w:bookmarkEnd w:id="63"/>
    </w:p>
    <w:p w:rsidR="00130878" w:rsidRPr="00AE467A" w:rsidRDefault="00130878" w:rsidP="00AE467A">
      <w:pPr>
        <w:spacing w:line="300" w:lineRule="auto"/>
        <w:ind w:firstLineChars="200" w:firstLine="480"/>
        <w:rPr>
          <w:rFonts w:asciiTheme="minorEastAsia" w:hAnsiTheme="minorEastAsia" w:cstheme="minorEastAsia"/>
          <w:sz w:val="24"/>
        </w:rPr>
      </w:pPr>
      <w:bookmarkStart w:id="64" w:name="_Toc22051"/>
      <w:bookmarkStart w:id="65" w:name="_Toc2390"/>
      <w:bookmarkStart w:id="66" w:name="_Toc10477"/>
      <w:bookmarkStart w:id="67" w:name="_Toc13036"/>
      <w:bookmarkStart w:id="68" w:name="_Toc32219"/>
      <w:bookmarkStart w:id="69" w:name="_Toc1586"/>
      <w:bookmarkStart w:id="70" w:name="_Toc1088"/>
      <w:r w:rsidRPr="00AE467A">
        <w:rPr>
          <w:rFonts w:asciiTheme="minorEastAsia" w:hAnsiTheme="minorEastAsia" w:cstheme="minorEastAsia"/>
          <w:sz w:val="24"/>
        </w:rPr>
        <w:t>如果你想要别人帮助你，不管是什么样的要求，你都可以进行下单，下单的结果就好比是在朋友圈发了一条动态“x号宿舍楼 有x美女 需要找人代取一下快递 ，报酬 xx 。恳切希望帅哥来拯救” 当然如果你有足够的魅力的话，完全可以写报酬0哦。然后就有人在圈内进行不断地刷刷刷，是的，下拉刷新，然后看到了你发的这条动态，刚好顺路（当然也可以不顺路的），进行接单。接下来我们下单接单双方可以随时进行对对方信息的查看，如果你觉的对方不太靠谱，大可以取消掉订单，然后选择重新发布。如此可以直到选中您满意的服务对象。服务完毕，双方可以在聊天中约定交付方式，然后进行交付，系统就可以按照原先的约定进行交付啦。除了快递，托熟人捎饭, 打车…不限信息种类，只要你能想到的任务，都可以进行发布。只要你有足够的勇气完成，都可以接受。通过我们的“蚂蚁热帮”社交生活服务平台，我们更加扩宽了我们日常生活的圈子，更进一步提升了交友的范围，使我们的日常交流更加丰富，同时能提高我们的生活质量和节约时间、提升生产效率。“蚂蚁热帮”，让我们的生活更精彩！</w:t>
      </w:r>
    </w:p>
    <w:p w:rsidR="00AE467A" w:rsidRPr="002D37DC" w:rsidRDefault="00AE467A" w:rsidP="00AE467A">
      <w:pPr>
        <w:spacing w:line="300" w:lineRule="auto"/>
        <w:ind w:firstLineChars="200" w:firstLine="480"/>
        <w:rPr>
          <w:rFonts w:ascii="宋体" w:hAnsi="宋体" w:cs="Arial"/>
          <w:color w:val="000000"/>
          <w:shd w:val="clear" w:color="auto" w:fill="FFFFFF"/>
        </w:rPr>
      </w:pPr>
      <w:r w:rsidRPr="00AE467A">
        <w:rPr>
          <w:rFonts w:asciiTheme="minorEastAsia" w:hAnsiTheme="minorEastAsia" w:cstheme="minorEastAsia" w:hint="eastAsia"/>
          <w:sz w:val="24"/>
        </w:rPr>
        <w:t>本人</w:t>
      </w:r>
      <w:r w:rsidRPr="00AE467A">
        <w:rPr>
          <w:rFonts w:asciiTheme="minorEastAsia" w:hAnsiTheme="minorEastAsia" w:cstheme="minorEastAsia"/>
          <w:sz w:val="24"/>
        </w:rPr>
        <w:t>在系统的设计实现中的主要任务为</w:t>
      </w:r>
      <w:r w:rsidRPr="00AE467A">
        <w:rPr>
          <w:rFonts w:asciiTheme="minorEastAsia" w:hAnsiTheme="minorEastAsia" w:cstheme="minorEastAsia" w:hint="eastAsia"/>
          <w:sz w:val="24"/>
        </w:rPr>
        <w:t>系统</w:t>
      </w:r>
      <w:r w:rsidRPr="00AE467A">
        <w:rPr>
          <w:rFonts w:asciiTheme="minorEastAsia" w:hAnsiTheme="minorEastAsia" w:cstheme="minorEastAsia"/>
          <w:sz w:val="24"/>
        </w:rPr>
        <w:t>后台框架的研发以及系统环境的搭建、系统</w:t>
      </w:r>
      <w:r w:rsidRPr="00AE467A">
        <w:rPr>
          <w:rFonts w:asciiTheme="minorEastAsia" w:hAnsiTheme="minorEastAsia" w:cstheme="minorEastAsia" w:hint="eastAsia"/>
          <w:sz w:val="24"/>
        </w:rPr>
        <w:t>服务</w:t>
      </w:r>
      <w:r w:rsidRPr="00AE467A">
        <w:rPr>
          <w:rFonts w:asciiTheme="minorEastAsia" w:hAnsiTheme="minorEastAsia" w:cstheme="minorEastAsia"/>
          <w:sz w:val="24"/>
        </w:rPr>
        <w:t>的开发，</w:t>
      </w:r>
      <w:r w:rsidRPr="00AE467A">
        <w:rPr>
          <w:rFonts w:asciiTheme="minorEastAsia" w:hAnsiTheme="minorEastAsia" w:cstheme="minorEastAsia" w:hint="eastAsia"/>
          <w:sz w:val="24"/>
        </w:rPr>
        <w:t>除此</w:t>
      </w:r>
      <w:r w:rsidRPr="00AE467A">
        <w:rPr>
          <w:rFonts w:asciiTheme="minorEastAsia" w:hAnsiTheme="minorEastAsia" w:cstheme="minorEastAsia"/>
          <w:sz w:val="24"/>
        </w:rPr>
        <w:t>之外，本人主要</w:t>
      </w:r>
      <w:r w:rsidRPr="00AE467A">
        <w:rPr>
          <w:rFonts w:asciiTheme="minorEastAsia" w:hAnsiTheme="minorEastAsia" w:cstheme="minorEastAsia" w:hint="eastAsia"/>
          <w:sz w:val="24"/>
        </w:rPr>
        <w:t>研究</w:t>
      </w:r>
      <w:r w:rsidRPr="00AE467A">
        <w:rPr>
          <w:rFonts w:asciiTheme="minorEastAsia" w:hAnsiTheme="minorEastAsia" w:cstheme="minorEastAsia"/>
          <w:sz w:val="24"/>
        </w:rPr>
        <w:t>的内容为</w:t>
      </w:r>
      <w:r w:rsidRPr="00AE467A">
        <w:rPr>
          <w:rFonts w:asciiTheme="minorEastAsia" w:hAnsiTheme="minorEastAsia" w:cstheme="minorEastAsia" w:hint="eastAsia"/>
          <w:sz w:val="24"/>
        </w:rPr>
        <w:t>基于QX_Frame</w:t>
      </w:r>
      <w:r w:rsidRPr="00AE467A">
        <w:rPr>
          <w:rFonts w:asciiTheme="minorEastAsia" w:hAnsiTheme="minorEastAsia" w:cstheme="minorEastAsia"/>
          <w:sz w:val="24"/>
        </w:rPr>
        <w:t>框架的</w:t>
      </w:r>
      <w:r w:rsidRPr="00AE467A">
        <w:rPr>
          <w:rFonts w:asciiTheme="minorEastAsia" w:hAnsiTheme="minorEastAsia" w:cstheme="minorEastAsia" w:hint="eastAsia"/>
          <w:sz w:val="24"/>
        </w:rPr>
        <w:t>通用</w:t>
      </w:r>
      <w:r w:rsidRPr="00AE467A">
        <w:rPr>
          <w:rFonts w:asciiTheme="minorEastAsia" w:hAnsiTheme="minorEastAsia" w:cstheme="minorEastAsia"/>
          <w:sz w:val="24"/>
        </w:rPr>
        <w:t>用户</w:t>
      </w:r>
      <w:r w:rsidRPr="00AE467A">
        <w:rPr>
          <w:rFonts w:asciiTheme="minorEastAsia" w:hAnsiTheme="minorEastAsia" w:cstheme="minorEastAsia" w:hint="eastAsia"/>
          <w:sz w:val="24"/>
        </w:rPr>
        <w:t>账户</w:t>
      </w:r>
      <w:r w:rsidRPr="00AE467A">
        <w:rPr>
          <w:rFonts w:asciiTheme="minorEastAsia" w:hAnsiTheme="minorEastAsia" w:cstheme="minorEastAsia"/>
          <w:sz w:val="24"/>
        </w:rPr>
        <w:t>管理、用户信息管理、</w:t>
      </w:r>
      <w:r w:rsidRPr="00AE467A">
        <w:rPr>
          <w:rFonts w:asciiTheme="minorEastAsia" w:hAnsiTheme="minorEastAsia" w:cstheme="minorEastAsia" w:hint="eastAsia"/>
          <w:sz w:val="24"/>
        </w:rPr>
        <w:t>Token</w:t>
      </w:r>
      <w:r w:rsidRPr="00AE467A">
        <w:rPr>
          <w:rFonts w:asciiTheme="minorEastAsia" w:hAnsiTheme="minorEastAsia" w:cstheme="minorEastAsia"/>
          <w:sz w:val="24"/>
        </w:rPr>
        <w:t>认证、</w:t>
      </w:r>
      <w:r w:rsidRPr="00AE467A">
        <w:rPr>
          <w:rFonts w:asciiTheme="minorEastAsia" w:hAnsiTheme="minorEastAsia" w:cstheme="minorEastAsia" w:hint="eastAsia"/>
          <w:sz w:val="24"/>
        </w:rPr>
        <w:t>系统</w:t>
      </w:r>
      <w:r w:rsidRPr="00AE467A">
        <w:rPr>
          <w:rFonts w:asciiTheme="minorEastAsia" w:hAnsiTheme="minorEastAsia" w:cstheme="minorEastAsia"/>
          <w:sz w:val="24"/>
        </w:rPr>
        <w:t>权限管理</w:t>
      </w:r>
      <w:r w:rsidRPr="00AE467A">
        <w:rPr>
          <w:rFonts w:asciiTheme="minorEastAsia" w:hAnsiTheme="minorEastAsia" w:cstheme="minorEastAsia" w:hint="eastAsia"/>
          <w:sz w:val="24"/>
        </w:rPr>
        <w:t>等</w:t>
      </w:r>
      <w:r w:rsidRPr="00AE467A">
        <w:rPr>
          <w:rFonts w:asciiTheme="minorEastAsia" w:hAnsiTheme="minorEastAsia" w:cstheme="minorEastAsia"/>
          <w:sz w:val="24"/>
        </w:rPr>
        <w:t>业务实现。</w:t>
      </w:r>
      <w:r w:rsidRPr="00AE467A">
        <w:rPr>
          <w:rFonts w:asciiTheme="minorEastAsia" w:hAnsiTheme="minorEastAsia" w:cstheme="minorEastAsia" w:hint="eastAsia"/>
          <w:sz w:val="24"/>
        </w:rPr>
        <w:t>本人</w:t>
      </w:r>
      <w:r w:rsidRPr="00AE467A">
        <w:rPr>
          <w:rFonts w:asciiTheme="minorEastAsia" w:hAnsiTheme="minorEastAsia" w:cstheme="minorEastAsia"/>
          <w:sz w:val="24"/>
        </w:rPr>
        <w:t>研究的内容在任何系统的实现中都具有</w:t>
      </w:r>
      <w:r w:rsidRPr="00AE467A">
        <w:rPr>
          <w:rFonts w:asciiTheme="minorEastAsia" w:hAnsiTheme="minorEastAsia" w:cstheme="minorEastAsia" w:hint="eastAsia"/>
          <w:sz w:val="24"/>
        </w:rPr>
        <w:t>相</w:t>
      </w:r>
      <w:r w:rsidRPr="00AE467A">
        <w:rPr>
          <w:rFonts w:asciiTheme="minorEastAsia" w:hAnsiTheme="minorEastAsia" w:cstheme="minorEastAsia"/>
          <w:sz w:val="24"/>
        </w:rPr>
        <w:t>当重要的</w:t>
      </w:r>
      <w:r w:rsidRPr="00AE467A">
        <w:rPr>
          <w:rFonts w:asciiTheme="minorEastAsia" w:hAnsiTheme="minorEastAsia" w:cstheme="minorEastAsia" w:hint="eastAsia"/>
          <w:sz w:val="24"/>
        </w:rPr>
        <w:t>意义</w:t>
      </w:r>
      <w:r w:rsidRPr="00AE467A">
        <w:rPr>
          <w:rFonts w:asciiTheme="minorEastAsia" w:hAnsiTheme="minorEastAsia" w:cstheme="minorEastAsia"/>
          <w:sz w:val="24"/>
        </w:rPr>
        <w:t>，任何系统都离不开用户，</w:t>
      </w:r>
      <w:r w:rsidRPr="00AE467A">
        <w:rPr>
          <w:rFonts w:asciiTheme="minorEastAsia" w:hAnsiTheme="minorEastAsia" w:cstheme="minorEastAsia" w:hint="eastAsia"/>
          <w:sz w:val="24"/>
        </w:rPr>
        <w:t>有</w:t>
      </w:r>
      <w:r w:rsidRPr="00AE467A">
        <w:rPr>
          <w:rFonts w:asciiTheme="minorEastAsia" w:hAnsiTheme="minorEastAsia" w:cstheme="minorEastAsia"/>
          <w:sz w:val="24"/>
        </w:rPr>
        <w:t>用户就有权限</w:t>
      </w:r>
      <w:r w:rsidRPr="00AE467A">
        <w:rPr>
          <w:rFonts w:asciiTheme="minorEastAsia" w:hAnsiTheme="minorEastAsia" w:cstheme="minorEastAsia" w:hint="eastAsia"/>
          <w:sz w:val="24"/>
        </w:rPr>
        <w:t>。</w:t>
      </w:r>
      <w:r w:rsidRPr="00AE467A">
        <w:rPr>
          <w:rFonts w:asciiTheme="minorEastAsia" w:hAnsiTheme="minorEastAsia" w:cstheme="minorEastAsia"/>
          <w:sz w:val="24"/>
        </w:rPr>
        <w:t>本人解耦了用户管理模</w:t>
      </w:r>
      <w:r w:rsidRPr="00AE467A">
        <w:rPr>
          <w:rFonts w:asciiTheme="minorEastAsia" w:hAnsiTheme="minorEastAsia" w:cstheme="minorEastAsia"/>
          <w:sz w:val="24"/>
        </w:rPr>
        <w:lastRenderedPageBreak/>
        <w:t>块和</w:t>
      </w:r>
      <w:r w:rsidRPr="00AE467A">
        <w:rPr>
          <w:rFonts w:asciiTheme="minorEastAsia" w:hAnsiTheme="minorEastAsia" w:cstheme="minorEastAsia" w:hint="eastAsia"/>
          <w:sz w:val="24"/>
        </w:rPr>
        <w:t>业务</w:t>
      </w:r>
      <w:r w:rsidRPr="00AE467A">
        <w:rPr>
          <w:rFonts w:asciiTheme="minorEastAsia" w:hAnsiTheme="minorEastAsia" w:cstheme="minorEastAsia"/>
          <w:sz w:val="24"/>
        </w:rPr>
        <w:t>逻辑系统，使得用户</w:t>
      </w:r>
      <w:r w:rsidRPr="00AE467A">
        <w:rPr>
          <w:rFonts w:asciiTheme="minorEastAsia" w:hAnsiTheme="minorEastAsia" w:cstheme="minorEastAsia" w:hint="eastAsia"/>
          <w:sz w:val="24"/>
        </w:rPr>
        <w:t>模块</w:t>
      </w:r>
      <w:r w:rsidRPr="00AE467A">
        <w:rPr>
          <w:rFonts w:asciiTheme="minorEastAsia" w:hAnsiTheme="minorEastAsia" w:cstheme="minorEastAsia"/>
          <w:sz w:val="24"/>
        </w:rPr>
        <w:t>得以通用化，在未来的各系统的使用中，有</w:t>
      </w:r>
      <w:r w:rsidRPr="00AE467A">
        <w:rPr>
          <w:rFonts w:asciiTheme="minorEastAsia" w:hAnsiTheme="minorEastAsia" w:cstheme="minorEastAsia" w:hint="eastAsia"/>
          <w:sz w:val="24"/>
        </w:rPr>
        <w:t>深远</w:t>
      </w:r>
      <w:r w:rsidRPr="00AE467A">
        <w:rPr>
          <w:rFonts w:asciiTheme="minorEastAsia" w:hAnsiTheme="minorEastAsia" w:cstheme="minorEastAsia"/>
          <w:sz w:val="24"/>
        </w:rPr>
        <w:t>的意义。</w:t>
      </w:r>
    </w:p>
    <w:p w:rsidR="00B661D7" w:rsidRDefault="00130878">
      <w:pPr>
        <w:pStyle w:val="2"/>
        <w:jc w:val="center"/>
        <w:rPr>
          <w:rFonts w:ascii="黑体" w:eastAsia="黑体" w:hAnsi="黑体" w:cs="黑体" w:hint="default"/>
          <w:b w:val="0"/>
          <w:bCs/>
          <w:sz w:val="30"/>
          <w:szCs w:val="30"/>
        </w:rPr>
      </w:pPr>
      <w:bookmarkStart w:id="71" w:name="_Toc31841"/>
      <w:bookmarkStart w:id="72" w:name="_Toc12355"/>
      <w:bookmarkStart w:id="73" w:name="_Toc16738"/>
      <w:bookmarkStart w:id="74" w:name="_Toc32550"/>
      <w:bookmarkStart w:id="75" w:name="_Toc31517"/>
      <w:bookmarkStart w:id="76" w:name="_Toc5116"/>
      <w:bookmarkStart w:id="77" w:name="_Toc5556"/>
      <w:bookmarkStart w:id="78" w:name="_Toc482533818"/>
      <w:bookmarkEnd w:id="64"/>
      <w:bookmarkEnd w:id="65"/>
      <w:bookmarkEnd w:id="66"/>
      <w:bookmarkEnd w:id="67"/>
      <w:bookmarkEnd w:id="68"/>
      <w:bookmarkEnd w:id="69"/>
      <w:bookmarkEnd w:id="70"/>
      <w:r>
        <w:rPr>
          <w:rFonts w:ascii="黑体" w:eastAsia="黑体" w:hAnsi="黑体" w:cs="黑体"/>
          <w:b w:val="0"/>
          <w:bCs/>
          <w:sz w:val="30"/>
          <w:szCs w:val="30"/>
        </w:rPr>
        <w:t>1.</w:t>
      </w:r>
      <w:r w:rsidR="004D2AAB">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71"/>
      <w:bookmarkEnd w:id="72"/>
      <w:bookmarkEnd w:id="73"/>
      <w:bookmarkEnd w:id="74"/>
      <w:bookmarkEnd w:id="75"/>
      <w:bookmarkEnd w:id="76"/>
      <w:bookmarkEnd w:id="77"/>
      <w:bookmarkEnd w:id="78"/>
    </w:p>
    <w:p w:rsidR="00B661D7" w:rsidRDefault="00B661D7"/>
    <w:p w:rsidR="00B661D7" w:rsidRDefault="00130878"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本章对本课题的选题意义和国内外发展</w:t>
      </w:r>
      <w:r w:rsidR="00384293" w:rsidRPr="00AE467A">
        <w:rPr>
          <w:rFonts w:asciiTheme="minorEastAsia" w:hAnsiTheme="minorEastAsia" w:cstheme="minorEastAsia" w:hint="eastAsia"/>
          <w:sz w:val="24"/>
        </w:rPr>
        <w:t>情况进行了调查，明确了项目的背景信息，然后对本系统所涉及的核心业务</w:t>
      </w:r>
      <w:r w:rsidR="00384293" w:rsidRPr="00AE467A">
        <w:rPr>
          <w:rFonts w:asciiTheme="minorEastAsia" w:hAnsiTheme="minorEastAsia" w:cstheme="minorEastAsia"/>
          <w:sz w:val="24"/>
        </w:rPr>
        <w:t>进行了大概的介绍</w:t>
      </w:r>
      <w:r w:rsidRPr="00AE467A">
        <w:rPr>
          <w:rFonts w:asciiTheme="minorEastAsia" w:hAnsiTheme="minorEastAsia" w:cstheme="minorEastAsia" w:hint="eastAsia"/>
          <w:sz w:val="24"/>
        </w:rPr>
        <w:t>。</w:t>
      </w:r>
      <w:r w:rsidR="004D2AAB" w:rsidRPr="00AE467A">
        <w:rPr>
          <w:rFonts w:asciiTheme="minorEastAsia" w:hAnsiTheme="minorEastAsia" w:cstheme="minorEastAsia" w:hint="eastAsia"/>
          <w:sz w:val="24"/>
        </w:rPr>
        <w:t>在完善</w:t>
      </w:r>
      <w:r w:rsidR="004D2AAB" w:rsidRPr="00AE467A">
        <w:rPr>
          <w:rFonts w:asciiTheme="minorEastAsia" w:hAnsiTheme="minorEastAsia" w:cstheme="minorEastAsia"/>
          <w:sz w:val="24"/>
        </w:rPr>
        <w:t>的调查结果以及对项目背景信息</w:t>
      </w:r>
      <w:r w:rsidR="004D2AAB" w:rsidRPr="00AE467A">
        <w:rPr>
          <w:rFonts w:asciiTheme="minorEastAsia" w:hAnsiTheme="minorEastAsia" w:cstheme="minorEastAsia" w:hint="eastAsia"/>
          <w:sz w:val="24"/>
        </w:rPr>
        <w:t>明确</w:t>
      </w:r>
      <w:r w:rsidR="004D2AAB" w:rsidRPr="00AE467A">
        <w:rPr>
          <w:rFonts w:asciiTheme="minorEastAsia" w:hAnsiTheme="minorEastAsia" w:cstheme="minorEastAsia"/>
          <w:sz w:val="24"/>
        </w:rPr>
        <w:t>的前提下</w:t>
      </w:r>
      <w:r w:rsidR="004D2AAB" w:rsidRPr="00AE467A">
        <w:rPr>
          <w:rFonts w:asciiTheme="minorEastAsia" w:hAnsiTheme="minorEastAsia" w:cstheme="minorEastAsia" w:hint="eastAsia"/>
          <w:sz w:val="24"/>
        </w:rPr>
        <w:t>继而</w:t>
      </w:r>
      <w:r w:rsidR="004D2AAB" w:rsidRPr="00AE467A">
        <w:rPr>
          <w:rFonts w:asciiTheme="minorEastAsia" w:hAnsiTheme="minorEastAsia" w:cstheme="minorEastAsia"/>
          <w:sz w:val="24"/>
        </w:rPr>
        <w:t>进行</w:t>
      </w:r>
      <w:r w:rsidR="004D2AAB" w:rsidRPr="00AE467A">
        <w:rPr>
          <w:rFonts w:asciiTheme="minorEastAsia" w:hAnsiTheme="minorEastAsia" w:cstheme="minorEastAsia" w:hint="eastAsia"/>
          <w:sz w:val="24"/>
        </w:rPr>
        <w:t>项目</w:t>
      </w:r>
      <w:r w:rsidR="004D2AAB" w:rsidRPr="00AE467A">
        <w:rPr>
          <w:rFonts w:asciiTheme="minorEastAsia" w:hAnsiTheme="minorEastAsia" w:cstheme="minorEastAsia"/>
          <w:sz w:val="24"/>
        </w:rPr>
        <w:t>的正式开展。</w:t>
      </w: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E435A9" w:rsidRDefault="00E435A9" w:rsidP="00AE467A">
      <w:pPr>
        <w:spacing w:line="300" w:lineRule="auto"/>
        <w:ind w:firstLineChars="200" w:firstLine="480"/>
        <w:rPr>
          <w:rFonts w:asciiTheme="minorEastAsia" w:hAnsiTheme="minorEastAsia" w:cstheme="minorEastAsia"/>
          <w:sz w:val="24"/>
        </w:rPr>
      </w:pPr>
    </w:p>
    <w:p w:rsidR="00B661D7" w:rsidRDefault="00130878">
      <w:pPr>
        <w:pStyle w:val="1"/>
        <w:numPr>
          <w:ilvl w:val="0"/>
          <w:numId w:val="1"/>
        </w:numPr>
        <w:jc w:val="center"/>
        <w:rPr>
          <w:rFonts w:ascii="黑体" w:eastAsia="黑体" w:hAnsi="黑体" w:cs="黑体" w:hint="default"/>
          <w:b w:val="0"/>
          <w:bCs/>
          <w:sz w:val="32"/>
          <w:szCs w:val="32"/>
        </w:rPr>
      </w:pPr>
      <w:bookmarkStart w:id="79" w:name="_Toc24127"/>
      <w:bookmarkStart w:id="80" w:name="_Toc20040"/>
      <w:bookmarkStart w:id="81" w:name="_Toc23745"/>
      <w:bookmarkStart w:id="82" w:name="_Toc25161"/>
      <w:r>
        <w:rPr>
          <w:rFonts w:ascii="黑体" w:eastAsia="黑体" w:hAnsi="黑体" w:cs="黑体"/>
          <w:b w:val="0"/>
          <w:bCs/>
          <w:sz w:val="32"/>
          <w:szCs w:val="32"/>
        </w:rPr>
        <w:lastRenderedPageBreak/>
        <w:t xml:space="preserve"> </w:t>
      </w:r>
      <w:bookmarkStart w:id="83" w:name="_Toc482533819"/>
      <w:bookmarkEnd w:id="1"/>
      <w:bookmarkEnd w:id="79"/>
      <w:bookmarkEnd w:id="80"/>
      <w:bookmarkEnd w:id="81"/>
      <w:bookmarkEnd w:id="82"/>
      <w:r w:rsidR="004D2AAB">
        <w:rPr>
          <w:rFonts w:ascii="黑体" w:eastAsia="黑体" w:hAnsi="黑体" w:cs="黑体"/>
          <w:b w:val="0"/>
          <w:bCs/>
          <w:sz w:val="32"/>
          <w:szCs w:val="32"/>
        </w:rPr>
        <w:t>系统可行性</w:t>
      </w:r>
      <w:r w:rsidR="004D2AAB">
        <w:rPr>
          <w:rFonts w:ascii="黑体" w:eastAsia="黑体" w:hAnsi="黑体" w:cs="黑体" w:hint="default"/>
          <w:b w:val="0"/>
          <w:bCs/>
          <w:sz w:val="32"/>
          <w:szCs w:val="32"/>
        </w:rPr>
        <w:t>分析</w:t>
      </w:r>
      <w:bookmarkEnd w:id="83"/>
    </w:p>
    <w:p w:rsidR="00B661D7" w:rsidRDefault="00B661D7"/>
    <w:p w:rsidR="00B661D7" w:rsidRPr="00936E9A" w:rsidRDefault="00130878" w:rsidP="00936E9A">
      <w:pPr>
        <w:pStyle w:val="2"/>
        <w:jc w:val="center"/>
        <w:rPr>
          <w:rFonts w:ascii="黑体" w:eastAsia="黑体" w:hAnsi="黑体" w:cs="黑体" w:hint="default"/>
          <w:b w:val="0"/>
          <w:bCs/>
          <w:sz w:val="30"/>
          <w:szCs w:val="30"/>
        </w:rPr>
      </w:pPr>
      <w:bookmarkStart w:id="84" w:name="_Toc24163"/>
      <w:bookmarkStart w:id="85" w:name="_Toc4391"/>
      <w:bookmarkStart w:id="86" w:name="_Toc15363"/>
      <w:bookmarkStart w:id="87" w:name="_Toc7231"/>
      <w:bookmarkStart w:id="88" w:name="_Toc1705"/>
      <w:bookmarkStart w:id="89" w:name="_Toc5446"/>
      <w:bookmarkStart w:id="90" w:name="_Toc506"/>
      <w:bookmarkStart w:id="91" w:name="_Toc22057"/>
      <w:bookmarkStart w:id="92" w:name="_Toc482533820"/>
      <w:r>
        <w:rPr>
          <w:rFonts w:ascii="黑体" w:eastAsia="黑体" w:hAnsi="黑体" w:cs="黑体"/>
          <w:b w:val="0"/>
          <w:bCs/>
          <w:sz w:val="30"/>
          <w:szCs w:val="30"/>
        </w:rPr>
        <w:t>2.1 背景简介</w:t>
      </w:r>
      <w:bookmarkEnd w:id="84"/>
      <w:bookmarkEnd w:id="85"/>
      <w:bookmarkEnd w:id="86"/>
      <w:bookmarkEnd w:id="87"/>
      <w:bookmarkEnd w:id="88"/>
      <w:bookmarkEnd w:id="89"/>
      <w:bookmarkEnd w:id="90"/>
      <w:bookmarkEnd w:id="91"/>
      <w:bookmarkEnd w:id="92"/>
    </w:p>
    <w:p w:rsidR="00B661D7" w:rsidRDefault="00B661D7"/>
    <w:p w:rsidR="00B661D7" w:rsidRPr="00AE467A" w:rsidRDefault="002650A1" w:rsidP="00AE467A">
      <w:pPr>
        <w:spacing w:line="300" w:lineRule="auto"/>
        <w:ind w:firstLineChars="200" w:firstLine="480"/>
        <w:rPr>
          <w:rFonts w:asciiTheme="minorEastAsia" w:hAnsiTheme="minorEastAsia" w:cstheme="minorEastAsia"/>
        </w:rPr>
      </w:pPr>
      <w:r>
        <w:rPr>
          <w:rFonts w:asciiTheme="minorEastAsia" w:hAnsiTheme="minorEastAsia" w:cstheme="minorEastAsia" w:hint="eastAsia"/>
          <w:sz w:val="24"/>
        </w:rPr>
        <w:t>该项目</w:t>
      </w:r>
      <w:r w:rsidRPr="00130878">
        <w:rPr>
          <w:rFonts w:asciiTheme="minorEastAsia" w:hAnsiTheme="minorEastAsia" w:cstheme="minorEastAsia" w:hint="eastAsia"/>
          <w:sz w:val="24"/>
        </w:rPr>
        <w:t>是</w:t>
      </w:r>
      <w:r w:rsidRPr="00130878">
        <w:rPr>
          <w:rFonts w:asciiTheme="minorEastAsia" w:hAnsiTheme="minorEastAsia" w:cstheme="minorEastAsia"/>
          <w:sz w:val="24"/>
        </w:rPr>
        <w:t>以</w:t>
      </w:r>
      <w:r w:rsidRPr="00130878">
        <w:rPr>
          <w:rFonts w:asciiTheme="minorEastAsia" w:hAnsiTheme="minorEastAsia" w:cstheme="minorEastAsia" w:hint="eastAsia"/>
          <w:sz w:val="24"/>
        </w:rPr>
        <w:t>生产</w:t>
      </w:r>
      <w:r w:rsidRPr="00130878">
        <w:rPr>
          <w:rFonts w:asciiTheme="minorEastAsia" w:hAnsiTheme="minorEastAsia" w:cstheme="minorEastAsia"/>
          <w:sz w:val="24"/>
        </w:rPr>
        <w:t>第三方</w:t>
      </w:r>
      <w:r w:rsidRPr="00130878">
        <w:rPr>
          <w:rFonts w:asciiTheme="minorEastAsia" w:hAnsiTheme="minorEastAsia" w:cstheme="minorEastAsia" w:hint="eastAsia"/>
          <w:sz w:val="24"/>
        </w:rPr>
        <w:t>服务</w:t>
      </w:r>
      <w:r w:rsidRPr="00130878">
        <w:rPr>
          <w:rFonts w:asciiTheme="minorEastAsia" w:hAnsiTheme="minorEastAsia" w:cstheme="minorEastAsia"/>
          <w:sz w:val="24"/>
        </w:rPr>
        <w:t>平台为</w:t>
      </w:r>
      <w:r w:rsidRPr="00130878">
        <w:rPr>
          <w:rFonts w:asciiTheme="minorEastAsia" w:hAnsiTheme="minorEastAsia" w:cstheme="minorEastAsia" w:hint="eastAsia"/>
          <w:sz w:val="24"/>
        </w:rPr>
        <w:t>目标，</w:t>
      </w:r>
      <w:r w:rsidRPr="00130878">
        <w:rPr>
          <w:rFonts w:asciiTheme="minorEastAsia" w:hAnsiTheme="minorEastAsia" w:cstheme="minorEastAsia"/>
          <w:sz w:val="24"/>
        </w:rPr>
        <w:t>致力于</w:t>
      </w:r>
      <w:r w:rsidRPr="00130878">
        <w:rPr>
          <w:rFonts w:asciiTheme="minorEastAsia" w:hAnsiTheme="minorEastAsia" w:cstheme="minorEastAsia" w:hint="eastAsia"/>
          <w:sz w:val="24"/>
        </w:rPr>
        <w:t>更方便</w:t>
      </w:r>
      <w:r w:rsidRPr="00130878">
        <w:rPr>
          <w:rFonts w:asciiTheme="minorEastAsia" w:hAnsiTheme="minorEastAsia" w:cstheme="minorEastAsia"/>
          <w:sz w:val="24"/>
        </w:rPr>
        <w:t>，更快捷的</w:t>
      </w:r>
      <w:r w:rsidRPr="00130878">
        <w:rPr>
          <w:rFonts w:asciiTheme="minorEastAsia" w:hAnsiTheme="minorEastAsia" w:cstheme="minorEastAsia" w:hint="eastAsia"/>
          <w:sz w:val="24"/>
        </w:rPr>
        <w:t>，</w:t>
      </w:r>
      <w:r w:rsidRPr="00130878">
        <w:rPr>
          <w:rFonts w:asciiTheme="minorEastAsia" w:hAnsiTheme="minorEastAsia" w:cstheme="minorEastAsia"/>
          <w:sz w:val="24"/>
        </w:rPr>
        <w:t>更有效</w:t>
      </w:r>
      <w:r w:rsidRPr="00130878">
        <w:rPr>
          <w:rFonts w:asciiTheme="minorEastAsia" w:hAnsiTheme="minorEastAsia" w:cstheme="minorEastAsia" w:hint="eastAsia"/>
          <w:sz w:val="24"/>
        </w:rPr>
        <w:t>的</w:t>
      </w:r>
      <w:r w:rsidRPr="00130878">
        <w:rPr>
          <w:rFonts w:asciiTheme="minorEastAsia" w:hAnsiTheme="minorEastAsia" w:cstheme="minorEastAsia"/>
          <w:sz w:val="24"/>
        </w:rPr>
        <w:t>O2O生活服务平台。</w:t>
      </w:r>
      <w:r>
        <w:rPr>
          <w:rFonts w:asciiTheme="minorEastAsia" w:hAnsiTheme="minorEastAsia" w:cstheme="minorEastAsia" w:hint="eastAsia"/>
          <w:sz w:val="24"/>
        </w:rPr>
        <w:t>是在</w:t>
      </w:r>
      <w:r>
        <w:rPr>
          <w:rFonts w:asciiTheme="minorEastAsia" w:hAnsiTheme="minorEastAsia" w:cstheme="minorEastAsia"/>
          <w:sz w:val="24"/>
        </w:rPr>
        <w:t>当前人们越来越快的生活节奏以及越来越方便的生活行为方式的大</w:t>
      </w:r>
      <w:r>
        <w:rPr>
          <w:rFonts w:asciiTheme="minorEastAsia" w:hAnsiTheme="minorEastAsia" w:cstheme="minorEastAsia" w:hint="eastAsia"/>
          <w:sz w:val="24"/>
        </w:rPr>
        <w:t>环境</w:t>
      </w:r>
      <w:r>
        <w:rPr>
          <w:rFonts w:asciiTheme="minorEastAsia" w:hAnsiTheme="minorEastAsia" w:cstheme="minorEastAsia"/>
          <w:sz w:val="24"/>
        </w:rPr>
        <w:t>下</w:t>
      </w:r>
      <w:r>
        <w:rPr>
          <w:rFonts w:asciiTheme="minorEastAsia" w:hAnsiTheme="minorEastAsia" w:cstheme="minorEastAsia" w:hint="eastAsia"/>
          <w:sz w:val="24"/>
        </w:rPr>
        <w:t>进行</w:t>
      </w:r>
      <w:r>
        <w:rPr>
          <w:rFonts w:asciiTheme="minorEastAsia" w:hAnsiTheme="minorEastAsia" w:cstheme="minorEastAsia"/>
          <w:sz w:val="24"/>
        </w:rPr>
        <w:t>启动的一个良好的生活</w:t>
      </w:r>
      <w:r>
        <w:rPr>
          <w:rFonts w:asciiTheme="minorEastAsia" w:hAnsiTheme="minorEastAsia" w:cstheme="minorEastAsia" w:hint="eastAsia"/>
          <w:sz w:val="24"/>
        </w:rPr>
        <w:t>服务平台</w:t>
      </w:r>
      <w:r>
        <w:rPr>
          <w:rFonts w:asciiTheme="minorEastAsia" w:hAnsiTheme="minorEastAsia" w:cstheme="minorEastAsia"/>
          <w:sz w:val="24"/>
        </w:rPr>
        <w:t>项目。</w:t>
      </w:r>
      <w:r w:rsidR="00250726">
        <w:rPr>
          <w:rFonts w:asciiTheme="minorEastAsia" w:hAnsiTheme="minorEastAsia" w:cstheme="minorEastAsia" w:hint="eastAsia"/>
          <w:sz w:val="24"/>
        </w:rPr>
        <w:t>如果</w:t>
      </w:r>
      <w:r w:rsidR="00250726">
        <w:rPr>
          <w:rFonts w:asciiTheme="minorEastAsia" w:hAnsiTheme="minorEastAsia" w:cstheme="minorEastAsia"/>
          <w:sz w:val="24"/>
        </w:rPr>
        <w:t>项目能达到</w:t>
      </w:r>
      <w:r w:rsidR="00250726">
        <w:rPr>
          <w:rFonts w:asciiTheme="minorEastAsia" w:hAnsiTheme="minorEastAsia" w:cstheme="minorEastAsia" w:hint="eastAsia"/>
          <w:sz w:val="24"/>
        </w:rPr>
        <w:t>预期</w:t>
      </w:r>
      <w:r w:rsidR="00250726">
        <w:rPr>
          <w:rFonts w:asciiTheme="minorEastAsia" w:hAnsiTheme="minorEastAsia" w:cstheme="minorEastAsia"/>
          <w:sz w:val="24"/>
        </w:rPr>
        <w:t>的效果，一定是</w:t>
      </w:r>
      <w:r w:rsidRPr="00130878">
        <w:rPr>
          <w:rFonts w:asciiTheme="minorEastAsia" w:hAnsiTheme="minorEastAsia" w:cstheme="minorEastAsia"/>
          <w:sz w:val="24"/>
        </w:rPr>
        <w:t>继</w:t>
      </w:r>
      <w:r w:rsidRPr="00130878">
        <w:rPr>
          <w:rFonts w:asciiTheme="minorEastAsia" w:hAnsiTheme="minorEastAsia" w:cstheme="minorEastAsia" w:hint="eastAsia"/>
          <w:sz w:val="24"/>
        </w:rPr>
        <w:t>滴滴、</w:t>
      </w:r>
      <w:r w:rsidRPr="00130878">
        <w:rPr>
          <w:rFonts w:asciiTheme="minorEastAsia" w:hAnsiTheme="minorEastAsia" w:cstheme="minorEastAsia"/>
          <w:sz w:val="24"/>
        </w:rPr>
        <w:t>美团</w:t>
      </w:r>
      <w:r w:rsidRPr="00130878">
        <w:rPr>
          <w:rFonts w:asciiTheme="minorEastAsia" w:hAnsiTheme="minorEastAsia" w:cstheme="minorEastAsia" w:hint="eastAsia"/>
          <w:sz w:val="24"/>
        </w:rPr>
        <w:t>、</w:t>
      </w:r>
      <w:r w:rsidRPr="00130878">
        <w:rPr>
          <w:rFonts w:asciiTheme="minorEastAsia" w:hAnsiTheme="minorEastAsia" w:cstheme="minorEastAsia"/>
          <w:sz w:val="24"/>
        </w:rPr>
        <w:t>饿了么之后的</w:t>
      </w:r>
      <w:r w:rsidR="00250726">
        <w:rPr>
          <w:rFonts w:asciiTheme="minorEastAsia" w:hAnsiTheme="minorEastAsia" w:cstheme="minorEastAsia" w:hint="eastAsia"/>
          <w:sz w:val="24"/>
        </w:rPr>
        <w:t>齐肩</w:t>
      </w:r>
      <w:r w:rsidR="00250726">
        <w:rPr>
          <w:rFonts w:asciiTheme="minorEastAsia" w:hAnsiTheme="minorEastAsia" w:cstheme="minorEastAsia"/>
          <w:sz w:val="24"/>
        </w:rPr>
        <w:t>并进的良好生活服务平台</w:t>
      </w:r>
      <w:r w:rsidRPr="00130878">
        <w:rPr>
          <w:rFonts w:asciiTheme="minorEastAsia" w:hAnsiTheme="minorEastAsia" w:cstheme="minorEastAsia"/>
          <w:sz w:val="24"/>
        </w:rPr>
        <w:t>。</w:t>
      </w:r>
    </w:p>
    <w:p w:rsidR="00B661D7" w:rsidRDefault="00130878">
      <w:pPr>
        <w:pStyle w:val="2"/>
        <w:jc w:val="center"/>
        <w:rPr>
          <w:rFonts w:ascii="黑体" w:eastAsia="黑体" w:hAnsi="黑体" w:cs="黑体" w:hint="default"/>
          <w:b w:val="0"/>
          <w:bCs/>
          <w:sz w:val="30"/>
          <w:szCs w:val="30"/>
        </w:rPr>
      </w:pPr>
      <w:bookmarkStart w:id="93" w:name="_Toc25575"/>
      <w:bookmarkStart w:id="94" w:name="_Toc5576"/>
      <w:bookmarkStart w:id="95" w:name="_Toc16812"/>
      <w:bookmarkStart w:id="96" w:name="_Toc10192"/>
      <w:bookmarkStart w:id="97" w:name="_Toc9333"/>
      <w:bookmarkStart w:id="98" w:name="_Toc25530"/>
      <w:bookmarkStart w:id="99" w:name="_Toc29726"/>
      <w:bookmarkStart w:id="100" w:name="_Toc482533821"/>
      <w:r>
        <w:rPr>
          <w:rFonts w:ascii="黑体" w:eastAsia="黑体" w:hAnsi="黑体" w:cs="黑体"/>
          <w:b w:val="0"/>
          <w:bCs/>
          <w:sz w:val="30"/>
          <w:szCs w:val="30"/>
        </w:rPr>
        <w:t>2.2 可行性分析</w:t>
      </w:r>
      <w:bookmarkEnd w:id="93"/>
      <w:bookmarkEnd w:id="94"/>
      <w:bookmarkEnd w:id="95"/>
      <w:bookmarkEnd w:id="96"/>
      <w:bookmarkEnd w:id="97"/>
      <w:bookmarkEnd w:id="98"/>
      <w:bookmarkEnd w:id="99"/>
      <w:bookmarkEnd w:id="100"/>
    </w:p>
    <w:p w:rsidR="00B661D7" w:rsidRDefault="00B661D7"/>
    <w:p w:rsidR="00B661D7" w:rsidRDefault="00130878">
      <w:pPr>
        <w:pStyle w:val="3"/>
        <w:rPr>
          <w:rFonts w:ascii="黑体" w:eastAsia="黑体" w:hAnsi="黑体" w:cs="黑体" w:hint="default"/>
          <w:b w:val="0"/>
          <w:bCs/>
          <w:sz w:val="28"/>
          <w:szCs w:val="28"/>
        </w:rPr>
      </w:pPr>
      <w:bookmarkStart w:id="101" w:name="_Toc23021"/>
      <w:bookmarkStart w:id="102" w:name="_Toc16224"/>
      <w:bookmarkStart w:id="103" w:name="_Toc1833"/>
      <w:bookmarkStart w:id="104" w:name="_Toc24407"/>
      <w:bookmarkStart w:id="105" w:name="_Toc31551"/>
      <w:bookmarkStart w:id="106" w:name="_Toc22122"/>
      <w:bookmarkStart w:id="107" w:name="_Toc6740"/>
      <w:bookmarkStart w:id="108" w:name="_Toc482533822"/>
      <w:r>
        <w:rPr>
          <w:rFonts w:ascii="黑体" w:eastAsia="黑体" w:hAnsi="黑体" w:cs="黑体"/>
          <w:b w:val="0"/>
          <w:bCs/>
          <w:sz w:val="28"/>
          <w:szCs w:val="28"/>
        </w:rPr>
        <w:t>2.2.1 社会可行性</w:t>
      </w:r>
      <w:bookmarkEnd w:id="101"/>
      <w:bookmarkEnd w:id="102"/>
      <w:bookmarkEnd w:id="103"/>
      <w:bookmarkEnd w:id="104"/>
      <w:bookmarkEnd w:id="105"/>
      <w:bookmarkEnd w:id="106"/>
      <w:bookmarkEnd w:id="107"/>
      <w:bookmarkEnd w:id="108"/>
    </w:p>
    <w:p w:rsidR="00B661D7" w:rsidRPr="00AE467A" w:rsidRDefault="00250726"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项目针对</w:t>
      </w:r>
      <w:r>
        <w:rPr>
          <w:rFonts w:asciiTheme="minorEastAsia" w:hAnsiTheme="minorEastAsia" w:cstheme="minorEastAsia"/>
          <w:sz w:val="24"/>
        </w:rPr>
        <w:t>当前人们日益加快的生活节奏以及日益方便的生活方式研发，在</w:t>
      </w:r>
      <w:r>
        <w:rPr>
          <w:rFonts w:asciiTheme="minorEastAsia" w:hAnsiTheme="minorEastAsia" w:cstheme="minorEastAsia" w:hint="eastAsia"/>
          <w:sz w:val="24"/>
        </w:rPr>
        <w:t>社会</w:t>
      </w:r>
      <w:r w:rsidR="00913E7D">
        <w:rPr>
          <w:rFonts w:asciiTheme="minorEastAsia" w:hAnsiTheme="minorEastAsia" w:cstheme="minorEastAsia" w:hint="eastAsia"/>
          <w:sz w:val="24"/>
        </w:rPr>
        <w:t>上</w:t>
      </w:r>
      <w:r w:rsidR="00913E7D">
        <w:rPr>
          <w:rFonts w:asciiTheme="minorEastAsia" w:hAnsiTheme="minorEastAsia" w:cstheme="minorEastAsia"/>
          <w:sz w:val="24"/>
        </w:rPr>
        <w:t>的</w:t>
      </w:r>
      <w:r>
        <w:rPr>
          <w:rFonts w:asciiTheme="minorEastAsia" w:hAnsiTheme="minorEastAsia" w:cstheme="minorEastAsia" w:hint="eastAsia"/>
          <w:sz w:val="24"/>
        </w:rPr>
        <w:t>认可</w:t>
      </w:r>
      <w:r w:rsidR="00913E7D">
        <w:rPr>
          <w:rFonts w:asciiTheme="minorEastAsia" w:hAnsiTheme="minorEastAsia" w:cstheme="minorEastAsia" w:hint="eastAsia"/>
          <w:sz w:val="24"/>
        </w:rPr>
        <w:t>程度</w:t>
      </w:r>
      <w:r>
        <w:rPr>
          <w:rFonts w:asciiTheme="minorEastAsia" w:hAnsiTheme="minorEastAsia" w:cstheme="minorEastAsia"/>
          <w:sz w:val="24"/>
        </w:rPr>
        <w:t>以及</w:t>
      </w:r>
      <w:r w:rsidR="00913E7D">
        <w:rPr>
          <w:rFonts w:asciiTheme="minorEastAsia" w:hAnsiTheme="minorEastAsia" w:cstheme="minorEastAsia" w:hint="eastAsia"/>
          <w:sz w:val="24"/>
        </w:rPr>
        <w:t>社会</w:t>
      </w:r>
      <w:r>
        <w:rPr>
          <w:rFonts w:asciiTheme="minorEastAsia" w:hAnsiTheme="minorEastAsia" w:cstheme="minorEastAsia"/>
          <w:sz w:val="24"/>
        </w:rPr>
        <w:t>接受程度上有比较大的</w:t>
      </w:r>
      <w:r w:rsidR="00913E7D">
        <w:rPr>
          <w:rFonts w:asciiTheme="minorEastAsia" w:hAnsiTheme="minorEastAsia" w:cstheme="minorEastAsia" w:hint="eastAsia"/>
          <w:sz w:val="24"/>
        </w:rPr>
        <w:t>先天</w:t>
      </w:r>
      <w:r w:rsidR="00913E7D">
        <w:rPr>
          <w:rFonts w:asciiTheme="minorEastAsia" w:hAnsiTheme="minorEastAsia" w:cstheme="minorEastAsia"/>
          <w:sz w:val="24"/>
        </w:rPr>
        <w:t>优势</w:t>
      </w:r>
      <w:r w:rsidR="00913E7D">
        <w:rPr>
          <w:rFonts w:asciiTheme="minorEastAsia" w:hAnsiTheme="minorEastAsia" w:cstheme="minorEastAsia" w:hint="eastAsia"/>
          <w:sz w:val="24"/>
        </w:rPr>
        <w:t>。</w:t>
      </w:r>
      <w:r w:rsidR="00913E7D">
        <w:rPr>
          <w:rFonts w:asciiTheme="minorEastAsia" w:hAnsiTheme="minorEastAsia" w:cstheme="minorEastAsia"/>
          <w:sz w:val="24"/>
        </w:rPr>
        <w:t>除了</w:t>
      </w:r>
      <w:r w:rsidR="00913E7D">
        <w:rPr>
          <w:rFonts w:asciiTheme="minorEastAsia" w:hAnsiTheme="minorEastAsia" w:cstheme="minorEastAsia" w:hint="eastAsia"/>
          <w:sz w:val="24"/>
        </w:rPr>
        <w:t>在</w:t>
      </w:r>
      <w:r w:rsidR="00913E7D">
        <w:rPr>
          <w:rFonts w:asciiTheme="minorEastAsia" w:hAnsiTheme="minorEastAsia" w:cstheme="minorEastAsia"/>
          <w:sz w:val="24"/>
        </w:rPr>
        <w:t>系统业务上的用户接受度的优势</w:t>
      </w:r>
      <w:r w:rsidR="00913E7D">
        <w:rPr>
          <w:rFonts w:asciiTheme="minorEastAsia" w:hAnsiTheme="minorEastAsia" w:cstheme="minorEastAsia" w:hint="eastAsia"/>
          <w:sz w:val="24"/>
        </w:rPr>
        <w:t>外</w:t>
      </w:r>
      <w:r w:rsidR="00913E7D">
        <w:rPr>
          <w:rFonts w:asciiTheme="minorEastAsia" w:hAnsiTheme="minorEastAsia" w:cstheme="minorEastAsia"/>
          <w:sz w:val="24"/>
        </w:rPr>
        <w:t>，项</w:t>
      </w:r>
      <w:r w:rsidR="00913E7D">
        <w:rPr>
          <w:rFonts w:asciiTheme="minorEastAsia" w:hAnsiTheme="minorEastAsia" w:cstheme="minorEastAsia" w:hint="eastAsia"/>
          <w:sz w:val="24"/>
        </w:rPr>
        <w:t>目</w:t>
      </w:r>
      <w:r w:rsidR="00913E7D">
        <w:rPr>
          <w:rFonts w:asciiTheme="minorEastAsia" w:hAnsiTheme="minorEastAsia" w:cstheme="minorEastAsia"/>
          <w:sz w:val="24"/>
        </w:rPr>
        <w:t>中</w:t>
      </w:r>
      <w:r w:rsidR="00913E7D">
        <w:rPr>
          <w:rFonts w:asciiTheme="minorEastAsia" w:hAnsiTheme="minorEastAsia" w:cstheme="minorEastAsia" w:hint="eastAsia"/>
          <w:sz w:val="24"/>
        </w:rPr>
        <w:t>还有</w:t>
      </w:r>
      <w:r w:rsidR="00913E7D">
        <w:rPr>
          <w:rFonts w:asciiTheme="minorEastAsia" w:hAnsiTheme="minorEastAsia" w:cstheme="minorEastAsia"/>
          <w:sz w:val="24"/>
        </w:rPr>
        <w:t>人们生活中常见的社区模块，</w:t>
      </w:r>
      <w:r w:rsidR="00913E7D">
        <w:rPr>
          <w:rFonts w:asciiTheme="minorEastAsia" w:hAnsiTheme="minorEastAsia" w:cstheme="minorEastAsia" w:hint="eastAsia"/>
          <w:sz w:val="24"/>
        </w:rPr>
        <w:t>社区</w:t>
      </w:r>
      <w:r w:rsidR="00913E7D">
        <w:rPr>
          <w:rFonts w:asciiTheme="minorEastAsia" w:hAnsiTheme="minorEastAsia" w:cstheme="minorEastAsia"/>
          <w:sz w:val="24"/>
        </w:rPr>
        <w:t>丰富了人们日常生活中的沟通方式</w:t>
      </w:r>
      <w:r w:rsidR="00913E7D">
        <w:rPr>
          <w:rFonts w:asciiTheme="minorEastAsia" w:hAnsiTheme="minorEastAsia" w:cstheme="minorEastAsia" w:hint="eastAsia"/>
          <w:sz w:val="24"/>
        </w:rPr>
        <w:t>，以</w:t>
      </w:r>
      <w:r w:rsidR="00913E7D">
        <w:rPr>
          <w:rFonts w:asciiTheme="minorEastAsia" w:hAnsiTheme="minorEastAsia" w:cstheme="minorEastAsia"/>
          <w:sz w:val="24"/>
        </w:rPr>
        <w:t>一种更</w:t>
      </w:r>
      <w:r w:rsidR="00913E7D">
        <w:rPr>
          <w:rFonts w:asciiTheme="minorEastAsia" w:hAnsiTheme="minorEastAsia" w:cstheme="minorEastAsia" w:hint="eastAsia"/>
          <w:sz w:val="24"/>
        </w:rPr>
        <w:t>方便</w:t>
      </w:r>
      <w:r w:rsidR="00913E7D">
        <w:rPr>
          <w:rFonts w:asciiTheme="minorEastAsia" w:hAnsiTheme="minorEastAsia" w:cstheme="minorEastAsia"/>
          <w:sz w:val="24"/>
        </w:rPr>
        <w:t>快捷的方式</w:t>
      </w:r>
      <w:r w:rsidR="00DC397D">
        <w:rPr>
          <w:rFonts w:asciiTheme="minorEastAsia" w:hAnsiTheme="minorEastAsia" w:cstheme="minorEastAsia" w:hint="eastAsia"/>
          <w:sz w:val="24"/>
        </w:rPr>
        <w:t>带给</w:t>
      </w:r>
      <w:r w:rsidR="00DC397D">
        <w:rPr>
          <w:rFonts w:asciiTheme="minorEastAsia" w:hAnsiTheme="minorEastAsia" w:cstheme="minorEastAsia"/>
          <w:sz w:val="24"/>
        </w:rPr>
        <w:t>人们日常的交流的</w:t>
      </w:r>
      <w:r w:rsidR="00DC397D">
        <w:rPr>
          <w:rFonts w:asciiTheme="minorEastAsia" w:hAnsiTheme="minorEastAsia" w:cstheme="minorEastAsia" w:hint="eastAsia"/>
          <w:sz w:val="24"/>
        </w:rPr>
        <w:t>同时</w:t>
      </w:r>
      <w:r w:rsidR="00DC397D">
        <w:rPr>
          <w:rFonts w:asciiTheme="minorEastAsia" w:hAnsiTheme="minorEastAsia" w:cstheme="minorEastAsia"/>
          <w:sz w:val="24"/>
        </w:rPr>
        <w:t>也</w:t>
      </w:r>
      <w:r w:rsidR="00DC397D">
        <w:rPr>
          <w:rFonts w:asciiTheme="minorEastAsia" w:hAnsiTheme="minorEastAsia" w:cstheme="minorEastAsia" w:hint="eastAsia"/>
          <w:sz w:val="24"/>
        </w:rPr>
        <w:t>让人们</w:t>
      </w:r>
      <w:r w:rsidR="00DC397D">
        <w:rPr>
          <w:rFonts w:asciiTheme="minorEastAsia" w:hAnsiTheme="minorEastAsia" w:cstheme="minorEastAsia"/>
          <w:sz w:val="24"/>
        </w:rPr>
        <w:t>互帮互助</w:t>
      </w:r>
      <w:r w:rsidR="00DC397D">
        <w:rPr>
          <w:rFonts w:asciiTheme="minorEastAsia" w:hAnsiTheme="minorEastAsia" w:cstheme="minorEastAsia" w:hint="eastAsia"/>
          <w:sz w:val="24"/>
        </w:rPr>
        <w:t>。</w:t>
      </w:r>
    </w:p>
    <w:p w:rsidR="00B661D7" w:rsidRPr="00AE467A" w:rsidRDefault="00130878" w:rsidP="00AE467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律因素方面。开发中所有商业软件都采用购买的方式使用正版软件。所有源代码为自主开发，自有知识产权。涉及到第三方控件和支付接口，也通过正规渠道进行商务购买。开发中使用的开源技术不存在法律纠纷。</w:t>
      </w:r>
      <w:bookmarkStart w:id="109" w:name="_Toc275862612"/>
      <w:r>
        <w:rPr>
          <w:rFonts w:asciiTheme="minorEastAsia" w:hAnsiTheme="minorEastAsia" w:cstheme="minorEastAsia" w:hint="eastAsia"/>
          <w:sz w:val="24"/>
        </w:rPr>
        <w:t>在用户使用可行性</w:t>
      </w:r>
      <w:bookmarkEnd w:id="109"/>
      <w:r>
        <w:rPr>
          <w:rFonts w:asciiTheme="minorEastAsia" w:hAnsiTheme="minorEastAsia" w:cstheme="minorEastAsia" w:hint="eastAsia"/>
          <w:sz w:val="24"/>
        </w:rPr>
        <w:t>方面，</w:t>
      </w:r>
      <w:r w:rsidR="00DC397D">
        <w:rPr>
          <w:rFonts w:asciiTheme="minorEastAsia" w:hAnsiTheme="minorEastAsia" w:cstheme="minorEastAsia" w:hint="eastAsia"/>
          <w:sz w:val="24"/>
        </w:rPr>
        <w:t>用户对</w:t>
      </w:r>
      <w:r w:rsidR="00DC397D">
        <w:rPr>
          <w:rFonts w:asciiTheme="minorEastAsia" w:hAnsiTheme="minorEastAsia" w:cstheme="minorEastAsia"/>
          <w:sz w:val="24"/>
        </w:rPr>
        <w:t>系统的</w:t>
      </w:r>
      <w:r w:rsidR="00DC397D">
        <w:rPr>
          <w:rFonts w:asciiTheme="minorEastAsia" w:hAnsiTheme="minorEastAsia" w:cstheme="minorEastAsia" w:hint="eastAsia"/>
          <w:sz w:val="24"/>
        </w:rPr>
        <w:t>熟悉</w:t>
      </w:r>
      <w:r w:rsidR="00DC397D">
        <w:rPr>
          <w:rFonts w:asciiTheme="minorEastAsia" w:hAnsiTheme="minorEastAsia" w:cstheme="minorEastAsia"/>
          <w:sz w:val="24"/>
        </w:rPr>
        <w:t>和</w:t>
      </w:r>
      <w:r w:rsidR="00DC397D">
        <w:rPr>
          <w:rFonts w:asciiTheme="minorEastAsia" w:hAnsiTheme="minorEastAsia" w:cstheme="minorEastAsia" w:hint="eastAsia"/>
          <w:sz w:val="24"/>
        </w:rPr>
        <w:t>使用</w:t>
      </w:r>
      <w:r w:rsidR="00DC397D">
        <w:rPr>
          <w:rFonts w:asciiTheme="minorEastAsia" w:hAnsiTheme="minorEastAsia" w:cstheme="minorEastAsia"/>
          <w:sz w:val="24"/>
        </w:rPr>
        <w:t>能再很短的周期适应，同时管理员也能迅速接受系统的管理</w:t>
      </w:r>
      <w:r w:rsidR="00DC397D">
        <w:rPr>
          <w:rFonts w:asciiTheme="minorEastAsia" w:hAnsiTheme="minorEastAsia" w:cstheme="minorEastAsia" w:hint="eastAsia"/>
          <w:sz w:val="24"/>
        </w:rPr>
        <w:t>方式</w:t>
      </w:r>
      <w:r w:rsidR="00DC397D">
        <w:rPr>
          <w:rFonts w:asciiTheme="minorEastAsia" w:hAnsiTheme="minorEastAsia" w:cstheme="minorEastAsia"/>
          <w:sz w:val="24"/>
        </w:rPr>
        <w:t>，能很好的融入系统，乐在其中</w:t>
      </w:r>
      <w:r w:rsidR="00DC397D">
        <w:rPr>
          <w:rFonts w:asciiTheme="minorEastAsia" w:hAnsiTheme="minorEastAsia" w:cstheme="minorEastAsia" w:hint="eastAsia"/>
          <w:sz w:val="24"/>
        </w:rPr>
        <w:t>。</w:t>
      </w:r>
    </w:p>
    <w:p w:rsidR="00B661D7" w:rsidRPr="00AE467A" w:rsidRDefault="00DC397D" w:rsidP="00AE467A">
      <w:pPr>
        <w:spacing w:line="300" w:lineRule="auto"/>
        <w:ind w:firstLineChars="200" w:firstLine="480"/>
        <w:rPr>
          <w:rFonts w:asciiTheme="minorEastAsia" w:hAnsiTheme="minorEastAsia" w:cstheme="minorEastAsia"/>
          <w:sz w:val="24"/>
        </w:rPr>
      </w:pPr>
      <w:r w:rsidRPr="00AE467A">
        <w:rPr>
          <w:rFonts w:asciiTheme="minorEastAsia" w:hAnsiTheme="minorEastAsia" w:cstheme="minorEastAsia" w:hint="eastAsia"/>
          <w:sz w:val="24"/>
        </w:rPr>
        <w:t>综上所述</w:t>
      </w:r>
      <w:r w:rsidR="00130878" w:rsidRPr="00AE467A">
        <w:rPr>
          <w:rFonts w:asciiTheme="minorEastAsia" w:hAnsiTheme="minorEastAsia" w:cstheme="minorEastAsia" w:hint="eastAsia"/>
          <w:sz w:val="24"/>
        </w:rPr>
        <w:t>，本系统没有违背法律和道德，所以在社会上是可行的。</w:t>
      </w:r>
    </w:p>
    <w:p w:rsidR="00B661D7" w:rsidRDefault="00130878">
      <w:pPr>
        <w:pStyle w:val="3"/>
        <w:rPr>
          <w:rFonts w:ascii="黑体" w:eastAsia="黑体" w:hAnsi="黑体" w:cs="黑体" w:hint="default"/>
          <w:b w:val="0"/>
          <w:bCs/>
          <w:sz w:val="28"/>
          <w:szCs w:val="28"/>
        </w:rPr>
      </w:pPr>
      <w:bookmarkStart w:id="110" w:name="_Toc2261"/>
      <w:bookmarkStart w:id="111" w:name="_Toc17837"/>
      <w:bookmarkStart w:id="112" w:name="_Toc24096"/>
      <w:bookmarkStart w:id="113" w:name="_Toc1432"/>
      <w:bookmarkStart w:id="114" w:name="_Toc17991"/>
      <w:bookmarkStart w:id="115" w:name="_Toc26751"/>
      <w:bookmarkStart w:id="116" w:name="_Toc5289"/>
      <w:bookmarkStart w:id="117" w:name="_Toc482533823"/>
      <w:r>
        <w:rPr>
          <w:rFonts w:ascii="黑体" w:eastAsia="黑体" w:hAnsi="黑体" w:cs="黑体"/>
          <w:b w:val="0"/>
          <w:bCs/>
          <w:sz w:val="28"/>
          <w:szCs w:val="28"/>
        </w:rPr>
        <w:t>2.2.2 经济可行性</w:t>
      </w:r>
      <w:bookmarkEnd w:id="110"/>
      <w:bookmarkEnd w:id="111"/>
      <w:bookmarkEnd w:id="112"/>
      <w:bookmarkEnd w:id="113"/>
      <w:bookmarkEnd w:id="114"/>
      <w:bookmarkEnd w:id="115"/>
      <w:bookmarkEnd w:id="116"/>
      <w:bookmarkEnd w:id="117"/>
    </w:p>
    <w:p w:rsidR="00DC397D" w:rsidRPr="009E0E8F" w:rsidRDefault="00DC397D" w:rsidP="00E435A9">
      <w:pPr>
        <w:pStyle w:val="af5"/>
        <w:numPr>
          <w:ilvl w:val="0"/>
          <w:numId w:val="45"/>
        </w:numPr>
        <w:spacing w:line="300" w:lineRule="auto"/>
        <w:ind w:leftChars="200" w:left="780" w:firstLineChars="0"/>
        <w:rPr>
          <w:rFonts w:ascii="宋体" w:eastAsia="宋体" w:hAnsi="宋体" w:cs="Times New Roman"/>
          <w:sz w:val="24"/>
        </w:rPr>
      </w:pPr>
      <w:r w:rsidRPr="009E0E8F">
        <w:rPr>
          <w:rFonts w:ascii="宋体" w:eastAsia="宋体" w:hAnsi="宋体" w:cs="Times New Roman" w:hint="eastAsia"/>
          <w:sz w:val="24"/>
        </w:rPr>
        <w:t>人员费用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本系统开发期2个月，开发人员</w:t>
      </w:r>
      <w:r>
        <w:rPr>
          <w:rFonts w:ascii="宋体" w:eastAsia="宋体" w:hAnsi="宋体" w:cs="Times New Roman"/>
          <w:sz w:val="24"/>
        </w:rPr>
        <w:t>3</w:t>
      </w:r>
      <w:r>
        <w:rPr>
          <w:rFonts w:ascii="宋体" w:eastAsia="宋体" w:hAnsi="宋体" w:cs="Times New Roman" w:hint="eastAsia"/>
          <w:sz w:val="24"/>
        </w:rPr>
        <w:t>人，作为</w:t>
      </w:r>
      <w:r>
        <w:rPr>
          <w:rFonts w:ascii="宋体" w:eastAsia="宋体" w:hAnsi="宋体" w:cs="Times New Roman"/>
          <w:sz w:val="24"/>
        </w:rPr>
        <w:t>毕业设计，</w:t>
      </w:r>
      <w:r>
        <w:rPr>
          <w:rFonts w:ascii="宋体" w:eastAsia="宋体" w:hAnsi="宋体" w:cs="Times New Roman" w:hint="eastAsia"/>
          <w:sz w:val="24"/>
        </w:rPr>
        <w:t>开发</w:t>
      </w:r>
      <w:r>
        <w:rPr>
          <w:rFonts w:ascii="宋体" w:eastAsia="宋体" w:hAnsi="宋体" w:cs="Times New Roman"/>
          <w:sz w:val="24"/>
        </w:rPr>
        <w:t>人员都为</w:t>
      </w:r>
      <w:r>
        <w:rPr>
          <w:rFonts w:ascii="宋体" w:eastAsia="宋体" w:hAnsi="宋体" w:cs="Times New Roman" w:hint="eastAsia"/>
          <w:sz w:val="24"/>
        </w:rPr>
        <w:t>毕业设计相关人员</w:t>
      </w:r>
      <w:r>
        <w:rPr>
          <w:rFonts w:ascii="宋体" w:eastAsia="宋体" w:hAnsi="宋体" w:cs="Times New Roman"/>
          <w:sz w:val="24"/>
        </w:rPr>
        <w:t>，故而不需要开发人员费用。</w:t>
      </w:r>
    </w:p>
    <w:p w:rsidR="00DC397D" w:rsidRPr="009E0E8F" w:rsidRDefault="00DC397D" w:rsidP="00E435A9">
      <w:pPr>
        <w:pStyle w:val="af5"/>
        <w:numPr>
          <w:ilvl w:val="0"/>
          <w:numId w:val="45"/>
        </w:numPr>
        <w:spacing w:line="300" w:lineRule="auto"/>
        <w:ind w:leftChars="200" w:left="780" w:firstLineChars="0"/>
        <w:rPr>
          <w:rFonts w:ascii="宋体" w:eastAsia="宋体" w:hAnsi="宋体" w:cs="Times New Roman"/>
          <w:sz w:val="24"/>
        </w:rPr>
      </w:pPr>
      <w:r w:rsidRPr="009E0E8F">
        <w:rPr>
          <w:rFonts w:ascii="宋体" w:eastAsia="宋体" w:hAnsi="宋体" w:cs="Times New Roman" w:hint="eastAsia"/>
          <w:sz w:val="24"/>
        </w:rPr>
        <w:t>硬件设备费用</w:t>
      </w:r>
    </w:p>
    <w:p w:rsidR="00DC397D" w:rsidRPr="00F16798" w:rsidRDefault="00DC397D" w:rsidP="00E435A9">
      <w:pPr>
        <w:spacing w:line="300" w:lineRule="auto"/>
        <w:ind w:leftChars="200" w:left="420" w:firstLine="420"/>
        <w:rPr>
          <w:rFonts w:ascii="宋体" w:eastAsia="宋体" w:hAnsi="宋体" w:cs="Times New Roman"/>
          <w:sz w:val="24"/>
        </w:rPr>
      </w:pPr>
      <w:r>
        <w:rPr>
          <w:rFonts w:ascii="宋体" w:eastAsia="宋体" w:hAnsi="宋体" w:cs="Times New Roman" w:hint="eastAsia"/>
          <w:sz w:val="24"/>
        </w:rPr>
        <w:t>系统的</w:t>
      </w:r>
      <w:r>
        <w:rPr>
          <w:rFonts w:ascii="宋体" w:eastAsia="宋体" w:hAnsi="宋体" w:cs="Times New Roman"/>
          <w:sz w:val="24"/>
        </w:rPr>
        <w:t>开发使用均</w:t>
      </w:r>
      <w:r>
        <w:rPr>
          <w:rFonts w:ascii="宋体" w:eastAsia="宋体" w:hAnsi="宋体" w:cs="Times New Roman" w:hint="eastAsia"/>
          <w:sz w:val="24"/>
        </w:rPr>
        <w:t>由</w:t>
      </w:r>
      <w:r>
        <w:rPr>
          <w:rFonts w:ascii="宋体" w:eastAsia="宋体" w:hAnsi="宋体" w:cs="Times New Roman"/>
          <w:sz w:val="24"/>
        </w:rPr>
        <w:t>毕业设计</w:t>
      </w:r>
      <w:r>
        <w:rPr>
          <w:rFonts w:ascii="宋体" w:eastAsia="宋体" w:hAnsi="宋体" w:cs="Times New Roman" w:hint="eastAsia"/>
          <w:sz w:val="24"/>
        </w:rPr>
        <w:t>相关</w:t>
      </w:r>
      <w:r>
        <w:rPr>
          <w:rFonts w:ascii="宋体" w:eastAsia="宋体" w:hAnsi="宋体" w:cs="Times New Roman"/>
          <w:sz w:val="24"/>
        </w:rPr>
        <w:t>人员自备，</w:t>
      </w:r>
      <w:r>
        <w:rPr>
          <w:rFonts w:ascii="宋体" w:eastAsia="宋体" w:hAnsi="宋体" w:cs="Times New Roman" w:hint="eastAsia"/>
          <w:sz w:val="24"/>
        </w:rPr>
        <w:t>故而</w:t>
      </w:r>
      <w:r>
        <w:rPr>
          <w:rFonts w:ascii="宋体" w:eastAsia="宋体" w:hAnsi="宋体" w:cs="Times New Roman"/>
          <w:sz w:val="24"/>
        </w:rPr>
        <w:t>不需要硬件设备费用。</w:t>
      </w:r>
    </w:p>
    <w:p w:rsidR="00DC397D" w:rsidRPr="009E0E8F" w:rsidRDefault="00DC397D" w:rsidP="00E435A9">
      <w:pPr>
        <w:pStyle w:val="af5"/>
        <w:numPr>
          <w:ilvl w:val="0"/>
          <w:numId w:val="45"/>
        </w:numPr>
        <w:spacing w:line="300" w:lineRule="auto"/>
        <w:ind w:leftChars="200" w:left="780" w:firstLineChars="0"/>
        <w:rPr>
          <w:rFonts w:ascii="宋体" w:eastAsia="宋体" w:hAnsi="宋体" w:cs="Times New Roman"/>
          <w:sz w:val="24"/>
        </w:rPr>
      </w:pPr>
      <w:r w:rsidRPr="009E0E8F">
        <w:rPr>
          <w:rFonts w:ascii="宋体" w:eastAsia="宋体" w:hAnsi="宋体" w:cs="Times New Roman" w:hint="eastAsia"/>
          <w:sz w:val="24"/>
        </w:rPr>
        <w:lastRenderedPageBreak/>
        <w:t>软件费用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系统所需软件费用为0元，其中包括：</w:t>
      </w:r>
    </w:p>
    <w:p w:rsidR="00DC397D" w:rsidRPr="00F16798" w:rsidRDefault="00DC397D" w:rsidP="00E435A9">
      <w:pPr>
        <w:numPr>
          <w:ilvl w:val="0"/>
          <w:numId w:val="12"/>
        </w:numPr>
        <w:spacing w:line="300" w:lineRule="auto"/>
        <w:ind w:leftChars="400" w:left="1200"/>
        <w:rPr>
          <w:rFonts w:ascii="宋体" w:eastAsia="宋体" w:hAnsi="宋体" w:cs="Times New Roman"/>
          <w:sz w:val="24"/>
        </w:rPr>
      </w:pPr>
      <w:r>
        <w:rPr>
          <w:rFonts w:ascii="宋体" w:eastAsia="宋体" w:hAnsi="宋体" w:cs="Times New Roman"/>
          <w:sz w:val="24"/>
        </w:rPr>
        <w:t>Microsoft Visual</w:t>
      </w:r>
      <w:r w:rsidR="00F311FB">
        <w:rPr>
          <w:rFonts w:ascii="宋体" w:eastAsia="宋体" w:hAnsi="宋体" w:cs="Times New Roman"/>
          <w:sz w:val="24"/>
        </w:rPr>
        <w:t xml:space="preserve"> </w:t>
      </w:r>
      <w:r>
        <w:rPr>
          <w:rFonts w:ascii="宋体" w:eastAsia="宋体" w:hAnsi="宋体" w:cs="Times New Roman"/>
          <w:sz w:val="24"/>
        </w:rPr>
        <w:t>Studio 2017 community</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Pr="00F16798" w:rsidRDefault="00DC397D" w:rsidP="00E435A9">
      <w:pPr>
        <w:numPr>
          <w:ilvl w:val="0"/>
          <w:numId w:val="12"/>
        </w:numPr>
        <w:spacing w:line="300" w:lineRule="auto"/>
        <w:ind w:leftChars="400" w:left="1200"/>
        <w:rPr>
          <w:rFonts w:ascii="宋体" w:eastAsia="宋体" w:hAnsi="宋体" w:cs="Times New Roman"/>
          <w:sz w:val="24"/>
        </w:rPr>
      </w:pPr>
      <w:r>
        <w:rPr>
          <w:rFonts w:ascii="宋体" w:eastAsia="宋体" w:hAnsi="宋体" w:cs="Times New Roman"/>
          <w:sz w:val="24"/>
        </w:rPr>
        <w:t>Microsoft SQL Server</w:t>
      </w:r>
      <w:r>
        <w:rPr>
          <w:rFonts w:ascii="宋体" w:eastAsia="宋体" w:hAnsi="宋体" w:cs="Times New Roman"/>
          <w:sz w:val="24"/>
        </w:rPr>
        <w:tab/>
        <w:t xml:space="preserve">2014 </w:t>
      </w:r>
      <w:r w:rsidRPr="00DC397D">
        <w:rPr>
          <w:rFonts w:ascii="宋体" w:eastAsia="宋体" w:hAnsi="宋体" w:cs="Times New Roman"/>
          <w:sz w:val="24"/>
        </w:rPr>
        <w:t>Express</w:t>
      </w:r>
      <w:r w:rsidRPr="00F16798">
        <w:rPr>
          <w:rFonts w:ascii="宋体" w:eastAsia="宋体" w:hAnsi="宋体" w:cs="Times New Roman"/>
          <w:sz w:val="24"/>
        </w:rPr>
        <w:t>（</w:t>
      </w:r>
      <w:r w:rsidRPr="00F16798">
        <w:rPr>
          <w:rFonts w:ascii="宋体" w:eastAsia="宋体" w:hAnsi="宋体" w:cs="Times New Roman" w:hint="eastAsia"/>
          <w:sz w:val="24"/>
        </w:rPr>
        <w:t>免费）</w:t>
      </w:r>
    </w:p>
    <w:p w:rsidR="00DC397D" w:rsidRDefault="00F311FB" w:rsidP="00E435A9">
      <w:pPr>
        <w:numPr>
          <w:ilvl w:val="0"/>
          <w:numId w:val="12"/>
        </w:numPr>
        <w:spacing w:line="300" w:lineRule="auto"/>
        <w:ind w:leftChars="400" w:left="1200"/>
        <w:rPr>
          <w:rFonts w:ascii="宋体" w:eastAsia="宋体" w:hAnsi="宋体" w:cs="Times New Roman"/>
          <w:sz w:val="24"/>
        </w:rPr>
      </w:pPr>
      <w:r>
        <w:rPr>
          <w:rFonts w:ascii="宋体" w:eastAsia="宋体" w:hAnsi="宋体" w:cs="Times New Roman" w:hint="eastAsia"/>
          <w:sz w:val="24"/>
        </w:rPr>
        <w:t>Microsoft</w:t>
      </w:r>
      <w:r>
        <w:rPr>
          <w:rFonts w:ascii="宋体" w:eastAsia="宋体" w:hAnsi="宋体" w:cs="Times New Roman"/>
          <w:sz w:val="24"/>
        </w:rPr>
        <w:t xml:space="preserve"> Visual Code </w:t>
      </w:r>
      <w:r>
        <w:rPr>
          <w:rFonts w:ascii="宋体" w:eastAsia="宋体" w:hAnsi="宋体" w:cs="Times New Roman" w:hint="eastAsia"/>
          <w:sz w:val="24"/>
        </w:rPr>
        <w:t>（免费）</w:t>
      </w:r>
    </w:p>
    <w:p w:rsidR="00DC397D" w:rsidRDefault="00F311FB" w:rsidP="00E435A9">
      <w:pPr>
        <w:numPr>
          <w:ilvl w:val="0"/>
          <w:numId w:val="12"/>
        </w:numPr>
        <w:spacing w:line="300" w:lineRule="auto"/>
        <w:ind w:leftChars="400" w:left="1200"/>
        <w:rPr>
          <w:rFonts w:ascii="宋体" w:eastAsia="宋体" w:hAnsi="宋体" w:cs="Times New Roman"/>
          <w:sz w:val="24"/>
        </w:rPr>
      </w:pPr>
      <w:r>
        <w:rPr>
          <w:rFonts w:ascii="宋体" w:eastAsia="宋体" w:hAnsi="宋体" w:cs="Times New Roman"/>
          <w:sz w:val="24"/>
        </w:rPr>
        <w:t>Google</w:t>
      </w:r>
      <w:r w:rsidR="00DC397D">
        <w:rPr>
          <w:rFonts w:ascii="宋体" w:eastAsia="宋体" w:hAnsi="宋体" w:cs="Times New Roman"/>
          <w:sz w:val="24"/>
        </w:rPr>
        <w:t xml:space="preserve"> </w:t>
      </w:r>
      <w:r>
        <w:rPr>
          <w:rFonts w:ascii="宋体" w:eastAsia="宋体" w:hAnsi="宋体" w:cs="Times New Roman"/>
          <w:sz w:val="24"/>
        </w:rPr>
        <w:t>Chrome</w:t>
      </w:r>
      <w:r w:rsidR="00DC397D">
        <w:rPr>
          <w:rFonts w:ascii="宋体" w:eastAsia="宋体" w:hAnsi="宋体" w:cs="Times New Roman" w:hint="eastAsia"/>
          <w:sz w:val="24"/>
        </w:rPr>
        <w:t>（免费）</w:t>
      </w:r>
    </w:p>
    <w:p w:rsidR="00DC397D" w:rsidRPr="009E0E8F" w:rsidRDefault="00DC397D" w:rsidP="00E435A9">
      <w:pPr>
        <w:pStyle w:val="af5"/>
        <w:numPr>
          <w:ilvl w:val="0"/>
          <w:numId w:val="45"/>
        </w:numPr>
        <w:spacing w:line="300" w:lineRule="auto"/>
        <w:ind w:leftChars="200" w:left="780" w:firstLineChars="0"/>
        <w:rPr>
          <w:rFonts w:ascii="宋体" w:eastAsia="宋体" w:hAnsi="宋体" w:cs="Times New Roman"/>
          <w:sz w:val="24"/>
        </w:rPr>
      </w:pPr>
      <w:r w:rsidRPr="009E0E8F">
        <w:rPr>
          <w:rFonts w:ascii="宋体" w:eastAsia="宋体" w:hAnsi="宋体" w:cs="Times New Roman" w:hint="eastAsia"/>
          <w:sz w:val="24"/>
        </w:rPr>
        <w:t>耗材费用</w:t>
      </w:r>
    </w:p>
    <w:p w:rsidR="00DC397D"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由于文档等需求，各</w:t>
      </w:r>
      <w:r w:rsidR="001C7012">
        <w:rPr>
          <w:rFonts w:ascii="宋体" w:eastAsia="宋体" w:hAnsi="宋体" w:cs="Times New Roman" w:hint="eastAsia"/>
          <w:sz w:val="24"/>
        </w:rPr>
        <w:t>种</w:t>
      </w:r>
      <w:r w:rsidR="001C7012">
        <w:rPr>
          <w:rFonts w:ascii="宋体" w:eastAsia="宋体" w:hAnsi="宋体" w:cs="Times New Roman"/>
          <w:sz w:val="24"/>
        </w:rPr>
        <w:t>耗材综合费用为</w:t>
      </w:r>
      <w:r w:rsidR="001C7012">
        <w:rPr>
          <w:rFonts w:ascii="宋体" w:eastAsia="宋体" w:hAnsi="宋体" w:cs="Times New Roman" w:hint="eastAsia"/>
          <w:sz w:val="24"/>
        </w:rPr>
        <w:t>250元</w:t>
      </w:r>
      <w:r w:rsidR="001C7012">
        <w:rPr>
          <w:rFonts w:ascii="宋体" w:eastAsia="宋体" w:hAnsi="宋体" w:cs="Times New Roman"/>
          <w:sz w:val="24"/>
        </w:rPr>
        <w:t>。</w:t>
      </w:r>
      <w:r w:rsidR="00E1504E">
        <w:rPr>
          <w:rFonts w:ascii="宋体" w:eastAsia="宋体" w:hAnsi="宋体" w:cs="Times New Roman"/>
          <w:sz w:val="24"/>
        </w:rPr>
        <w:t xml:space="preserve">       </w:t>
      </w:r>
    </w:p>
    <w:p w:rsidR="00DC397D" w:rsidRPr="009E0E8F" w:rsidRDefault="00DC397D" w:rsidP="00E435A9">
      <w:pPr>
        <w:pStyle w:val="af5"/>
        <w:numPr>
          <w:ilvl w:val="0"/>
          <w:numId w:val="45"/>
        </w:numPr>
        <w:spacing w:line="300" w:lineRule="auto"/>
        <w:ind w:leftChars="200" w:left="780" w:firstLineChars="0"/>
        <w:rPr>
          <w:rFonts w:ascii="宋体" w:eastAsia="宋体" w:hAnsi="宋体" w:cs="Times New Roman"/>
          <w:sz w:val="24"/>
        </w:rPr>
      </w:pPr>
      <w:r w:rsidRPr="009E0E8F">
        <w:rPr>
          <w:rFonts w:ascii="宋体" w:eastAsia="宋体" w:hAnsi="宋体" w:cs="Times New Roman" w:hint="eastAsia"/>
          <w:sz w:val="24"/>
        </w:rPr>
        <w:t>其他费用</w:t>
      </w:r>
    </w:p>
    <w:p w:rsidR="00F311FB" w:rsidRPr="00F16798" w:rsidRDefault="00F311FB" w:rsidP="00E435A9">
      <w:pPr>
        <w:spacing w:line="300" w:lineRule="auto"/>
        <w:ind w:leftChars="200" w:left="420"/>
        <w:rPr>
          <w:rFonts w:ascii="宋体" w:eastAsia="宋体" w:hAnsi="宋体" w:cs="Times New Roman"/>
          <w:sz w:val="24"/>
        </w:rPr>
      </w:pPr>
      <w:r>
        <w:rPr>
          <w:rFonts w:ascii="宋体" w:eastAsia="宋体" w:hAnsi="宋体" w:cs="Times New Roman"/>
          <w:sz w:val="24"/>
        </w:rPr>
        <w:tab/>
      </w:r>
      <w:r>
        <w:rPr>
          <w:rFonts w:ascii="宋体" w:eastAsia="宋体" w:hAnsi="宋体" w:cs="Times New Roman" w:hint="eastAsia"/>
          <w:sz w:val="24"/>
        </w:rPr>
        <w:t>毕业设计相关</w:t>
      </w:r>
      <w:r>
        <w:rPr>
          <w:rFonts w:ascii="宋体" w:eastAsia="宋体" w:hAnsi="宋体" w:cs="Times New Roman"/>
          <w:sz w:val="24"/>
        </w:rPr>
        <w:t>文档查重费用</w:t>
      </w:r>
      <w:r>
        <w:rPr>
          <w:rFonts w:ascii="宋体" w:eastAsia="宋体" w:hAnsi="宋体" w:cs="Times New Roman" w:hint="eastAsia"/>
          <w:sz w:val="24"/>
        </w:rPr>
        <w:t>200元</w:t>
      </w:r>
      <w:r>
        <w:rPr>
          <w:rFonts w:ascii="宋体" w:eastAsia="宋体" w:hAnsi="宋体" w:cs="Times New Roman"/>
          <w:sz w:val="24"/>
        </w:rPr>
        <w:t>。</w:t>
      </w:r>
    </w:p>
    <w:p w:rsidR="00DC397D" w:rsidRPr="009E0E8F" w:rsidRDefault="00DC397D" w:rsidP="00E435A9">
      <w:pPr>
        <w:pStyle w:val="af5"/>
        <w:numPr>
          <w:ilvl w:val="0"/>
          <w:numId w:val="45"/>
        </w:numPr>
        <w:spacing w:line="300" w:lineRule="auto"/>
        <w:ind w:leftChars="200" w:left="780" w:firstLineChars="0"/>
        <w:rPr>
          <w:rFonts w:ascii="宋体" w:eastAsia="宋体" w:hAnsi="宋体" w:cs="Times New Roman"/>
          <w:sz w:val="24"/>
        </w:rPr>
      </w:pPr>
      <w:r w:rsidRPr="009E0E8F">
        <w:rPr>
          <w:rFonts w:ascii="宋体" w:eastAsia="宋体" w:hAnsi="宋体" w:cs="Times New Roman" w:hint="eastAsia"/>
          <w:sz w:val="24"/>
        </w:rPr>
        <w:t>不可预见费用</w:t>
      </w:r>
    </w:p>
    <w:p w:rsidR="00DC397D" w:rsidRPr="00F16798"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由于开发过程中遇到的事件不可知，拟不可预见费用约</w:t>
      </w:r>
      <w:r>
        <w:rPr>
          <w:rFonts w:ascii="宋体" w:eastAsia="宋体" w:hAnsi="宋体" w:cs="Times New Roman" w:hint="eastAsia"/>
          <w:sz w:val="24"/>
        </w:rPr>
        <w:t>20</w:t>
      </w:r>
      <w:r w:rsidRPr="00F16798">
        <w:rPr>
          <w:rFonts w:ascii="宋体" w:eastAsia="宋体" w:hAnsi="宋体" w:cs="Times New Roman" w:hint="eastAsia"/>
          <w:sz w:val="24"/>
        </w:rPr>
        <w:t>0元。</w:t>
      </w:r>
    </w:p>
    <w:p w:rsidR="00DC397D" w:rsidRPr="009E0E8F" w:rsidRDefault="00DC397D" w:rsidP="00E435A9">
      <w:pPr>
        <w:pStyle w:val="af5"/>
        <w:numPr>
          <w:ilvl w:val="0"/>
          <w:numId w:val="45"/>
        </w:numPr>
        <w:spacing w:line="300" w:lineRule="auto"/>
        <w:ind w:leftChars="200" w:left="780" w:firstLineChars="0"/>
        <w:rPr>
          <w:rFonts w:ascii="宋体" w:eastAsia="宋体" w:hAnsi="宋体" w:cs="Times New Roman"/>
          <w:sz w:val="24"/>
        </w:rPr>
      </w:pPr>
      <w:r w:rsidRPr="009E0E8F">
        <w:rPr>
          <w:rFonts w:ascii="宋体" w:eastAsia="宋体" w:hAnsi="宋体" w:cs="Times New Roman" w:hint="eastAsia"/>
          <w:sz w:val="24"/>
        </w:rPr>
        <w:t>总开发费用</w:t>
      </w:r>
    </w:p>
    <w:p w:rsidR="00B661D7" w:rsidRPr="00F311FB" w:rsidRDefault="00DC397D" w:rsidP="00E435A9">
      <w:pPr>
        <w:spacing w:line="300" w:lineRule="auto"/>
        <w:ind w:leftChars="200" w:left="420" w:firstLine="420"/>
        <w:rPr>
          <w:rFonts w:ascii="宋体" w:eastAsia="宋体" w:hAnsi="宋体" w:cs="Times New Roman"/>
          <w:sz w:val="24"/>
        </w:rPr>
      </w:pPr>
      <w:r w:rsidRPr="00F16798">
        <w:rPr>
          <w:rFonts w:ascii="宋体" w:eastAsia="宋体" w:hAnsi="宋体" w:cs="Times New Roman" w:hint="eastAsia"/>
          <w:sz w:val="24"/>
        </w:rPr>
        <w:t>综上分析，该系统总的开发费用为</w:t>
      </w:r>
      <w:r w:rsidR="00F311FB">
        <w:rPr>
          <w:rFonts w:ascii="宋体" w:eastAsia="宋体" w:hAnsi="宋体" w:cs="Times New Roman" w:hint="eastAsia"/>
          <w:sz w:val="24"/>
        </w:rPr>
        <w:t>6</w:t>
      </w:r>
      <w:r>
        <w:rPr>
          <w:rFonts w:ascii="宋体" w:eastAsia="宋体" w:hAnsi="宋体" w:cs="Times New Roman" w:hint="eastAsia"/>
          <w:sz w:val="24"/>
        </w:rPr>
        <w:t>5</w:t>
      </w:r>
      <w:r w:rsidRPr="00F16798">
        <w:rPr>
          <w:rFonts w:ascii="宋体" w:eastAsia="宋体" w:hAnsi="宋体" w:cs="Times New Roman" w:hint="eastAsia"/>
          <w:sz w:val="24"/>
        </w:rPr>
        <w:t>0元。</w:t>
      </w:r>
    </w:p>
    <w:p w:rsidR="00B661D7" w:rsidRDefault="00130878">
      <w:pPr>
        <w:pStyle w:val="3"/>
        <w:rPr>
          <w:rFonts w:ascii="黑体" w:eastAsia="黑体" w:hAnsi="黑体" w:cs="黑体" w:hint="default"/>
          <w:b w:val="0"/>
          <w:bCs/>
          <w:sz w:val="28"/>
          <w:szCs w:val="28"/>
        </w:rPr>
      </w:pPr>
      <w:bookmarkStart w:id="118" w:name="_Toc7582"/>
      <w:bookmarkStart w:id="119" w:name="_Toc13582"/>
      <w:bookmarkStart w:id="120" w:name="_Toc11555"/>
      <w:bookmarkStart w:id="121" w:name="_Toc21987"/>
      <w:bookmarkStart w:id="122" w:name="_Toc32102"/>
      <w:bookmarkStart w:id="123" w:name="_Toc3184"/>
      <w:bookmarkStart w:id="124" w:name="_Toc22965"/>
      <w:bookmarkStart w:id="125" w:name="_Toc482533824"/>
      <w:r>
        <w:rPr>
          <w:rFonts w:ascii="黑体" w:eastAsia="黑体" w:hAnsi="黑体" w:cs="黑体"/>
          <w:b w:val="0"/>
          <w:bCs/>
          <w:sz w:val="28"/>
          <w:szCs w:val="28"/>
        </w:rPr>
        <w:t>2.2.3 技术可行性</w:t>
      </w:r>
      <w:bookmarkEnd w:id="118"/>
      <w:bookmarkEnd w:id="119"/>
      <w:bookmarkEnd w:id="120"/>
      <w:bookmarkEnd w:id="121"/>
      <w:bookmarkEnd w:id="122"/>
      <w:bookmarkEnd w:id="123"/>
      <w:bookmarkEnd w:id="124"/>
      <w:bookmarkEnd w:id="125"/>
    </w:p>
    <w:p w:rsidR="00B661D7" w:rsidRDefault="00F311FB"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该系统采用</w:t>
      </w:r>
      <w:r>
        <w:rPr>
          <w:rFonts w:asciiTheme="minorEastAsia" w:hAnsiTheme="minorEastAsia" w:cstheme="minorEastAsia"/>
          <w:sz w:val="24"/>
        </w:rPr>
        <w:t>微软的Asp</w:t>
      </w:r>
      <w:r w:rsidR="003D6812">
        <w:rPr>
          <w:rFonts w:asciiTheme="minorEastAsia" w:hAnsiTheme="minorEastAsia" w:cstheme="minorEastAsia"/>
          <w:sz w:val="24"/>
        </w:rPr>
        <w:t>.net webApi2</w:t>
      </w:r>
      <w:r>
        <w:rPr>
          <w:rFonts w:asciiTheme="minorEastAsia" w:hAnsiTheme="minorEastAsia" w:cstheme="minorEastAsia" w:hint="eastAsia"/>
          <w:sz w:val="24"/>
        </w:rPr>
        <w:t>以及</w:t>
      </w:r>
      <w:r>
        <w:rPr>
          <w:rFonts w:asciiTheme="minorEastAsia" w:hAnsiTheme="minorEastAsia" w:cstheme="minorEastAsia"/>
          <w:sz w:val="24"/>
        </w:rPr>
        <w:t>市场上较为流行的Angular2</w:t>
      </w:r>
      <w:r>
        <w:rPr>
          <w:rFonts w:asciiTheme="minorEastAsia" w:hAnsiTheme="minorEastAsia" w:cstheme="minorEastAsia" w:hint="eastAsia"/>
          <w:sz w:val="24"/>
        </w:rPr>
        <w:t>，</w:t>
      </w:r>
      <w:r>
        <w:rPr>
          <w:rFonts w:asciiTheme="minorEastAsia" w:hAnsiTheme="minorEastAsia" w:cstheme="minorEastAsia"/>
          <w:sz w:val="24"/>
        </w:rPr>
        <w:t>自行研发</w:t>
      </w:r>
      <w:r>
        <w:rPr>
          <w:rFonts w:asciiTheme="minorEastAsia" w:hAnsiTheme="minorEastAsia" w:cstheme="minorEastAsia" w:hint="eastAsia"/>
          <w:sz w:val="24"/>
        </w:rPr>
        <w:t>的</w:t>
      </w:r>
      <w:r>
        <w:rPr>
          <w:rFonts w:asciiTheme="minorEastAsia" w:hAnsiTheme="minorEastAsia" w:cstheme="minorEastAsia"/>
          <w:sz w:val="24"/>
        </w:rPr>
        <w:t>QX_Frame</w:t>
      </w:r>
      <w:r>
        <w:rPr>
          <w:rFonts w:asciiTheme="minorEastAsia" w:hAnsiTheme="minorEastAsia" w:cstheme="minorEastAsia" w:hint="eastAsia"/>
          <w:sz w:val="24"/>
        </w:rPr>
        <w:t>，</w:t>
      </w:r>
      <w:r>
        <w:rPr>
          <w:rFonts w:asciiTheme="minorEastAsia" w:hAnsiTheme="minorEastAsia" w:cstheme="minorEastAsia"/>
          <w:sz w:val="24"/>
        </w:rPr>
        <w:t>大大减轻了系统开发的难度，在有成熟框架作为依托的前提下，结合</w:t>
      </w:r>
      <w:r w:rsidR="003D6812">
        <w:rPr>
          <w:rFonts w:asciiTheme="minorEastAsia" w:hAnsiTheme="minorEastAsia" w:cstheme="minorEastAsia" w:hint="eastAsia"/>
          <w:sz w:val="24"/>
        </w:rPr>
        <w:t>自行</w:t>
      </w:r>
      <w:r w:rsidR="003D6812">
        <w:rPr>
          <w:rFonts w:asciiTheme="minorEastAsia" w:hAnsiTheme="minorEastAsia" w:cstheme="minorEastAsia"/>
          <w:sz w:val="24"/>
        </w:rPr>
        <w:t>开发</w:t>
      </w:r>
      <w:r w:rsidR="003D6812">
        <w:rPr>
          <w:rFonts w:asciiTheme="minorEastAsia" w:hAnsiTheme="minorEastAsia" w:cstheme="minorEastAsia" w:hint="eastAsia"/>
          <w:sz w:val="24"/>
        </w:rPr>
        <w:t>的</w:t>
      </w:r>
      <w:r w:rsidR="003D6812">
        <w:rPr>
          <w:rFonts w:asciiTheme="minorEastAsia" w:hAnsiTheme="minorEastAsia" w:cstheme="minorEastAsia"/>
          <w:sz w:val="24"/>
        </w:rPr>
        <w:t>代码生成器，加之团队成员</w:t>
      </w:r>
      <w:r w:rsidR="003D6812">
        <w:rPr>
          <w:rFonts w:asciiTheme="minorEastAsia" w:hAnsiTheme="minorEastAsia" w:cstheme="minorEastAsia" w:hint="eastAsia"/>
          <w:sz w:val="24"/>
        </w:rPr>
        <w:t>对</w:t>
      </w:r>
      <w:r w:rsidR="003D6812">
        <w:rPr>
          <w:rFonts w:asciiTheme="minorEastAsia" w:hAnsiTheme="minorEastAsia" w:cstheme="minorEastAsia"/>
          <w:sz w:val="24"/>
        </w:rPr>
        <w:t>开发环境的适应以及对开发技术的悉心学习</w:t>
      </w:r>
      <w:r w:rsidR="003D6812">
        <w:rPr>
          <w:rFonts w:asciiTheme="minorEastAsia" w:hAnsiTheme="minorEastAsia" w:cstheme="minorEastAsia" w:hint="eastAsia"/>
          <w:sz w:val="24"/>
        </w:rPr>
        <w:t>，</w:t>
      </w:r>
      <w:r w:rsidR="003D6812">
        <w:rPr>
          <w:rFonts w:asciiTheme="minorEastAsia" w:hAnsiTheme="minorEastAsia" w:cstheme="minorEastAsia"/>
          <w:sz w:val="24"/>
        </w:rPr>
        <w:t>具备了足够的专业基础知识</w:t>
      </w:r>
      <w:r w:rsidR="003D6812">
        <w:rPr>
          <w:rFonts w:asciiTheme="minorEastAsia" w:hAnsiTheme="minorEastAsia" w:cstheme="minorEastAsia" w:hint="eastAsia"/>
          <w:sz w:val="24"/>
        </w:rPr>
        <w:t>。因此</w:t>
      </w:r>
      <w:r w:rsidR="003D6812">
        <w:rPr>
          <w:rFonts w:asciiTheme="minorEastAsia" w:hAnsiTheme="minorEastAsia" w:cstheme="minorEastAsia"/>
          <w:sz w:val="24"/>
        </w:rPr>
        <w:t>，</w:t>
      </w:r>
      <w:r w:rsidR="003D6812">
        <w:rPr>
          <w:rFonts w:asciiTheme="minorEastAsia" w:hAnsiTheme="minorEastAsia" w:cstheme="minorEastAsia" w:hint="eastAsia"/>
          <w:sz w:val="24"/>
        </w:rPr>
        <w:t>在</w:t>
      </w:r>
      <w:r w:rsidR="003D6812">
        <w:rPr>
          <w:rFonts w:asciiTheme="minorEastAsia" w:hAnsiTheme="minorEastAsia" w:cstheme="minorEastAsia"/>
          <w:sz w:val="24"/>
        </w:rPr>
        <w:t>技术上是不存在困难的。</w:t>
      </w:r>
    </w:p>
    <w:p w:rsidR="005C6A9A" w:rsidRDefault="005C6A9A" w:rsidP="005C6A9A">
      <w:pPr>
        <w:pStyle w:val="3"/>
        <w:rPr>
          <w:rFonts w:ascii="黑体" w:eastAsia="黑体" w:hAnsi="黑体" w:cs="黑体" w:hint="default"/>
          <w:b w:val="0"/>
          <w:bCs/>
          <w:sz w:val="28"/>
          <w:szCs w:val="28"/>
        </w:rPr>
      </w:pPr>
      <w:bookmarkStart w:id="126" w:name="_Toc482533825"/>
      <w:r>
        <w:rPr>
          <w:rFonts w:ascii="黑体" w:eastAsia="黑体" w:hAnsi="黑体" w:cs="黑体"/>
          <w:b w:val="0"/>
          <w:bCs/>
          <w:sz w:val="28"/>
          <w:szCs w:val="28"/>
        </w:rPr>
        <w:t>2.2.4 可行性分析</w:t>
      </w:r>
      <w:r>
        <w:rPr>
          <w:rFonts w:ascii="黑体" w:eastAsia="黑体" w:hAnsi="黑体" w:cs="黑体" w:hint="default"/>
          <w:b w:val="0"/>
          <w:bCs/>
          <w:sz w:val="28"/>
          <w:szCs w:val="28"/>
        </w:rPr>
        <w:t>结论</w:t>
      </w:r>
      <w:bookmarkEnd w:id="126"/>
    </w:p>
    <w:p w:rsidR="005C6A9A" w:rsidRDefault="005C6A9A" w:rsidP="00E1504E">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通过从</w:t>
      </w:r>
      <w:r>
        <w:rPr>
          <w:rFonts w:asciiTheme="minorEastAsia" w:hAnsiTheme="minorEastAsia" w:cstheme="minorEastAsia"/>
          <w:sz w:val="24"/>
        </w:rPr>
        <w:t>经济、技术、社会可行性三方面的分析，</w:t>
      </w:r>
      <w:r w:rsidR="001E6E36">
        <w:rPr>
          <w:rFonts w:asciiTheme="minorEastAsia" w:hAnsiTheme="minorEastAsia" w:cstheme="minorEastAsia" w:hint="eastAsia"/>
          <w:sz w:val="24"/>
        </w:rPr>
        <w:t>得知</w:t>
      </w:r>
      <w:r w:rsidR="001E6E36">
        <w:rPr>
          <w:rFonts w:asciiTheme="minorEastAsia" w:hAnsiTheme="minorEastAsia" w:cstheme="minorEastAsia"/>
          <w:sz w:val="24"/>
        </w:rPr>
        <w:t>系统的设计实现在经济上、技术上、社会上都具有很高的可行性，故而</w:t>
      </w:r>
      <w:r w:rsidR="001E6E36">
        <w:rPr>
          <w:rFonts w:asciiTheme="minorEastAsia" w:hAnsiTheme="minorEastAsia" w:cstheme="minorEastAsia" w:hint="eastAsia"/>
          <w:sz w:val="24"/>
        </w:rPr>
        <w:t>得出结论</w:t>
      </w:r>
      <w:r w:rsidR="001E6E36">
        <w:rPr>
          <w:rFonts w:asciiTheme="minorEastAsia" w:hAnsiTheme="minorEastAsia" w:cstheme="minorEastAsia"/>
          <w:sz w:val="24"/>
        </w:rPr>
        <w:t>，项目可行</w:t>
      </w:r>
      <w:r w:rsidR="001E6E36">
        <w:rPr>
          <w:rFonts w:asciiTheme="minorEastAsia" w:hAnsiTheme="minorEastAsia" w:cstheme="minorEastAsia" w:hint="eastAsia"/>
          <w:sz w:val="24"/>
        </w:rPr>
        <w:t>。</w:t>
      </w:r>
    </w:p>
    <w:p w:rsidR="004121E8" w:rsidRDefault="004121E8" w:rsidP="004121E8">
      <w:pPr>
        <w:pStyle w:val="2"/>
        <w:jc w:val="center"/>
        <w:rPr>
          <w:rFonts w:ascii="黑体" w:eastAsia="黑体" w:hAnsi="黑体" w:cs="黑体" w:hint="default"/>
          <w:b w:val="0"/>
          <w:bCs/>
          <w:sz w:val="30"/>
          <w:szCs w:val="30"/>
        </w:rPr>
      </w:pPr>
      <w:bookmarkStart w:id="127" w:name="_Toc482533826"/>
      <w:r>
        <w:rPr>
          <w:rFonts w:ascii="黑体" w:eastAsia="黑体" w:hAnsi="黑体" w:cs="黑体" w:hint="default"/>
          <w:b w:val="0"/>
          <w:bCs/>
          <w:sz w:val="30"/>
          <w:szCs w:val="30"/>
        </w:rPr>
        <w:t>2</w:t>
      </w:r>
      <w:r>
        <w:rPr>
          <w:rFonts w:ascii="黑体" w:eastAsia="黑体" w:hAnsi="黑体" w:cs="黑体"/>
          <w:b w:val="0"/>
          <w:bCs/>
          <w:sz w:val="30"/>
          <w:szCs w:val="30"/>
        </w:rPr>
        <w:t>.</w:t>
      </w:r>
      <w:r>
        <w:rPr>
          <w:rFonts w:ascii="黑体" w:eastAsia="黑体" w:hAnsi="黑体" w:cs="黑体" w:hint="default"/>
          <w:b w:val="0"/>
          <w:bCs/>
          <w:sz w:val="30"/>
          <w:szCs w:val="30"/>
        </w:rPr>
        <w:t>3</w:t>
      </w:r>
      <w:r>
        <w:rPr>
          <w:rFonts w:ascii="黑体" w:eastAsia="黑体" w:hAnsi="黑体" w:cs="黑体"/>
          <w:b w:val="0"/>
          <w:bCs/>
          <w:sz w:val="30"/>
          <w:szCs w:val="30"/>
        </w:rPr>
        <w:t xml:space="preserve"> 本章小结</w:t>
      </w:r>
      <w:bookmarkEnd w:id="127"/>
    </w:p>
    <w:p w:rsidR="004121E8" w:rsidRDefault="004121E8" w:rsidP="004121E8"/>
    <w:p w:rsidR="004121E8" w:rsidRDefault="004121E8"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在</w:t>
      </w:r>
      <w:r w:rsidRPr="00E1504E">
        <w:rPr>
          <w:rFonts w:asciiTheme="minorEastAsia" w:hAnsiTheme="minorEastAsia" w:cstheme="minorEastAsia"/>
          <w:sz w:val="24"/>
        </w:rPr>
        <w:t>本章中，我们</w:t>
      </w:r>
      <w:r w:rsidRPr="00E1504E">
        <w:rPr>
          <w:rFonts w:asciiTheme="minorEastAsia" w:hAnsiTheme="minorEastAsia" w:cstheme="minorEastAsia" w:hint="eastAsia"/>
          <w:sz w:val="24"/>
        </w:rPr>
        <w:t>对</w:t>
      </w:r>
      <w:r w:rsidRPr="00E1504E">
        <w:rPr>
          <w:rFonts w:asciiTheme="minorEastAsia" w:hAnsiTheme="minorEastAsia" w:cstheme="minorEastAsia"/>
          <w:sz w:val="24"/>
        </w:rPr>
        <w:t>系统的可行性进行了一系列的分析，包括经济可行性</w:t>
      </w:r>
      <w:r w:rsidRPr="00E1504E">
        <w:rPr>
          <w:rFonts w:asciiTheme="minorEastAsia" w:hAnsiTheme="minorEastAsia" w:cstheme="minorEastAsia" w:hint="eastAsia"/>
          <w:sz w:val="24"/>
        </w:rPr>
        <w:t>、</w:t>
      </w:r>
      <w:r w:rsidRPr="00E1504E">
        <w:rPr>
          <w:rFonts w:asciiTheme="minorEastAsia" w:hAnsiTheme="minorEastAsia" w:cstheme="minorEastAsia"/>
          <w:sz w:val="24"/>
        </w:rPr>
        <w:t>技术可行性、社会可行性等</w:t>
      </w:r>
      <w:r w:rsidRPr="00E1504E">
        <w:rPr>
          <w:rFonts w:asciiTheme="minorEastAsia" w:hAnsiTheme="minorEastAsia" w:cstheme="minorEastAsia" w:hint="eastAsia"/>
          <w:sz w:val="24"/>
        </w:rPr>
        <w:t>。</w:t>
      </w:r>
      <w:r w:rsidRPr="00E1504E">
        <w:rPr>
          <w:rFonts w:asciiTheme="minorEastAsia" w:hAnsiTheme="minorEastAsia" w:cstheme="minorEastAsia"/>
          <w:sz w:val="24"/>
        </w:rPr>
        <w:t>经过</w:t>
      </w:r>
      <w:r w:rsidRPr="00E1504E">
        <w:rPr>
          <w:rFonts w:asciiTheme="minorEastAsia" w:hAnsiTheme="minorEastAsia" w:cstheme="minorEastAsia" w:hint="eastAsia"/>
          <w:sz w:val="24"/>
        </w:rPr>
        <w:t>严密</w:t>
      </w:r>
      <w:r w:rsidRPr="00E1504E">
        <w:rPr>
          <w:rFonts w:asciiTheme="minorEastAsia" w:hAnsiTheme="minorEastAsia" w:cstheme="minorEastAsia"/>
          <w:sz w:val="24"/>
        </w:rPr>
        <w:t>的可行性分析，我们最终得出了我们的系统完全可行的结论，保证了后续的系统继续分析设计有了</w:t>
      </w:r>
      <w:r w:rsidRPr="00E1504E">
        <w:rPr>
          <w:rFonts w:asciiTheme="minorEastAsia" w:hAnsiTheme="minorEastAsia" w:cstheme="minorEastAsia" w:hint="eastAsia"/>
          <w:sz w:val="24"/>
        </w:rPr>
        <w:t>良好</w:t>
      </w:r>
      <w:r w:rsidRPr="00E1504E">
        <w:rPr>
          <w:rFonts w:asciiTheme="minorEastAsia" w:hAnsiTheme="minorEastAsia" w:cstheme="minorEastAsia"/>
          <w:sz w:val="24"/>
        </w:rPr>
        <w:t>的可行性基础，</w:t>
      </w:r>
      <w:r w:rsidRPr="00E1504E">
        <w:rPr>
          <w:rFonts w:asciiTheme="minorEastAsia" w:hAnsiTheme="minorEastAsia" w:cstheme="minorEastAsia" w:hint="eastAsia"/>
          <w:sz w:val="24"/>
        </w:rPr>
        <w:t>有利于</w:t>
      </w:r>
      <w:r w:rsidRPr="00E1504E">
        <w:rPr>
          <w:rFonts w:asciiTheme="minorEastAsia" w:hAnsiTheme="minorEastAsia" w:cstheme="minorEastAsia"/>
          <w:sz w:val="24"/>
        </w:rPr>
        <w:t>系统的逐步完成。</w:t>
      </w:r>
    </w:p>
    <w:p w:rsidR="004121E8" w:rsidRDefault="004121E8">
      <w:pPr>
        <w:spacing w:line="300" w:lineRule="auto"/>
        <w:ind w:firstLine="420"/>
        <w:rPr>
          <w:rFonts w:asciiTheme="minorEastAsia" w:hAnsiTheme="minorEastAsia" w:cstheme="minorEastAsia"/>
          <w:sz w:val="24"/>
        </w:rPr>
      </w:pPr>
    </w:p>
    <w:p w:rsidR="00E435A9" w:rsidRPr="004121E8" w:rsidRDefault="00E435A9">
      <w:pPr>
        <w:spacing w:line="300" w:lineRule="auto"/>
        <w:ind w:firstLine="420"/>
        <w:rPr>
          <w:rFonts w:asciiTheme="minorEastAsia" w:hAnsiTheme="minorEastAsia" w:cstheme="minorEastAsia"/>
          <w:sz w:val="24"/>
        </w:rPr>
      </w:pPr>
    </w:p>
    <w:p w:rsidR="004D2AAB" w:rsidRPr="004D2AAB" w:rsidRDefault="004D2AAB" w:rsidP="004D2AAB">
      <w:pPr>
        <w:pStyle w:val="1"/>
        <w:numPr>
          <w:ilvl w:val="0"/>
          <w:numId w:val="1"/>
        </w:numPr>
        <w:jc w:val="center"/>
        <w:rPr>
          <w:rFonts w:ascii="黑体" w:eastAsia="黑体" w:hAnsi="黑体" w:cs="黑体" w:hint="default"/>
          <w:b w:val="0"/>
          <w:bCs/>
          <w:sz w:val="32"/>
          <w:szCs w:val="32"/>
        </w:rPr>
      </w:pPr>
      <w:bookmarkStart w:id="128" w:name="_Toc482533827"/>
      <w:r w:rsidRPr="004D2AAB">
        <w:rPr>
          <w:rFonts w:ascii="黑体" w:eastAsia="黑体" w:hAnsi="黑体" w:cs="黑体"/>
          <w:b w:val="0"/>
          <w:bCs/>
          <w:sz w:val="32"/>
          <w:szCs w:val="32"/>
        </w:rPr>
        <w:lastRenderedPageBreak/>
        <w:t>系统开发环境及相关技术简介</w:t>
      </w:r>
      <w:bookmarkEnd w:id="128"/>
    </w:p>
    <w:p w:rsidR="004D2AAB" w:rsidRPr="004D2AAB" w:rsidRDefault="004D2AAB" w:rsidP="004D2AAB"/>
    <w:p w:rsidR="004D2AAB" w:rsidRDefault="004D2AAB" w:rsidP="00CF7559">
      <w:pPr>
        <w:pStyle w:val="2"/>
        <w:jc w:val="center"/>
        <w:rPr>
          <w:rFonts w:hint="default"/>
          <w:sz w:val="30"/>
          <w:szCs w:val="30"/>
        </w:rPr>
      </w:pPr>
      <w:bookmarkStart w:id="129" w:name="_Toc18542"/>
      <w:bookmarkStart w:id="130" w:name="_Toc20404"/>
      <w:bookmarkStart w:id="131" w:name="_Toc8642"/>
      <w:bookmarkStart w:id="132" w:name="_Toc21261"/>
      <w:bookmarkStart w:id="133" w:name="_Toc12635"/>
      <w:bookmarkStart w:id="134" w:name="_Toc482533828"/>
      <w:bookmarkStart w:id="135" w:name="_Toc25258"/>
      <w:bookmarkStart w:id="136" w:name="_Toc10947"/>
      <w:r w:rsidRPr="00CF7559">
        <w:rPr>
          <w:sz w:val="30"/>
          <w:szCs w:val="30"/>
        </w:rPr>
        <w:t xml:space="preserve">3.1 </w:t>
      </w:r>
      <w:bookmarkEnd w:id="129"/>
      <w:bookmarkEnd w:id="130"/>
      <w:bookmarkEnd w:id="131"/>
      <w:bookmarkEnd w:id="132"/>
      <w:bookmarkEnd w:id="133"/>
      <w:r w:rsidRPr="00CF7559">
        <w:rPr>
          <w:sz w:val="30"/>
          <w:szCs w:val="30"/>
        </w:rPr>
        <w:t xml:space="preserve">Microsoft Visual Studio </w:t>
      </w:r>
      <w:r w:rsidRPr="00CF7559">
        <w:rPr>
          <w:rFonts w:hint="default"/>
          <w:sz w:val="30"/>
          <w:szCs w:val="30"/>
        </w:rPr>
        <w:t>2017</w:t>
      </w:r>
      <w:r w:rsidR="00CF7559" w:rsidRPr="00CF7559">
        <w:rPr>
          <w:rFonts w:hint="default"/>
          <w:sz w:val="30"/>
          <w:szCs w:val="30"/>
        </w:rPr>
        <w:t xml:space="preserve"> </w:t>
      </w:r>
      <w:r w:rsidR="00CF7559" w:rsidRPr="00CF7559">
        <w:rPr>
          <w:sz w:val="30"/>
          <w:szCs w:val="30"/>
        </w:rPr>
        <w:t>简介</w:t>
      </w:r>
      <w:bookmarkEnd w:id="134"/>
    </w:p>
    <w:p w:rsidR="004D1C87" w:rsidRPr="004D1C87" w:rsidRDefault="004D1C87" w:rsidP="004D1C87"/>
    <w:bookmarkEnd w:id="135"/>
    <w:bookmarkEnd w:id="136"/>
    <w:p w:rsidR="004D2AAB" w:rsidRDefault="004D2AAB" w:rsidP="00E1504E">
      <w:pPr>
        <w:spacing w:line="300" w:lineRule="auto"/>
        <w:ind w:firstLineChars="200" w:firstLine="480"/>
        <w:rPr>
          <w:rFonts w:asciiTheme="minorEastAsia" w:hAnsiTheme="minorEastAsia" w:cstheme="minorEastAsia"/>
          <w:sz w:val="24"/>
        </w:rPr>
      </w:pPr>
      <w:r w:rsidRPr="0030764A">
        <w:rPr>
          <w:rFonts w:asciiTheme="minorEastAsia" w:hAnsiTheme="minorEastAsia" w:cstheme="minorEastAsia" w:hint="eastAsia"/>
          <w:sz w:val="24"/>
        </w:rPr>
        <w:t>微软借着Visual Studio品牌20周年之际，于</w:t>
      </w:r>
      <w:r>
        <w:rPr>
          <w:rFonts w:asciiTheme="minorEastAsia" w:hAnsiTheme="minorEastAsia" w:cstheme="minorEastAsia" w:hint="eastAsia"/>
          <w:sz w:val="24"/>
        </w:rPr>
        <w:t>美国</w:t>
      </w:r>
      <w:r>
        <w:rPr>
          <w:rFonts w:asciiTheme="minorEastAsia" w:hAnsiTheme="minorEastAsia" w:cstheme="minorEastAsia"/>
          <w:sz w:val="24"/>
        </w:rPr>
        <w:t>太平洋时间</w:t>
      </w:r>
      <w:r w:rsidRPr="00130878">
        <w:rPr>
          <w:rFonts w:asciiTheme="minorEastAsia" w:hAnsiTheme="minorEastAsia" w:cstheme="minorEastAsia" w:hint="eastAsia"/>
          <w:sz w:val="24"/>
        </w:rPr>
        <w:t>2017年3月7日9点召开发布会议，宣布正式发布新一代开发利器Visual Studio 2017。</w:t>
      </w:r>
      <w:r>
        <w:rPr>
          <w:rFonts w:asciiTheme="minorEastAsia" w:hAnsiTheme="minorEastAsia" w:cstheme="minorEastAsia" w:hint="eastAsia"/>
          <w:sz w:val="24"/>
        </w:rPr>
        <w:t>作为Microsoft</w:t>
      </w:r>
      <w:r>
        <w:rPr>
          <w:rFonts w:asciiTheme="minorEastAsia" w:hAnsiTheme="minorEastAsia" w:cstheme="minorEastAsia"/>
          <w:sz w:val="24"/>
        </w:rPr>
        <w:t>公司的主力集成开发工具</w:t>
      </w:r>
      <w:r>
        <w:rPr>
          <w:rFonts w:asciiTheme="minorEastAsia" w:hAnsiTheme="minorEastAsia" w:cstheme="minorEastAsia" w:hint="eastAsia"/>
          <w:sz w:val="24"/>
        </w:rPr>
        <w:t>（IDE），历经</w:t>
      </w:r>
      <w:r>
        <w:rPr>
          <w:rFonts w:asciiTheme="minorEastAsia" w:hAnsiTheme="minorEastAsia" w:cstheme="minorEastAsia"/>
          <w:sz w:val="24"/>
        </w:rPr>
        <w:t>了</w:t>
      </w:r>
      <w:r>
        <w:rPr>
          <w:rFonts w:asciiTheme="minorEastAsia" w:hAnsiTheme="minorEastAsia" w:cstheme="minorEastAsia" w:hint="eastAsia"/>
          <w:sz w:val="24"/>
        </w:rPr>
        <w:t>20年</w:t>
      </w:r>
      <w:r>
        <w:rPr>
          <w:rFonts w:asciiTheme="minorEastAsia" w:hAnsiTheme="minorEastAsia" w:cstheme="minorEastAsia"/>
          <w:sz w:val="24"/>
        </w:rPr>
        <w:t>的革新，今天终于走到了vs2017</w:t>
      </w:r>
      <w:r>
        <w:rPr>
          <w:rFonts w:asciiTheme="minorEastAsia" w:hAnsiTheme="minorEastAsia" w:cstheme="minorEastAsia" w:hint="eastAsia"/>
          <w:sz w:val="24"/>
        </w:rPr>
        <w:t>这个</w:t>
      </w:r>
      <w:r>
        <w:rPr>
          <w:rFonts w:asciiTheme="minorEastAsia" w:hAnsiTheme="minorEastAsia" w:cstheme="minorEastAsia"/>
          <w:sz w:val="24"/>
        </w:rPr>
        <w:t>有历史意义的节点，很有幸，我能在第一时间安装体验了visual studio 2017</w:t>
      </w:r>
      <w:r>
        <w:rPr>
          <w:rFonts w:asciiTheme="minorEastAsia" w:hAnsiTheme="minorEastAsia" w:cstheme="minorEastAsia" w:hint="eastAsia"/>
          <w:sz w:val="24"/>
        </w:rPr>
        <w:t>，</w:t>
      </w:r>
      <w:r>
        <w:rPr>
          <w:rFonts w:asciiTheme="minorEastAsia" w:hAnsiTheme="minorEastAsia" w:cstheme="minorEastAsia"/>
          <w:sz w:val="24"/>
        </w:rPr>
        <w:t>并充分</w:t>
      </w:r>
      <w:r>
        <w:rPr>
          <w:rFonts w:asciiTheme="minorEastAsia" w:hAnsiTheme="minorEastAsia" w:cstheme="minorEastAsia" w:hint="eastAsia"/>
          <w:sz w:val="24"/>
        </w:rPr>
        <w:t>体验</w:t>
      </w:r>
      <w:r>
        <w:rPr>
          <w:rFonts w:asciiTheme="minorEastAsia" w:hAnsiTheme="minorEastAsia" w:cstheme="minorEastAsia"/>
          <w:sz w:val="24"/>
        </w:rPr>
        <w:t>并利用了他带来的</w:t>
      </w:r>
      <w:r>
        <w:rPr>
          <w:rFonts w:asciiTheme="minorEastAsia" w:hAnsiTheme="minorEastAsia" w:cstheme="minorEastAsia" w:hint="eastAsia"/>
          <w:sz w:val="24"/>
        </w:rPr>
        <w:t>各项</w:t>
      </w:r>
      <w:r>
        <w:rPr>
          <w:rFonts w:asciiTheme="minorEastAsia" w:hAnsiTheme="minorEastAsia" w:cstheme="minorEastAsia"/>
          <w:sz w:val="24"/>
        </w:rPr>
        <w:t>好处。</w:t>
      </w:r>
      <w:r>
        <w:rPr>
          <w:rFonts w:asciiTheme="minorEastAsia" w:hAnsiTheme="minorEastAsia" w:cstheme="minorEastAsia" w:hint="eastAsia"/>
          <w:sz w:val="24"/>
        </w:rPr>
        <w:t>这里</w:t>
      </w:r>
      <w:r>
        <w:rPr>
          <w:rFonts w:asciiTheme="minorEastAsia" w:hAnsiTheme="minorEastAsia" w:cstheme="minorEastAsia"/>
          <w:sz w:val="24"/>
        </w:rPr>
        <w:t>我</w:t>
      </w:r>
      <w:r>
        <w:rPr>
          <w:rFonts w:asciiTheme="minorEastAsia" w:hAnsiTheme="minorEastAsia" w:cstheme="minorEastAsia" w:hint="eastAsia"/>
          <w:sz w:val="24"/>
        </w:rPr>
        <w:t>列举</w:t>
      </w:r>
      <w:r w:rsidRPr="0030764A">
        <w:rPr>
          <w:rFonts w:asciiTheme="minorEastAsia" w:hAnsiTheme="minorEastAsia" w:cstheme="minorEastAsia"/>
          <w:sz w:val="24"/>
        </w:rPr>
        <w:t>Visual Studio 2017</w:t>
      </w:r>
      <w:r>
        <w:rPr>
          <w:rFonts w:asciiTheme="minorEastAsia" w:hAnsiTheme="minorEastAsia" w:cstheme="minorEastAsia" w:hint="eastAsia"/>
          <w:sz w:val="24"/>
        </w:rPr>
        <w:t>的新增</w:t>
      </w:r>
      <w:r>
        <w:rPr>
          <w:rFonts w:asciiTheme="minorEastAsia" w:hAnsiTheme="minorEastAsia" w:cstheme="minorEastAsia"/>
          <w:sz w:val="24"/>
        </w:rPr>
        <w:t>功能</w:t>
      </w:r>
      <w:r w:rsidR="006B4433" w:rsidRPr="006B4433">
        <w:rPr>
          <w:rFonts w:asciiTheme="minorEastAsia" w:hAnsiTheme="minorEastAsia" w:cstheme="minorEastAsia" w:hint="eastAsia"/>
          <w:sz w:val="24"/>
          <w:vertAlign w:val="superscript"/>
        </w:rPr>
        <w:t>[</w:t>
      </w:r>
      <w:r w:rsidR="006B4433">
        <w:rPr>
          <w:rFonts w:asciiTheme="minorEastAsia" w:hAnsiTheme="minorEastAsia" w:cstheme="minorEastAsia"/>
          <w:sz w:val="24"/>
          <w:vertAlign w:val="superscript"/>
        </w:rPr>
        <w:t>1</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hint="eastAsia"/>
          <w:sz w:val="24"/>
        </w:rPr>
        <w:t>：</w:t>
      </w:r>
    </w:p>
    <w:p w:rsidR="004D2AAB" w:rsidRPr="003C2B7B" w:rsidRDefault="004D2AAB" w:rsidP="00E1504E">
      <w:pPr>
        <w:pStyle w:val="af5"/>
        <w:numPr>
          <w:ilvl w:val="0"/>
          <w:numId w:val="3"/>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与云集成，内置工具可让所有的 NET Core、Azure 应用程序、服务、Docker 容器等全面集成。 无缝体验让你感觉如同在 Azure 数据中心工作一样</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2</w:t>
      </w:r>
      <w:r w:rsidR="006B4433" w:rsidRPr="006B4433">
        <w:rPr>
          <w:rFonts w:asciiTheme="minorEastAsia" w:hAnsiTheme="minorEastAsia" w:cstheme="minorEastAsia" w:hint="eastAsia"/>
          <w:sz w:val="24"/>
          <w:vertAlign w:val="superscript"/>
        </w:rPr>
        <w:t>]</w:t>
      </w:r>
      <w:r w:rsidRPr="003C2B7B">
        <w:rPr>
          <w:rFonts w:asciiTheme="minorEastAsia" w:hAnsiTheme="minorEastAsia" w:cstheme="minorEastAsia" w:hint="eastAsia"/>
          <w:sz w:val="24"/>
        </w:rPr>
        <w:t>。</w:t>
      </w:r>
    </w:p>
    <w:p w:rsidR="004D2AAB" w:rsidRDefault="004D2AAB" w:rsidP="00E1504E">
      <w:pPr>
        <w:pStyle w:val="af5"/>
        <w:numPr>
          <w:ilvl w:val="0"/>
          <w:numId w:val="3"/>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有效协作</w:t>
      </w:r>
      <w:r>
        <w:rPr>
          <w:rFonts w:asciiTheme="minorEastAsia" w:hAnsiTheme="minorEastAsia" w:cstheme="minorEastAsia" w:hint="eastAsia"/>
          <w:sz w:val="24"/>
        </w:rPr>
        <w:t>，</w:t>
      </w:r>
      <w:r w:rsidRPr="003C2B7B">
        <w:rPr>
          <w:rFonts w:asciiTheme="minorEastAsia" w:hAnsiTheme="minorEastAsia" w:cstheme="minorEastAsia" w:hint="eastAsia"/>
          <w:sz w:val="24"/>
        </w:rPr>
        <w:t>直接管理任意提供程序托管的团队项目，包括 Visual Studio Team Services、Team Foundation Server 或 GitHub。 或者，使用新的“打开任意文件夹”功能，无需通过正式项目或解决方案即可快速打开并处理几乎所有代码文件。</w:t>
      </w:r>
    </w:p>
    <w:p w:rsidR="004D2AAB" w:rsidRDefault="004D2AAB" w:rsidP="00E1504E">
      <w:pPr>
        <w:pStyle w:val="af5"/>
        <w:numPr>
          <w:ilvl w:val="0"/>
          <w:numId w:val="3"/>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交付优质移动应用</w:t>
      </w:r>
      <w:r>
        <w:rPr>
          <w:rFonts w:asciiTheme="minorEastAsia" w:hAnsiTheme="minorEastAsia" w:cstheme="minorEastAsia" w:hint="eastAsia"/>
          <w:sz w:val="24"/>
        </w:rPr>
        <w:t>，</w:t>
      </w:r>
      <w:r w:rsidRPr="003C2B7B">
        <w:rPr>
          <w:rFonts w:asciiTheme="minorEastAsia" w:hAnsiTheme="minorEastAsia" w:cstheme="minorEastAsia" w:hint="eastAsia"/>
          <w:sz w:val="24"/>
        </w:rPr>
        <w:t>借助 Xamarin 的高级调试、分析工具以及单元测试生成功能，与以往相比你可以更快、更轻松地构建、连接和调整适用于 Android、iOS 和 Windows 的本机移动应用。 你还可以选择使用 Apache Cordova 开发移动应用，或构建 C++ 跨平台库。</w:t>
      </w:r>
    </w:p>
    <w:p w:rsidR="004D2AAB" w:rsidRDefault="004D2AAB" w:rsidP="00E1504E">
      <w:pPr>
        <w:pStyle w:val="af5"/>
        <w:numPr>
          <w:ilvl w:val="0"/>
          <w:numId w:val="3"/>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提高语言水平</w:t>
      </w:r>
      <w:r>
        <w:rPr>
          <w:rFonts w:asciiTheme="minorEastAsia" w:hAnsiTheme="minorEastAsia" w:cstheme="minorEastAsia" w:hint="eastAsia"/>
          <w:sz w:val="24"/>
        </w:rPr>
        <w:t>，</w:t>
      </w:r>
      <w:r w:rsidRPr="003C2B7B">
        <w:rPr>
          <w:rFonts w:asciiTheme="minorEastAsia" w:hAnsiTheme="minorEastAsia" w:cstheme="minorEastAsia" w:hint="eastAsia"/>
          <w:sz w:val="24"/>
        </w:rPr>
        <w:t>Visual Studio 继续加强对最新编程语言功能的支持。 无论使用 C#、Visual Basic、C++、TypeScript、F# 还是使用第三方语言（例如 JavaScript），在整个开发体验中你都能获得一流的功能支持</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3</w:t>
      </w:r>
      <w:r w:rsidR="006B4433" w:rsidRPr="006B4433">
        <w:rPr>
          <w:rFonts w:asciiTheme="minorEastAsia" w:hAnsiTheme="minorEastAsia" w:cstheme="minorEastAsia" w:hint="eastAsia"/>
          <w:sz w:val="24"/>
          <w:vertAlign w:val="superscript"/>
        </w:rPr>
        <w:t>]</w:t>
      </w:r>
      <w:r w:rsidRPr="003C2B7B">
        <w:rPr>
          <w:rFonts w:asciiTheme="minorEastAsia" w:hAnsiTheme="minorEastAsia" w:cstheme="minorEastAsia" w:hint="eastAsia"/>
          <w:sz w:val="24"/>
        </w:rPr>
        <w:t>。</w:t>
      </w:r>
    </w:p>
    <w:p w:rsidR="004D2AAB" w:rsidRDefault="004D2AAB" w:rsidP="00E1504E">
      <w:pPr>
        <w:pStyle w:val="af5"/>
        <w:numPr>
          <w:ilvl w:val="0"/>
          <w:numId w:val="3"/>
        </w:numPr>
        <w:spacing w:before="100" w:beforeAutospacing="1" w:after="100" w:afterAutospacing="1" w:line="300" w:lineRule="auto"/>
        <w:ind w:firstLineChars="0"/>
        <w:rPr>
          <w:rFonts w:asciiTheme="minorEastAsia" w:hAnsiTheme="minorEastAsia" w:cstheme="minorEastAsia"/>
          <w:sz w:val="24"/>
        </w:rPr>
      </w:pPr>
      <w:r w:rsidRPr="003C2B7B">
        <w:rPr>
          <w:rFonts w:asciiTheme="minorEastAsia" w:hAnsiTheme="minorEastAsia" w:cstheme="minorEastAsia" w:hint="eastAsia"/>
          <w:sz w:val="24"/>
        </w:rPr>
        <w:t>性能得以优化，Visual Studio 包含了对日常使用的核心功能的大量性能改进。 你还会发现在整个开发生命周期中，启动速度显著加快，内存占用大大降低，并且响应能力明显提高。</w:t>
      </w:r>
    </w:p>
    <w:p w:rsidR="004D2AAB" w:rsidRDefault="004D2AAB" w:rsidP="00CF7559">
      <w:pPr>
        <w:pStyle w:val="2"/>
        <w:jc w:val="center"/>
        <w:rPr>
          <w:rFonts w:hint="default"/>
          <w:sz w:val="30"/>
          <w:szCs w:val="30"/>
        </w:rPr>
      </w:pPr>
      <w:bookmarkStart w:id="137" w:name="_Toc14416"/>
      <w:bookmarkStart w:id="138" w:name="_Toc9812"/>
      <w:bookmarkStart w:id="139" w:name="_Toc19184"/>
      <w:bookmarkStart w:id="140" w:name="_Toc17910"/>
      <w:bookmarkStart w:id="141" w:name="_Toc31898"/>
      <w:bookmarkStart w:id="142" w:name="_Toc31142"/>
      <w:bookmarkStart w:id="143" w:name="_Toc14015"/>
      <w:r>
        <w:rPr>
          <w:rFonts w:asciiTheme="minorEastAsia" w:hAnsiTheme="minorEastAsia" w:cstheme="minorEastAsia"/>
          <w:color w:val="000000"/>
          <w:sz w:val="24"/>
        </w:rPr>
        <w:br/>
      </w:r>
      <w:bookmarkStart w:id="144" w:name="_Toc482533829"/>
      <w:r w:rsidRPr="00CF7559">
        <w:rPr>
          <w:sz w:val="30"/>
          <w:szCs w:val="30"/>
        </w:rPr>
        <w:t xml:space="preserve">3.2 </w:t>
      </w:r>
      <w:bookmarkEnd w:id="137"/>
      <w:bookmarkEnd w:id="138"/>
      <w:bookmarkEnd w:id="139"/>
      <w:bookmarkEnd w:id="140"/>
      <w:bookmarkEnd w:id="141"/>
      <w:bookmarkEnd w:id="142"/>
      <w:bookmarkEnd w:id="143"/>
      <w:r w:rsidRPr="00CF7559">
        <w:rPr>
          <w:sz w:val="30"/>
          <w:szCs w:val="30"/>
        </w:rPr>
        <w:t>Microsoft SQL Server 2016</w:t>
      </w:r>
      <w:r w:rsidR="00CF7559" w:rsidRPr="00CF7559">
        <w:rPr>
          <w:sz w:val="30"/>
          <w:szCs w:val="30"/>
        </w:rPr>
        <w:t xml:space="preserve"> 简介</w:t>
      </w:r>
      <w:bookmarkEnd w:id="144"/>
    </w:p>
    <w:p w:rsidR="004D1C87" w:rsidRPr="004D1C87" w:rsidRDefault="004D1C87" w:rsidP="004D1C87"/>
    <w:p w:rsidR="004D2AAB" w:rsidRDefault="004D2AAB" w:rsidP="00E1504E">
      <w:pPr>
        <w:spacing w:line="300" w:lineRule="auto"/>
        <w:ind w:firstLineChars="200" w:firstLine="480"/>
        <w:rPr>
          <w:color w:val="000000"/>
          <w:sz w:val="24"/>
        </w:rPr>
      </w:pPr>
      <w:r w:rsidRPr="00E1504E">
        <w:rPr>
          <w:rFonts w:asciiTheme="minorEastAsia" w:hAnsiTheme="minorEastAsia" w:cstheme="minorEastAsia" w:hint="eastAsia"/>
          <w:sz w:val="24"/>
        </w:rPr>
        <w:t>作为</w:t>
      </w:r>
      <w:r w:rsidRPr="00E1504E">
        <w:rPr>
          <w:rFonts w:asciiTheme="minorEastAsia" w:hAnsiTheme="minorEastAsia" w:cstheme="minorEastAsia"/>
          <w:sz w:val="24"/>
        </w:rPr>
        <w:t>当前最新</w:t>
      </w:r>
      <w:r w:rsidRPr="00E1504E">
        <w:rPr>
          <w:rFonts w:asciiTheme="minorEastAsia" w:hAnsiTheme="minorEastAsia" w:cstheme="minorEastAsia" w:hint="eastAsia"/>
          <w:sz w:val="24"/>
        </w:rPr>
        <w:t>版本</w:t>
      </w:r>
      <w:r w:rsidRPr="00E1504E">
        <w:rPr>
          <w:rFonts w:asciiTheme="minorEastAsia" w:hAnsiTheme="minorEastAsia" w:cstheme="minorEastAsia"/>
          <w:sz w:val="24"/>
        </w:rPr>
        <w:t>的Microsoft SQL Server数据库，</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 xml:space="preserve"> SQL Server 2016 </w:t>
      </w:r>
      <w:r w:rsidRPr="00E1504E">
        <w:rPr>
          <w:rFonts w:asciiTheme="minorEastAsia" w:hAnsiTheme="minorEastAsia" w:cstheme="minorEastAsia" w:hint="eastAsia"/>
          <w:sz w:val="24"/>
        </w:rPr>
        <w:t>在</w:t>
      </w:r>
      <w:r w:rsidRPr="00E1504E">
        <w:rPr>
          <w:rFonts w:asciiTheme="minorEastAsia" w:hAnsiTheme="minorEastAsia" w:cstheme="minorEastAsia"/>
          <w:sz w:val="24"/>
        </w:rPr>
        <w:t>延续了</w:t>
      </w:r>
      <w:r w:rsidRPr="00E1504E">
        <w:rPr>
          <w:rFonts w:asciiTheme="minorEastAsia" w:hAnsiTheme="minorEastAsia" w:cstheme="minorEastAsia" w:hint="eastAsia"/>
          <w:sz w:val="24"/>
        </w:rPr>
        <w:t>历史版本的</w:t>
      </w:r>
      <w:r w:rsidRPr="00E1504E">
        <w:rPr>
          <w:rFonts w:asciiTheme="minorEastAsia" w:hAnsiTheme="minorEastAsia" w:cstheme="minorEastAsia"/>
          <w:sz w:val="24"/>
        </w:rPr>
        <w:t>各项优势以外，更是添加了诸多的新特性</w:t>
      </w:r>
      <w:r w:rsidR="006B4433" w:rsidRPr="006B4433">
        <w:rPr>
          <w:rFonts w:asciiTheme="minorEastAsia" w:hAnsiTheme="minorEastAsia" w:cstheme="minorEastAsia" w:hint="eastAsia"/>
          <w:sz w:val="24"/>
          <w:vertAlign w:val="superscript"/>
        </w:rPr>
        <w:t>[</w:t>
      </w:r>
      <w:r w:rsidR="006B4433">
        <w:rPr>
          <w:rFonts w:asciiTheme="minorEastAsia" w:hAnsiTheme="minorEastAsia" w:cstheme="minorEastAsia"/>
          <w:sz w:val="24"/>
          <w:vertAlign w:val="superscript"/>
        </w:rPr>
        <w:t>4</w:t>
      </w:r>
      <w:r w:rsidR="006B4433" w:rsidRPr="006B4433">
        <w:rPr>
          <w:rFonts w:asciiTheme="minorEastAsia" w:hAnsiTheme="minorEastAsia" w:cstheme="minorEastAsia" w:hint="eastAsia"/>
          <w:sz w:val="24"/>
          <w:vertAlign w:val="superscript"/>
        </w:rPr>
        <w:t>]</w:t>
      </w:r>
      <w:r w:rsidRPr="00E1504E">
        <w:rPr>
          <w:rFonts w:asciiTheme="minorEastAsia" w:hAnsiTheme="minorEastAsia" w:cstheme="minorEastAsia"/>
          <w:sz w:val="24"/>
        </w:rPr>
        <w:t>。</w:t>
      </w:r>
      <w:r w:rsidRPr="00E1504E">
        <w:rPr>
          <w:rFonts w:asciiTheme="minorEastAsia" w:hAnsiTheme="minorEastAsia" w:cstheme="minorEastAsia" w:hint="eastAsia"/>
          <w:sz w:val="24"/>
        </w:rPr>
        <w:t>这些</w:t>
      </w:r>
      <w:r w:rsidRPr="00E1504E">
        <w:rPr>
          <w:rFonts w:asciiTheme="minorEastAsia" w:hAnsiTheme="minorEastAsia" w:cstheme="minorEastAsia"/>
          <w:sz w:val="24"/>
        </w:rPr>
        <w:t>新的特性</w:t>
      </w:r>
      <w:r w:rsidRPr="00E1504E">
        <w:rPr>
          <w:rFonts w:asciiTheme="minorEastAsia" w:hAnsiTheme="minorEastAsia" w:cstheme="minorEastAsia" w:hint="eastAsia"/>
          <w:sz w:val="24"/>
        </w:rPr>
        <w:t>使我们</w:t>
      </w:r>
      <w:r w:rsidRPr="00E1504E">
        <w:rPr>
          <w:rFonts w:asciiTheme="minorEastAsia" w:hAnsiTheme="minorEastAsia" w:cstheme="minorEastAsia"/>
          <w:sz w:val="24"/>
        </w:rPr>
        <w:t>的使用更加的方便快捷，提高了我们的开发效率。</w:t>
      </w:r>
      <w:r w:rsidRPr="00E1504E">
        <w:rPr>
          <w:rFonts w:asciiTheme="minorEastAsia" w:hAnsiTheme="minorEastAsia" w:cstheme="minorEastAsia" w:hint="eastAsia"/>
          <w:sz w:val="24"/>
        </w:rPr>
        <w:t>下面</w:t>
      </w:r>
      <w:r w:rsidRPr="00E1504E">
        <w:rPr>
          <w:rFonts w:asciiTheme="minorEastAsia" w:hAnsiTheme="minorEastAsia" w:cstheme="minorEastAsia"/>
          <w:sz w:val="24"/>
        </w:rPr>
        <w:t>我</w:t>
      </w:r>
      <w:r w:rsidRPr="00E1504E">
        <w:rPr>
          <w:rFonts w:asciiTheme="minorEastAsia" w:hAnsiTheme="minorEastAsia" w:cstheme="minorEastAsia" w:hint="eastAsia"/>
          <w:sz w:val="24"/>
        </w:rPr>
        <w:t>展示</w:t>
      </w:r>
      <w:r w:rsidRPr="00E1504E">
        <w:rPr>
          <w:rFonts w:asciiTheme="minorEastAsia" w:hAnsiTheme="minorEastAsia" w:cstheme="minorEastAsia"/>
          <w:sz w:val="24"/>
        </w:rPr>
        <w:t>一些</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 xml:space="preserve"> SQL Server 2016</w:t>
      </w:r>
      <w:r w:rsidRPr="00E1504E">
        <w:rPr>
          <w:rFonts w:asciiTheme="minorEastAsia" w:hAnsiTheme="minorEastAsia" w:cstheme="minorEastAsia" w:hint="eastAsia"/>
          <w:sz w:val="24"/>
        </w:rPr>
        <w:t>的新</w:t>
      </w:r>
      <w:r w:rsidRPr="00E1504E">
        <w:rPr>
          <w:rFonts w:asciiTheme="minorEastAsia" w:hAnsiTheme="minorEastAsia" w:cstheme="minorEastAsia"/>
          <w:sz w:val="24"/>
        </w:rPr>
        <w:t>特性</w:t>
      </w:r>
      <w:r>
        <w:rPr>
          <w:color w:val="000000"/>
          <w:sz w:val="24"/>
        </w:rPr>
        <w:t>：</w:t>
      </w:r>
    </w:p>
    <w:p w:rsidR="004D2AAB" w:rsidRPr="00E1504E" w:rsidRDefault="004D2AAB" w:rsidP="00E1504E">
      <w:pPr>
        <w:pStyle w:val="af5"/>
        <w:numPr>
          <w:ilvl w:val="0"/>
          <w:numId w:val="5"/>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 xml:space="preserve">全程加密技术(Always Encrypted)，全程加密技术(Always Encrypted)支持在SQL </w:t>
      </w:r>
      <w:r w:rsidRPr="00E1504E">
        <w:rPr>
          <w:rFonts w:asciiTheme="minorEastAsia" w:hAnsiTheme="minorEastAsia" w:hint="eastAsia"/>
          <w:color w:val="000000"/>
          <w:sz w:val="24"/>
        </w:rPr>
        <w:lastRenderedPageBreak/>
        <w:t>Server中保持数据加密，只有调用SQL Server的应用才能访问加密数据。</w:t>
      </w:r>
    </w:p>
    <w:p w:rsidR="004D2AAB" w:rsidRPr="00E1504E" w:rsidRDefault="004D2AAB" w:rsidP="00E1504E">
      <w:pPr>
        <w:pStyle w:val="af5"/>
        <w:numPr>
          <w:ilvl w:val="0"/>
          <w:numId w:val="5"/>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动态数据屏蔽(Dynamic Data Masking)，利用动态数据屏蔽功能，你可以将SQL Server数据库表中待加密数据列混淆，那些未授权用户看不到这部分数据。利用动态数据屏蔽功能，你还可以定义数据的混淆方式。</w:t>
      </w:r>
    </w:p>
    <w:p w:rsidR="004D2AAB" w:rsidRPr="00E1504E" w:rsidRDefault="004D2AAB" w:rsidP="00E1504E">
      <w:pPr>
        <w:pStyle w:val="af5"/>
        <w:numPr>
          <w:ilvl w:val="0"/>
          <w:numId w:val="5"/>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JSON支持，在SQL Server 2016中，你现在可以在应用和SQL Server数据库引擎之间用JSON格式交互。微软公司在SQL Server中增加了对JSON的支持，可以解析JSON格式数据然后以关系格式存储</w:t>
      </w:r>
      <w:r w:rsidR="006B4433" w:rsidRPr="006B4433">
        <w:rPr>
          <w:rFonts w:asciiTheme="minorEastAsia" w:hAnsiTheme="minorEastAsia" w:hint="eastAsia"/>
          <w:color w:val="000000"/>
          <w:sz w:val="24"/>
          <w:vertAlign w:val="superscript"/>
        </w:rPr>
        <w:t>[</w:t>
      </w:r>
      <w:r w:rsidR="006B4433" w:rsidRPr="006B4433">
        <w:rPr>
          <w:rFonts w:asciiTheme="minorEastAsia" w:hAnsiTheme="minorEastAsia"/>
          <w:color w:val="000000"/>
          <w:sz w:val="24"/>
          <w:vertAlign w:val="superscript"/>
        </w:rPr>
        <w:t>5</w:t>
      </w:r>
      <w:r w:rsidR="006B4433" w:rsidRPr="006B4433">
        <w:rPr>
          <w:rFonts w:asciiTheme="minorEastAsia" w:hAnsiTheme="minorEastAsia" w:hint="eastAsia"/>
          <w:color w:val="000000"/>
          <w:sz w:val="24"/>
          <w:vertAlign w:val="superscript"/>
        </w:rPr>
        <w:t>]</w:t>
      </w:r>
      <w:r w:rsidRPr="00E1504E">
        <w:rPr>
          <w:rFonts w:asciiTheme="minorEastAsia" w:hAnsiTheme="minorEastAsia" w:hint="eastAsia"/>
          <w:color w:val="000000"/>
          <w:sz w:val="24"/>
        </w:rPr>
        <w:t>。</w:t>
      </w:r>
    </w:p>
    <w:p w:rsidR="004D2AAB" w:rsidRPr="00E1504E" w:rsidRDefault="004D2AAB" w:rsidP="00E1504E">
      <w:pPr>
        <w:pStyle w:val="af5"/>
        <w:numPr>
          <w:ilvl w:val="0"/>
          <w:numId w:val="5"/>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SQL SERVER支持R语言，SQL Server支持R语言处理以后，数据科学家们可以直接利用现有的R代码并在SQL Server数据库引擎上运行。这样我们就不用为了执行R语言处理数据而把SQL Server数据导出来处理。该功能把R语言处理带给了数据。</w:t>
      </w:r>
    </w:p>
    <w:p w:rsidR="004D2AAB" w:rsidRPr="00E1504E" w:rsidRDefault="004D2AAB" w:rsidP="00E1504E">
      <w:pPr>
        <w:pStyle w:val="af5"/>
        <w:numPr>
          <w:ilvl w:val="0"/>
          <w:numId w:val="5"/>
        </w:numPr>
        <w:spacing w:line="300" w:lineRule="auto"/>
        <w:ind w:left="777" w:firstLineChars="0" w:hanging="357"/>
        <w:rPr>
          <w:rFonts w:asciiTheme="minorEastAsia" w:hAnsiTheme="minorEastAsia"/>
          <w:color w:val="000000"/>
          <w:sz w:val="24"/>
        </w:rPr>
      </w:pPr>
      <w:r w:rsidRPr="00E1504E">
        <w:rPr>
          <w:rFonts w:asciiTheme="minorEastAsia" w:hAnsiTheme="minorEastAsia"/>
          <w:color w:val="000000"/>
          <w:sz w:val="24"/>
        </w:rPr>
        <w:t>Query Store</w:t>
      </w:r>
      <w:r w:rsidRPr="00E1504E">
        <w:rPr>
          <w:rFonts w:asciiTheme="minorEastAsia" w:hAnsiTheme="minorEastAsia" w:hint="eastAsia"/>
          <w:color w:val="000000"/>
          <w:sz w:val="24"/>
        </w:rPr>
        <w:t>，如果你经常使用执行计划，你就会喜欢新版的Query Store功能。在2016之前的版本中，你可以使用动态管理试图(DMV)来查看现有执行计划。</w:t>
      </w:r>
    </w:p>
    <w:p w:rsidR="004D2AAB" w:rsidRPr="00E1504E" w:rsidRDefault="004D2AAB" w:rsidP="00E1504E">
      <w:pPr>
        <w:pStyle w:val="af5"/>
        <w:numPr>
          <w:ilvl w:val="0"/>
          <w:numId w:val="5"/>
        </w:numPr>
        <w:spacing w:line="300" w:lineRule="auto"/>
        <w:ind w:left="777" w:firstLineChars="0" w:hanging="357"/>
        <w:rPr>
          <w:rFonts w:asciiTheme="minorEastAsia" w:hAnsiTheme="minorEastAsia"/>
          <w:color w:val="000000"/>
          <w:sz w:val="24"/>
        </w:rPr>
      </w:pPr>
      <w:r w:rsidRPr="00E1504E">
        <w:rPr>
          <w:rFonts w:asciiTheme="minorEastAsia" w:hAnsiTheme="minorEastAsia" w:hint="eastAsia"/>
          <w:color w:val="000000"/>
          <w:sz w:val="24"/>
        </w:rPr>
        <w:t>行级安全(Row Level Security)，SQL数据库引擎具备了行级安全特性以后，就可以根据SQL Server登录权限限制对行数据的访问。限制行是通过内联表值函数过滤谓词定义实现的。安全策略将确保过滤器谓词获取每次“SELECT”或者 “DELETE”操作的执行。</w:t>
      </w:r>
    </w:p>
    <w:p w:rsidR="004D2AAB" w:rsidRDefault="004D2AAB" w:rsidP="004D2AAB">
      <w:pPr>
        <w:rPr>
          <w:color w:val="000000"/>
          <w:sz w:val="18"/>
          <w:szCs w:val="18"/>
        </w:rPr>
      </w:pPr>
      <w:bookmarkStart w:id="145" w:name="_Toc31247"/>
    </w:p>
    <w:p w:rsidR="00CF7559" w:rsidRPr="00CF7559" w:rsidRDefault="004D2AAB" w:rsidP="00CF7559">
      <w:pPr>
        <w:pStyle w:val="2"/>
        <w:jc w:val="center"/>
        <w:rPr>
          <w:rFonts w:hint="default"/>
          <w:sz w:val="30"/>
          <w:szCs w:val="30"/>
        </w:rPr>
      </w:pPr>
      <w:bookmarkStart w:id="146" w:name="_Toc482533830"/>
      <w:r w:rsidRPr="00CF7559">
        <w:rPr>
          <w:sz w:val="30"/>
          <w:szCs w:val="30"/>
        </w:rPr>
        <w:t>3.3 Angular2前端框架和Typescript语言</w:t>
      </w:r>
      <w:r w:rsidR="00CF7559" w:rsidRPr="00CF7559">
        <w:rPr>
          <w:sz w:val="30"/>
          <w:szCs w:val="30"/>
        </w:rPr>
        <w:t>简介</w:t>
      </w:r>
      <w:bookmarkEnd w:id="146"/>
    </w:p>
    <w:p w:rsidR="004D1C87" w:rsidRDefault="004D1C87" w:rsidP="004D1C87">
      <w:pPr>
        <w:spacing w:line="400" w:lineRule="exact"/>
        <w:rPr>
          <w:color w:val="000000"/>
          <w:sz w:val="24"/>
        </w:rPr>
      </w:pP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AngularJS当初是提供给设计人员用来快速构建HTML表单的一个内部工具。随着时间的推移，各种特性 被加入进去以适应不同场景下的应用开发。然而由于最初的架构限制（比如绑定和模板机制），性能的提升已经非常困难了。</w:t>
      </w:r>
      <w:bookmarkEnd w:id="145"/>
      <w:r w:rsidRPr="00E1504E">
        <w:rPr>
          <w:rFonts w:asciiTheme="minorEastAsia" w:hAnsiTheme="minorEastAsia" w:cstheme="minorEastAsia" w:hint="eastAsia"/>
          <w:sz w:val="24"/>
        </w:rPr>
        <w:t>由此</w:t>
      </w:r>
      <w:r w:rsidRPr="00E1504E">
        <w:rPr>
          <w:rFonts w:asciiTheme="minorEastAsia" w:hAnsiTheme="minorEastAsia" w:cstheme="minorEastAsia"/>
          <w:sz w:val="24"/>
        </w:rPr>
        <w:t>为引，Angualr2</w:t>
      </w:r>
      <w:r w:rsidRPr="00E1504E">
        <w:rPr>
          <w:rFonts w:asciiTheme="minorEastAsia" w:hAnsiTheme="minorEastAsia" w:cstheme="minorEastAsia" w:hint="eastAsia"/>
          <w:sz w:val="24"/>
        </w:rPr>
        <w:t>便</w:t>
      </w:r>
      <w:r w:rsidRPr="00E1504E">
        <w:rPr>
          <w:rFonts w:asciiTheme="minorEastAsia" w:hAnsiTheme="minorEastAsia" w:cstheme="minorEastAsia"/>
          <w:sz w:val="24"/>
        </w:rPr>
        <w:t>这样诞生</w:t>
      </w:r>
      <w:r w:rsidRPr="00E1504E">
        <w:rPr>
          <w:rFonts w:asciiTheme="minorEastAsia" w:hAnsiTheme="minorEastAsia" w:cstheme="minorEastAsia" w:hint="eastAsia"/>
          <w:sz w:val="24"/>
        </w:rPr>
        <w:t>了</w:t>
      </w:r>
      <w:r w:rsidRPr="00E1504E">
        <w:rPr>
          <w:rFonts w:asciiTheme="minorEastAsia" w:hAnsiTheme="minorEastAsia" w:cstheme="minorEastAsia"/>
          <w:sz w:val="24"/>
        </w:rPr>
        <w:t>。</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Angular</w:t>
      </w:r>
      <w:r w:rsidRPr="00E1504E">
        <w:rPr>
          <w:rFonts w:asciiTheme="minorEastAsia" w:hAnsiTheme="minorEastAsia" w:cstheme="minorEastAsia"/>
          <w:sz w:val="24"/>
        </w:rPr>
        <w:t>2</w:t>
      </w:r>
      <w:r w:rsidRPr="00E1504E">
        <w:rPr>
          <w:rFonts w:asciiTheme="minorEastAsia" w:hAnsiTheme="minorEastAsia" w:cstheme="minorEastAsia" w:hint="eastAsia"/>
          <w:sz w:val="24"/>
        </w:rPr>
        <w:t>的</w:t>
      </w:r>
      <w:r w:rsidRPr="00E1504E">
        <w:rPr>
          <w:rFonts w:asciiTheme="minorEastAsia" w:hAnsiTheme="minorEastAsia" w:cstheme="minorEastAsia"/>
          <w:sz w:val="24"/>
        </w:rPr>
        <w:t>开发语言采用</w:t>
      </w:r>
      <w:r w:rsidRPr="00E1504E">
        <w:rPr>
          <w:rFonts w:asciiTheme="minorEastAsia" w:hAnsiTheme="minorEastAsia" w:cstheme="minorEastAsia" w:hint="eastAsia"/>
          <w:sz w:val="24"/>
        </w:rPr>
        <w:t>Microsoft</w:t>
      </w:r>
      <w:r w:rsidRPr="00E1504E">
        <w:rPr>
          <w:rFonts w:asciiTheme="minorEastAsia" w:hAnsiTheme="minorEastAsia" w:cstheme="minorEastAsia"/>
          <w:sz w:val="24"/>
        </w:rPr>
        <w:t>的Typescript</w:t>
      </w:r>
      <w:r w:rsidRPr="00E1504E">
        <w:rPr>
          <w:rFonts w:asciiTheme="minorEastAsia" w:hAnsiTheme="minorEastAsia" w:cstheme="minorEastAsia" w:hint="eastAsia"/>
          <w:sz w:val="24"/>
        </w:rPr>
        <w:t>语言</w:t>
      </w:r>
      <w:r w:rsidRPr="00E1504E">
        <w:rPr>
          <w:rFonts w:asciiTheme="minorEastAsia" w:hAnsiTheme="minorEastAsia" w:cstheme="minorEastAsia"/>
          <w:sz w:val="24"/>
        </w:rPr>
        <w:t>，</w:t>
      </w:r>
      <w:r w:rsidRPr="00E1504E">
        <w:rPr>
          <w:rFonts w:asciiTheme="minorEastAsia" w:hAnsiTheme="minorEastAsia" w:cstheme="minorEastAsia" w:hint="eastAsia"/>
          <w:sz w:val="24"/>
        </w:rPr>
        <w:t>当年的浏览器大战，让人记忆犹新，Chrome的出品商Google和IE的出品商微软正是浏览器大战的两大主角。俗话说：没有永远的朋友，也没有永远的敌人，只有永远</w:t>
      </w:r>
      <w:r w:rsidRPr="00E1504E">
        <w:rPr>
          <w:rFonts w:asciiTheme="minorEastAsia" w:hAnsiTheme="minorEastAsia" w:cstheme="minorEastAsia"/>
          <w:sz w:val="24"/>
        </w:rPr>
        <w:t>的</w:t>
      </w:r>
      <w:r w:rsidRPr="00E1504E">
        <w:rPr>
          <w:rFonts w:asciiTheme="minorEastAsia" w:hAnsiTheme="minorEastAsia" w:cstheme="minorEastAsia" w:hint="eastAsia"/>
          <w:sz w:val="24"/>
        </w:rPr>
        <w:t>精益求精。Google与微软相逢一笑泯恩仇，</w:t>
      </w:r>
      <w:r w:rsidRPr="00E1504E">
        <w:rPr>
          <w:rFonts w:asciiTheme="minorEastAsia" w:hAnsiTheme="minorEastAsia" w:cstheme="minorEastAsia"/>
          <w:sz w:val="24"/>
        </w:rPr>
        <w:t>进行了</w:t>
      </w:r>
      <w:r w:rsidRPr="00E1504E">
        <w:rPr>
          <w:rFonts w:asciiTheme="minorEastAsia" w:hAnsiTheme="minorEastAsia" w:cstheme="minorEastAsia" w:hint="eastAsia"/>
          <w:sz w:val="24"/>
        </w:rPr>
        <w:t>具有</w:t>
      </w:r>
      <w:r w:rsidRPr="00E1504E">
        <w:rPr>
          <w:rFonts w:asciiTheme="minorEastAsia" w:hAnsiTheme="minorEastAsia" w:cstheme="minorEastAsia"/>
          <w:sz w:val="24"/>
        </w:rPr>
        <w:t>历史意义的合作</w:t>
      </w:r>
      <w:r w:rsidRPr="00E1504E">
        <w:rPr>
          <w:rFonts w:asciiTheme="minorEastAsia" w:hAnsiTheme="minorEastAsia" w:cstheme="minorEastAsia" w:hint="eastAsia"/>
          <w:sz w:val="24"/>
        </w:rPr>
        <w:t>，</w:t>
      </w:r>
      <w:r w:rsidRPr="00E1504E">
        <w:rPr>
          <w:rFonts w:asciiTheme="minorEastAsia" w:hAnsiTheme="minorEastAsia" w:cstheme="minorEastAsia"/>
          <w:sz w:val="24"/>
        </w:rPr>
        <w:t>这将是IT互联网领域的一次</w:t>
      </w:r>
      <w:r w:rsidRPr="00E1504E">
        <w:rPr>
          <w:rFonts w:asciiTheme="minorEastAsia" w:hAnsiTheme="minorEastAsia" w:cstheme="minorEastAsia" w:hint="eastAsia"/>
          <w:sz w:val="24"/>
        </w:rPr>
        <w:t>历史性</w:t>
      </w:r>
      <w:r w:rsidRPr="00E1504E">
        <w:rPr>
          <w:rFonts w:asciiTheme="minorEastAsia" w:hAnsiTheme="minorEastAsia" w:cstheme="minorEastAsia"/>
          <w:sz w:val="24"/>
        </w:rPr>
        <w:t>的</w:t>
      </w:r>
      <w:r w:rsidRPr="00E1504E">
        <w:rPr>
          <w:rFonts w:asciiTheme="minorEastAsia" w:hAnsiTheme="minorEastAsia" w:cstheme="minorEastAsia" w:hint="eastAsia"/>
          <w:sz w:val="24"/>
        </w:rPr>
        <w:t>牵手</w:t>
      </w:r>
      <w:r w:rsidRPr="00E1504E">
        <w:rPr>
          <w:rFonts w:asciiTheme="minorEastAsia" w:hAnsiTheme="minorEastAsia" w:cstheme="minorEastAsia"/>
          <w:sz w:val="24"/>
        </w:rPr>
        <w:t>。</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Angular2</w:t>
      </w:r>
      <w:r w:rsidRPr="00E1504E">
        <w:rPr>
          <w:rFonts w:asciiTheme="minorEastAsia" w:hAnsiTheme="minorEastAsia" w:cstheme="minorEastAsia" w:hint="eastAsia"/>
          <w:sz w:val="24"/>
        </w:rPr>
        <w:t>由八个</w:t>
      </w:r>
      <w:r w:rsidRPr="00E1504E">
        <w:rPr>
          <w:rFonts w:asciiTheme="minorEastAsia" w:hAnsiTheme="minorEastAsia" w:cstheme="minorEastAsia"/>
          <w:sz w:val="24"/>
        </w:rPr>
        <w:t>主要部分构成，正</w:t>
      </w:r>
      <w:r w:rsidRPr="00E1504E">
        <w:rPr>
          <w:rFonts w:asciiTheme="minorEastAsia" w:hAnsiTheme="minorEastAsia" w:cstheme="minorEastAsia" w:hint="eastAsia"/>
          <w:sz w:val="24"/>
        </w:rPr>
        <w:t>是</w:t>
      </w:r>
      <w:r w:rsidRPr="00E1504E">
        <w:rPr>
          <w:rFonts w:asciiTheme="minorEastAsia" w:hAnsiTheme="minorEastAsia" w:cstheme="minorEastAsia"/>
          <w:sz w:val="24"/>
        </w:rPr>
        <w:t>这八</w:t>
      </w:r>
      <w:r w:rsidRPr="00E1504E">
        <w:rPr>
          <w:rFonts w:asciiTheme="minorEastAsia" w:hAnsiTheme="minorEastAsia" w:cstheme="minorEastAsia" w:hint="eastAsia"/>
          <w:sz w:val="24"/>
        </w:rPr>
        <w:t>大件</w:t>
      </w:r>
      <w:r w:rsidRPr="00E1504E">
        <w:rPr>
          <w:rFonts w:asciiTheme="minorEastAsia" w:hAnsiTheme="minorEastAsia" w:cstheme="minorEastAsia"/>
          <w:sz w:val="24"/>
        </w:rPr>
        <w:t>的密切配合，相互协作，才有了Angular2</w:t>
      </w:r>
      <w:r w:rsidRPr="00E1504E">
        <w:rPr>
          <w:rFonts w:asciiTheme="minorEastAsia" w:hAnsiTheme="minorEastAsia" w:cstheme="minorEastAsia" w:hint="eastAsia"/>
          <w:sz w:val="24"/>
        </w:rPr>
        <w:t>的高效</w:t>
      </w:r>
      <w:r w:rsidRPr="00E1504E">
        <w:rPr>
          <w:rFonts w:asciiTheme="minorEastAsia" w:hAnsiTheme="minorEastAsia" w:cstheme="minorEastAsia"/>
          <w:sz w:val="24"/>
        </w:rPr>
        <w:t>、快速、方便等</w:t>
      </w:r>
      <w:r w:rsidRPr="00E1504E">
        <w:rPr>
          <w:rFonts w:asciiTheme="minorEastAsia" w:hAnsiTheme="minorEastAsia" w:cstheme="minorEastAsia" w:hint="eastAsia"/>
          <w:sz w:val="24"/>
        </w:rPr>
        <w:t>先天</w:t>
      </w:r>
      <w:r w:rsidRPr="00E1504E">
        <w:rPr>
          <w:rFonts w:asciiTheme="minorEastAsia" w:hAnsiTheme="minorEastAsia" w:cstheme="minorEastAsia"/>
          <w:sz w:val="24"/>
        </w:rPr>
        <w:t>优势</w:t>
      </w:r>
      <w:r w:rsidR="0061093F" w:rsidRPr="0061093F">
        <w:rPr>
          <w:rFonts w:asciiTheme="minorEastAsia" w:hAnsiTheme="minorEastAsia" w:cstheme="minorEastAsia" w:hint="eastAsia"/>
          <w:sz w:val="24"/>
          <w:vertAlign w:val="superscript"/>
        </w:rPr>
        <w:t>[</w:t>
      </w:r>
      <w:r w:rsidR="0061093F" w:rsidRPr="0061093F">
        <w:rPr>
          <w:rFonts w:asciiTheme="minorEastAsia" w:hAnsiTheme="minorEastAsia" w:cstheme="minorEastAsia"/>
          <w:sz w:val="24"/>
          <w:vertAlign w:val="superscript"/>
        </w:rPr>
        <w:t>6</w:t>
      </w:r>
      <w:r w:rsidR="0061093F" w:rsidRPr="0061093F">
        <w:rPr>
          <w:rFonts w:asciiTheme="minorEastAsia" w:hAnsiTheme="minorEastAsia" w:cstheme="minorEastAsia" w:hint="eastAsia"/>
          <w:sz w:val="24"/>
          <w:vertAlign w:val="superscript"/>
        </w:rPr>
        <w:t>]</w:t>
      </w:r>
      <w:r w:rsidRPr="00E1504E">
        <w:rPr>
          <w:rFonts w:asciiTheme="minorEastAsia" w:hAnsiTheme="minorEastAsia" w:cstheme="minorEastAsia"/>
          <w:sz w:val="24"/>
        </w:rPr>
        <w:t>：</w:t>
      </w:r>
    </w:p>
    <w:p w:rsidR="004D2AAB" w:rsidRPr="00E1504E" w:rsidRDefault="004D2AAB" w:rsidP="004D2AAB">
      <w:pPr>
        <w:pStyle w:val="af5"/>
        <w:numPr>
          <w:ilvl w:val="0"/>
          <w:numId w:val="7"/>
        </w:numPr>
        <w:spacing w:line="300" w:lineRule="auto"/>
        <w:ind w:firstLineChars="0"/>
        <w:rPr>
          <w:rFonts w:asciiTheme="minorEastAsia" w:hAnsiTheme="minorEastAsia"/>
          <w:color w:val="000000"/>
          <w:sz w:val="24"/>
        </w:rPr>
      </w:pPr>
      <w:r w:rsidRPr="00E1504E">
        <w:rPr>
          <w:rFonts w:asciiTheme="minorEastAsia" w:hAnsiTheme="minorEastAsia" w:hint="eastAsia"/>
          <w:color w:val="000000"/>
          <w:sz w:val="24"/>
        </w:rPr>
        <w:t>模块 (module)</w:t>
      </w:r>
    </w:p>
    <w:p w:rsidR="004D2AAB" w:rsidRPr="00E1504E" w:rsidRDefault="004D2AAB" w:rsidP="004D2AAB">
      <w:pPr>
        <w:pStyle w:val="af5"/>
        <w:numPr>
          <w:ilvl w:val="0"/>
          <w:numId w:val="7"/>
        </w:numPr>
        <w:spacing w:line="300" w:lineRule="auto"/>
        <w:ind w:firstLineChars="0"/>
        <w:rPr>
          <w:rFonts w:asciiTheme="minorEastAsia" w:hAnsiTheme="minorEastAsia"/>
          <w:color w:val="000000"/>
          <w:sz w:val="24"/>
        </w:rPr>
      </w:pPr>
      <w:r w:rsidRPr="00E1504E">
        <w:rPr>
          <w:rFonts w:asciiTheme="minorEastAsia" w:hAnsiTheme="minorEastAsia" w:hint="eastAsia"/>
          <w:color w:val="000000"/>
          <w:sz w:val="24"/>
        </w:rPr>
        <w:t>组件 (component)</w:t>
      </w:r>
    </w:p>
    <w:p w:rsidR="004D2AAB" w:rsidRPr="00E1504E" w:rsidRDefault="004D2AAB" w:rsidP="004D2AAB">
      <w:pPr>
        <w:pStyle w:val="af5"/>
        <w:numPr>
          <w:ilvl w:val="0"/>
          <w:numId w:val="7"/>
        </w:numPr>
        <w:spacing w:line="300" w:lineRule="auto"/>
        <w:ind w:firstLineChars="0"/>
        <w:rPr>
          <w:rFonts w:asciiTheme="minorEastAsia" w:hAnsiTheme="minorEastAsia"/>
          <w:color w:val="000000"/>
          <w:sz w:val="24"/>
        </w:rPr>
      </w:pPr>
      <w:r w:rsidRPr="00E1504E">
        <w:rPr>
          <w:rFonts w:asciiTheme="minorEastAsia" w:hAnsiTheme="minorEastAsia" w:hint="eastAsia"/>
          <w:color w:val="000000"/>
          <w:sz w:val="24"/>
        </w:rPr>
        <w:t>模板 (template)</w:t>
      </w:r>
    </w:p>
    <w:p w:rsidR="004D2AAB" w:rsidRPr="00E1504E" w:rsidRDefault="004D2AAB" w:rsidP="004D2AAB">
      <w:pPr>
        <w:pStyle w:val="af5"/>
        <w:numPr>
          <w:ilvl w:val="0"/>
          <w:numId w:val="7"/>
        </w:numPr>
        <w:spacing w:line="300" w:lineRule="auto"/>
        <w:ind w:firstLineChars="0"/>
        <w:rPr>
          <w:rFonts w:asciiTheme="minorEastAsia" w:hAnsiTheme="minorEastAsia"/>
          <w:color w:val="000000"/>
          <w:sz w:val="24"/>
        </w:rPr>
      </w:pPr>
      <w:r w:rsidRPr="00E1504E">
        <w:rPr>
          <w:rFonts w:asciiTheme="minorEastAsia" w:hAnsiTheme="minorEastAsia" w:hint="eastAsia"/>
          <w:color w:val="000000"/>
          <w:sz w:val="24"/>
        </w:rPr>
        <w:t>元数据 (metadata)</w:t>
      </w:r>
    </w:p>
    <w:p w:rsidR="004D2AAB" w:rsidRPr="00E1504E" w:rsidRDefault="004D2AAB" w:rsidP="004D2AAB">
      <w:pPr>
        <w:pStyle w:val="af5"/>
        <w:numPr>
          <w:ilvl w:val="0"/>
          <w:numId w:val="7"/>
        </w:numPr>
        <w:spacing w:line="300" w:lineRule="auto"/>
        <w:ind w:firstLineChars="0"/>
        <w:rPr>
          <w:rFonts w:asciiTheme="minorEastAsia" w:hAnsiTheme="minorEastAsia"/>
          <w:color w:val="000000"/>
          <w:sz w:val="24"/>
        </w:rPr>
      </w:pPr>
      <w:r w:rsidRPr="00E1504E">
        <w:rPr>
          <w:rFonts w:asciiTheme="minorEastAsia" w:hAnsiTheme="minorEastAsia" w:hint="eastAsia"/>
          <w:color w:val="000000"/>
          <w:sz w:val="24"/>
        </w:rPr>
        <w:t>数据绑定 (data binding)</w:t>
      </w:r>
    </w:p>
    <w:p w:rsidR="004D2AAB" w:rsidRPr="00E1504E" w:rsidRDefault="004D2AAB" w:rsidP="004D2AAB">
      <w:pPr>
        <w:pStyle w:val="af5"/>
        <w:numPr>
          <w:ilvl w:val="0"/>
          <w:numId w:val="7"/>
        </w:numPr>
        <w:spacing w:line="300" w:lineRule="auto"/>
        <w:ind w:firstLineChars="0"/>
        <w:rPr>
          <w:rFonts w:asciiTheme="minorEastAsia" w:hAnsiTheme="minorEastAsia"/>
          <w:color w:val="000000"/>
          <w:sz w:val="24"/>
        </w:rPr>
      </w:pPr>
      <w:r w:rsidRPr="00E1504E">
        <w:rPr>
          <w:rFonts w:asciiTheme="minorEastAsia" w:hAnsiTheme="minorEastAsia" w:hint="eastAsia"/>
          <w:color w:val="000000"/>
          <w:sz w:val="24"/>
        </w:rPr>
        <w:t>指令 (directive)</w:t>
      </w:r>
    </w:p>
    <w:p w:rsidR="004D2AAB" w:rsidRPr="00E1504E" w:rsidRDefault="004D2AAB" w:rsidP="004D2AAB">
      <w:pPr>
        <w:pStyle w:val="af5"/>
        <w:numPr>
          <w:ilvl w:val="0"/>
          <w:numId w:val="7"/>
        </w:numPr>
        <w:spacing w:line="300" w:lineRule="auto"/>
        <w:ind w:firstLineChars="0"/>
        <w:rPr>
          <w:rFonts w:asciiTheme="minorEastAsia" w:hAnsiTheme="minorEastAsia"/>
          <w:color w:val="000000"/>
          <w:sz w:val="24"/>
        </w:rPr>
      </w:pPr>
      <w:r w:rsidRPr="00E1504E">
        <w:rPr>
          <w:rFonts w:asciiTheme="minorEastAsia" w:hAnsiTheme="minorEastAsia" w:hint="eastAsia"/>
          <w:color w:val="000000"/>
          <w:sz w:val="24"/>
        </w:rPr>
        <w:lastRenderedPageBreak/>
        <w:t>服务 (service)</w:t>
      </w:r>
    </w:p>
    <w:p w:rsidR="004D2AAB" w:rsidRPr="00E1504E" w:rsidRDefault="004D2AAB" w:rsidP="004D2AAB">
      <w:pPr>
        <w:pStyle w:val="af5"/>
        <w:numPr>
          <w:ilvl w:val="0"/>
          <w:numId w:val="7"/>
        </w:numPr>
        <w:spacing w:line="300" w:lineRule="auto"/>
        <w:ind w:firstLineChars="0"/>
        <w:rPr>
          <w:rFonts w:asciiTheme="minorEastAsia" w:hAnsiTheme="minorEastAsia"/>
          <w:color w:val="000000"/>
          <w:sz w:val="24"/>
        </w:rPr>
      </w:pPr>
      <w:r w:rsidRPr="00E1504E">
        <w:rPr>
          <w:rFonts w:asciiTheme="minorEastAsia" w:hAnsiTheme="minorEastAsia" w:hint="eastAsia"/>
          <w:color w:val="000000"/>
          <w:sz w:val="24"/>
        </w:rPr>
        <w:t>依赖注入 (dependency injection)</w:t>
      </w:r>
    </w:p>
    <w:p w:rsidR="004D2AAB" w:rsidRPr="00E1504E" w:rsidRDefault="004D2AAB"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hint="eastAsia"/>
          <w:sz w:val="24"/>
        </w:rPr>
        <w:t>Typescript</w:t>
      </w:r>
      <w:r w:rsidRPr="00E1504E">
        <w:rPr>
          <w:rFonts w:asciiTheme="minorEastAsia" w:hAnsiTheme="minorEastAsia" w:cstheme="minorEastAsia"/>
          <w:sz w:val="24"/>
        </w:rPr>
        <w:t>是微软开发的</w:t>
      </w:r>
      <w:r w:rsidRPr="00E1504E">
        <w:rPr>
          <w:rFonts w:asciiTheme="minorEastAsia" w:hAnsiTheme="minorEastAsia" w:cstheme="minorEastAsia" w:hint="eastAsia"/>
          <w:sz w:val="24"/>
        </w:rPr>
        <w:t>自由的</w:t>
      </w:r>
      <w:r w:rsidRPr="00E1504E">
        <w:rPr>
          <w:rFonts w:asciiTheme="minorEastAsia" w:hAnsiTheme="minorEastAsia" w:cstheme="minorEastAsia"/>
          <w:sz w:val="24"/>
        </w:rPr>
        <w:t>，开源的</w:t>
      </w:r>
      <w:r w:rsidRPr="00E1504E">
        <w:rPr>
          <w:rFonts w:asciiTheme="minorEastAsia" w:hAnsiTheme="minorEastAsia" w:cstheme="minorEastAsia" w:hint="eastAsia"/>
          <w:sz w:val="24"/>
        </w:rPr>
        <w:t>编程语言</w:t>
      </w:r>
      <w:r w:rsidRPr="00E1504E">
        <w:rPr>
          <w:rFonts w:asciiTheme="minorEastAsia" w:hAnsiTheme="minorEastAsia" w:cstheme="minorEastAsia"/>
          <w:sz w:val="24"/>
        </w:rPr>
        <w:t>，</w:t>
      </w:r>
      <w:r w:rsidRPr="00E1504E">
        <w:rPr>
          <w:rFonts w:asciiTheme="minorEastAsia" w:hAnsiTheme="minorEastAsia" w:cstheme="minorEastAsia" w:hint="eastAsia"/>
          <w:sz w:val="24"/>
        </w:rPr>
        <w:t>语言</w:t>
      </w:r>
      <w:r w:rsidRPr="00E1504E">
        <w:rPr>
          <w:rFonts w:asciiTheme="minorEastAsia" w:hAnsiTheme="minorEastAsia" w:cstheme="minorEastAsia"/>
          <w:sz w:val="24"/>
        </w:rPr>
        <w:t>中包含了</w:t>
      </w:r>
      <w:r w:rsidRPr="00E1504E">
        <w:rPr>
          <w:rFonts w:asciiTheme="minorEastAsia" w:hAnsiTheme="minorEastAsia" w:cstheme="minorEastAsia" w:hint="eastAsia"/>
          <w:sz w:val="24"/>
        </w:rPr>
        <w:t>后端开发人员熟悉</w:t>
      </w:r>
      <w:r w:rsidRPr="00E1504E">
        <w:rPr>
          <w:rFonts w:asciiTheme="minorEastAsia" w:hAnsiTheme="minorEastAsia" w:cstheme="minorEastAsia"/>
          <w:sz w:val="24"/>
        </w:rPr>
        <w:t>的静态类型和基于类的面向对象编程特点。使得</w:t>
      </w:r>
      <w:r w:rsidRPr="00E1504E">
        <w:rPr>
          <w:rFonts w:asciiTheme="minorEastAsia" w:hAnsiTheme="minorEastAsia" w:cstheme="minorEastAsia" w:hint="eastAsia"/>
          <w:sz w:val="24"/>
        </w:rPr>
        <w:t>前后端</w:t>
      </w:r>
      <w:r w:rsidRPr="00E1504E">
        <w:rPr>
          <w:rFonts w:asciiTheme="minorEastAsia" w:hAnsiTheme="minorEastAsia" w:cstheme="minorEastAsia"/>
          <w:sz w:val="24"/>
        </w:rPr>
        <w:t>的</w:t>
      </w:r>
      <w:r w:rsidRPr="00E1504E">
        <w:rPr>
          <w:rFonts w:asciiTheme="minorEastAsia" w:hAnsiTheme="minorEastAsia" w:cstheme="minorEastAsia" w:hint="eastAsia"/>
          <w:sz w:val="24"/>
        </w:rPr>
        <w:t>开发人员</w:t>
      </w:r>
      <w:r w:rsidRPr="00E1504E">
        <w:rPr>
          <w:rFonts w:asciiTheme="minorEastAsia" w:hAnsiTheme="minorEastAsia" w:cstheme="minorEastAsia"/>
          <w:sz w:val="24"/>
        </w:rPr>
        <w:t>在</w:t>
      </w:r>
      <w:r w:rsidRPr="00E1504E">
        <w:rPr>
          <w:rFonts w:asciiTheme="minorEastAsia" w:hAnsiTheme="minorEastAsia" w:cstheme="minorEastAsia" w:hint="eastAsia"/>
          <w:sz w:val="24"/>
        </w:rPr>
        <w:t>语法</w:t>
      </w:r>
      <w:r w:rsidRPr="00E1504E">
        <w:rPr>
          <w:rFonts w:asciiTheme="minorEastAsia" w:hAnsiTheme="minorEastAsia" w:cstheme="minorEastAsia"/>
          <w:sz w:val="24"/>
        </w:rPr>
        <w:t>的使用上更近了</w:t>
      </w:r>
      <w:r w:rsidRPr="00E1504E">
        <w:rPr>
          <w:rFonts w:asciiTheme="minorEastAsia" w:hAnsiTheme="minorEastAsia" w:cstheme="minorEastAsia" w:hint="eastAsia"/>
          <w:sz w:val="24"/>
        </w:rPr>
        <w:t>一步。TypeScript是JavaScript类型的超集，它可以编译成纯JavaScript。TypeScript可以在任何浏览器、任何计算机和任何操作系统上运行，并且是开源的。TypeScript扩展了JavaScript的语法，所以任何现有的JavaScript程序可以不加改变的在TypeScript下工作。TypeScript是为大型应用之开发而设计，而编译时它产生 JavaScript 以确保兼容性。Typescript</w:t>
      </w:r>
      <w:r w:rsidRPr="00E1504E">
        <w:rPr>
          <w:rFonts w:asciiTheme="minorEastAsia" w:hAnsiTheme="minorEastAsia" w:cstheme="minorEastAsia"/>
          <w:sz w:val="24"/>
        </w:rPr>
        <w:t>有几大特性：</w:t>
      </w:r>
    </w:p>
    <w:p w:rsidR="004D2AAB" w:rsidRPr="00E1504E" w:rsidRDefault="004D2AAB" w:rsidP="004D2AAB">
      <w:pPr>
        <w:pStyle w:val="af5"/>
        <w:numPr>
          <w:ilvl w:val="0"/>
          <w:numId w:val="8"/>
        </w:numPr>
        <w:ind w:firstLineChars="0"/>
        <w:rPr>
          <w:rFonts w:asciiTheme="minorEastAsia" w:hAnsiTheme="minorEastAsia"/>
          <w:color w:val="000000"/>
          <w:sz w:val="24"/>
        </w:rPr>
      </w:pPr>
      <w:r w:rsidRPr="00E1504E">
        <w:rPr>
          <w:rFonts w:asciiTheme="minorEastAsia" w:hAnsiTheme="minorEastAsia" w:hint="eastAsia"/>
          <w:color w:val="000000"/>
          <w:sz w:val="24"/>
        </w:rPr>
        <w:t>类型批注和编译时类型检查</w:t>
      </w:r>
    </w:p>
    <w:p w:rsidR="004D2AAB" w:rsidRPr="00E1504E" w:rsidRDefault="004D2AAB" w:rsidP="004D2AAB">
      <w:pPr>
        <w:pStyle w:val="af5"/>
        <w:numPr>
          <w:ilvl w:val="0"/>
          <w:numId w:val="8"/>
        </w:numPr>
        <w:ind w:firstLineChars="0"/>
        <w:rPr>
          <w:rFonts w:asciiTheme="minorEastAsia" w:hAnsiTheme="minorEastAsia"/>
          <w:color w:val="000000"/>
          <w:sz w:val="24"/>
        </w:rPr>
      </w:pPr>
      <w:r w:rsidRPr="00E1504E">
        <w:rPr>
          <w:rFonts w:asciiTheme="minorEastAsia" w:hAnsiTheme="minorEastAsia" w:hint="eastAsia"/>
          <w:color w:val="000000"/>
          <w:sz w:val="24"/>
        </w:rPr>
        <w:t>类</w:t>
      </w:r>
    </w:p>
    <w:p w:rsidR="004D2AAB" w:rsidRPr="00E1504E" w:rsidRDefault="004D2AAB" w:rsidP="004D2AAB">
      <w:pPr>
        <w:pStyle w:val="af5"/>
        <w:numPr>
          <w:ilvl w:val="0"/>
          <w:numId w:val="8"/>
        </w:numPr>
        <w:ind w:firstLineChars="0"/>
        <w:rPr>
          <w:rFonts w:asciiTheme="minorEastAsia" w:hAnsiTheme="minorEastAsia"/>
          <w:color w:val="000000"/>
          <w:sz w:val="24"/>
        </w:rPr>
      </w:pPr>
      <w:r w:rsidRPr="00E1504E">
        <w:rPr>
          <w:rFonts w:asciiTheme="minorEastAsia" w:hAnsiTheme="minorEastAsia" w:hint="eastAsia"/>
          <w:color w:val="000000"/>
          <w:sz w:val="24"/>
        </w:rPr>
        <w:t>接口</w:t>
      </w:r>
    </w:p>
    <w:p w:rsidR="004D2AAB" w:rsidRPr="00E1504E" w:rsidRDefault="004D2AAB" w:rsidP="004D2AAB">
      <w:pPr>
        <w:pStyle w:val="af5"/>
        <w:numPr>
          <w:ilvl w:val="0"/>
          <w:numId w:val="8"/>
        </w:numPr>
        <w:ind w:firstLineChars="0"/>
        <w:rPr>
          <w:rFonts w:asciiTheme="minorEastAsia" w:hAnsiTheme="minorEastAsia"/>
          <w:color w:val="000000"/>
          <w:sz w:val="24"/>
        </w:rPr>
      </w:pPr>
      <w:r w:rsidRPr="00E1504E">
        <w:rPr>
          <w:rFonts w:asciiTheme="minorEastAsia" w:hAnsiTheme="minorEastAsia" w:hint="eastAsia"/>
          <w:color w:val="000000"/>
          <w:sz w:val="24"/>
        </w:rPr>
        <w:t>模块</w:t>
      </w:r>
    </w:p>
    <w:p w:rsidR="004D2AAB" w:rsidRPr="00E1504E" w:rsidRDefault="004D2AAB" w:rsidP="004D2AAB">
      <w:pPr>
        <w:pStyle w:val="af5"/>
        <w:numPr>
          <w:ilvl w:val="0"/>
          <w:numId w:val="8"/>
        </w:numPr>
        <w:ind w:firstLineChars="0"/>
        <w:rPr>
          <w:rFonts w:asciiTheme="minorEastAsia" w:hAnsiTheme="minorEastAsia"/>
          <w:color w:val="000000"/>
          <w:sz w:val="24"/>
        </w:rPr>
      </w:pPr>
      <w:r w:rsidRPr="00E1504E">
        <w:rPr>
          <w:rFonts w:asciiTheme="minorEastAsia" w:hAnsiTheme="minorEastAsia" w:hint="eastAsia"/>
          <w:color w:val="000000"/>
          <w:sz w:val="24"/>
        </w:rPr>
        <w:t>lambda 函数</w:t>
      </w:r>
    </w:p>
    <w:p w:rsidR="004D2AAB" w:rsidRPr="00CF7559" w:rsidRDefault="00CF7559" w:rsidP="00CF7559">
      <w:pPr>
        <w:pStyle w:val="2"/>
        <w:jc w:val="center"/>
        <w:rPr>
          <w:rFonts w:hint="default"/>
          <w:sz w:val="30"/>
          <w:szCs w:val="30"/>
        </w:rPr>
      </w:pPr>
      <w:bookmarkStart w:id="147" w:name="_Toc21104"/>
      <w:bookmarkStart w:id="148" w:name="_Toc30752"/>
      <w:bookmarkStart w:id="149" w:name="_Toc19264"/>
      <w:bookmarkStart w:id="150" w:name="_Toc9274"/>
      <w:bookmarkStart w:id="151" w:name="_Toc15330"/>
      <w:bookmarkStart w:id="152" w:name="_Toc6981"/>
      <w:bookmarkStart w:id="153" w:name="_Toc32647"/>
      <w:bookmarkStart w:id="154" w:name="_Toc482533831"/>
      <w:bookmarkStart w:id="155" w:name="_Toc856"/>
      <w:r w:rsidRPr="00CF7559">
        <w:rPr>
          <w:rFonts w:hint="default"/>
          <w:sz w:val="30"/>
          <w:szCs w:val="30"/>
        </w:rPr>
        <w:t>3</w:t>
      </w:r>
      <w:r w:rsidR="004D2AAB" w:rsidRPr="00CF7559">
        <w:rPr>
          <w:sz w:val="30"/>
          <w:szCs w:val="30"/>
        </w:rPr>
        <w:t>.4 QX_Frame开发框架</w:t>
      </w:r>
      <w:bookmarkEnd w:id="147"/>
      <w:bookmarkEnd w:id="148"/>
      <w:bookmarkEnd w:id="149"/>
      <w:bookmarkEnd w:id="150"/>
      <w:bookmarkEnd w:id="151"/>
      <w:bookmarkEnd w:id="152"/>
      <w:bookmarkEnd w:id="153"/>
      <w:r w:rsidR="004D2AAB" w:rsidRPr="00CF7559">
        <w:rPr>
          <w:sz w:val="30"/>
          <w:szCs w:val="30"/>
        </w:rPr>
        <w:t>介绍</w:t>
      </w:r>
      <w:bookmarkEnd w:id="154"/>
    </w:p>
    <w:p w:rsidR="004D2AAB" w:rsidRDefault="004D2AAB" w:rsidP="004D2AAB"/>
    <w:p w:rsidR="004D2AAB" w:rsidRDefault="00E47D2A" w:rsidP="004D2AAB">
      <w:pPr>
        <w:pStyle w:val="3"/>
        <w:rPr>
          <w:rFonts w:ascii="黑体" w:eastAsia="黑体" w:hAnsi="黑体" w:cs="黑体" w:hint="default"/>
          <w:b w:val="0"/>
          <w:bCs/>
          <w:sz w:val="28"/>
          <w:szCs w:val="28"/>
        </w:rPr>
      </w:pPr>
      <w:bookmarkStart w:id="156" w:name="_Toc5831"/>
      <w:bookmarkStart w:id="157" w:name="_Toc27523"/>
      <w:bookmarkStart w:id="158" w:name="_Toc21849"/>
      <w:bookmarkStart w:id="159" w:name="_Toc22909"/>
      <w:bookmarkStart w:id="160" w:name="_Toc32426"/>
      <w:bookmarkStart w:id="161" w:name="_Toc19006"/>
      <w:bookmarkStart w:id="162" w:name="_Toc7973"/>
      <w:bookmarkStart w:id="163" w:name="_Toc25613"/>
      <w:bookmarkStart w:id="164" w:name="_Toc482533832"/>
      <w:bookmarkEnd w:id="155"/>
      <w:r>
        <w:rPr>
          <w:rFonts w:ascii="黑体" w:eastAsia="黑体" w:hAnsi="黑体" w:cs="黑体"/>
          <w:b w:val="0"/>
          <w:bCs/>
          <w:sz w:val="28"/>
          <w:szCs w:val="28"/>
        </w:rPr>
        <w:t>3</w:t>
      </w:r>
      <w:r w:rsidR="004D2AAB">
        <w:rPr>
          <w:rFonts w:ascii="黑体" w:eastAsia="黑体" w:hAnsi="黑体" w:cs="黑体"/>
          <w:b w:val="0"/>
          <w:bCs/>
          <w:sz w:val="28"/>
          <w:szCs w:val="28"/>
        </w:rPr>
        <w:t>.4.1</w:t>
      </w:r>
      <w:bookmarkEnd w:id="156"/>
      <w:bookmarkEnd w:id="157"/>
      <w:bookmarkEnd w:id="158"/>
      <w:bookmarkEnd w:id="159"/>
      <w:bookmarkEnd w:id="160"/>
      <w:bookmarkEnd w:id="161"/>
      <w:bookmarkEnd w:id="162"/>
      <w:bookmarkEnd w:id="163"/>
      <w:r w:rsidR="004D2AAB">
        <w:rPr>
          <w:rFonts w:ascii="黑体" w:eastAsia="黑体" w:hAnsi="黑体" w:cs="黑体"/>
          <w:b w:val="0"/>
          <w:bCs/>
          <w:sz w:val="28"/>
          <w:szCs w:val="28"/>
        </w:rPr>
        <w:t>框架简介</w:t>
      </w:r>
      <w:bookmarkEnd w:id="164"/>
    </w:p>
    <w:p w:rsidR="004D2AAB" w:rsidRPr="00BA30DF" w:rsidRDefault="004D2AAB" w:rsidP="004D2AAB">
      <w:pPr>
        <w:spacing w:line="300" w:lineRule="auto"/>
        <w:ind w:firstLineChars="200" w:firstLine="480"/>
        <w:rPr>
          <w:rFonts w:asciiTheme="minorEastAsia" w:hAnsiTheme="minorEastAsia" w:cstheme="minorEastAsia"/>
          <w:sz w:val="24"/>
        </w:rPr>
      </w:pPr>
      <w:r w:rsidRPr="00BA30DF">
        <w:rPr>
          <w:rFonts w:asciiTheme="minorEastAsia" w:hAnsiTheme="minorEastAsia" w:cstheme="minorEastAsia" w:hint="eastAsia"/>
          <w:sz w:val="24"/>
        </w:rPr>
        <w:t xml:space="preserve">QX_Frame.FrameWork4.6 (版本号：2.0.0) </w:t>
      </w:r>
      <w:r>
        <w:rPr>
          <w:rFonts w:asciiTheme="minorEastAsia" w:hAnsiTheme="minorEastAsia" w:cstheme="minorEastAsia" w:hint="eastAsia"/>
          <w:sz w:val="24"/>
        </w:rPr>
        <w:t>为</w:t>
      </w:r>
      <w:r>
        <w:rPr>
          <w:rFonts w:asciiTheme="minorEastAsia" w:hAnsiTheme="minorEastAsia" w:cstheme="minorEastAsia"/>
          <w:sz w:val="24"/>
        </w:rPr>
        <w:t>本人</w:t>
      </w:r>
      <w:r>
        <w:rPr>
          <w:rFonts w:asciiTheme="minorEastAsia" w:hAnsiTheme="minorEastAsia" w:cstheme="minorEastAsia" w:hint="eastAsia"/>
          <w:sz w:val="24"/>
        </w:rPr>
        <w:t>亲自</w:t>
      </w:r>
      <w:r>
        <w:rPr>
          <w:rFonts w:asciiTheme="minorEastAsia" w:hAnsiTheme="minorEastAsia" w:cstheme="minorEastAsia"/>
          <w:sz w:val="24"/>
        </w:rPr>
        <w:t>开发的</w:t>
      </w:r>
      <w:r w:rsidRPr="00BA30DF">
        <w:rPr>
          <w:rFonts w:asciiTheme="minorEastAsia" w:hAnsiTheme="minorEastAsia" w:cstheme="minorEastAsia" w:hint="eastAsia"/>
          <w:sz w:val="24"/>
        </w:rPr>
        <w:t>开源项目</w:t>
      </w:r>
      <w:r>
        <w:rPr>
          <w:rFonts w:asciiTheme="minorEastAsia" w:hAnsiTheme="minorEastAsia" w:cstheme="minorEastAsia" w:hint="eastAsia"/>
          <w:sz w:val="24"/>
        </w:rPr>
        <w:t>，该</w:t>
      </w:r>
      <w:r w:rsidRPr="00BA30DF">
        <w:rPr>
          <w:rFonts w:asciiTheme="minorEastAsia" w:hAnsiTheme="minorEastAsia" w:cstheme="minorEastAsia" w:hint="eastAsia"/>
          <w:sz w:val="24"/>
        </w:rPr>
        <w:t>项目于2016年11月开始启动，至今已投入使用。框架采用最新的.NetFramework4.6和AngularJS2平台进行搭建的前后台通用开发框架，框架包含了Console控制台应用程序，WindowsForm应用程序，Web应用程序，</w:t>
      </w:r>
      <w:r>
        <w:rPr>
          <w:rFonts w:asciiTheme="minorEastAsia" w:hAnsiTheme="minorEastAsia" w:cstheme="minorEastAsia" w:hint="eastAsia"/>
          <w:sz w:val="24"/>
        </w:rPr>
        <w:t>项目间采用</w:t>
      </w:r>
      <w:r>
        <w:rPr>
          <w:rFonts w:asciiTheme="minorEastAsia" w:hAnsiTheme="minorEastAsia" w:cstheme="minorEastAsia"/>
          <w:sz w:val="24"/>
        </w:rPr>
        <w:t>插拔式的方式进行配置，</w:t>
      </w:r>
      <w:r>
        <w:rPr>
          <w:rFonts w:asciiTheme="minorEastAsia" w:hAnsiTheme="minorEastAsia" w:cstheme="minorEastAsia" w:hint="eastAsia"/>
          <w:sz w:val="24"/>
        </w:rPr>
        <w:t>仅仅</w:t>
      </w:r>
      <w:r>
        <w:rPr>
          <w:rFonts w:asciiTheme="minorEastAsia" w:hAnsiTheme="minorEastAsia" w:cstheme="minorEastAsia"/>
          <w:sz w:val="24"/>
        </w:rPr>
        <w:t>需要使用需要的项目进行使用即可，大大降低了</w:t>
      </w:r>
      <w:r>
        <w:rPr>
          <w:rFonts w:asciiTheme="minorEastAsia" w:hAnsiTheme="minorEastAsia" w:cstheme="minorEastAsia" w:hint="eastAsia"/>
          <w:sz w:val="24"/>
        </w:rPr>
        <w:t>应用程序</w:t>
      </w:r>
      <w:r>
        <w:rPr>
          <w:rFonts w:asciiTheme="minorEastAsia" w:hAnsiTheme="minorEastAsia" w:cstheme="minorEastAsia"/>
          <w:sz w:val="24"/>
        </w:rPr>
        <w:t>间的耦合性</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7</w:t>
      </w:r>
      <w:r w:rsidR="006B4433" w:rsidRPr="006B4433">
        <w:rPr>
          <w:rFonts w:asciiTheme="minorEastAsia" w:hAnsiTheme="minorEastAsia" w:cstheme="minorEastAsia" w:hint="eastAsia"/>
          <w:sz w:val="24"/>
          <w:vertAlign w:val="superscript"/>
        </w:rPr>
        <w:t>]</w:t>
      </w:r>
      <w:r>
        <w:rPr>
          <w:rFonts w:asciiTheme="minorEastAsia" w:hAnsiTheme="minorEastAsia" w:cstheme="minorEastAsia"/>
          <w:sz w:val="24"/>
        </w:rPr>
        <w:t>。</w:t>
      </w:r>
      <w:r>
        <w:rPr>
          <w:rFonts w:asciiTheme="minorEastAsia" w:hAnsiTheme="minorEastAsia" w:cstheme="minorEastAsia" w:hint="eastAsia"/>
          <w:sz w:val="24"/>
        </w:rPr>
        <w:t>目前</w:t>
      </w:r>
      <w:r>
        <w:rPr>
          <w:rFonts w:asciiTheme="minorEastAsia" w:hAnsiTheme="minorEastAsia" w:cstheme="minorEastAsia"/>
          <w:sz w:val="24"/>
        </w:rPr>
        <w:t>该项目已部</w:t>
      </w:r>
      <w:r>
        <w:rPr>
          <w:rFonts w:asciiTheme="minorEastAsia" w:hAnsiTheme="minorEastAsia" w:cstheme="minorEastAsia" w:hint="eastAsia"/>
          <w:sz w:val="24"/>
        </w:rPr>
        <w:t>开源</w:t>
      </w:r>
      <w:r>
        <w:rPr>
          <w:rFonts w:asciiTheme="minorEastAsia" w:hAnsiTheme="minorEastAsia" w:cstheme="minorEastAsia"/>
          <w:sz w:val="24"/>
        </w:rPr>
        <w:t>于GitHub社区</w:t>
      </w:r>
      <w:r>
        <w:rPr>
          <w:rFonts w:asciiTheme="minorEastAsia" w:hAnsiTheme="minorEastAsia" w:cstheme="minorEastAsia" w:hint="eastAsia"/>
          <w:sz w:val="24"/>
        </w:rPr>
        <w:t>-</w:t>
      </w:r>
      <w:r>
        <w:rPr>
          <w:rFonts w:asciiTheme="minorEastAsia" w:hAnsiTheme="minorEastAsia" w:cstheme="minorEastAsia"/>
          <w:sz w:val="24"/>
        </w:rPr>
        <w:t>&gt;</w:t>
      </w:r>
      <w:r w:rsidRPr="00BA30DF">
        <w:t xml:space="preserve"> </w:t>
      </w:r>
      <w:hyperlink r:id="rId10" w:history="1">
        <w:r w:rsidRPr="005B076C">
          <w:rPr>
            <w:rStyle w:val="af2"/>
            <w:rFonts w:asciiTheme="minorEastAsia" w:hAnsiTheme="minorEastAsia" w:cstheme="minorEastAsia"/>
            <w:sz w:val="24"/>
          </w:rPr>
          <w:t>https://github.com/dong666/QX_Frame.FrameWork4.6</w:t>
        </w:r>
      </w:hyperlink>
      <w:r>
        <w:rPr>
          <w:rFonts w:asciiTheme="minorEastAsia" w:hAnsiTheme="minorEastAsia" w:cstheme="minorEastAsia" w:hint="eastAsia"/>
          <w:sz w:val="24"/>
        </w:rPr>
        <w:t>。</w:t>
      </w:r>
    </w:p>
    <w:p w:rsidR="004D2AAB" w:rsidRDefault="00E47D2A" w:rsidP="004D2AAB">
      <w:pPr>
        <w:pStyle w:val="3"/>
        <w:rPr>
          <w:rFonts w:ascii="黑体" w:eastAsia="黑体" w:hAnsi="黑体" w:cs="黑体" w:hint="default"/>
          <w:b w:val="0"/>
          <w:bCs/>
          <w:sz w:val="28"/>
          <w:szCs w:val="28"/>
        </w:rPr>
      </w:pPr>
      <w:bookmarkStart w:id="165" w:name="_Toc10451"/>
      <w:bookmarkStart w:id="166" w:name="_Toc30341"/>
      <w:bookmarkStart w:id="167" w:name="_Toc17817"/>
      <w:bookmarkStart w:id="168" w:name="_Toc18697"/>
      <w:bookmarkStart w:id="169" w:name="_Toc25064"/>
      <w:bookmarkStart w:id="170" w:name="_Toc11446"/>
      <w:bookmarkStart w:id="171" w:name="_Toc15145"/>
      <w:bookmarkStart w:id="172" w:name="_Toc24501"/>
      <w:bookmarkStart w:id="173" w:name="_Toc482533833"/>
      <w:r>
        <w:rPr>
          <w:rFonts w:ascii="黑体" w:eastAsia="黑体" w:hAnsi="黑体" w:cs="黑体" w:hint="default"/>
          <w:b w:val="0"/>
          <w:bCs/>
          <w:sz w:val="28"/>
          <w:szCs w:val="28"/>
        </w:rPr>
        <w:t>3</w:t>
      </w:r>
      <w:r w:rsidR="004D2AAB">
        <w:rPr>
          <w:rFonts w:ascii="黑体" w:eastAsia="黑体" w:hAnsi="黑体" w:cs="黑体"/>
          <w:b w:val="0"/>
          <w:bCs/>
          <w:sz w:val="28"/>
          <w:szCs w:val="28"/>
        </w:rPr>
        <w:t xml:space="preserve">.4.2 </w:t>
      </w:r>
      <w:bookmarkEnd w:id="165"/>
      <w:bookmarkEnd w:id="166"/>
      <w:bookmarkEnd w:id="167"/>
      <w:bookmarkEnd w:id="168"/>
      <w:bookmarkEnd w:id="169"/>
      <w:bookmarkEnd w:id="170"/>
      <w:bookmarkEnd w:id="171"/>
      <w:bookmarkEnd w:id="172"/>
      <w:r w:rsidR="004D2AAB">
        <w:rPr>
          <w:rFonts w:ascii="黑体" w:eastAsia="黑体" w:hAnsi="黑体" w:cs="黑体"/>
          <w:b w:val="0"/>
          <w:bCs/>
          <w:sz w:val="28"/>
          <w:szCs w:val="28"/>
        </w:rPr>
        <w:t>框架技术要点</w:t>
      </w:r>
      <w:bookmarkEnd w:id="173"/>
    </w:p>
    <w:p w:rsidR="004D2AAB" w:rsidRDefault="004D2AAB" w:rsidP="00E1504E">
      <w:pPr>
        <w:pStyle w:val="af5"/>
        <w:numPr>
          <w:ilvl w:val="0"/>
          <w:numId w:val="4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封装了通用的数据访问层基类WcfService、Entity&lt;T&gt;，并且采用Wcf&lt;T&gt;方法创建自定义数据层管道，传入查询条件对象，通用管道查询方法QueryAll()、QuerySingle()进行对象查询,返回一致的查询结果WcfQueryResult；支持分页条件查询；极大提高了编码效率</w:t>
      </w:r>
      <w:r>
        <w:rPr>
          <w:rFonts w:asciiTheme="minorEastAsia" w:hAnsiTheme="minorEastAsia" w:cstheme="minorEastAsia" w:hint="eastAsia"/>
          <w:sz w:val="24"/>
        </w:rPr>
        <w:t>。</w:t>
      </w:r>
    </w:p>
    <w:p w:rsidR="004D2AAB" w:rsidRDefault="004D2AAB" w:rsidP="00E1504E">
      <w:pPr>
        <w:pStyle w:val="af5"/>
        <w:numPr>
          <w:ilvl w:val="0"/>
          <w:numId w:val="4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框架层的数据库使用db_qxframe，和业务数</w:t>
      </w:r>
      <w:r>
        <w:rPr>
          <w:rFonts w:asciiTheme="minorEastAsia" w:hAnsiTheme="minorEastAsia" w:cstheme="minorEastAsia" w:hint="eastAsia"/>
          <w:sz w:val="24"/>
        </w:rPr>
        <w:t>据库分离，充分解耦了后期框架和业务逻辑，使得框架重用性得到提高。</w:t>
      </w:r>
    </w:p>
    <w:p w:rsidR="004D2AAB" w:rsidRDefault="004D2AAB" w:rsidP="00E1504E">
      <w:pPr>
        <w:pStyle w:val="af5"/>
        <w:numPr>
          <w:ilvl w:val="0"/>
          <w:numId w:val="47"/>
        </w:numPr>
        <w:spacing w:line="300" w:lineRule="auto"/>
        <w:ind w:firstLineChars="0"/>
        <w:rPr>
          <w:rFonts w:asciiTheme="minorEastAsia" w:hAnsiTheme="minorEastAsia" w:cstheme="minorEastAsia"/>
          <w:sz w:val="24"/>
        </w:rPr>
      </w:pPr>
      <w:r w:rsidRPr="008B6A65">
        <w:rPr>
          <w:rFonts w:asciiTheme="minorEastAsia" w:hAnsiTheme="minorEastAsia" w:cstheme="minorEastAsia" w:hint="eastAsia"/>
          <w:sz w:val="24"/>
        </w:rPr>
        <w:t>Ioc容器采用高效的依赖注入框架Autofac</w:t>
      </w:r>
      <w:r>
        <w:rPr>
          <w:rFonts w:asciiTheme="minorEastAsia" w:hAnsiTheme="minorEastAsia" w:cstheme="minorEastAsia" w:hint="eastAsia"/>
          <w:sz w:val="24"/>
        </w:rPr>
        <w:t>框架，提高</w:t>
      </w:r>
      <w:r>
        <w:rPr>
          <w:rFonts w:asciiTheme="minorEastAsia" w:hAnsiTheme="minorEastAsia" w:cstheme="minorEastAsia"/>
          <w:sz w:val="24"/>
        </w:rPr>
        <w:t>了程序的运行效率。</w:t>
      </w:r>
    </w:p>
    <w:p w:rsidR="004D2AAB" w:rsidRDefault="004D2AAB" w:rsidP="00E1504E">
      <w:pPr>
        <w:pStyle w:val="af5"/>
        <w:numPr>
          <w:ilvl w:val="0"/>
          <w:numId w:val="4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lastRenderedPageBreak/>
        <w:t>框架</w:t>
      </w:r>
      <w:r>
        <w:rPr>
          <w:rFonts w:asciiTheme="minorEastAsia" w:hAnsiTheme="minorEastAsia" w:cstheme="minorEastAsia"/>
          <w:sz w:val="24"/>
        </w:rPr>
        <w:t>采用AOP技术进行通用的异常处理，并且加入了</w:t>
      </w:r>
      <w:r>
        <w:rPr>
          <w:rFonts w:asciiTheme="minorEastAsia" w:hAnsiTheme="minorEastAsia" w:cstheme="minorEastAsia" w:hint="eastAsia"/>
          <w:sz w:val="24"/>
        </w:rPr>
        <w:t>系统</w:t>
      </w:r>
      <w:r>
        <w:rPr>
          <w:rFonts w:asciiTheme="minorEastAsia" w:hAnsiTheme="minorEastAsia" w:cstheme="minorEastAsia"/>
          <w:sz w:val="24"/>
        </w:rPr>
        <w:t>日志，提高了项目的编码效率和后期的可维护性。</w:t>
      </w:r>
    </w:p>
    <w:p w:rsidR="004D2AAB" w:rsidRDefault="004D2AAB" w:rsidP="00E1504E">
      <w:pPr>
        <w:pStyle w:val="af5"/>
        <w:numPr>
          <w:ilvl w:val="0"/>
          <w:numId w:val="4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内使用缓存，提升查询效率</w:t>
      </w:r>
      <w:r>
        <w:rPr>
          <w:rFonts w:asciiTheme="minorEastAsia" w:hAnsiTheme="minorEastAsia" w:cstheme="minorEastAsia" w:hint="eastAsia"/>
          <w:sz w:val="24"/>
        </w:rPr>
        <w:t>。</w:t>
      </w:r>
    </w:p>
    <w:p w:rsidR="004D2AAB" w:rsidRDefault="004D2AAB" w:rsidP="00E1504E">
      <w:pPr>
        <w:pStyle w:val="af5"/>
        <w:numPr>
          <w:ilvl w:val="0"/>
          <w:numId w:val="4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框架</w:t>
      </w:r>
      <w:r>
        <w:rPr>
          <w:rFonts w:asciiTheme="minorEastAsia" w:hAnsiTheme="minorEastAsia" w:cstheme="minorEastAsia"/>
          <w:sz w:val="24"/>
        </w:rPr>
        <w:t>的数据库处理采用OR</w:t>
      </w:r>
      <w:r>
        <w:rPr>
          <w:rFonts w:asciiTheme="minorEastAsia" w:hAnsiTheme="minorEastAsia" w:cstheme="minorEastAsia" w:hint="eastAsia"/>
          <w:sz w:val="24"/>
        </w:rPr>
        <w:t>M</w:t>
      </w:r>
      <w:r>
        <w:rPr>
          <w:rFonts w:asciiTheme="minorEastAsia" w:hAnsiTheme="minorEastAsia" w:cstheme="minorEastAsia"/>
          <w:sz w:val="24"/>
        </w:rPr>
        <w:t>+Sql的</w:t>
      </w:r>
      <w:r>
        <w:rPr>
          <w:rFonts w:asciiTheme="minorEastAsia" w:hAnsiTheme="minorEastAsia" w:cstheme="minorEastAsia" w:hint="eastAsia"/>
          <w:sz w:val="24"/>
        </w:rPr>
        <w:t>兼容</w:t>
      </w:r>
      <w:r>
        <w:rPr>
          <w:rFonts w:asciiTheme="minorEastAsia" w:hAnsiTheme="minorEastAsia" w:cstheme="minorEastAsia"/>
          <w:sz w:val="24"/>
        </w:rPr>
        <w:t>方式，丰富了开发人员</w:t>
      </w:r>
      <w:r>
        <w:rPr>
          <w:rFonts w:asciiTheme="minorEastAsia" w:hAnsiTheme="minorEastAsia" w:cstheme="minorEastAsia" w:hint="eastAsia"/>
          <w:sz w:val="24"/>
        </w:rPr>
        <w:t>的</w:t>
      </w:r>
      <w:r>
        <w:rPr>
          <w:rFonts w:asciiTheme="minorEastAsia" w:hAnsiTheme="minorEastAsia" w:cstheme="minorEastAsia"/>
          <w:sz w:val="24"/>
        </w:rPr>
        <w:t>开发使用方式。</w:t>
      </w:r>
    </w:p>
    <w:p w:rsidR="004D2AAB" w:rsidRDefault="004D2AAB" w:rsidP="00E1504E">
      <w:pPr>
        <w:pStyle w:val="af5"/>
        <w:numPr>
          <w:ilvl w:val="0"/>
          <w:numId w:val="47"/>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插拔式</w:t>
      </w:r>
      <w:r>
        <w:rPr>
          <w:rFonts w:asciiTheme="minorEastAsia" w:hAnsiTheme="minorEastAsia" w:cstheme="minorEastAsia"/>
          <w:sz w:val="24"/>
        </w:rPr>
        <w:t>的项目结构使得开发更加丰富且随心所欲，极大的给开发人员带来了便捷。</w:t>
      </w:r>
      <w:r>
        <w:rPr>
          <w:rFonts w:asciiTheme="minorEastAsia" w:hAnsiTheme="minorEastAsia" w:cstheme="minorEastAsia" w:hint="eastAsia"/>
          <w:sz w:val="24"/>
        </w:rPr>
        <w:t>同时</w:t>
      </w:r>
      <w:r>
        <w:rPr>
          <w:rFonts w:asciiTheme="minorEastAsia" w:hAnsiTheme="minorEastAsia" w:cstheme="minorEastAsia"/>
          <w:sz w:val="24"/>
        </w:rPr>
        <w:t>也大大增加了框架的兼容性</w:t>
      </w:r>
      <w:r>
        <w:rPr>
          <w:rFonts w:asciiTheme="minorEastAsia" w:hAnsiTheme="minorEastAsia" w:cstheme="minorEastAsia" w:hint="eastAsia"/>
          <w:sz w:val="24"/>
        </w:rPr>
        <w:t>和</w:t>
      </w:r>
      <w:r>
        <w:rPr>
          <w:rFonts w:asciiTheme="minorEastAsia" w:hAnsiTheme="minorEastAsia" w:cstheme="minorEastAsia"/>
          <w:sz w:val="24"/>
        </w:rPr>
        <w:t>后续可维护性。</w:t>
      </w:r>
    </w:p>
    <w:p w:rsidR="004D2AAB" w:rsidRDefault="00E47D2A" w:rsidP="004D2AAB">
      <w:pPr>
        <w:pStyle w:val="3"/>
        <w:rPr>
          <w:rFonts w:ascii="黑体" w:eastAsia="黑体" w:hAnsi="黑体" w:cs="黑体" w:hint="default"/>
          <w:b w:val="0"/>
          <w:bCs/>
          <w:sz w:val="28"/>
          <w:szCs w:val="28"/>
        </w:rPr>
      </w:pPr>
      <w:bookmarkStart w:id="174" w:name="_Toc482533834"/>
      <w:r>
        <w:rPr>
          <w:rFonts w:ascii="黑体" w:eastAsia="黑体" w:hAnsi="黑体" w:cs="黑体" w:hint="default"/>
          <w:b w:val="0"/>
          <w:bCs/>
          <w:sz w:val="28"/>
          <w:szCs w:val="28"/>
        </w:rPr>
        <w:t>3</w:t>
      </w:r>
      <w:r w:rsidR="004D2AAB">
        <w:rPr>
          <w:rFonts w:ascii="黑体" w:eastAsia="黑体" w:hAnsi="黑体" w:cs="黑体"/>
          <w:b w:val="0"/>
          <w:bCs/>
          <w:sz w:val="28"/>
          <w:szCs w:val="28"/>
        </w:rPr>
        <w:t>.4.3框架展望</w:t>
      </w:r>
      <w:bookmarkEnd w:id="174"/>
    </w:p>
    <w:p w:rsidR="004D2AAB" w:rsidRDefault="004D2AAB" w:rsidP="00E1504E">
      <w:pPr>
        <w:pStyle w:val="af5"/>
        <w:numPr>
          <w:ilvl w:val="0"/>
          <w:numId w:val="4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多种数据库的支持，不</w:t>
      </w:r>
      <w:r>
        <w:rPr>
          <w:rFonts w:asciiTheme="minorEastAsia" w:hAnsiTheme="minorEastAsia" w:cstheme="minorEastAsia" w:hint="eastAsia"/>
          <w:sz w:val="24"/>
        </w:rPr>
        <w:t>依赖于.net环境</w:t>
      </w:r>
      <w:r>
        <w:rPr>
          <w:rFonts w:asciiTheme="minorEastAsia" w:hAnsiTheme="minorEastAsia" w:cstheme="minorEastAsia"/>
          <w:sz w:val="24"/>
        </w:rPr>
        <w:t>下的Microsoft SQL Server</w:t>
      </w:r>
      <w:r>
        <w:rPr>
          <w:rFonts w:asciiTheme="minorEastAsia" w:hAnsiTheme="minorEastAsia" w:cstheme="minorEastAsia" w:hint="eastAsia"/>
          <w:sz w:val="24"/>
        </w:rPr>
        <w:t>，</w:t>
      </w:r>
      <w:r>
        <w:rPr>
          <w:rFonts w:asciiTheme="minorEastAsia" w:hAnsiTheme="minorEastAsia" w:cstheme="minorEastAsia"/>
          <w:sz w:val="24"/>
        </w:rPr>
        <w:t>新增对MongoDB的非关系型数据库的支持。</w:t>
      </w:r>
    </w:p>
    <w:p w:rsidR="004D2AAB" w:rsidRDefault="004D2AAB" w:rsidP="00E1504E">
      <w:pPr>
        <w:pStyle w:val="af5"/>
        <w:numPr>
          <w:ilvl w:val="0"/>
          <w:numId w:val="4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采用</w:t>
      </w:r>
      <w:r>
        <w:rPr>
          <w:rFonts w:asciiTheme="minorEastAsia" w:hAnsiTheme="minorEastAsia" w:cstheme="minorEastAsia"/>
          <w:sz w:val="24"/>
        </w:rPr>
        <w:t>M</w:t>
      </w:r>
      <w:r w:rsidRPr="00384293">
        <w:rPr>
          <w:rFonts w:asciiTheme="minorEastAsia" w:hAnsiTheme="minorEastAsia" w:cstheme="minorEastAsia"/>
          <w:sz w:val="24"/>
        </w:rPr>
        <w:t>emcached</w:t>
      </w:r>
      <w:r>
        <w:rPr>
          <w:rFonts w:asciiTheme="minorEastAsia" w:hAnsiTheme="minorEastAsia" w:cstheme="minorEastAsia" w:hint="eastAsia"/>
          <w:sz w:val="24"/>
        </w:rPr>
        <w:t>实现</w:t>
      </w:r>
      <w:r>
        <w:rPr>
          <w:rFonts w:asciiTheme="minorEastAsia" w:hAnsiTheme="minorEastAsia" w:cstheme="minorEastAsia"/>
          <w:sz w:val="24"/>
        </w:rPr>
        <w:t>分布式集群</w:t>
      </w:r>
      <w:r>
        <w:rPr>
          <w:rFonts w:asciiTheme="minorEastAsia" w:hAnsiTheme="minorEastAsia" w:cstheme="minorEastAsia" w:hint="eastAsia"/>
          <w:sz w:val="24"/>
        </w:rPr>
        <w:t>服务器</w:t>
      </w:r>
      <w:r>
        <w:rPr>
          <w:rFonts w:asciiTheme="minorEastAsia" w:hAnsiTheme="minorEastAsia" w:cstheme="minorEastAsia"/>
          <w:sz w:val="24"/>
        </w:rPr>
        <w:t>缓存</w:t>
      </w:r>
      <w:r>
        <w:rPr>
          <w:rFonts w:asciiTheme="minorEastAsia" w:hAnsiTheme="minorEastAsia" w:cstheme="minorEastAsia" w:hint="eastAsia"/>
          <w:sz w:val="24"/>
        </w:rPr>
        <w:t>。</w:t>
      </w:r>
    </w:p>
    <w:p w:rsidR="004D2AAB" w:rsidRDefault="004D2AAB" w:rsidP="00E1504E">
      <w:pPr>
        <w:pStyle w:val="af5"/>
        <w:numPr>
          <w:ilvl w:val="0"/>
          <w:numId w:val="4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增加</w:t>
      </w:r>
      <w:r>
        <w:rPr>
          <w:rFonts w:asciiTheme="minorEastAsia" w:hAnsiTheme="minorEastAsia" w:cstheme="minorEastAsia"/>
          <w:sz w:val="24"/>
        </w:rPr>
        <w:t>提示信息国际化的配置方式，</w:t>
      </w:r>
      <w:r>
        <w:rPr>
          <w:rFonts w:asciiTheme="minorEastAsia" w:hAnsiTheme="minorEastAsia" w:cstheme="minorEastAsia" w:hint="eastAsia"/>
          <w:sz w:val="24"/>
        </w:rPr>
        <w:t>使得框架</w:t>
      </w:r>
      <w:r>
        <w:rPr>
          <w:rFonts w:asciiTheme="minorEastAsia" w:hAnsiTheme="minorEastAsia" w:cstheme="minorEastAsia"/>
          <w:sz w:val="24"/>
        </w:rPr>
        <w:t>更加人性化。</w:t>
      </w:r>
    </w:p>
    <w:p w:rsidR="004D2AAB" w:rsidRDefault="004D2AAB" w:rsidP="00E1504E">
      <w:pPr>
        <w:pStyle w:val="af5"/>
        <w:numPr>
          <w:ilvl w:val="0"/>
          <w:numId w:val="46"/>
        </w:numPr>
        <w:spacing w:line="300" w:lineRule="auto"/>
        <w:ind w:firstLineChars="0"/>
        <w:rPr>
          <w:rFonts w:asciiTheme="minorEastAsia" w:hAnsiTheme="minorEastAsia" w:cstheme="minorEastAsia"/>
          <w:sz w:val="24"/>
        </w:rPr>
      </w:pPr>
      <w:r>
        <w:rPr>
          <w:rFonts w:asciiTheme="minorEastAsia" w:hAnsiTheme="minorEastAsia" w:cstheme="minorEastAsia" w:hint="eastAsia"/>
          <w:sz w:val="24"/>
        </w:rPr>
        <w:t>升级</w:t>
      </w:r>
      <w:r>
        <w:rPr>
          <w:rFonts w:asciiTheme="minorEastAsia" w:hAnsiTheme="minorEastAsia" w:cstheme="minorEastAsia"/>
          <w:sz w:val="24"/>
        </w:rPr>
        <w:t>采用</w:t>
      </w:r>
      <w:r>
        <w:rPr>
          <w:rFonts w:asciiTheme="minorEastAsia" w:hAnsiTheme="minorEastAsia" w:cstheme="minorEastAsia" w:hint="eastAsia"/>
          <w:sz w:val="24"/>
        </w:rPr>
        <w:t>.net Core 跨平台</w:t>
      </w:r>
      <w:r>
        <w:rPr>
          <w:rFonts w:asciiTheme="minorEastAsia" w:hAnsiTheme="minorEastAsia" w:cstheme="minorEastAsia"/>
          <w:sz w:val="24"/>
        </w:rPr>
        <w:t>的开发方案，</w:t>
      </w:r>
      <w:r>
        <w:rPr>
          <w:rFonts w:asciiTheme="minorEastAsia" w:hAnsiTheme="minorEastAsia" w:cstheme="minorEastAsia" w:hint="eastAsia"/>
          <w:sz w:val="24"/>
        </w:rPr>
        <w:t>增加</w:t>
      </w:r>
      <w:r>
        <w:rPr>
          <w:rFonts w:asciiTheme="minorEastAsia" w:hAnsiTheme="minorEastAsia" w:cstheme="minorEastAsia"/>
          <w:sz w:val="24"/>
        </w:rPr>
        <w:t>框架健壮性。</w:t>
      </w:r>
    </w:p>
    <w:p w:rsidR="00696D31" w:rsidRDefault="00696D31" w:rsidP="00696D31">
      <w:pPr>
        <w:pStyle w:val="2"/>
        <w:jc w:val="center"/>
        <w:rPr>
          <w:rFonts w:hint="default"/>
          <w:sz w:val="30"/>
          <w:szCs w:val="30"/>
        </w:rPr>
      </w:pPr>
      <w:bookmarkStart w:id="175" w:name="_Toc482533835"/>
      <w:r>
        <w:rPr>
          <w:sz w:val="30"/>
          <w:szCs w:val="30"/>
        </w:rPr>
        <w:t>3.5</w:t>
      </w:r>
      <w:r w:rsidRPr="00CF7559">
        <w:rPr>
          <w:sz w:val="30"/>
          <w:szCs w:val="30"/>
        </w:rPr>
        <w:t xml:space="preserve"> </w:t>
      </w:r>
      <w:r>
        <w:rPr>
          <w:rFonts w:hint="default"/>
          <w:sz w:val="30"/>
          <w:szCs w:val="30"/>
        </w:rPr>
        <w:t>Token</w:t>
      </w:r>
      <w:r>
        <w:rPr>
          <w:sz w:val="30"/>
          <w:szCs w:val="30"/>
        </w:rPr>
        <w:t>认证</w:t>
      </w:r>
      <w:r w:rsidRPr="00CF7559">
        <w:rPr>
          <w:sz w:val="30"/>
          <w:szCs w:val="30"/>
        </w:rPr>
        <w:t>简介</w:t>
      </w:r>
      <w:bookmarkEnd w:id="175"/>
    </w:p>
    <w:p w:rsidR="004D1C87" w:rsidRPr="004D1C87" w:rsidRDefault="004D1C87" w:rsidP="004D1C87"/>
    <w:p w:rsidR="00F4219F" w:rsidRPr="006B4433" w:rsidRDefault="00696D31" w:rsidP="00E1504E">
      <w:pPr>
        <w:spacing w:line="300" w:lineRule="auto"/>
        <w:ind w:firstLineChars="200" w:firstLine="480"/>
        <w:rPr>
          <w:rFonts w:asciiTheme="minorEastAsia" w:hAnsiTheme="minorEastAsia" w:cstheme="minorEastAsia"/>
          <w:sz w:val="24"/>
        </w:rPr>
      </w:pPr>
      <w:r w:rsidRPr="00E1504E">
        <w:rPr>
          <w:rFonts w:asciiTheme="minorEastAsia" w:hAnsiTheme="minorEastAsia" w:cstheme="minorEastAsia"/>
          <w:sz w:val="24"/>
        </w:rPr>
        <w:t>Token</w:t>
      </w:r>
      <w:r w:rsidRPr="00E1504E">
        <w:rPr>
          <w:rFonts w:asciiTheme="minorEastAsia" w:hAnsiTheme="minorEastAsia" w:cstheme="minorEastAsia" w:hint="eastAsia"/>
          <w:sz w:val="24"/>
        </w:rPr>
        <w:t>认证</w:t>
      </w:r>
      <w:r w:rsidRPr="00E1504E">
        <w:rPr>
          <w:rFonts w:asciiTheme="minorEastAsia" w:hAnsiTheme="minorEastAsia" w:cstheme="minorEastAsia"/>
          <w:sz w:val="24"/>
        </w:rPr>
        <w:t>是当下流行的</w:t>
      </w:r>
      <w:r w:rsidRPr="00E1504E">
        <w:rPr>
          <w:rFonts w:asciiTheme="minorEastAsia" w:hAnsiTheme="minorEastAsia" w:cstheme="minorEastAsia" w:hint="eastAsia"/>
          <w:sz w:val="24"/>
        </w:rPr>
        <w:t>身份验证机制</w:t>
      </w:r>
      <w:r w:rsidR="004128F2" w:rsidRPr="00E1504E">
        <w:rPr>
          <w:rFonts w:asciiTheme="minorEastAsia" w:hAnsiTheme="minorEastAsia" w:cstheme="minorEastAsia" w:hint="eastAsia"/>
          <w:sz w:val="24"/>
        </w:rPr>
        <w:t>，</w:t>
      </w:r>
      <w:r w:rsidR="004128F2" w:rsidRPr="00E1504E">
        <w:rPr>
          <w:rFonts w:asciiTheme="minorEastAsia" w:hAnsiTheme="minorEastAsia" w:cstheme="minorEastAsia"/>
          <w:sz w:val="24"/>
        </w:rPr>
        <w:t>用于保证服务</w:t>
      </w:r>
      <w:r w:rsidR="004128F2" w:rsidRPr="00E1504E">
        <w:rPr>
          <w:rFonts w:asciiTheme="minorEastAsia" w:hAnsiTheme="minorEastAsia" w:cstheme="minorEastAsia" w:hint="eastAsia"/>
          <w:sz w:val="24"/>
        </w:rPr>
        <w:t>端</w:t>
      </w:r>
      <w:r w:rsidR="004128F2" w:rsidRPr="00E1504E">
        <w:rPr>
          <w:rFonts w:asciiTheme="minorEastAsia" w:hAnsiTheme="minorEastAsia" w:cstheme="minorEastAsia"/>
          <w:sz w:val="24"/>
        </w:rPr>
        <w:t>接口的安全性和时</w:t>
      </w:r>
      <w:r w:rsidR="004128F2" w:rsidRPr="00E1504E">
        <w:rPr>
          <w:rFonts w:asciiTheme="minorEastAsia" w:hAnsiTheme="minorEastAsia" w:cstheme="minorEastAsia" w:hint="eastAsia"/>
          <w:sz w:val="24"/>
        </w:rPr>
        <w:t>限性</w:t>
      </w:r>
      <w:r w:rsidR="004128F2" w:rsidRPr="00E1504E">
        <w:rPr>
          <w:rFonts w:asciiTheme="minorEastAsia" w:hAnsiTheme="minorEastAsia" w:cstheme="minorEastAsia"/>
          <w:sz w:val="24"/>
        </w:rPr>
        <w:t>。</w:t>
      </w:r>
      <w:r w:rsidR="004128F2" w:rsidRPr="00E1504E">
        <w:rPr>
          <w:rFonts w:asciiTheme="minorEastAsia" w:hAnsiTheme="minorEastAsia" w:cstheme="minorEastAsia" w:hint="eastAsia"/>
          <w:sz w:val="24"/>
        </w:rPr>
        <w:t>其</w:t>
      </w:r>
      <w:r w:rsidR="004128F2" w:rsidRPr="00E1504E">
        <w:rPr>
          <w:rFonts w:asciiTheme="minorEastAsia" w:hAnsiTheme="minorEastAsia" w:cstheme="minorEastAsia"/>
          <w:sz w:val="24"/>
        </w:rPr>
        <w:t>原</w:t>
      </w:r>
      <w:r w:rsidR="004128F2" w:rsidRPr="006B4433">
        <w:rPr>
          <w:rFonts w:asciiTheme="minorEastAsia" w:hAnsiTheme="minorEastAsia" w:cstheme="minorEastAsia"/>
          <w:sz w:val="24"/>
        </w:rPr>
        <w:t>理</w:t>
      </w:r>
      <w:r w:rsidR="004128F2" w:rsidRPr="006B4433">
        <w:rPr>
          <w:rFonts w:asciiTheme="minorEastAsia" w:hAnsiTheme="minorEastAsia" w:cstheme="minorEastAsia" w:hint="eastAsia"/>
          <w:sz w:val="24"/>
        </w:rPr>
        <w:t>初始时用户提交账号数据给服务端，服务端采用一定的策略生成一个字符串（token），token字符串中包含了少量的用户信息，并且有一定的期限。服务端会把token字符串传给客户端，客户端保存token字符串，并在接下来的请求中带上这个字符串。</w:t>
      </w:r>
      <w:r w:rsidR="00F4219F" w:rsidRPr="006B4433">
        <w:rPr>
          <w:rFonts w:asciiTheme="minorEastAsia" w:hAnsiTheme="minorEastAsia" w:cstheme="minorEastAsia" w:hint="eastAsia"/>
          <w:sz w:val="24"/>
        </w:rPr>
        <w:t>使用基于 Token 的身份验证方法，在服务端不需要存储用户的登录记录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8</w:t>
      </w:r>
      <w:r w:rsidR="006B4433" w:rsidRPr="006B4433">
        <w:rPr>
          <w:rFonts w:asciiTheme="minorEastAsia" w:hAnsiTheme="minorEastAsia" w:cstheme="minorEastAsia" w:hint="eastAsia"/>
          <w:sz w:val="24"/>
          <w:vertAlign w:val="superscript"/>
        </w:rPr>
        <w:t>]</w:t>
      </w:r>
      <w:r w:rsidR="00F4219F" w:rsidRPr="006B4433">
        <w:rPr>
          <w:rFonts w:asciiTheme="minorEastAsia" w:hAnsiTheme="minorEastAsia" w:cstheme="minorEastAsia" w:hint="eastAsia"/>
          <w:sz w:val="24"/>
        </w:rPr>
        <w:t>。大概的流程是这样的：</w:t>
      </w:r>
    </w:p>
    <w:p w:rsidR="00F4219F" w:rsidRPr="006B4433" w:rsidRDefault="00F4219F" w:rsidP="00DD3DD5">
      <w:pPr>
        <w:pStyle w:val="af5"/>
        <w:numPr>
          <w:ilvl w:val="0"/>
          <w:numId w:val="33"/>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客户端使用用户名跟密码请求登录</w:t>
      </w:r>
      <w:r w:rsidR="008C7976">
        <w:rPr>
          <w:rFonts w:asciiTheme="minorEastAsia" w:hAnsiTheme="minorEastAsia" w:hint="eastAsia"/>
          <w:color w:val="000000"/>
          <w:sz w:val="24"/>
        </w:rPr>
        <w:t>；</w:t>
      </w:r>
    </w:p>
    <w:p w:rsidR="00F4219F" w:rsidRPr="006B4433" w:rsidRDefault="00F4219F" w:rsidP="00DD3DD5">
      <w:pPr>
        <w:pStyle w:val="af5"/>
        <w:numPr>
          <w:ilvl w:val="0"/>
          <w:numId w:val="33"/>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服务端收到请求，去验证用户名与密码</w:t>
      </w:r>
      <w:r w:rsidR="008C7976">
        <w:rPr>
          <w:rFonts w:asciiTheme="minorEastAsia" w:hAnsiTheme="minorEastAsia" w:hint="eastAsia"/>
          <w:color w:val="000000"/>
          <w:sz w:val="24"/>
        </w:rPr>
        <w:t>；</w:t>
      </w:r>
    </w:p>
    <w:p w:rsidR="00F4219F" w:rsidRPr="006B4433" w:rsidRDefault="00F4219F" w:rsidP="00DD3DD5">
      <w:pPr>
        <w:pStyle w:val="af5"/>
        <w:numPr>
          <w:ilvl w:val="0"/>
          <w:numId w:val="33"/>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验证成功后，服务端会签发一个 Token，再把这个 Token 发送给客户端</w:t>
      </w:r>
      <w:r w:rsidR="008C7976">
        <w:rPr>
          <w:rFonts w:asciiTheme="minorEastAsia" w:hAnsiTheme="minorEastAsia" w:hint="eastAsia"/>
          <w:color w:val="000000"/>
          <w:sz w:val="24"/>
        </w:rPr>
        <w:t>；</w:t>
      </w:r>
    </w:p>
    <w:p w:rsidR="00F4219F" w:rsidRPr="006B4433" w:rsidRDefault="00F4219F" w:rsidP="00DD3DD5">
      <w:pPr>
        <w:pStyle w:val="af5"/>
        <w:numPr>
          <w:ilvl w:val="0"/>
          <w:numId w:val="33"/>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客户端收到 Token 以后可以把它存储起来，比如放在 Cookie 里或者 Local Storage 里</w:t>
      </w:r>
      <w:r w:rsidR="008C7976">
        <w:rPr>
          <w:rFonts w:asciiTheme="minorEastAsia" w:hAnsiTheme="minorEastAsia" w:hint="eastAsia"/>
          <w:color w:val="000000"/>
          <w:sz w:val="24"/>
        </w:rPr>
        <w:t>；</w:t>
      </w:r>
    </w:p>
    <w:p w:rsidR="00F4219F" w:rsidRPr="006B4433" w:rsidRDefault="00F4219F" w:rsidP="00DD3DD5">
      <w:pPr>
        <w:pStyle w:val="af5"/>
        <w:numPr>
          <w:ilvl w:val="0"/>
          <w:numId w:val="33"/>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客户端每次向服务端请求资源的时候需要带着服务端签发的 Token</w:t>
      </w:r>
      <w:r w:rsidR="008C7976">
        <w:rPr>
          <w:rFonts w:asciiTheme="minorEastAsia" w:hAnsiTheme="minorEastAsia" w:hint="eastAsia"/>
          <w:color w:val="000000"/>
          <w:sz w:val="24"/>
        </w:rPr>
        <w:t>；</w:t>
      </w:r>
    </w:p>
    <w:p w:rsidR="00F4219F" w:rsidRPr="006B4433" w:rsidRDefault="00F4219F" w:rsidP="00DD3DD5">
      <w:pPr>
        <w:pStyle w:val="af5"/>
        <w:numPr>
          <w:ilvl w:val="0"/>
          <w:numId w:val="33"/>
        </w:numPr>
        <w:spacing w:line="300" w:lineRule="auto"/>
        <w:ind w:firstLineChars="0"/>
        <w:rPr>
          <w:rFonts w:asciiTheme="minorEastAsia" w:hAnsiTheme="minorEastAsia"/>
          <w:color w:val="000000"/>
          <w:sz w:val="24"/>
        </w:rPr>
      </w:pPr>
      <w:r w:rsidRPr="006B4433">
        <w:rPr>
          <w:rFonts w:asciiTheme="minorEastAsia" w:hAnsiTheme="minorEastAsia" w:hint="eastAsia"/>
          <w:color w:val="000000"/>
          <w:sz w:val="24"/>
        </w:rPr>
        <w:t>服务端收到请求，然后去验证客户端请求里面带着的 Token，如果验证成功，就向客户端返回请求的数据</w:t>
      </w:r>
      <w:r w:rsidR="008C7976">
        <w:rPr>
          <w:rFonts w:asciiTheme="minorEastAsia" w:hAnsiTheme="minorEastAsia" w:hint="eastAsia"/>
          <w:color w:val="000000"/>
          <w:sz w:val="24"/>
        </w:rPr>
        <w:t>；</w:t>
      </w:r>
    </w:p>
    <w:p w:rsidR="00F4219F" w:rsidRPr="006B4433" w:rsidRDefault="00F4219F" w:rsidP="00DD3DD5">
      <w:pPr>
        <w:spacing w:line="300" w:lineRule="auto"/>
        <w:ind w:firstLineChars="200" w:firstLine="480"/>
        <w:rPr>
          <w:rFonts w:asciiTheme="minorEastAsia" w:hAnsiTheme="minorEastAsia" w:cstheme="minorEastAsia"/>
          <w:sz w:val="24"/>
        </w:rPr>
      </w:pPr>
      <w:r w:rsidRPr="006B4433">
        <w:rPr>
          <w:rFonts w:asciiTheme="minorEastAsia" w:hAnsiTheme="minorEastAsia" w:cstheme="minorEastAsia" w:hint="eastAsia"/>
          <w:sz w:val="24"/>
        </w:rPr>
        <w:t>通过</w:t>
      </w:r>
      <w:r w:rsidRPr="006B4433">
        <w:rPr>
          <w:rFonts w:asciiTheme="minorEastAsia" w:hAnsiTheme="minorEastAsia" w:cstheme="minorEastAsia"/>
          <w:sz w:val="24"/>
        </w:rPr>
        <w:t>Token</w:t>
      </w:r>
      <w:r w:rsidRPr="006B4433">
        <w:rPr>
          <w:rFonts w:asciiTheme="minorEastAsia" w:hAnsiTheme="minorEastAsia" w:cstheme="minorEastAsia" w:hint="eastAsia"/>
          <w:sz w:val="24"/>
        </w:rPr>
        <w:t>认证</w:t>
      </w:r>
      <w:r w:rsidRPr="006B4433">
        <w:rPr>
          <w:rFonts w:asciiTheme="minorEastAsia" w:hAnsiTheme="minorEastAsia" w:cstheme="minorEastAsia"/>
          <w:sz w:val="24"/>
        </w:rPr>
        <w:t>的</w:t>
      </w:r>
      <w:r w:rsidRPr="006B4433">
        <w:rPr>
          <w:rFonts w:asciiTheme="minorEastAsia" w:hAnsiTheme="minorEastAsia" w:cstheme="minorEastAsia" w:hint="eastAsia"/>
          <w:sz w:val="24"/>
        </w:rPr>
        <w:t>机制</w:t>
      </w:r>
      <w:r w:rsidRPr="006B4433">
        <w:rPr>
          <w:rFonts w:asciiTheme="minorEastAsia" w:hAnsiTheme="minorEastAsia" w:cstheme="minorEastAsia"/>
          <w:sz w:val="24"/>
        </w:rPr>
        <w:t>，保障了服务器</w:t>
      </w:r>
      <w:r w:rsidRPr="006B4433">
        <w:rPr>
          <w:rFonts w:asciiTheme="minorEastAsia" w:hAnsiTheme="minorEastAsia" w:cstheme="minorEastAsia" w:hint="eastAsia"/>
          <w:sz w:val="24"/>
        </w:rPr>
        <w:t>用户数据</w:t>
      </w:r>
      <w:r w:rsidRPr="006B4433">
        <w:rPr>
          <w:rFonts w:asciiTheme="minorEastAsia" w:hAnsiTheme="minorEastAsia" w:cstheme="minorEastAsia"/>
          <w:sz w:val="24"/>
        </w:rPr>
        <w:t>的安全性</w:t>
      </w:r>
      <w:r w:rsidRPr="006B4433">
        <w:rPr>
          <w:rFonts w:asciiTheme="minorEastAsia" w:hAnsiTheme="minorEastAsia" w:cstheme="minorEastAsia" w:hint="eastAsia"/>
          <w:sz w:val="24"/>
        </w:rPr>
        <w:t>，</w:t>
      </w:r>
      <w:r w:rsidRPr="006B4433">
        <w:rPr>
          <w:rFonts w:asciiTheme="minorEastAsia" w:hAnsiTheme="minorEastAsia" w:cstheme="minorEastAsia"/>
          <w:sz w:val="24"/>
        </w:rPr>
        <w:t>同</w:t>
      </w:r>
      <w:r w:rsidRPr="006B4433">
        <w:rPr>
          <w:rFonts w:asciiTheme="minorEastAsia" w:hAnsiTheme="minorEastAsia" w:cstheme="minorEastAsia" w:hint="eastAsia"/>
          <w:sz w:val="24"/>
        </w:rPr>
        <w:t>时</w:t>
      </w:r>
      <w:r w:rsidRPr="006B4433">
        <w:rPr>
          <w:rFonts w:asciiTheme="minorEastAsia" w:hAnsiTheme="minorEastAsia" w:cstheme="minorEastAsia"/>
          <w:sz w:val="24"/>
        </w:rPr>
        <w:t>也</w:t>
      </w:r>
      <w:r w:rsidRPr="006B4433">
        <w:rPr>
          <w:rFonts w:asciiTheme="minorEastAsia" w:hAnsiTheme="minorEastAsia" w:cstheme="minorEastAsia" w:hint="eastAsia"/>
          <w:sz w:val="24"/>
        </w:rPr>
        <w:t>使</w:t>
      </w:r>
      <w:r w:rsidRPr="006B4433">
        <w:rPr>
          <w:rFonts w:asciiTheme="minorEastAsia" w:hAnsiTheme="minorEastAsia" w:cstheme="minorEastAsia"/>
          <w:sz w:val="24"/>
        </w:rPr>
        <w:t>服务器</w:t>
      </w:r>
      <w:r w:rsidRPr="006B4433">
        <w:rPr>
          <w:rFonts w:asciiTheme="minorEastAsia" w:hAnsiTheme="minorEastAsia" w:cstheme="minorEastAsia" w:hint="eastAsia"/>
          <w:sz w:val="24"/>
        </w:rPr>
        <w:t>的</w:t>
      </w:r>
      <w:r w:rsidRPr="006B4433">
        <w:rPr>
          <w:rFonts w:asciiTheme="minorEastAsia" w:hAnsiTheme="minorEastAsia" w:cstheme="minorEastAsia"/>
          <w:sz w:val="24"/>
        </w:rPr>
        <w:t>安全性</w:t>
      </w:r>
      <w:r w:rsidRPr="006B4433">
        <w:rPr>
          <w:rFonts w:asciiTheme="minorEastAsia" w:hAnsiTheme="minorEastAsia" w:cstheme="minorEastAsia" w:hint="eastAsia"/>
          <w:sz w:val="24"/>
        </w:rPr>
        <w:t>得到</w:t>
      </w:r>
      <w:r w:rsidRPr="006B4433">
        <w:rPr>
          <w:rFonts w:asciiTheme="minorEastAsia" w:hAnsiTheme="minorEastAsia" w:cstheme="minorEastAsia"/>
          <w:sz w:val="24"/>
        </w:rPr>
        <w:t>了提高。</w:t>
      </w:r>
    </w:p>
    <w:p w:rsidR="00E6460A" w:rsidRDefault="00DD3DD5"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noProof/>
          <w:sz w:val="24"/>
        </w:rPr>
        <w:lastRenderedPageBreak/>
        <w:drawing>
          <wp:anchor distT="0" distB="0" distL="114300" distR="114300" simplePos="0" relativeHeight="251656192" behindDoc="0" locked="0" layoutInCell="1" allowOverlap="1" wp14:anchorId="6F98B970" wp14:editId="510EE670">
            <wp:simplePos x="0" y="0"/>
            <wp:positionH relativeFrom="column">
              <wp:posOffset>154305</wp:posOffset>
            </wp:positionH>
            <wp:positionV relativeFrom="paragraph">
              <wp:posOffset>891540</wp:posOffset>
            </wp:positionV>
            <wp:extent cx="6120765" cy="351790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765" cy="3517900"/>
                    </a:xfrm>
                    <a:prstGeom prst="rect">
                      <a:avLst/>
                    </a:prstGeom>
                  </pic:spPr>
                </pic:pic>
              </a:graphicData>
            </a:graphic>
            <wp14:sizeRelH relativeFrom="page">
              <wp14:pctWidth>0</wp14:pctWidth>
            </wp14:sizeRelH>
            <wp14:sizeRelV relativeFrom="page">
              <wp14:pctHeight>0</wp14:pctHeight>
            </wp14:sizeRelV>
          </wp:anchor>
        </w:drawing>
      </w:r>
      <w:r w:rsidR="00E6460A" w:rsidRPr="00DD3DD5">
        <w:rPr>
          <w:rFonts w:asciiTheme="minorEastAsia" w:hAnsiTheme="minorEastAsia" w:cstheme="minorEastAsia" w:hint="eastAsia"/>
          <w:sz w:val="24"/>
        </w:rPr>
        <w:t>下面以</w:t>
      </w:r>
      <w:r w:rsidR="00E6460A" w:rsidRPr="00DD3DD5">
        <w:rPr>
          <w:rFonts w:asciiTheme="minorEastAsia" w:hAnsiTheme="minorEastAsia" w:cstheme="minorEastAsia"/>
          <w:sz w:val="24"/>
        </w:rPr>
        <w:t>图形方式展示了传统的</w:t>
      </w:r>
      <w:r w:rsidR="00E6460A" w:rsidRPr="00DD3DD5">
        <w:rPr>
          <w:rFonts w:asciiTheme="minorEastAsia" w:hAnsiTheme="minorEastAsia" w:cstheme="minorEastAsia" w:hint="eastAsia"/>
          <w:sz w:val="24"/>
        </w:rPr>
        <w:t>认证</w:t>
      </w:r>
      <w:r w:rsidR="00E6460A" w:rsidRPr="00DD3DD5">
        <w:rPr>
          <w:rFonts w:asciiTheme="minorEastAsia" w:hAnsiTheme="minorEastAsia" w:cstheme="minorEastAsia"/>
          <w:sz w:val="24"/>
        </w:rPr>
        <w:t>方式以及Token认证方式的差异</w:t>
      </w:r>
      <w:r w:rsidR="00E6460A" w:rsidRPr="00DD3DD5">
        <w:rPr>
          <w:rFonts w:asciiTheme="minorEastAsia" w:hAnsiTheme="minorEastAsia" w:cstheme="minorEastAsia" w:hint="eastAsia"/>
          <w:sz w:val="24"/>
        </w:rPr>
        <w:t>，在</w:t>
      </w:r>
      <w:r w:rsidR="00E6460A" w:rsidRPr="00DD3DD5">
        <w:rPr>
          <w:rFonts w:asciiTheme="minorEastAsia" w:hAnsiTheme="minorEastAsia" w:cstheme="minorEastAsia"/>
          <w:sz w:val="24"/>
        </w:rPr>
        <w:t>Token认证中，客户端请求资源的时候，服务端会验证Token的有效性来确定是否有获取资源的权限，来达到提升api接口安全性的目的</w:t>
      </w:r>
      <w:r>
        <w:rPr>
          <w:rFonts w:asciiTheme="minorEastAsia" w:hAnsiTheme="minorEastAsia" w:cstheme="minorEastAsia" w:hint="eastAsia"/>
          <w:sz w:val="24"/>
        </w:rPr>
        <w:t>，如图3.1所示</w:t>
      </w:r>
      <w:r>
        <w:rPr>
          <w:rFonts w:asciiTheme="minorEastAsia" w:hAnsiTheme="minorEastAsia" w:cstheme="minorEastAsia"/>
          <w:sz w:val="24"/>
        </w:rPr>
        <w:t>。</w:t>
      </w:r>
    </w:p>
    <w:p w:rsidR="00DD3DD5" w:rsidRPr="00DD3DD5" w:rsidRDefault="00DD3DD5" w:rsidP="00DD3DD5">
      <w:pPr>
        <w:jc w:val="center"/>
        <w:rPr>
          <w:rFonts w:ascii="楷体" w:eastAsia="楷体" w:hAnsi="楷体"/>
        </w:rPr>
      </w:pPr>
      <w:r w:rsidRPr="00DD3DD5">
        <w:rPr>
          <w:rFonts w:ascii="楷体" w:eastAsia="楷体" w:hAnsi="楷体" w:hint="eastAsia"/>
        </w:rPr>
        <w:t xml:space="preserve">图 </w:t>
      </w:r>
      <w:r w:rsidRPr="00DD3DD5">
        <w:rPr>
          <w:rFonts w:ascii="楷体" w:eastAsia="楷体" w:hAnsi="楷体"/>
        </w:rPr>
        <w:t>3</w:t>
      </w:r>
      <w:r w:rsidRPr="00DD3DD5">
        <w:rPr>
          <w:rFonts w:ascii="楷体" w:eastAsia="楷体" w:hAnsi="楷体" w:hint="eastAsia"/>
        </w:rPr>
        <w:t>.1</w:t>
      </w:r>
      <w:r w:rsidR="00F61E2B">
        <w:rPr>
          <w:rFonts w:ascii="楷体" w:eastAsia="楷体" w:hAnsi="楷体"/>
        </w:rPr>
        <w:t xml:space="preserve"> </w:t>
      </w:r>
      <w:r w:rsidRPr="00DD3DD5">
        <w:rPr>
          <w:rFonts w:ascii="楷体" w:eastAsia="楷体" w:hAnsi="楷体" w:hint="eastAsia"/>
        </w:rPr>
        <w:t>T</w:t>
      </w:r>
      <w:r w:rsidRPr="00DD3DD5">
        <w:rPr>
          <w:rFonts w:ascii="楷体" w:eastAsia="楷体" w:hAnsi="楷体"/>
        </w:rPr>
        <w:t>oken</w:t>
      </w:r>
      <w:r w:rsidRPr="00DD3DD5">
        <w:rPr>
          <w:rFonts w:ascii="楷体" w:eastAsia="楷体" w:hAnsi="楷体" w:hint="eastAsia"/>
        </w:rPr>
        <w:t>认证</w:t>
      </w:r>
      <w:r w:rsidRPr="00DD3DD5">
        <w:rPr>
          <w:rFonts w:ascii="楷体" w:eastAsia="楷体" w:hAnsi="楷体"/>
        </w:rPr>
        <w:t>和传统验证对比</w:t>
      </w:r>
      <w:r w:rsidRPr="00DD3DD5">
        <w:rPr>
          <w:rFonts w:ascii="楷体" w:eastAsia="楷体" w:hAnsi="楷体" w:hint="eastAsia"/>
        </w:rPr>
        <w:t>图</w:t>
      </w:r>
    </w:p>
    <w:p w:rsidR="00DD3DD5" w:rsidRPr="00DD3DD5" w:rsidRDefault="0040490E" w:rsidP="00DD3DD5">
      <w:pPr>
        <w:jc w:val="center"/>
        <w:rPr>
          <w:rFonts w:ascii="Times New Roman" w:hAnsi="Times New Roman" w:cs="Times New Roman"/>
        </w:rPr>
      </w:pPr>
      <w:r>
        <w:rPr>
          <w:rFonts w:ascii="Times New Roman" w:hAnsi="Times New Roman" w:cs="Times New Roman"/>
        </w:rPr>
        <w:t>Fig.</w:t>
      </w:r>
      <w:r w:rsidR="00DD3DD5" w:rsidRPr="00DD3DD5">
        <w:rPr>
          <w:rFonts w:ascii="Times New Roman" w:hAnsi="Times New Roman" w:cs="Times New Roman"/>
        </w:rPr>
        <w:t xml:space="preserve"> </w:t>
      </w:r>
      <w:r w:rsidR="00E435A9">
        <w:rPr>
          <w:rFonts w:ascii="Times New Roman" w:hAnsi="Times New Roman" w:cs="Times New Roman"/>
        </w:rPr>
        <w:t>3.1</w:t>
      </w:r>
      <w:r w:rsidR="00DD3DD5">
        <w:rPr>
          <w:rFonts w:ascii="Times New Roman" w:hAnsi="Times New Roman" w:cs="Times New Roman"/>
        </w:rPr>
        <w:t xml:space="preserve"> </w:t>
      </w:r>
      <w:r w:rsidR="00DD3DD5" w:rsidRPr="00DD3DD5">
        <w:rPr>
          <w:rFonts w:ascii="Times New Roman" w:hAnsi="Times New Roman" w:cs="Times New Roman"/>
        </w:rPr>
        <w:t>Token authentication and verification contrast figure</w:t>
      </w:r>
    </w:p>
    <w:p w:rsidR="00DD3DD5" w:rsidRPr="00DD3DD5" w:rsidRDefault="00DD3DD5" w:rsidP="00DD3DD5">
      <w:pPr>
        <w:spacing w:line="300" w:lineRule="auto"/>
        <w:ind w:firstLineChars="200" w:firstLine="480"/>
        <w:rPr>
          <w:rFonts w:asciiTheme="minorEastAsia" w:hAnsiTheme="minorEastAsia" w:cstheme="minorEastAsia"/>
          <w:sz w:val="24"/>
        </w:rPr>
      </w:pPr>
    </w:p>
    <w:p w:rsidR="004121E8" w:rsidRDefault="004121E8" w:rsidP="004121E8">
      <w:pPr>
        <w:pStyle w:val="2"/>
        <w:jc w:val="center"/>
        <w:rPr>
          <w:rFonts w:ascii="黑体" w:eastAsia="黑体" w:hAnsi="黑体" w:cs="黑体" w:hint="default"/>
          <w:b w:val="0"/>
          <w:bCs/>
          <w:sz w:val="30"/>
          <w:szCs w:val="30"/>
        </w:rPr>
      </w:pPr>
      <w:bookmarkStart w:id="176" w:name="_Toc482533836"/>
      <w:bookmarkStart w:id="177" w:name="_Toc32032"/>
      <w:bookmarkStart w:id="178" w:name="_Toc22960"/>
      <w:bookmarkStart w:id="179" w:name="_Toc26429"/>
      <w:bookmarkStart w:id="180" w:name="_Toc8071"/>
      <w:bookmarkStart w:id="181" w:name="_Toc18326"/>
      <w:bookmarkStart w:id="182" w:name="_Toc5072"/>
      <w:bookmarkStart w:id="183" w:name="_Toc32565"/>
      <w:bookmarkStart w:id="184" w:name="_Toc23296"/>
      <w:r>
        <w:rPr>
          <w:rFonts w:ascii="黑体" w:eastAsia="黑体" w:hAnsi="黑体" w:cs="黑体" w:hint="default"/>
          <w:b w:val="0"/>
          <w:bCs/>
          <w:sz w:val="30"/>
          <w:szCs w:val="30"/>
        </w:rPr>
        <w:t>3</w:t>
      </w:r>
      <w:r>
        <w:rPr>
          <w:rFonts w:ascii="黑体" w:eastAsia="黑体" w:hAnsi="黑体" w:cs="黑体"/>
          <w:b w:val="0"/>
          <w:bCs/>
          <w:sz w:val="30"/>
          <w:szCs w:val="30"/>
        </w:rPr>
        <w:t>.</w:t>
      </w:r>
      <w:r>
        <w:rPr>
          <w:rFonts w:ascii="黑体" w:eastAsia="黑体" w:hAnsi="黑体" w:cs="黑体" w:hint="default"/>
          <w:b w:val="0"/>
          <w:bCs/>
          <w:sz w:val="30"/>
          <w:szCs w:val="30"/>
        </w:rPr>
        <w:t>6</w:t>
      </w:r>
      <w:r>
        <w:rPr>
          <w:rFonts w:ascii="黑体" w:eastAsia="黑体" w:hAnsi="黑体" w:cs="黑体"/>
          <w:b w:val="0"/>
          <w:bCs/>
          <w:sz w:val="30"/>
          <w:szCs w:val="30"/>
        </w:rPr>
        <w:t xml:space="preserve"> 本章小结</w:t>
      </w:r>
      <w:bookmarkEnd w:id="176"/>
    </w:p>
    <w:p w:rsidR="004121E8" w:rsidRDefault="004121E8" w:rsidP="004121E8"/>
    <w:p w:rsidR="004121E8" w:rsidRDefault="004121E8" w:rsidP="00DD3DD5">
      <w:pPr>
        <w:spacing w:line="300" w:lineRule="auto"/>
        <w:ind w:firstLineChars="200" w:firstLine="480"/>
        <w:rPr>
          <w:rFonts w:asciiTheme="minorEastAsia" w:hAnsiTheme="minorEastAsia" w:cstheme="minorEastAsia"/>
          <w:sz w:val="24"/>
        </w:rPr>
      </w:pPr>
      <w:r w:rsidRPr="00DD3DD5">
        <w:rPr>
          <w:rFonts w:asciiTheme="minorEastAsia" w:hAnsiTheme="minorEastAsia" w:cstheme="minorEastAsia" w:hint="eastAsia"/>
          <w:sz w:val="24"/>
        </w:rPr>
        <w:t>在</w:t>
      </w:r>
      <w:r w:rsidRPr="00DD3DD5">
        <w:rPr>
          <w:rFonts w:asciiTheme="minorEastAsia" w:hAnsiTheme="minorEastAsia" w:cstheme="minorEastAsia"/>
          <w:sz w:val="24"/>
        </w:rPr>
        <w:t>本章中，我们</w:t>
      </w:r>
      <w:r w:rsidRPr="00DD3DD5">
        <w:rPr>
          <w:rFonts w:asciiTheme="minorEastAsia" w:hAnsiTheme="minorEastAsia" w:cstheme="minorEastAsia" w:hint="eastAsia"/>
          <w:sz w:val="24"/>
        </w:rPr>
        <w:t>对系统</w:t>
      </w:r>
      <w:r w:rsidRPr="00DD3DD5">
        <w:rPr>
          <w:rFonts w:asciiTheme="minorEastAsia" w:hAnsiTheme="minorEastAsia" w:cstheme="minorEastAsia"/>
          <w:sz w:val="24"/>
        </w:rPr>
        <w:t>的</w:t>
      </w:r>
      <w:r w:rsidRPr="00DD3DD5">
        <w:rPr>
          <w:rFonts w:asciiTheme="minorEastAsia" w:hAnsiTheme="minorEastAsia" w:cstheme="minorEastAsia" w:hint="eastAsia"/>
          <w:sz w:val="24"/>
        </w:rPr>
        <w:t>开发</w:t>
      </w:r>
      <w:r w:rsidRPr="00DD3DD5">
        <w:rPr>
          <w:rFonts w:asciiTheme="minorEastAsia" w:hAnsiTheme="minorEastAsia" w:cstheme="minorEastAsia"/>
          <w:sz w:val="24"/>
        </w:rPr>
        <w:t>环境以及所用到的技术点进行了分析</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在开发环境的选</w:t>
      </w:r>
      <w:r w:rsidR="009034D6" w:rsidRPr="00DD3DD5">
        <w:rPr>
          <w:rFonts w:asciiTheme="minorEastAsia" w:hAnsiTheme="minorEastAsia" w:cstheme="minorEastAsia" w:hint="eastAsia"/>
          <w:sz w:val="24"/>
        </w:rPr>
        <w:t>用</w:t>
      </w:r>
      <w:r w:rsidR="009034D6" w:rsidRPr="00DD3DD5">
        <w:rPr>
          <w:rFonts w:asciiTheme="minorEastAsia" w:hAnsiTheme="minorEastAsia" w:cstheme="minorEastAsia"/>
          <w:sz w:val="24"/>
        </w:rPr>
        <w:t>上，我们选择的都是当前</w:t>
      </w:r>
      <w:r w:rsidR="009034D6" w:rsidRPr="00DD3DD5">
        <w:rPr>
          <w:rFonts w:asciiTheme="minorEastAsia" w:hAnsiTheme="minorEastAsia" w:cstheme="minorEastAsia" w:hint="eastAsia"/>
          <w:sz w:val="24"/>
        </w:rPr>
        <w:t>最前沿</w:t>
      </w:r>
      <w:r w:rsidR="009034D6" w:rsidRPr="00DD3DD5">
        <w:rPr>
          <w:rFonts w:asciiTheme="minorEastAsia" w:hAnsiTheme="minorEastAsia" w:cstheme="minorEastAsia"/>
          <w:sz w:val="24"/>
        </w:rPr>
        <w:t>的</w:t>
      </w:r>
      <w:r w:rsidR="009034D6" w:rsidRPr="00DD3DD5">
        <w:rPr>
          <w:rFonts w:asciiTheme="minorEastAsia" w:hAnsiTheme="minorEastAsia" w:cstheme="minorEastAsia" w:hint="eastAsia"/>
          <w:sz w:val="24"/>
        </w:rPr>
        <w:t>框架，</w:t>
      </w:r>
      <w:r w:rsidR="009034D6" w:rsidRPr="00DD3DD5">
        <w:rPr>
          <w:rFonts w:asciiTheme="minorEastAsia" w:hAnsiTheme="minorEastAsia" w:cstheme="minorEastAsia"/>
          <w:sz w:val="24"/>
        </w:rPr>
        <w:t>包括</w:t>
      </w:r>
      <w:r w:rsidR="009034D6" w:rsidRPr="00DD3DD5">
        <w:rPr>
          <w:rFonts w:asciiTheme="minorEastAsia" w:hAnsiTheme="minorEastAsia" w:cstheme="minorEastAsia" w:hint="eastAsia"/>
          <w:sz w:val="24"/>
        </w:rPr>
        <w:t>2016年</w:t>
      </w:r>
      <w:r w:rsidR="009034D6" w:rsidRPr="00DD3DD5">
        <w:rPr>
          <w:rFonts w:asciiTheme="minorEastAsia" w:hAnsiTheme="minorEastAsia" w:cstheme="minorEastAsia"/>
          <w:sz w:val="24"/>
        </w:rPr>
        <w:t>刚出不久的Angular2</w:t>
      </w:r>
      <w:r w:rsidR="009034D6" w:rsidRPr="00DD3DD5">
        <w:rPr>
          <w:rFonts w:asciiTheme="minorEastAsia" w:hAnsiTheme="minorEastAsia" w:cstheme="minorEastAsia" w:hint="eastAsia"/>
          <w:sz w:val="24"/>
        </w:rPr>
        <w:t>前端</w:t>
      </w:r>
      <w:r w:rsidR="009034D6" w:rsidRPr="00DD3DD5">
        <w:rPr>
          <w:rFonts w:asciiTheme="minorEastAsia" w:hAnsiTheme="minorEastAsia" w:cstheme="minorEastAsia"/>
          <w:sz w:val="24"/>
        </w:rPr>
        <w:t>开发框架，以及</w:t>
      </w:r>
      <w:r w:rsidR="009034D6" w:rsidRPr="00DD3DD5">
        <w:rPr>
          <w:rFonts w:asciiTheme="minorEastAsia" w:hAnsiTheme="minorEastAsia" w:cstheme="minorEastAsia" w:hint="eastAsia"/>
          <w:sz w:val="24"/>
        </w:rPr>
        <w:t>C# .NETFramework</w:t>
      </w:r>
      <w:r w:rsidR="009034D6" w:rsidRPr="00DD3DD5">
        <w:rPr>
          <w:rFonts w:asciiTheme="minorEastAsia" w:hAnsiTheme="minorEastAsia" w:cstheme="minorEastAsia"/>
          <w:sz w:val="24"/>
        </w:rPr>
        <w:t>4.6.1</w:t>
      </w:r>
      <w:r w:rsidR="009034D6" w:rsidRPr="00DD3DD5">
        <w:rPr>
          <w:rFonts w:asciiTheme="minorEastAsia" w:hAnsiTheme="minorEastAsia" w:cstheme="minorEastAsia" w:hint="eastAsia"/>
          <w:sz w:val="24"/>
        </w:rPr>
        <w:t>，</w:t>
      </w:r>
      <w:r w:rsidR="009034D6" w:rsidRPr="00DD3DD5">
        <w:rPr>
          <w:rFonts w:asciiTheme="minorEastAsia" w:hAnsiTheme="minorEastAsia" w:cstheme="minorEastAsia"/>
          <w:sz w:val="24"/>
        </w:rPr>
        <w:t>利用</w:t>
      </w:r>
      <w:r w:rsidR="009034D6" w:rsidRPr="00DD3DD5">
        <w:rPr>
          <w:rFonts w:asciiTheme="minorEastAsia" w:hAnsiTheme="minorEastAsia" w:cstheme="minorEastAsia" w:hint="eastAsia"/>
          <w:sz w:val="24"/>
        </w:rPr>
        <w:t>最新</w:t>
      </w:r>
      <w:r w:rsidR="009034D6" w:rsidRPr="00DD3DD5">
        <w:rPr>
          <w:rFonts w:asciiTheme="minorEastAsia" w:hAnsiTheme="minorEastAsia" w:cstheme="minorEastAsia"/>
          <w:sz w:val="24"/>
        </w:rPr>
        <w:t>的技术，不仅可以跟随时代前沿，保持自己在编程领域的新鲜度，而且可以得到很多新特性的支持，极大的提高了代码编写的效率</w:t>
      </w:r>
      <w:r w:rsidR="009034D6" w:rsidRPr="00DD3DD5">
        <w:rPr>
          <w:rFonts w:asciiTheme="minorEastAsia" w:hAnsiTheme="minorEastAsia" w:cstheme="minorEastAsia" w:hint="eastAsia"/>
          <w:sz w:val="24"/>
        </w:rPr>
        <w:t>。除此之外</w:t>
      </w:r>
      <w:r w:rsidR="009034D6" w:rsidRPr="00DD3DD5">
        <w:rPr>
          <w:rFonts w:asciiTheme="minorEastAsia" w:hAnsiTheme="minorEastAsia" w:cstheme="minorEastAsia"/>
          <w:sz w:val="24"/>
        </w:rPr>
        <w:t>，我们还对我们利用到的技术进行了提前的认真学习，保证在项目实现过程中能</w:t>
      </w:r>
      <w:r w:rsidR="009034D6" w:rsidRPr="00DD3DD5">
        <w:rPr>
          <w:rFonts w:asciiTheme="minorEastAsia" w:hAnsiTheme="minorEastAsia" w:cstheme="minorEastAsia" w:hint="eastAsia"/>
          <w:sz w:val="24"/>
        </w:rPr>
        <w:t>有</w:t>
      </w:r>
      <w:r w:rsidR="009034D6" w:rsidRPr="00DD3DD5">
        <w:rPr>
          <w:rFonts w:asciiTheme="minorEastAsia" w:hAnsiTheme="minorEastAsia" w:cstheme="minorEastAsia"/>
          <w:sz w:val="24"/>
        </w:rPr>
        <w:t>丰富的知识储备，</w:t>
      </w:r>
      <w:r w:rsidR="009034D6" w:rsidRPr="00DD3DD5">
        <w:rPr>
          <w:rFonts w:asciiTheme="minorEastAsia" w:hAnsiTheme="minorEastAsia" w:cstheme="minorEastAsia" w:hint="eastAsia"/>
          <w:sz w:val="24"/>
        </w:rPr>
        <w:t>以便</w:t>
      </w:r>
      <w:r w:rsidR="009034D6" w:rsidRPr="00DD3DD5">
        <w:rPr>
          <w:rFonts w:asciiTheme="minorEastAsia" w:hAnsiTheme="minorEastAsia" w:cstheme="minorEastAsia"/>
          <w:sz w:val="24"/>
        </w:rPr>
        <w:t>顺利地完成系统的</w:t>
      </w:r>
      <w:r w:rsidR="009034D6" w:rsidRPr="00DD3DD5">
        <w:rPr>
          <w:rFonts w:asciiTheme="minorEastAsia" w:hAnsiTheme="minorEastAsia" w:cstheme="minorEastAsia" w:hint="eastAsia"/>
          <w:sz w:val="24"/>
        </w:rPr>
        <w:t>设计。</w:t>
      </w:r>
    </w:p>
    <w:p w:rsidR="004121E8" w:rsidRDefault="004121E8" w:rsidP="00CF7559">
      <w:pPr>
        <w:pStyle w:val="1"/>
        <w:jc w:val="center"/>
        <w:rPr>
          <w:rFonts w:ascii="黑体" w:eastAsia="黑体" w:hAnsi="黑体" w:hint="default"/>
          <w:sz w:val="32"/>
          <w:szCs w:val="32"/>
        </w:rPr>
      </w:pPr>
    </w:p>
    <w:p w:rsidR="00E435A9" w:rsidRDefault="00E435A9" w:rsidP="00E435A9"/>
    <w:p w:rsidR="00E435A9" w:rsidRPr="00E435A9" w:rsidRDefault="00E435A9" w:rsidP="00E435A9"/>
    <w:p w:rsidR="00B661D7" w:rsidRPr="00CF7559" w:rsidRDefault="00CF7559" w:rsidP="00CF7559">
      <w:pPr>
        <w:pStyle w:val="1"/>
        <w:jc w:val="center"/>
        <w:rPr>
          <w:rFonts w:ascii="黑体" w:eastAsia="黑体" w:hAnsi="黑体" w:hint="default"/>
          <w:sz w:val="32"/>
          <w:szCs w:val="32"/>
        </w:rPr>
      </w:pPr>
      <w:bookmarkStart w:id="185" w:name="_Toc482533837"/>
      <w:r w:rsidRPr="00CF7559">
        <w:rPr>
          <w:rFonts w:ascii="黑体" w:eastAsia="黑体" w:hAnsi="黑体"/>
          <w:sz w:val="32"/>
          <w:szCs w:val="32"/>
        </w:rPr>
        <w:lastRenderedPageBreak/>
        <w:t>第四</w:t>
      </w:r>
      <w:r w:rsidR="004D2AAB" w:rsidRPr="00CF7559">
        <w:rPr>
          <w:rFonts w:ascii="黑体" w:eastAsia="黑体" w:hAnsi="黑体"/>
          <w:sz w:val="32"/>
          <w:szCs w:val="32"/>
        </w:rPr>
        <w:t>章</w:t>
      </w:r>
      <w:r w:rsidR="00130878" w:rsidRPr="00CF7559">
        <w:rPr>
          <w:rFonts w:ascii="黑体" w:eastAsia="黑体" w:hAnsi="黑体"/>
          <w:sz w:val="32"/>
          <w:szCs w:val="32"/>
        </w:rPr>
        <w:t xml:space="preserve"> 需求分析</w:t>
      </w:r>
      <w:bookmarkEnd w:id="177"/>
      <w:bookmarkEnd w:id="178"/>
      <w:bookmarkEnd w:id="179"/>
      <w:bookmarkEnd w:id="180"/>
      <w:bookmarkEnd w:id="181"/>
      <w:bookmarkEnd w:id="182"/>
      <w:bookmarkEnd w:id="183"/>
      <w:bookmarkEnd w:id="184"/>
      <w:bookmarkEnd w:id="185"/>
    </w:p>
    <w:p w:rsidR="00B661D7" w:rsidRDefault="00B661D7"/>
    <w:p w:rsidR="00B661D7" w:rsidRDefault="007D1714" w:rsidP="007D1714">
      <w:pPr>
        <w:pStyle w:val="2"/>
        <w:jc w:val="center"/>
        <w:rPr>
          <w:rFonts w:ascii="黑体" w:eastAsia="黑体" w:hAnsi="黑体" w:hint="default"/>
          <w:sz w:val="30"/>
          <w:szCs w:val="30"/>
        </w:rPr>
      </w:pPr>
      <w:bookmarkStart w:id="186" w:name="_Toc19554"/>
      <w:bookmarkStart w:id="187" w:name="_Toc15301"/>
      <w:bookmarkStart w:id="188" w:name="_Toc25817"/>
      <w:bookmarkStart w:id="189" w:name="_Toc8220"/>
      <w:bookmarkStart w:id="190" w:name="_Toc12795"/>
      <w:bookmarkStart w:id="191" w:name="_Toc4639"/>
      <w:bookmarkStart w:id="192" w:name="_Toc14632"/>
      <w:bookmarkStart w:id="193" w:name="_Toc25256"/>
      <w:bookmarkStart w:id="194" w:name="_Toc482533838"/>
      <w:r>
        <w:rPr>
          <w:rFonts w:ascii="黑体" w:eastAsia="黑体" w:hAnsi="黑体"/>
          <w:sz w:val="30"/>
          <w:szCs w:val="30"/>
        </w:rPr>
        <w:t>4.1</w:t>
      </w:r>
      <w:r w:rsidR="00130878" w:rsidRPr="00CF7559">
        <w:rPr>
          <w:rFonts w:ascii="黑体" w:eastAsia="黑体" w:hAnsi="黑体"/>
          <w:sz w:val="30"/>
          <w:szCs w:val="30"/>
        </w:rPr>
        <w:t>功能划分</w:t>
      </w:r>
      <w:bookmarkEnd w:id="186"/>
      <w:bookmarkEnd w:id="187"/>
      <w:bookmarkEnd w:id="188"/>
      <w:bookmarkEnd w:id="189"/>
      <w:bookmarkEnd w:id="190"/>
      <w:bookmarkEnd w:id="191"/>
      <w:bookmarkEnd w:id="192"/>
      <w:bookmarkEnd w:id="193"/>
      <w:bookmarkEnd w:id="194"/>
    </w:p>
    <w:p w:rsidR="004D1C87" w:rsidRPr="004D1C87" w:rsidRDefault="004D1C87" w:rsidP="004D1C87"/>
    <w:p w:rsidR="00851655" w:rsidRPr="00CF7559" w:rsidRDefault="00CF7559" w:rsidP="00CF7559">
      <w:pPr>
        <w:pStyle w:val="3"/>
        <w:rPr>
          <w:rFonts w:hint="default"/>
        </w:rPr>
      </w:pPr>
      <w:bookmarkStart w:id="195" w:name="_Toc482533839"/>
      <w:r>
        <w:t>4.1.1</w:t>
      </w:r>
      <w:r w:rsidR="00851655" w:rsidRPr="00CF7559">
        <w:t>总功能模块划分</w:t>
      </w:r>
      <w:bookmarkEnd w:id="195"/>
    </w:p>
    <w:p w:rsidR="00851655" w:rsidRDefault="00851655" w:rsidP="00E435A9">
      <w:pPr>
        <w:pStyle w:val="af5"/>
        <w:numPr>
          <w:ilvl w:val="0"/>
          <w:numId w:val="14"/>
        </w:numPr>
        <w:spacing w:line="300" w:lineRule="auto"/>
        <w:ind w:firstLineChars="0"/>
        <w:rPr>
          <w:rFonts w:asciiTheme="minorEastAsia" w:hAnsiTheme="minorEastAsia" w:cs="黑体"/>
          <w:sz w:val="24"/>
        </w:rPr>
      </w:pPr>
      <w:r w:rsidRPr="00851655">
        <w:rPr>
          <w:rFonts w:asciiTheme="minorEastAsia" w:hAnsiTheme="minorEastAsia" w:cs="黑体" w:hint="eastAsia"/>
          <w:sz w:val="24"/>
        </w:rPr>
        <w:t>用户管理</w:t>
      </w:r>
      <w:r>
        <w:rPr>
          <w:rFonts w:asciiTheme="minorEastAsia" w:hAnsiTheme="minorEastAsia" w:cs="黑体" w:hint="eastAsia"/>
          <w:sz w:val="24"/>
        </w:rPr>
        <w:t>：</w:t>
      </w:r>
      <w:r>
        <w:rPr>
          <w:rFonts w:asciiTheme="minorEastAsia" w:hAnsiTheme="minorEastAsia" w:cs="黑体"/>
          <w:sz w:val="24"/>
        </w:rPr>
        <w:t>在用户</w:t>
      </w:r>
      <w:r>
        <w:rPr>
          <w:rFonts w:asciiTheme="minorEastAsia" w:hAnsiTheme="minorEastAsia" w:cs="黑体" w:hint="eastAsia"/>
          <w:sz w:val="24"/>
        </w:rPr>
        <w:t>管理</w:t>
      </w:r>
      <w:r>
        <w:rPr>
          <w:rFonts w:asciiTheme="minorEastAsia" w:hAnsiTheme="minorEastAsia" w:cs="黑体"/>
          <w:sz w:val="24"/>
        </w:rPr>
        <w:t>模块中，设计</w:t>
      </w:r>
      <w:r>
        <w:rPr>
          <w:rFonts w:asciiTheme="minorEastAsia" w:hAnsiTheme="minorEastAsia" w:cs="黑体" w:hint="eastAsia"/>
          <w:sz w:val="24"/>
        </w:rPr>
        <w:t>系统相关</w:t>
      </w:r>
      <w:r>
        <w:rPr>
          <w:rFonts w:asciiTheme="minorEastAsia" w:hAnsiTheme="minorEastAsia" w:cs="黑体"/>
          <w:sz w:val="24"/>
        </w:rPr>
        <w:t>用户的</w:t>
      </w:r>
      <w:r w:rsidR="00C24CDC">
        <w:rPr>
          <w:rFonts w:asciiTheme="minorEastAsia" w:hAnsiTheme="minorEastAsia" w:cs="黑体" w:hint="eastAsia"/>
          <w:sz w:val="24"/>
        </w:rPr>
        <w:t>角色</w:t>
      </w:r>
      <w:r w:rsidR="00C24CDC">
        <w:rPr>
          <w:rFonts w:asciiTheme="minorEastAsia" w:hAnsiTheme="minorEastAsia" w:cs="黑体"/>
          <w:sz w:val="24"/>
        </w:rPr>
        <w:t>以及对各种角色的用户信息进行管理</w:t>
      </w:r>
      <w:r w:rsidR="00C24CDC">
        <w:rPr>
          <w:rFonts w:asciiTheme="minorEastAsia" w:hAnsiTheme="minorEastAsia" w:cs="黑体" w:hint="eastAsia"/>
          <w:sz w:val="24"/>
        </w:rPr>
        <w:t>。</w:t>
      </w:r>
      <w:r w:rsidR="00C24CDC">
        <w:rPr>
          <w:rFonts w:asciiTheme="minorEastAsia" w:hAnsiTheme="minorEastAsia" w:cs="黑体"/>
          <w:sz w:val="24"/>
        </w:rPr>
        <w:t>在</w:t>
      </w:r>
      <w:r w:rsidR="00C24CDC">
        <w:rPr>
          <w:rFonts w:asciiTheme="minorEastAsia" w:hAnsiTheme="minorEastAsia" w:cs="黑体" w:hint="eastAsia"/>
          <w:sz w:val="24"/>
        </w:rPr>
        <w:t>对</w:t>
      </w:r>
      <w:r w:rsidR="00C24CDC">
        <w:rPr>
          <w:rFonts w:asciiTheme="minorEastAsia" w:hAnsiTheme="minorEastAsia" w:cs="黑体"/>
          <w:sz w:val="24"/>
        </w:rPr>
        <w:t>用户信息进行管理的</w:t>
      </w:r>
      <w:r w:rsidR="00C24CDC">
        <w:rPr>
          <w:rFonts w:asciiTheme="minorEastAsia" w:hAnsiTheme="minorEastAsia" w:cs="黑体" w:hint="eastAsia"/>
          <w:sz w:val="24"/>
        </w:rPr>
        <w:t>同时</w:t>
      </w:r>
      <w:r w:rsidR="00C24CDC">
        <w:rPr>
          <w:rFonts w:asciiTheme="minorEastAsia" w:hAnsiTheme="minorEastAsia" w:cs="黑体"/>
          <w:sz w:val="24"/>
        </w:rPr>
        <w:t>还</w:t>
      </w:r>
      <w:r w:rsidR="00C24CDC">
        <w:rPr>
          <w:rFonts w:asciiTheme="minorEastAsia" w:hAnsiTheme="minorEastAsia" w:cs="黑体" w:hint="eastAsia"/>
          <w:sz w:val="24"/>
        </w:rPr>
        <w:t>涉及</w:t>
      </w:r>
      <w:r w:rsidR="00C24CDC">
        <w:rPr>
          <w:rFonts w:asciiTheme="minorEastAsia" w:hAnsiTheme="minorEastAsia" w:cs="黑体"/>
          <w:sz w:val="24"/>
        </w:rPr>
        <w:t>到了用户的注册登录等功能，</w:t>
      </w:r>
      <w:r w:rsidR="00C24CDC">
        <w:rPr>
          <w:rFonts w:asciiTheme="minorEastAsia" w:hAnsiTheme="minorEastAsia" w:cs="黑体" w:hint="eastAsia"/>
          <w:sz w:val="24"/>
        </w:rPr>
        <w:t>该</w:t>
      </w:r>
      <w:r w:rsidR="00C24CDC">
        <w:rPr>
          <w:rFonts w:asciiTheme="minorEastAsia" w:hAnsiTheme="minorEastAsia" w:cs="黑体"/>
          <w:sz w:val="24"/>
        </w:rPr>
        <w:t>模块有</w:t>
      </w:r>
      <w:r w:rsidR="00C24CDC">
        <w:rPr>
          <w:rFonts w:asciiTheme="minorEastAsia" w:hAnsiTheme="minorEastAsia" w:cs="黑体" w:hint="eastAsia"/>
          <w:sz w:val="24"/>
        </w:rPr>
        <w:t>涉及</w:t>
      </w:r>
      <w:r w:rsidR="00C24CDC">
        <w:rPr>
          <w:rFonts w:asciiTheme="minorEastAsia" w:hAnsiTheme="minorEastAsia" w:cs="黑体"/>
          <w:sz w:val="24"/>
        </w:rPr>
        <w:t>到</w:t>
      </w:r>
      <w:r w:rsidR="00C24CDC">
        <w:rPr>
          <w:rFonts w:asciiTheme="minorEastAsia" w:hAnsiTheme="minorEastAsia" w:cs="黑体" w:hint="eastAsia"/>
          <w:sz w:val="24"/>
        </w:rPr>
        <w:t>系统</w:t>
      </w:r>
      <w:r w:rsidR="00C24CDC">
        <w:rPr>
          <w:rFonts w:asciiTheme="minorEastAsia" w:hAnsiTheme="minorEastAsia" w:cs="黑体"/>
          <w:sz w:val="24"/>
        </w:rPr>
        <w:t>的Token认证相关概念。</w:t>
      </w:r>
    </w:p>
    <w:p w:rsidR="00851655" w:rsidRDefault="00851655" w:rsidP="00E435A9">
      <w:pPr>
        <w:pStyle w:val="af5"/>
        <w:numPr>
          <w:ilvl w:val="0"/>
          <w:numId w:val="14"/>
        </w:numPr>
        <w:spacing w:line="300" w:lineRule="auto"/>
        <w:ind w:firstLineChars="0"/>
        <w:rPr>
          <w:rFonts w:asciiTheme="minorEastAsia" w:hAnsiTheme="minorEastAsia" w:cs="黑体"/>
          <w:sz w:val="24"/>
        </w:rPr>
      </w:pPr>
      <w:r>
        <w:rPr>
          <w:rFonts w:asciiTheme="minorEastAsia" w:hAnsiTheme="minorEastAsia" w:cs="黑体" w:hint="eastAsia"/>
          <w:sz w:val="24"/>
        </w:rPr>
        <w:t>权限</w:t>
      </w:r>
      <w:r>
        <w:rPr>
          <w:rFonts w:asciiTheme="minorEastAsia" w:hAnsiTheme="minorEastAsia" w:cs="黑体"/>
          <w:sz w:val="24"/>
        </w:rPr>
        <w:t>管理</w:t>
      </w:r>
      <w:r w:rsidR="00C24CDC">
        <w:rPr>
          <w:rFonts w:asciiTheme="minorEastAsia" w:hAnsiTheme="minorEastAsia" w:cs="黑体" w:hint="eastAsia"/>
          <w:sz w:val="24"/>
        </w:rPr>
        <w:t>：该</w:t>
      </w:r>
      <w:r w:rsidR="00C24CDC">
        <w:rPr>
          <w:rFonts w:asciiTheme="minorEastAsia" w:hAnsiTheme="minorEastAsia" w:cs="黑体"/>
          <w:sz w:val="24"/>
        </w:rPr>
        <w:t>模块</w:t>
      </w:r>
      <w:r w:rsidR="00C24CDC">
        <w:rPr>
          <w:rFonts w:asciiTheme="minorEastAsia" w:hAnsiTheme="minorEastAsia" w:cs="黑体" w:hint="eastAsia"/>
          <w:sz w:val="24"/>
        </w:rPr>
        <w:t>主要</w:t>
      </w:r>
      <w:r w:rsidR="00C24CDC">
        <w:rPr>
          <w:rFonts w:asciiTheme="minorEastAsia" w:hAnsiTheme="minorEastAsia" w:cs="黑体"/>
          <w:sz w:val="24"/>
        </w:rPr>
        <w:t>用于系统的各项功能的访问权限的管理，对</w:t>
      </w:r>
      <w:r w:rsidR="00C24CDC">
        <w:rPr>
          <w:rFonts w:asciiTheme="minorEastAsia" w:hAnsiTheme="minorEastAsia" w:cs="黑体" w:hint="eastAsia"/>
          <w:sz w:val="24"/>
        </w:rPr>
        <w:t>不同</w:t>
      </w:r>
      <w:r w:rsidR="00C24CDC">
        <w:rPr>
          <w:rFonts w:asciiTheme="minorEastAsia" w:hAnsiTheme="minorEastAsia" w:cs="黑体"/>
          <w:sz w:val="24"/>
        </w:rPr>
        <w:t>的用户</w:t>
      </w:r>
      <w:r w:rsidR="00C24CDC">
        <w:rPr>
          <w:rFonts w:asciiTheme="minorEastAsia" w:hAnsiTheme="minorEastAsia" w:cs="黑体" w:hint="eastAsia"/>
          <w:sz w:val="24"/>
        </w:rPr>
        <w:t>开放</w:t>
      </w:r>
      <w:r w:rsidR="00C24CDC">
        <w:rPr>
          <w:rFonts w:asciiTheme="minorEastAsia" w:hAnsiTheme="minorEastAsia" w:cs="黑体"/>
          <w:sz w:val="24"/>
        </w:rPr>
        <w:t>不</w:t>
      </w:r>
      <w:r w:rsidR="00C24CDC">
        <w:rPr>
          <w:rFonts w:asciiTheme="minorEastAsia" w:hAnsiTheme="minorEastAsia" w:cs="黑体" w:hint="eastAsia"/>
          <w:sz w:val="24"/>
        </w:rPr>
        <w:t>同</w:t>
      </w:r>
      <w:r w:rsidR="00C24CDC">
        <w:rPr>
          <w:rFonts w:asciiTheme="minorEastAsia" w:hAnsiTheme="minorEastAsia" w:cs="黑体"/>
          <w:sz w:val="24"/>
        </w:rPr>
        <w:t>的权限进行</w:t>
      </w:r>
      <w:r w:rsidR="00C24CDC">
        <w:rPr>
          <w:rFonts w:asciiTheme="minorEastAsia" w:hAnsiTheme="minorEastAsia" w:cs="黑体" w:hint="eastAsia"/>
          <w:sz w:val="24"/>
        </w:rPr>
        <w:t>操作</w:t>
      </w:r>
      <w:r w:rsidR="00C24CDC">
        <w:rPr>
          <w:rFonts w:asciiTheme="minorEastAsia" w:hAnsiTheme="minorEastAsia" w:cs="黑体"/>
          <w:sz w:val="24"/>
        </w:rPr>
        <w:t>，使得系统的稳定性和安全性</w:t>
      </w:r>
      <w:r w:rsidR="00C24CDC">
        <w:rPr>
          <w:rFonts w:asciiTheme="minorEastAsia" w:hAnsiTheme="minorEastAsia" w:cs="黑体" w:hint="eastAsia"/>
          <w:sz w:val="24"/>
        </w:rPr>
        <w:t>得到</w:t>
      </w:r>
      <w:r w:rsidR="00C24CDC">
        <w:rPr>
          <w:rFonts w:asciiTheme="minorEastAsia" w:hAnsiTheme="minorEastAsia" w:cs="黑体"/>
          <w:sz w:val="24"/>
        </w:rPr>
        <w:t>了提高，</w:t>
      </w:r>
      <w:r w:rsidR="00C24CDC">
        <w:rPr>
          <w:rFonts w:asciiTheme="minorEastAsia" w:hAnsiTheme="minorEastAsia" w:cs="黑体" w:hint="eastAsia"/>
          <w:sz w:val="24"/>
        </w:rPr>
        <w:t>加强</w:t>
      </w:r>
      <w:r w:rsidR="00C24CDC">
        <w:rPr>
          <w:rFonts w:asciiTheme="minorEastAsia" w:hAnsiTheme="minorEastAsia" w:cs="黑体"/>
          <w:sz w:val="24"/>
        </w:rPr>
        <w:t>了</w:t>
      </w:r>
      <w:r w:rsidR="00C24CDC">
        <w:rPr>
          <w:rFonts w:asciiTheme="minorEastAsia" w:hAnsiTheme="minorEastAsia" w:cs="黑体" w:hint="eastAsia"/>
          <w:sz w:val="24"/>
        </w:rPr>
        <w:t>管理员</w:t>
      </w:r>
      <w:r w:rsidR="00C24CDC">
        <w:rPr>
          <w:rFonts w:asciiTheme="minorEastAsia" w:hAnsiTheme="minorEastAsia" w:cs="黑体"/>
          <w:sz w:val="24"/>
        </w:rPr>
        <w:t>对</w:t>
      </w:r>
      <w:r w:rsidR="00C24CDC">
        <w:rPr>
          <w:rFonts w:asciiTheme="minorEastAsia" w:hAnsiTheme="minorEastAsia" w:cs="黑体" w:hint="eastAsia"/>
          <w:sz w:val="24"/>
        </w:rPr>
        <w:t>人员</w:t>
      </w:r>
      <w:r w:rsidR="00C24CDC">
        <w:rPr>
          <w:rFonts w:asciiTheme="minorEastAsia" w:hAnsiTheme="minorEastAsia" w:cs="黑体"/>
          <w:sz w:val="24"/>
        </w:rPr>
        <w:t>的管理以及系统的维护。</w:t>
      </w:r>
    </w:p>
    <w:p w:rsidR="00851655" w:rsidRDefault="00851655" w:rsidP="00E435A9">
      <w:pPr>
        <w:pStyle w:val="af5"/>
        <w:numPr>
          <w:ilvl w:val="0"/>
          <w:numId w:val="14"/>
        </w:numPr>
        <w:spacing w:line="300" w:lineRule="auto"/>
        <w:ind w:firstLineChars="0"/>
        <w:rPr>
          <w:rFonts w:asciiTheme="minorEastAsia" w:hAnsiTheme="minorEastAsia" w:cs="黑体"/>
          <w:sz w:val="24"/>
        </w:rPr>
      </w:pPr>
      <w:r>
        <w:rPr>
          <w:rFonts w:asciiTheme="minorEastAsia" w:hAnsiTheme="minorEastAsia" w:cs="黑体" w:hint="eastAsia"/>
          <w:sz w:val="24"/>
        </w:rPr>
        <w:t>订单</w:t>
      </w:r>
      <w:r>
        <w:rPr>
          <w:rFonts w:asciiTheme="minorEastAsia" w:hAnsiTheme="minorEastAsia" w:cs="黑体"/>
          <w:sz w:val="24"/>
        </w:rPr>
        <w:t>管理</w:t>
      </w:r>
      <w:r w:rsidR="007D60E9">
        <w:rPr>
          <w:rFonts w:asciiTheme="minorEastAsia" w:hAnsiTheme="minorEastAsia" w:cs="黑体" w:hint="eastAsia"/>
          <w:sz w:val="24"/>
        </w:rPr>
        <w:t>：</w:t>
      </w:r>
      <w:r w:rsidR="007D60E9">
        <w:rPr>
          <w:rFonts w:asciiTheme="minorEastAsia" w:hAnsiTheme="minorEastAsia" w:cs="黑体"/>
          <w:sz w:val="24"/>
        </w:rPr>
        <w:t>订单管理</w:t>
      </w:r>
      <w:r w:rsidR="007D60E9">
        <w:rPr>
          <w:rFonts w:asciiTheme="minorEastAsia" w:hAnsiTheme="minorEastAsia" w:cs="黑体" w:hint="eastAsia"/>
          <w:sz w:val="24"/>
        </w:rPr>
        <w:t>模块用户接收</w:t>
      </w:r>
      <w:r w:rsidR="007D60E9">
        <w:rPr>
          <w:rFonts w:asciiTheme="minorEastAsia" w:hAnsiTheme="minorEastAsia" w:cs="黑体"/>
          <w:sz w:val="24"/>
        </w:rPr>
        <w:t>用户的下单请求，并且由系统分发订单信息，其他用户</w:t>
      </w:r>
      <w:r w:rsidR="007D60E9">
        <w:rPr>
          <w:rFonts w:asciiTheme="minorEastAsia" w:hAnsiTheme="minorEastAsia" w:cs="黑体" w:hint="eastAsia"/>
          <w:sz w:val="24"/>
        </w:rPr>
        <w:t>抢单</w:t>
      </w:r>
      <w:r w:rsidR="007D60E9">
        <w:rPr>
          <w:rFonts w:asciiTheme="minorEastAsia" w:hAnsiTheme="minorEastAsia" w:cs="黑体"/>
          <w:sz w:val="24"/>
        </w:rPr>
        <w:t>接单进行</w:t>
      </w:r>
      <w:r w:rsidR="007D60E9">
        <w:rPr>
          <w:rFonts w:asciiTheme="minorEastAsia" w:hAnsiTheme="minorEastAsia" w:cs="黑体" w:hint="eastAsia"/>
          <w:sz w:val="24"/>
        </w:rPr>
        <w:t>对</w:t>
      </w:r>
      <w:r w:rsidR="007D60E9">
        <w:rPr>
          <w:rFonts w:asciiTheme="minorEastAsia" w:hAnsiTheme="minorEastAsia" w:cs="黑体"/>
          <w:sz w:val="24"/>
        </w:rPr>
        <w:t>订单的后续</w:t>
      </w:r>
      <w:r w:rsidR="007D60E9">
        <w:rPr>
          <w:rFonts w:asciiTheme="minorEastAsia" w:hAnsiTheme="minorEastAsia" w:cs="黑体" w:hint="eastAsia"/>
          <w:sz w:val="24"/>
        </w:rPr>
        <w:t>操作。不同</w:t>
      </w:r>
      <w:r w:rsidR="007D60E9">
        <w:rPr>
          <w:rFonts w:asciiTheme="minorEastAsia" w:hAnsiTheme="minorEastAsia" w:cs="黑体"/>
          <w:sz w:val="24"/>
        </w:rPr>
        <w:t>的用户角色对订单有不同的操作策略。</w:t>
      </w:r>
    </w:p>
    <w:p w:rsidR="00851655" w:rsidRDefault="00851655" w:rsidP="00E435A9">
      <w:pPr>
        <w:pStyle w:val="af5"/>
        <w:numPr>
          <w:ilvl w:val="0"/>
          <w:numId w:val="14"/>
        </w:numPr>
        <w:spacing w:line="300" w:lineRule="auto"/>
        <w:ind w:firstLineChars="0"/>
        <w:rPr>
          <w:rFonts w:asciiTheme="minorEastAsia" w:hAnsiTheme="minorEastAsia" w:cs="黑体"/>
          <w:sz w:val="24"/>
        </w:rPr>
      </w:pPr>
      <w:r>
        <w:rPr>
          <w:rFonts w:asciiTheme="minorEastAsia" w:hAnsiTheme="minorEastAsia" w:cs="黑体" w:hint="eastAsia"/>
          <w:sz w:val="24"/>
        </w:rPr>
        <w:t>消息管理</w:t>
      </w:r>
      <w:r w:rsidR="007D60E9">
        <w:rPr>
          <w:rFonts w:asciiTheme="minorEastAsia" w:hAnsiTheme="minorEastAsia" w:cs="黑体" w:hint="eastAsia"/>
          <w:sz w:val="24"/>
        </w:rPr>
        <w:t>：</w:t>
      </w:r>
      <w:r w:rsidR="007D60E9">
        <w:rPr>
          <w:rFonts w:asciiTheme="minorEastAsia" w:hAnsiTheme="minorEastAsia" w:cs="黑体"/>
          <w:sz w:val="24"/>
        </w:rPr>
        <w:t>消息管理</w:t>
      </w:r>
      <w:r w:rsidR="007D60E9">
        <w:rPr>
          <w:rFonts w:asciiTheme="minorEastAsia" w:hAnsiTheme="minorEastAsia" w:cs="黑体" w:hint="eastAsia"/>
          <w:sz w:val="24"/>
        </w:rPr>
        <w:t>模块主要</w:t>
      </w:r>
      <w:r w:rsidR="007D60E9">
        <w:rPr>
          <w:rFonts w:asciiTheme="minorEastAsia" w:hAnsiTheme="minorEastAsia" w:cs="黑体"/>
          <w:sz w:val="24"/>
        </w:rPr>
        <w:t>用于</w:t>
      </w:r>
      <w:r w:rsidR="00577D3C">
        <w:rPr>
          <w:rFonts w:asciiTheme="minorEastAsia" w:hAnsiTheme="minorEastAsia" w:cs="黑体" w:hint="eastAsia"/>
          <w:sz w:val="24"/>
        </w:rPr>
        <w:t>管理员</w:t>
      </w:r>
      <w:r w:rsidR="00577D3C">
        <w:rPr>
          <w:rFonts w:asciiTheme="minorEastAsia" w:hAnsiTheme="minorEastAsia" w:cs="黑体"/>
          <w:sz w:val="24"/>
        </w:rPr>
        <w:t>对用户</w:t>
      </w:r>
      <w:r w:rsidR="00577D3C">
        <w:rPr>
          <w:rFonts w:asciiTheme="minorEastAsia" w:hAnsiTheme="minorEastAsia" w:cs="黑体" w:hint="eastAsia"/>
          <w:sz w:val="24"/>
        </w:rPr>
        <w:t>发送</w:t>
      </w:r>
      <w:r w:rsidR="00577D3C">
        <w:rPr>
          <w:rFonts w:asciiTheme="minorEastAsia" w:hAnsiTheme="minorEastAsia" w:cs="黑体"/>
          <w:sz w:val="24"/>
        </w:rPr>
        <w:t>系统消息，或者是</w:t>
      </w:r>
      <w:r w:rsidR="00577D3C">
        <w:rPr>
          <w:rFonts w:asciiTheme="minorEastAsia" w:hAnsiTheme="minorEastAsia" w:cs="黑体" w:hint="eastAsia"/>
          <w:sz w:val="24"/>
        </w:rPr>
        <w:t>用户</w:t>
      </w:r>
      <w:r w:rsidR="00577D3C">
        <w:rPr>
          <w:rFonts w:asciiTheme="minorEastAsia" w:hAnsiTheme="minorEastAsia" w:cs="黑体"/>
          <w:sz w:val="24"/>
        </w:rPr>
        <w:t>对系统的意见或建议，</w:t>
      </w:r>
      <w:r w:rsidR="00577D3C">
        <w:rPr>
          <w:rFonts w:asciiTheme="minorEastAsia" w:hAnsiTheme="minorEastAsia" w:cs="黑体" w:hint="eastAsia"/>
          <w:sz w:val="24"/>
        </w:rPr>
        <w:t>以及</w:t>
      </w:r>
      <w:r w:rsidR="00577D3C">
        <w:rPr>
          <w:rFonts w:asciiTheme="minorEastAsia" w:hAnsiTheme="minorEastAsia" w:cs="黑体"/>
          <w:sz w:val="24"/>
        </w:rPr>
        <w:t>用户对其他用户的投诉信息，可以向系统投诉</w:t>
      </w:r>
      <w:r w:rsidR="00577D3C">
        <w:rPr>
          <w:rFonts w:asciiTheme="minorEastAsia" w:hAnsiTheme="minorEastAsia" w:cs="黑体" w:hint="eastAsia"/>
          <w:sz w:val="24"/>
        </w:rPr>
        <w:t>信箱</w:t>
      </w:r>
      <w:r w:rsidR="00577D3C">
        <w:rPr>
          <w:rFonts w:asciiTheme="minorEastAsia" w:hAnsiTheme="minorEastAsia" w:cs="黑体"/>
          <w:sz w:val="24"/>
        </w:rPr>
        <w:t>发送信息，系统管理员登录后可以查看用户发送来的投诉信息</w:t>
      </w:r>
      <w:r w:rsidR="001C13C3">
        <w:rPr>
          <w:rFonts w:asciiTheme="minorEastAsia" w:hAnsiTheme="minorEastAsia" w:cs="黑体" w:hint="eastAsia"/>
          <w:sz w:val="24"/>
        </w:rPr>
        <w:t>，</w:t>
      </w:r>
      <w:r w:rsidR="001C13C3">
        <w:rPr>
          <w:rFonts w:asciiTheme="minorEastAsia" w:hAnsiTheme="minorEastAsia" w:cs="黑体"/>
          <w:sz w:val="24"/>
        </w:rPr>
        <w:t>并进行对投诉信息的处理。</w:t>
      </w:r>
    </w:p>
    <w:p w:rsidR="00851655" w:rsidRDefault="00851655" w:rsidP="00E435A9">
      <w:pPr>
        <w:pStyle w:val="af5"/>
        <w:numPr>
          <w:ilvl w:val="0"/>
          <w:numId w:val="14"/>
        </w:numPr>
        <w:spacing w:line="300" w:lineRule="auto"/>
        <w:ind w:firstLineChars="0"/>
        <w:rPr>
          <w:rFonts w:asciiTheme="minorEastAsia" w:hAnsiTheme="minorEastAsia" w:cs="黑体"/>
          <w:sz w:val="24"/>
        </w:rPr>
      </w:pPr>
      <w:r>
        <w:rPr>
          <w:rFonts w:asciiTheme="minorEastAsia" w:hAnsiTheme="minorEastAsia" w:cs="黑体" w:hint="eastAsia"/>
          <w:sz w:val="24"/>
        </w:rPr>
        <w:t>优惠活动</w:t>
      </w:r>
      <w:r w:rsidR="001C13C3">
        <w:rPr>
          <w:rFonts w:asciiTheme="minorEastAsia" w:hAnsiTheme="minorEastAsia" w:cs="黑体" w:hint="eastAsia"/>
          <w:sz w:val="24"/>
        </w:rPr>
        <w:t>：优惠</w:t>
      </w:r>
      <w:r w:rsidR="001C13C3">
        <w:rPr>
          <w:rFonts w:asciiTheme="minorEastAsia" w:hAnsiTheme="minorEastAsia" w:cs="黑体"/>
          <w:sz w:val="24"/>
        </w:rPr>
        <w:t>活动模块用户可以在规定期间内进行</w:t>
      </w:r>
      <w:r w:rsidR="00E435A9">
        <w:rPr>
          <w:rFonts w:asciiTheme="minorEastAsia" w:hAnsiTheme="minorEastAsia" w:cs="黑体" w:hint="eastAsia"/>
          <w:sz w:val="24"/>
        </w:rPr>
        <w:t>系统</w:t>
      </w:r>
      <w:r w:rsidR="001C13C3">
        <w:rPr>
          <w:rFonts w:asciiTheme="minorEastAsia" w:hAnsiTheme="minorEastAsia" w:cs="黑体" w:hint="eastAsia"/>
          <w:sz w:val="24"/>
        </w:rPr>
        <w:t>活动</w:t>
      </w:r>
      <w:r w:rsidR="001C13C3">
        <w:rPr>
          <w:rFonts w:asciiTheme="minorEastAsia" w:hAnsiTheme="minorEastAsia" w:cs="黑体"/>
          <w:sz w:val="24"/>
        </w:rPr>
        <w:t>的参与。</w:t>
      </w:r>
    </w:p>
    <w:p w:rsidR="00851655" w:rsidRDefault="00851655" w:rsidP="00E435A9">
      <w:pPr>
        <w:pStyle w:val="af5"/>
        <w:numPr>
          <w:ilvl w:val="0"/>
          <w:numId w:val="14"/>
        </w:numPr>
        <w:spacing w:line="300" w:lineRule="auto"/>
        <w:ind w:firstLineChars="0"/>
        <w:rPr>
          <w:rFonts w:asciiTheme="minorEastAsia" w:hAnsiTheme="minorEastAsia" w:cs="黑体"/>
          <w:sz w:val="24"/>
        </w:rPr>
      </w:pPr>
      <w:r>
        <w:rPr>
          <w:rFonts w:asciiTheme="minorEastAsia" w:hAnsiTheme="minorEastAsia" w:cs="黑体" w:hint="eastAsia"/>
          <w:sz w:val="24"/>
        </w:rPr>
        <w:t>社区模块</w:t>
      </w:r>
      <w:r w:rsidR="001C13C3">
        <w:rPr>
          <w:rFonts w:asciiTheme="minorEastAsia" w:hAnsiTheme="minorEastAsia" w:cs="黑体" w:hint="eastAsia"/>
          <w:sz w:val="24"/>
        </w:rPr>
        <w:t>：</w:t>
      </w:r>
      <w:r w:rsidR="001C13C3">
        <w:rPr>
          <w:rFonts w:asciiTheme="minorEastAsia" w:hAnsiTheme="minorEastAsia" w:cs="黑体"/>
          <w:sz w:val="24"/>
        </w:rPr>
        <w:t>社区模块</w:t>
      </w:r>
      <w:r w:rsidR="001C13C3">
        <w:rPr>
          <w:rFonts w:asciiTheme="minorEastAsia" w:hAnsiTheme="minorEastAsia" w:cs="黑体" w:hint="eastAsia"/>
          <w:sz w:val="24"/>
        </w:rPr>
        <w:t>类似</w:t>
      </w:r>
      <w:r w:rsidR="001C13C3">
        <w:rPr>
          <w:rFonts w:asciiTheme="minorEastAsia" w:hAnsiTheme="minorEastAsia" w:cs="黑体"/>
          <w:sz w:val="24"/>
        </w:rPr>
        <w:t>于社交媒体的沟通平台，用户可以在</w:t>
      </w:r>
      <w:r w:rsidR="001223F6">
        <w:rPr>
          <w:rFonts w:asciiTheme="minorEastAsia" w:hAnsiTheme="minorEastAsia" w:cs="黑体" w:hint="eastAsia"/>
          <w:sz w:val="24"/>
        </w:rPr>
        <w:t>平台</w:t>
      </w:r>
      <w:r w:rsidR="001C13C3">
        <w:rPr>
          <w:rFonts w:asciiTheme="minorEastAsia" w:hAnsiTheme="minorEastAsia" w:cs="黑体"/>
          <w:sz w:val="24"/>
        </w:rPr>
        <w:t>内进行交流</w:t>
      </w:r>
      <w:r w:rsidR="001223F6">
        <w:rPr>
          <w:rFonts w:asciiTheme="minorEastAsia" w:hAnsiTheme="minorEastAsia" w:cs="黑体" w:hint="eastAsia"/>
          <w:sz w:val="24"/>
        </w:rPr>
        <w:t>分享</w:t>
      </w:r>
      <w:r w:rsidR="001223F6">
        <w:rPr>
          <w:rFonts w:asciiTheme="minorEastAsia" w:hAnsiTheme="minorEastAsia" w:cs="黑体"/>
          <w:sz w:val="24"/>
        </w:rPr>
        <w:t>。</w:t>
      </w:r>
    </w:p>
    <w:p w:rsidR="00E435A9" w:rsidRDefault="00E435A9" w:rsidP="00E435A9">
      <w:pPr>
        <w:pStyle w:val="af5"/>
        <w:spacing w:line="300" w:lineRule="auto"/>
        <w:ind w:left="840" w:firstLineChars="0" w:firstLine="0"/>
        <w:rPr>
          <w:rFonts w:asciiTheme="minorEastAsia" w:hAnsiTheme="minorEastAsia" w:cs="黑体"/>
          <w:sz w:val="24"/>
        </w:rPr>
      </w:pPr>
      <w:r>
        <w:rPr>
          <w:noProof/>
        </w:rPr>
        <w:drawing>
          <wp:anchor distT="0" distB="0" distL="114300" distR="114300" simplePos="0" relativeHeight="251658240" behindDoc="0" locked="0" layoutInCell="1" allowOverlap="1" wp14:anchorId="43AB2E21" wp14:editId="191580DB">
            <wp:simplePos x="0" y="0"/>
            <wp:positionH relativeFrom="column">
              <wp:posOffset>1030605</wp:posOffset>
            </wp:positionH>
            <wp:positionV relativeFrom="paragraph">
              <wp:posOffset>368935</wp:posOffset>
            </wp:positionV>
            <wp:extent cx="4408805" cy="2399665"/>
            <wp:effectExtent l="0" t="0" r="0" b="63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183"/>
                    <a:stretch/>
                  </pic:blipFill>
                  <pic:spPr bwMode="auto">
                    <a:xfrm>
                      <a:off x="0" y="0"/>
                      <a:ext cx="4408805" cy="2399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inorEastAsia" w:hAnsiTheme="minorEastAsia" w:cs="黑体" w:hint="eastAsia"/>
          <w:sz w:val="24"/>
        </w:rPr>
        <w:t>我们以</w:t>
      </w:r>
      <w:r>
        <w:rPr>
          <w:rFonts w:asciiTheme="minorEastAsia" w:hAnsiTheme="minorEastAsia" w:cs="黑体"/>
          <w:sz w:val="24"/>
        </w:rPr>
        <w:t>图示方式展示系统总功能模块</w:t>
      </w:r>
      <w:r>
        <w:rPr>
          <w:rFonts w:asciiTheme="minorEastAsia" w:hAnsiTheme="minorEastAsia" w:cs="黑体" w:hint="eastAsia"/>
          <w:sz w:val="24"/>
        </w:rPr>
        <w:t>的</w:t>
      </w:r>
      <w:r>
        <w:rPr>
          <w:rFonts w:asciiTheme="minorEastAsia" w:hAnsiTheme="minorEastAsia" w:cs="黑体"/>
          <w:sz w:val="24"/>
        </w:rPr>
        <w:t>划分，如图</w:t>
      </w:r>
      <w:r>
        <w:rPr>
          <w:rFonts w:asciiTheme="minorEastAsia" w:hAnsiTheme="minorEastAsia" w:cs="黑体" w:hint="eastAsia"/>
          <w:sz w:val="24"/>
        </w:rPr>
        <w:t>4.1所示</w:t>
      </w:r>
      <w:r>
        <w:rPr>
          <w:rFonts w:asciiTheme="minorEastAsia" w:hAnsiTheme="minorEastAsia" w:cs="黑体"/>
          <w:sz w:val="24"/>
        </w:rPr>
        <w:t>。</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.1</w:t>
      </w:r>
      <w:r w:rsidR="00F61E2B">
        <w:rPr>
          <w:rFonts w:ascii="楷体" w:eastAsia="楷体" w:hAnsi="楷体"/>
        </w:rPr>
        <w:t xml:space="preserve"> </w:t>
      </w:r>
      <w:r>
        <w:rPr>
          <w:rFonts w:ascii="楷体" w:eastAsia="楷体" w:hAnsi="楷体"/>
        </w:rPr>
        <w:t>AntHelp</w:t>
      </w:r>
      <w:r>
        <w:rPr>
          <w:rFonts w:ascii="楷体" w:eastAsia="楷体" w:hAnsi="楷体" w:hint="eastAsia"/>
        </w:rPr>
        <w:t>系统</w:t>
      </w:r>
      <w:r>
        <w:rPr>
          <w:rFonts w:ascii="楷体" w:eastAsia="楷体" w:hAnsi="楷体"/>
        </w:rPr>
        <w:t>总功能模块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4.1</w:t>
      </w:r>
      <w:r w:rsidR="00F61E2B">
        <w:rPr>
          <w:rFonts w:ascii="Times New Roman" w:hAnsi="Times New Roman" w:cs="Times New Roman"/>
        </w:rPr>
        <w:t xml:space="preserve"> </w:t>
      </w:r>
      <w:r w:rsidR="00E435A9" w:rsidRPr="00E435A9">
        <w:rPr>
          <w:rFonts w:ascii="Times New Roman" w:hAnsi="Times New Roman" w:cs="Times New Roman"/>
        </w:rPr>
        <w:t>AntHelp function module diagram of system</w:t>
      </w:r>
    </w:p>
    <w:p w:rsidR="00851655" w:rsidRDefault="00CF7559" w:rsidP="00CF7559">
      <w:pPr>
        <w:pStyle w:val="3"/>
        <w:rPr>
          <w:rFonts w:hint="default"/>
        </w:rPr>
      </w:pPr>
      <w:bookmarkStart w:id="196" w:name="_Toc482533840"/>
      <w:r>
        <w:lastRenderedPageBreak/>
        <w:t>4.1.2</w:t>
      </w:r>
      <w:r w:rsidR="00851655">
        <w:t>用户管理模块</w:t>
      </w:r>
      <w:bookmarkEnd w:id="196"/>
    </w:p>
    <w:p w:rsidR="008E6DFF" w:rsidRPr="00E435A9" w:rsidRDefault="00E435A9"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noProof/>
          <w:sz w:val="24"/>
        </w:rPr>
        <w:drawing>
          <wp:anchor distT="0" distB="0" distL="114300" distR="114300" simplePos="0" relativeHeight="251657216" behindDoc="1" locked="0" layoutInCell="1" allowOverlap="1" wp14:anchorId="68FD155E" wp14:editId="50299FBF">
            <wp:simplePos x="0" y="0"/>
            <wp:positionH relativeFrom="column">
              <wp:posOffset>1400175</wp:posOffset>
            </wp:positionH>
            <wp:positionV relativeFrom="paragraph">
              <wp:posOffset>1336040</wp:posOffset>
            </wp:positionV>
            <wp:extent cx="3723640" cy="244729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3640" cy="2447290"/>
                    </a:xfrm>
                    <a:prstGeom prst="rect">
                      <a:avLst/>
                    </a:prstGeom>
                  </pic:spPr>
                </pic:pic>
              </a:graphicData>
            </a:graphic>
          </wp:anchor>
        </w:drawing>
      </w:r>
      <w:r w:rsidR="001223F6" w:rsidRPr="00E435A9">
        <w:rPr>
          <w:rFonts w:asciiTheme="minorEastAsia" w:hAnsiTheme="minorEastAsia" w:cstheme="minorEastAsia" w:hint="eastAsia"/>
          <w:sz w:val="24"/>
        </w:rPr>
        <w:t>用户管理</w:t>
      </w:r>
      <w:r w:rsidR="001223F6" w:rsidRPr="00E435A9">
        <w:rPr>
          <w:rFonts w:asciiTheme="minorEastAsia" w:hAnsiTheme="minorEastAsia" w:cstheme="minorEastAsia"/>
          <w:sz w:val="24"/>
        </w:rPr>
        <w:t>模块主要</w:t>
      </w:r>
      <w:r w:rsidR="001223F6" w:rsidRPr="00E435A9">
        <w:rPr>
          <w:rFonts w:asciiTheme="minorEastAsia" w:hAnsiTheme="minorEastAsia" w:cstheme="minorEastAsia" w:hint="eastAsia"/>
          <w:sz w:val="24"/>
        </w:rPr>
        <w:t>有</w:t>
      </w:r>
      <w:r w:rsidR="001223F6" w:rsidRPr="00E435A9">
        <w:rPr>
          <w:rFonts w:asciiTheme="minorEastAsia" w:hAnsiTheme="minorEastAsia" w:cstheme="minorEastAsia"/>
          <w:sz w:val="24"/>
        </w:rPr>
        <w:t>对用户的登录注册</w:t>
      </w:r>
      <w:r w:rsidR="00F61E2B">
        <w:rPr>
          <w:rFonts w:asciiTheme="minorEastAsia" w:hAnsiTheme="minorEastAsia" w:cstheme="minorEastAsia" w:hint="eastAsia"/>
          <w:sz w:val="24"/>
        </w:rPr>
        <w:t>相</w:t>
      </w:r>
      <w:r w:rsidR="001223F6" w:rsidRPr="00E435A9">
        <w:rPr>
          <w:rFonts w:asciiTheme="minorEastAsia" w:hAnsiTheme="minorEastAsia" w:cstheme="minorEastAsia" w:hint="eastAsia"/>
          <w:sz w:val="24"/>
        </w:rPr>
        <w:t>关</w:t>
      </w:r>
      <w:r w:rsidR="001223F6" w:rsidRPr="00E435A9">
        <w:rPr>
          <w:rFonts w:asciiTheme="minorEastAsia" w:hAnsiTheme="minorEastAsia" w:cstheme="minorEastAsia"/>
          <w:sz w:val="24"/>
        </w:rPr>
        <w:t>信息的管理以及对用户信息的管理，</w:t>
      </w:r>
      <w:r w:rsidR="001223F6" w:rsidRPr="00E435A9">
        <w:rPr>
          <w:rFonts w:asciiTheme="minorEastAsia" w:hAnsiTheme="minorEastAsia" w:cstheme="minorEastAsia" w:hint="eastAsia"/>
          <w:sz w:val="24"/>
        </w:rPr>
        <w:t>同时</w:t>
      </w:r>
      <w:r w:rsidR="001223F6" w:rsidRPr="00E435A9">
        <w:rPr>
          <w:rFonts w:asciiTheme="minorEastAsia" w:hAnsiTheme="minorEastAsia" w:cstheme="minorEastAsia"/>
          <w:sz w:val="24"/>
        </w:rPr>
        <w:t>还有</w:t>
      </w:r>
      <w:r w:rsidR="001223F6" w:rsidRPr="00E435A9">
        <w:rPr>
          <w:rFonts w:asciiTheme="minorEastAsia" w:hAnsiTheme="minorEastAsia" w:cstheme="minorEastAsia" w:hint="eastAsia"/>
          <w:sz w:val="24"/>
        </w:rPr>
        <w:t>对用户</w:t>
      </w:r>
      <w:r w:rsidR="001223F6" w:rsidRPr="00E435A9">
        <w:rPr>
          <w:rFonts w:asciiTheme="minorEastAsia" w:hAnsiTheme="minorEastAsia" w:cstheme="minorEastAsia"/>
          <w:sz w:val="24"/>
        </w:rPr>
        <w:t>的安全</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用户的角色</w:t>
      </w:r>
      <w:r w:rsidR="001223F6" w:rsidRPr="00E435A9">
        <w:rPr>
          <w:rFonts w:asciiTheme="minorEastAsia" w:hAnsiTheme="minorEastAsia" w:cstheme="minorEastAsia" w:hint="eastAsia"/>
          <w:sz w:val="24"/>
        </w:rPr>
        <w:t>、</w:t>
      </w:r>
      <w:r w:rsidR="001223F6" w:rsidRPr="00E435A9">
        <w:rPr>
          <w:rFonts w:asciiTheme="minorEastAsia" w:hAnsiTheme="minorEastAsia" w:cstheme="minorEastAsia"/>
          <w:sz w:val="24"/>
        </w:rPr>
        <w:t>用户的状态信息进行管理。</w:t>
      </w:r>
      <w:r w:rsidR="008E6DFF" w:rsidRPr="00E435A9">
        <w:rPr>
          <w:rFonts w:asciiTheme="minorEastAsia" w:hAnsiTheme="minorEastAsia" w:cstheme="minorEastAsia" w:hint="eastAsia"/>
          <w:sz w:val="24"/>
        </w:rPr>
        <w:t>该</w:t>
      </w:r>
      <w:r w:rsidR="008E6DFF" w:rsidRPr="00E435A9">
        <w:rPr>
          <w:rFonts w:asciiTheme="minorEastAsia" w:hAnsiTheme="minorEastAsia" w:cstheme="minorEastAsia"/>
          <w:sz w:val="24"/>
        </w:rPr>
        <w:t>模块</w:t>
      </w:r>
      <w:r w:rsidR="008E6DFF" w:rsidRPr="00E435A9">
        <w:rPr>
          <w:rFonts w:asciiTheme="minorEastAsia" w:hAnsiTheme="minorEastAsia" w:cstheme="minorEastAsia" w:hint="eastAsia"/>
          <w:sz w:val="24"/>
        </w:rPr>
        <w:t>涉及</w:t>
      </w:r>
      <w:r w:rsidR="008E6DFF" w:rsidRPr="00E435A9">
        <w:rPr>
          <w:rFonts w:asciiTheme="minorEastAsia" w:hAnsiTheme="minorEastAsia" w:cstheme="minorEastAsia"/>
          <w:sz w:val="24"/>
        </w:rPr>
        <w:t>到用户登录后对Token</w:t>
      </w:r>
      <w:r w:rsidR="008E6DFF" w:rsidRPr="00E435A9">
        <w:rPr>
          <w:rFonts w:asciiTheme="minorEastAsia" w:hAnsiTheme="minorEastAsia" w:cstheme="minorEastAsia" w:hint="eastAsia"/>
          <w:sz w:val="24"/>
        </w:rPr>
        <w:t>签名</w:t>
      </w:r>
      <w:r w:rsidR="008E6DFF" w:rsidRPr="00E435A9">
        <w:rPr>
          <w:rFonts w:asciiTheme="minorEastAsia" w:hAnsiTheme="minorEastAsia" w:cstheme="minorEastAsia"/>
          <w:sz w:val="24"/>
        </w:rPr>
        <w:t>的生成以及对签名的维护，以及单点登录的实现。用户</w:t>
      </w:r>
      <w:r w:rsidR="008E6DFF" w:rsidRPr="00E435A9">
        <w:rPr>
          <w:rFonts w:asciiTheme="minorEastAsia" w:hAnsiTheme="minorEastAsia" w:cstheme="minorEastAsia" w:hint="eastAsia"/>
          <w:sz w:val="24"/>
        </w:rPr>
        <w:t>注册</w:t>
      </w:r>
      <w:r w:rsidR="008E6DFF" w:rsidRPr="00E435A9">
        <w:rPr>
          <w:rFonts w:asciiTheme="minorEastAsia" w:hAnsiTheme="minorEastAsia" w:cstheme="minorEastAsia"/>
          <w:sz w:val="24"/>
        </w:rPr>
        <w:t>采</w:t>
      </w:r>
      <w:r w:rsidR="008E6DFF" w:rsidRPr="00E435A9">
        <w:rPr>
          <w:rFonts w:asciiTheme="minorEastAsia" w:hAnsiTheme="minorEastAsia" w:cstheme="minorEastAsia" w:hint="eastAsia"/>
          <w:sz w:val="24"/>
        </w:rPr>
        <w:t>用</w:t>
      </w:r>
      <w:r w:rsidR="008E6DFF" w:rsidRPr="00E435A9">
        <w:rPr>
          <w:rFonts w:asciiTheme="minorEastAsia" w:hAnsiTheme="minorEastAsia" w:cstheme="minorEastAsia"/>
          <w:sz w:val="24"/>
        </w:rPr>
        <w:t>邮箱验证的方式进行</w:t>
      </w:r>
      <w:r w:rsidR="008E6DFF" w:rsidRPr="00E435A9">
        <w:rPr>
          <w:rFonts w:asciiTheme="minorEastAsia" w:hAnsiTheme="minorEastAsia" w:cstheme="minorEastAsia" w:hint="eastAsia"/>
          <w:sz w:val="24"/>
        </w:rPr>
        <w:t>验证</w:t>
      </w:r>
      <w:r w:rsidR="008E6DFF" w:rsidRPr="00E435A9">
        <w:rPr>
          <w:rFonts w:asciiTheme="minorEastAsia" w:hAnsiTheme="minorEastAsia" w:cstheme="minorEastAsia"/>
          <w:sz w:val="24"/>
        </w:rPr>
        <w:t>注册。用户</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以及用户状态由管理员角色进行对普通用户的授权，</w:t>
      </w:r>
      <w:r w:rsidR="008E6DFF" w:rsidRPr="00E435A9">
        <w:rPr>
          <w:rFonts w:asciiTheme="minorEastAsia" w:hAnsiTheme="minorEastAsia" w:cstheme="minorEastAsia" w:hint="eastAsia"/>
          <w:sz w:val="24"/>
        </w:rPr>
        <w:t>角色</w:t>
      </w:r>
      <w:r w:rsidR="008E6DFF" w:rsidRPr="00E435A9">
        <w:rPr>
          <w:rFonts w:asciiTheme="minorEastAsia" w:hAnsiTheme="minorEastAsia" w:cstheme="minorEastAsia"/>
          <w:sz w:val="24"/>
        </w:rPr>
        <w:t>和</w:t>
      </w:r>
      <w:r w:rsidR="008E6DFF" w:rsidRPr="00E435A9">
        <w:rPr>
          <w:rFonts w:asciiTheme="minorEastAsia" w:hAnsiTheme="minorEastAsia" w:cstheme="minorEastAsia" w:hint="eastAsia"/>
          <w:sz w:val="24"/>
        </w:rPr>
        <w:t>状态</w:t>
      </w:r>
      <w:r w:rsidR="008E6DFF" w:rsidRPr="00E435A9">
        <w:rPr>
          <w:rFonts w:asciiTheme="minorEastAsia" w:hAnsiTheme="minorEastAsia" w:cstheme="minorEastAsia"/>
          <w:sz w:val="24"/>
        </w:rPr>
        <w:t>的改变会直接</w:t>
      </w:r>
      <w:r w:rsidR="008E6DFF" w:rsidRPr="00E435A9">
        <w:rPr>
          <w:rFonts w:asciiTheme="minorEastAsia" w:hAnsiTheme="minorEastAsia" w:cstheme="minorEastAsia" w:hint="eastAsia"/>
          <w:sz w:val="24"/>
        </w:rPr>
        <w:t>影响到</w:t>
      </w:r>
      <w:r w:rsidR="008E6DFF" w:rsidRPr="00E435A9">
        <w:rPr>
          <w:rFonts w:asciiTheme="minorEastAsia" w:hAnsiTheme="minorEastAsia" w:cstheme="minorEastAsia"/>
          <w:sz w:val="24"/>
        </w:rPr>
        <w:t>后续的</w:t>
      </w:r>
      <w:r w:rsidR="008E6DFF" w:rsidRPr="00E435A9">
        <w:rPr>
          <w:rFonts w:asciiTheme="minorEastAsia" w:hAnsiTheme="minorEastAsia" w:cstheme="minorEastAsia" w:hint="eastAsia"/>
          <w:sz w:val="24"/>
        </w:rPr>
        <w:t>接口访问</w:t>
      </w:r>
      <w:r w:rsidR="008E6DFF" w:rsidRPr="00E435A9">
        <w:rPr>
          <w:rFonts w:asciiTheme="minorEastAsia" w:hAnsiTheme="minorEastAsia" w:cstheme="minorEastAsia"/>
          <w:sz w:val="24"/>
        </w:rPr>
        <w:t>权限。</w:t>
      </w:r>
      <w:r>
        <w:rPr>
          <w:rFonts w:asciiTheme="minorEastAsia" w:hAnsiTheme="minorEastAsia" w:cstheme="minorEastAsia" w:hint="eastAsia"/>
          <w:sz w:val="24"/>
        </w:rPr>
        <w:t>用户管理</w:t>
      </w:r>
      <w:r>
        <w:rPr>
          <w:rFonts w:asciiTheme="minorEastAsia" w:hAnsiTheme="minorEastAsia" w:cstheme="minorEastAsia"/>
          <w:sz w:val="24"/>
        </w:rPr>
        <w:t>功能模块如图</w:t>
      </w:r>
      <w:r>
        <w:rPr>
          <w:rFonts w:asciiTheme="minorEastAsia" w:hAnsiTheme="minorEastAsia" w:cstheme="minorEastAsia" w:hint="eastAsia"/>
          <w:sz w:val="24"/>
        </w:rPr>
        <w:t>4.2所示。</w:t>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2</w:t>
      </w:r>
      <w:r w:rsidR="00F61E2B">
        <w:rPr>
          <w:rFonts w:ascii="楷体" w:eastAsia="楷体" w:hAnsi="楷体"/>
        </w:rPr>
        <w:t xml:space="preserve"> </w:t>
      </w:r>
      <w:r>
        <w:rPr>
          <w:rFonts w:ascii="楷体" w:eastAsia="楷体" w:hAnsi="楷体" w:hint="eastAsia"/>
        </w:rPr>
        <w:t>用户管理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4.2</w:t>
      </w:r>
      <w:r w:rsidR="00F61E2B">
        <w:rPr>
          <w:rFonts w:ascii="Times New Roman" w:hAnsi="Times New Roman" w:cs="Times New Roman"/>
        </w:rPr>
        <w:t xml:space="preserve"> </w:t>
      </w:r>
      <w:r w:rsidR="00E435A9" w:rsidRPr="00E435A9">
        <w:rPr>
          <w:rFonts w:ascii="Times New Roman" w:hAnsi="Times New Roman" w:cs="Times New Roman"/>
        </w:rPr>
        <w:t>User management function module diagram</w:t>
      </w:r>
    </w:p>
    <w:p w:rsidR="001223F6" w:rsidRPr="00CF7559" w:rsidRDefault="00CF7559" w:rsidP="00CF7559">
      <w:pPr>
        <w:pStyle w:val="3"/>
        <w:rPr>
          <w:rFonts w:hint="default"/>
        </w:rPr>
      </w:pPr>
      <w:bookmarkStart w:id="197" w:name="_Toc482533841"/>
      <w:r>
        <w:t>4.1.3</w:t>
      </w:r>
      <w:r w:rsidR="00851655" w:rsidRPr="00CF7559">
        <w:t>权限管理模块</w:t>
      </w:r>
      <w:bookmarkEnd w:id="197"/>
    </w:p>
    <w:p w:rsidR="005725D0" w:rsidRPr="00E435A9" w:rsidRDefault="005725D0" w:rsidP="00E435A9">
      <w:pPr>
        <w:spacing w:line="300" w:lineRule="auto"/>
        <w:ind w:firstLineChars="200" w:firstLine="480"/>
        <w:rPr>
          <w:rFonts w:asciiTheme="minorEastAsia" w:hAnsiTheme="minorEastAsia" w:cstheme="minorEastAsia"/>
          <w:sz w:val="24"/>
        </w:rPr>
      </w:pPr>
      <w:r w:rsidRPr="00E435A9">
        <w:rPr>
          <w:rFonts w:asciiTheme="minorEastAsia" w:hAnsiTheme="minorEastAsia" w:cstheme="minorEastAsia" w:hint="eastAsia"/>
          <w:sz w:val="24"/>
        </w:rPr>
        <w:t>权限</w:t>
      </w:r>
      <w:r w:rsidRPr="00E435A9">
        <w:rPr>
          <w:rFonts w:asciiTheme="minorEastAsia" w:hAnsiTheme="minorEastAsia" w:cstheme="minorEastAsia"/>
          <w:sz w:val="24"/>
        </w:rPr>
        <w:t>管理模块，主要是利用了用户管理模块中，用户登录之后生成的Token签名进行对用户信息</w:t>
      </w:r>
      <w:r w:rsidRPr="00E435A9">
        <w:rPr>
          <w:rFonts w:asciiTheme="minorEastAsia" w:hAnsiTheme="minorEastAsia" w:cstheme="minorEastAsia" w:hint="eastAsia"/>
          <w:sz w:val="24"/>
        </w:rPr>
        <w:t>的</w:t>
      </w:r>
      <w:r w:rsidRPr="00E435A9">
        <w:rPr>
          <w:rFonts w:asciiTheme="minorEastAsia" w:hAnsiTheme="minorEastAsia" w:cstheme="minorEastAsia"/>
          <w:sz w:val="24"/>
        </w:rPr>
        <w:t>有效性进行验证，并对用户角色、用户状态进行验证</w:t>
      </w:r>
      <w:r w:rsidRPr="00E435A9">
        <w:rPr>
          <w:rFonts w:asciiTheme="minorEastAsia" w:hAnsiTheme="minorEastAsia" w:cstheme="minorEastAsia" w:hint="eastAsia"/>
          <w:sz w:val="24"/>
        </w:rPr>
        <w:t>，</w:t>
      </w:r>
      <w:r w:rsidRPr="00E435A9">
        <w:rPr>
          <w:rFonts w:asciiTheme="minorEastAsia" w:hAnsiTheme="minorEastAsia" w:cstheme="minorEastAsia"/>
          <w:sz w:val="24"/>
        </w:rPr>
        <w:t>所有的api接口都会涉及到Token</w:t>
      </w:r>
      <w:r w:rsidRPr="00E435A9">
        <w:rPr>
          <w:rFonts w:asciiTheme="minorEastAsia" w:hAnsiTheme="minorEastAsia" w:cstheme="minorEastAsia" w:hint="eastAsia"/>
          <w:sz w:val="24"/>
        </w:rPr>
        <w:t>值</w:t>
      </w:r>
      <w:r w:rsidRPr="00E435A9">
        <w:rPr>
          <w:rFonts w:asciiTheme="minorEastAsia" w:hAnsiTheme="minorEastAsia" w:cstheme="minorEastAsia"/>
          <w:sz w:val="24"/>
        </w:rPr>
        <w:t>的</w:t>
      </w:r>
      <w:r w:rsidRPr="00E435A9">
        <w:rPr>
          <w:rFonts w:asciiTheme="minorEastAsia" w:hAnsiTheme="minorEastAsia" w:cstheme="minorEastAsia" w:hint="eastAsia"/>
          <w:sz w:val="24"/>
        </w:rPr>
        <w:t>获取以及通过</w:t>
      </w:r>
      <w:r w:rsidRPr="00E435A9">
        <w:rPr>
          <w:rFonts w:asciiTheme="minorEastAsia" w:hAnsiTheme="minorEastAsia" w:cstheme="minorEastAsia"/>
          <w:sz w:val="24"/>
        </w:rPr>
        <w:t>对Token</w:t>
      </w:r>
      <w:r w:rsidRPr="00E435A9">
        <w:rPr>
          <w:rFonts w:asciiTheme="minorEastAsia" w:hAnsiTheme="minorEastAsia" w:cstheme="minorEastAsia" w:hint="eastAsia"/>
          <w:sz w:val="24"/>
        </w:rPr>
        <w:t>签名值解密</w:t>
      </w:r>
      <w:r w:rsidR="0040490E">
        <w:rPr>
          <w:rFonts w:asciiTheme="minorEastAsia" w:hAnsiTheme="minorEastAsia" w:cstheme="minorEastAsia" w:hint="eastAsia"/>
          <w:sz w:val="24"/>
        </w:rPr>
        <w:t>得</w:t>
      </w:r>
      <w:r w:rsidRPr="00E435A9">
        <w:rPr>
          <w:rFonts w:asciiTheme="minorEastAsia" w:hAnsiTheme="minorEastAsia" w:cstheme="minorEastAsia"/>
          <w:sz w:val="24"/>
        </w:rPr>
        <w:t>到的用户信息进行权限认证。</w:t>
      </w:r>
      <w:r w:rsidR="0040490E">
        <w:rPr>
          <w:rFonts w:asciiTheme="minorEastAsia" w:hAnsiTheme="minorEastAsia" w:cstheme="minorEastAsia" w:hint="eastAsia"/>
          <w:sz w:val="24"/>
        </w:rPr>
        <w:t>用户权限管理</w:t>
      </w:r>
      <w:r w:rsidR="0040490E">
        <w:rPr>
          <w:rFonts w:asciiTheme="minorEastAsia" w:hAnsiTheme="minorEastAsia" w:cstheme="minorEastAsia"/>
          <w:sz w:val="24"/>
        </w:rPr>
        <w:t>功能模块如图</w:t>
      </w:r>
      <w:r w:rsidR="0040490E">
        <w:rPr>
          <w:rFonts w:asciiTheme="minorEastAsia" w:hAnsiTheme="minorEastAsia" w:cstheme="minorEastAsia" w:hint="eastAsia"/>
          <w:sz w:val="24"/>
        </w:rPr>
        <w:t>4.</w:t>
      </w:r>
      <w:r w:rsidR="0040490E">
        <w:rPr>
          <w:rFonts w:asciiTheme="minorEastAsia" w:hAnsiTheme="minorEastAsia" w:cstheme="minorEastAsia"/>
          <w:sz w:val="24"/>
        </w:rPr>
        <w:t>3</w:t>
      </w:r>
      <w:r w:rsidR="0040490E">
        <w:rPr>
          <w:rFonts w:asciiTheme="minorEastAsia" w:hAnsiTheme="minorEastAsia" w:cstheme="minorEastAsia" w:hint="eastAsia"/>
          <w:sz w:val="24"/>
        </w:rPr>
        <w:t>所示。</w:t>
      </w:r>
    </w:p>
    <w:p w:rsidR="00851655" w:rsidRDefault="0040490E" w:rsidP="00AE10A6">
      <w:pPr>
        <w:spacing w:line="300" w:lineRule="auto"/>
        <w:ind w:firstLine="420"/>
        <w:jc w:val="center"/>
        <w:rPr>
          <w:rFonts w:asciiTheme="minorEastAsia" w:hAnsiTheme="minorEastAsia" w:cstheme="minorEastAsia"/>
          <w:sz w:val="24"/>
        </w:rPr>
      </w:pPr>
      <w:r>
        <w:rPr>
          <w:noProof/>
        </w:rPr>
        <w:lastRenderedPageBreak/>
        <w:drawing>
          <wp:inline distT="0" distB="0" distL="0" distR="0" wp14:anchorId="67E2521A" wp14:editId="7074A8FA">
            <wp:extent cx="3352381" cy="308571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381" cy="3085714"/>
                    </a:xfrm>
                    <a:prstGeom prst="rect">
                      <a:avLst/>
                    </a:prstGeom>
                  </pic:spPr>
                </pic:pic>
              </a:graphicData>
            </a:graphic>
          </wp:inline>
        </w:drawing>
      </w:r>
    </w:p>
    <w:p w:rsidR="00E435A9" w:rsidRPr="00E435A9" w:rsidRDefault="00E435A9" w:rsidP="00E435A9">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40490E">
        <w:rPr>
          <w:rFonts w:ascii="楷体" w:eastAsia="楷体" w:hAnsi="楷体"/>
        </w:rPr>
        <w:t>3</w:t>
      </w:r>
      <w:r w:rsidR="00F61E2B">
        <w:rPr>
          <w:rFonts w:ascii="楷体" w:eastAsia="楷体" w:hAnsi="楷体"/>
        </w:rPr>
        <w:t xml:space="preserve"> </w:t>
      </w:r>
      <w:r w:rsidR="0040490E">
        <w:rPr>
          <w:rFonts w:ascii="楷体" w:eastAsia="楷体" w:hAnsi="楷体" w:hint="eastAsia"/>
        </w:rPr>
        <w:t>用户</w:t>
      </w:r>
      <w:r>
        <w:rPr>
          <w:rFonts w:ascii="楷体" w:eastAsia="楷体" w:hAnsi="楷体" w:hint="eastAsia"/>
        </w:rPr>
        <w:t>权限管理</w:t>
      </w:r>
      <w:r>
        <w:rPr>
          <w:rFonts w:ascii="楷体" w:eastAsia="楷体" w:hAnsi="楷体"/>
        </w:rPr>
        <w:t>功能模块</w:t>
      </w:r>
      <w:r w:rsidRPr="00E435A9">
        <w:rPr>
          <w:rFonts w:ascii="楷体" w:eastAsia="楷体" w:hAnsi="楷体" w:hint="eastAsia"/>
        </w:rPr>
        <w:t>图</w:t>
      </w:r>
    </w:p>
    <w:p w:rsidR="00E435A9" w:rsidRPr="00E435A9" w:rsidRDefault="0040490E" w:rsidP="00E435A9">
      <w:pPr>
        <w:pStyle w:val="af5"/>
        <w:ind w:left="840" w:firstLineChars="0" w:firstLine="0"/>
        <w:jc w:val="center"/>
        <w:rPr>
          <w:rFonts w:ascii="Times New Roman" w:hAnsi="Times New Roman" w:cs="Times New Roman"/>
        </w:rPr>
      </w:pPr>
      <w:r>
        <w:rPr>
          <w:rFonts w:ascii="Times New Roman" w:hAnsi="Times New Roman" w:cs="Times New Roman"/>
        </w:rPr>
        <w:t>Fig.</w:t>
      </w:r>
      <w:r w:rsidR="00E435A9" w:rsidRPr="00E435A9">
        <w:rPr>
          <w:rFonts w:ascii="Times New Roman" w:hAnsi="Times New Roman" w:cs="Times New Roman"/>
        </w:rPr>
        <w:t xml:space="preserve"> </w:t>
      </w:r>
      <w:r w:rsidR="00E435A9">
        <w:rPr>
          <w:rFonts w:ascii="Times New Roman" w:hAnsi="Times New Roman" w:cs="Times New Roman"/>
        </w:rPr>
        <w:t>4.</w:t>
      </w:r>
      <w:r>
        <w:rPr>
          <w:rFonts w:ascii="Times New Roman" w:hAnsi="Times New Roman" w:cs="Times New Roman"/>
        </w:rPr>
        <w:t>3</w:t>
      </w:r>
      <w:r w:rsidR="00F61E2B">
        <w:rPr>
          <w:rFonts w:ascii="Times New Roman" w:hAnsi="Times New Roman" w:cs="Times New Roman"/>
        </w:rPr>
        <w:t xml:space="preserve"> </w:t>
      </w:r>
      <w:r>
        <w:rPr>
          <w:rFonts w:ascii="Times New Roman" w:hAnsi="Times New Roman" w:cs="Times New Roman"/>
        </w:rPr>
        <w:t>User r</w:t>
      </w:r>
      <w:r w:rsidRPr="0040490E">
        <w:rPr>
          <w:rFonts w:ascii="Times New Roman" w:hAnsi="Times New Roman" w:cs="Times New Roman"/>
        </w:rPr>
        <w:t>ights management function module diagram</w:t>
      </w:r>
    </w:p>
    <w:p w:rsidR="00B661D7" w:rsidRDefault="007D1714" w:rsidP="007D1714">
      <w:pPr>
        <w:pStyle w:val="2"/>
        <w:jc w:val="center"/>
        <w:rPr>
          <w:rFonts w:ascii="黑体" w:eastAsia="黑体" w:hAnsi="黑体" w:hint="default"/>
          <w:sz w:val="30"/>
          <w:szCs w:val="30"/>
        </w:rPr>
      </w:pPr>
      <w:bookmarkStart w:id="198" w:name="_Toc482533842"/>
      <w:r>
        <w:rPr>
          <w:rFonts w:ascii="黑体" w:eastAsia="黑体" w:hAnsi="黑体"/>
          <w:sz w:val="30"/>
          <w:szCs w:val="30"/>
        </w:rPr>
        <w:t>4.2</w:t>
      </w:r>
      <w:r w:rsidR="00AE10A6" w:rsidRPr="00AE10A6">
        <w:rPr>
          <w:rFonts w:ascii="黑体" w:eastAsia="黑体" w:hAnsi="黑体"/>
          <w:sz w:val="30"/>
          <w:szCs w:val="30"/>
        </w:rPr>
        <w:t>用例分析</w:t>
      </w:r>
      <w:bookmarkEnd w:id="198"/>
    </w:p>
    <w:p w:rsidR="004D1C87" w:rsidRPr="004D1C87" w:rsidRDefault="004D1C87" w:rsidP="004D1C87">
      <w:pPr>
        <w:pStyle w:val="af5"/>
        <w:ind w:left="495" w:firstLineChars="0" w:firstLine="0"/>
      </w:pPr>
    </w:p>
    <w:p w:rsidR="00B661D7" w:rsidRPr="0040490E" w:rsidRDefault="00130878" w:rsidP="00F61E2B">
      <w:pPr>
        <w:pStyle w:val="10"/>
        <w:spacing w:line="300" w:lineRule="auto"/>
        <w:rPr>
          <w:sz w:val="24"/>
        </w:rPr>
      </w:pPr>
      <w:r>
        <w:rPr>
          <w:rFonts w:hint="eastAsia"/>
        </w:rPr>
        <w:t>1.</w:t>
      </w:r>
      <w:r w:rsidRPr="0040490E">
        <w:rPr>
          <w:rFonts w:hint="eastAsia"/>
          <w:sz w:val="24"/>
        </w:rPr>
        <w:t>管理员</w:t>
      </w:r>
    </w:p>
    <w:p w:rsidR="00B661D7" w:rsidRPr="0040490E" w:rsidRDefault="00130878" w:rsidP="00F61E2B">
      <w:pPr>
        <w:spacing w:line="300" w:lineRule="auto"/>
        <w:ind w:firstLine="420"/>
        <w:rPr>
          <w:rFonts w:asciiTheme="minorEastAsia" w:hAnsiTheme="minorEastAsia" w:cstheme="minorEastAsia"/>
          <w:sz w:val="24"/>
        </w:rPr>
      </w:pPr>
      <w:r w:rsidRPr="0040490E">
        <w:rPr>
          <w:rFonts w:asciiTheme="minorEastAsia" w:hAnsiTheme="minorEastAsia" w:cstheme="minorEastAsia" w:hint="eastAsia"/>
          <w:sz w:val="24"/>
        </w:rPr>
        <w:t>(1)</w:t>
      </w:r>
      <w:r w:rsidR="00204737" w:rsidRPr="0040490E">
        <w:rPr>
          <w:rFonts w:asciiTheme="minorEastAsia" w:hAnsiTheme="minorEastAsia" w:cstheme="minorEastAsia" w:hint="eastAsia"/>
          <w:sz w:val="24"/>
        </w:rPr>
        <w:t>用户</w:t>
      </w:r>
      <w:r w:rsidR="00204737" w:rsidRPr="0040490E">
        <w:rPr>
          <w:rFonts w:asciiTheme="minorEastAsia" w:hAnsiTheme="minorEastAsia" w:cstheme="minorEastAsia"/>
          <w:sz w:val="24"/>
        </w:rPr>
        <w:t>信息管理</w:t>
      </w:r>
      <w:r w:rsidRPr="0040490E">
        <w:rPr>
          <w:rFonts w:asciiTheme="minorEastAsia" w:hAnsiTheme="minorEastAsia" w:cstheme="minorEastAsia" w:hint="eastAsia"/>
          <w:sz w:val="24"/>
        </w:rPr>
        <w:t>。</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A.</w:t>
      </w:r>
      <w:r w:rsidR="00204737" w:rsidRPr="0040490E">
        <w:rPr>
          <w:rFonts w:asciiTheme="minorEastAsia" w:hAnsiTheme="minorEastAsia" w:cstheme="minorEastAsia" w:hint="eastAsia"/>
          <w:sz w:val="24"/>
        </w:rPr>
        <w:t>查看用户</w:t>
      </w:r>
      <w:r w:rsidR="00204737" w:rsidRPr="0040490E">
        <w:rPr>
          <w:rFonts w:asciiTheme="minorEastAsia" w:hAnsiTheme="minorEastAsia" w:cstheme="minorEastAsia"/>
          <w:sz w:val="24"/>
        </w:rPr>
        <w:t>信息，包含对用户状态，用户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的查看。</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B.</w:t>
      </w:r>
      <w:r w:rsidR="00204737" w:rsidRPr="0040490E">
        <w:rPr>
          <w:rFonts w:asciiTheme="minorEastAsia" w:hAnsiTheme="minorEastAsia" w:cstheme="minorEastAsia" w:hint="eastAsia"/>
          <w:sz w:val="24"/>
        </w:rPr>
        <w:t>修改用户</w:t>
      </w:r>
      <w:r w:rsidR="00204737" w:rsidRPr="0040490E">
        <w:rPr>
          <w:rFonts w:asciiTheme="minorEastAsia" w:hAnsiTheme="minorEastAsia" w:cstheme="minorEastAsia"/>
          <w:sz w:val="24"/>
        </w:rPr>
        <w:t>信息，包含对用户状态的修改，以及对用户角色的修改</w:t>
      </w:r>
      <w:r w:rsidR="00204737" w:rsidRPr="0040490E">
        <w:rPr>
          <w:rFonts w:asciiTheme="minorEastAsia" w:hAnsiTheme="minorEastAsia" w:cstheme="minorEastAsia" w:hint="eastAsia"/>
          <w:sz w:val="24"/>
        </w:rPr>
        <w:t>。</w:t>
      </w:r>
      <w:r w:rsidR="00204737" w:rsidRPr="0040490E">
        <w:rPr>
          <w:rFonts w:asciiTheme="minorEastAsia" w:hAnsiTheme="minorEastAsia" w:cstheme="minorEastAsia"/>
          <w:sz w:val="24"/>
        </w:rPr>
        <w:t>用户</w:t>
      </w:r>
      <w:r w:rsidR="00204737" w:rsidRPr="0040490E">
        <w:rPr>
          <w:rFonts w:asciiTheme="minorEastAsia" w:hAnsiTheme="minorEastAsia" w:cstheme="minorEastAsia" w:hint="eastAsia"/>
          <w:sz w:val="24"/>
        </w:rPr>
        <w:t>角色</w:t>
      </w:r>
      <w:r w:rsidR="00204737" w:rsidRPr="0040490E">
        <w:rPr>
          <w:rFonts w:asciiTheme="minorEastAsia" w:hAnsiTheme="minorEastAsia" w:cstheme="minorEastAsia"/>
          <w:sz w:val="24"/>
        </w:rPr>
        <w:t>的修改直接关系到对接口访问的授权控制。</w:t>
      </w:r>
    </w:p>
    <w:p w:rsidR="00B661D7" w:rsidRPr="0040490E" w:rsidRDefault="00204737" w:rsidP="00F61E2B">
      <w:pPr>
        <w:spacing w:line="300" w:lineRule="auto"/>
        <w:ind w:firstLine="420"/>
        <w:rPr>
          <w:rFonts w:asciiTheme="minorEastAsia" w:hAnsiTheme="minorEastAsia" w:cstheme="minorEastAsia"/>
          <w:sz w:val="24"/>
        </w:rPr>
      </w:pPr>
      <w:r w:rsidRPr="0040490E">
        <w:rPr>
          <w:rFonts w:asciiTheme="minorEastAsia" w:hAnsiTheme="minorEastAsia" w:cstheme="minorEastAsia" w:hint="eastAsia"/>
          <w:sz w:val="24"/>
        </w:rPr>
        <w:t xml:space="preserve"> </w:t>
      </w:r>
      <w:r w:rsidR="00130878" w:rsidRPr="0040490E">
        <w:rPr>
          <w:rFonts w:asciiTheme="minorEastAsia" w:hAnsiTheme="minorEastAsia" w:cstheme="minorEastAsia" w:hint="eastAsia"/>
          <w:sz w:val="24"/>
        </w:rPr>
        <w:t>(2)</w:t>
      </w:r>
      <w:r w:rsidRPr="0040490E">
        <w:rPr>
          <w:rFonts w:asciiTheme="minorEastAsia" w:hAnsiTheme="minorEastAsia" w:cstheme="minorEastAsia" w:hint="eastAsia"/>
          <w:sz w:val="24"/>
        </w:rPr>
        <w:t>管理员</w:t>
      </w:r>
      <w:r w:rsidRPr="0040490E">
        <w:rPr>
          <w:rFonts w:asciiTheme="minorEastAsia" w:hAnsiTheme="minorEastAsia" w:cstheme="minorEastAsia"/>
          <w:sz w:val="24"/>
        </w:rPr>
        <w:t>注册登录</w:t>
      </w:r>
      <w:r w:rsidR="00130878" w:rsidRPr="0040490E">
        <w:rPr>
          <w:rFonts w:asciiTheme="minorEastAsia" w:hAnsiTheme="minorEastAsia" w:cstheme="minorEastAsia" w:hint="eastAsia"/>
          <w:sz w:val="24"/>
        </w:rPr>
        <w:t>。</w:t>
      </w:r>
    </w:p>
    <w:p w:rsidR="00B661D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A. </w:t>
      </w:r>
      <w:r w:rsidR="00204737" w:rsidRPr="0040490E">
        <w:rPr>
          <w:rFonts w:asciiTheme="minorEastAsia" w:hAnsiTheme="minorEastAsia" w:cstheme="minorEastAsia" w:hint="eastAsia"/>
          <w:sz w:val="24"/>
        </w:rPr>
        <w:t>管理员的身份</w:t>
      </w:r>
      <w:r w:rsidR="00204737" w:rsidRPr="0040490E">
        <w:rPr>
          <w:rFonts w:asciiTheme="minorEastAsia" w:hAnsiTheme="minorEastAsia" w:cstheme="minorEastAsia"/>
          <w:sz w:val="24"/>
        </w:rPr>
        <w:t>注册，</w:t>
      </w:r>
      <w:r w:rsidR="00204737" w:rsidRPr="0040490E">
        <w:rPr>
          <w:rFonts w:asciiTheme="minorEastAsia" w:hAnsiTheme="minorEastAsia" w:cstheme="minorEastAsia" w:hint="eastAsia"/>
          <w:sz w:val="24"/>
        </w:rPr>
        <w:t>可以</w:t>
      </w:r>
      <w:r w:rsidR="00204737" w:rsidRPr="0040490E">
        <w:rPr>
          <w:rFonts w:asciiTheme="minorEastAsia" w:hAnsiTheme="minorEastAsia" w:cstheme="minorEastAsia"/>
          <w:sz w:val="24"/>
        </w:rPr>
        <w:t>由</w:t>
      </w:r>
      <w:r w:rsidR="00204737" w:rsidRPr="0040490E">
        <w:rPr>
          <w:rFonts w:asciiTheme="minorEastAsia" w:hAnsiTheme="minorEastAsia" w:cstheme="minorEastAsia" w:hint="eastAsia"/>
          <w:sz w:val="24"/>
        </w:rPr>
        <w:t>其他</w:t>
      </w:r>
      <w:r w:rsidR="00204737" w:rsidRPr="0040490E">
        <w:rPr>
          <w:rFonts w:asciiTheme="minorEastAsia" w:hAnsiTheme="minorEastAsia" w:cstheme="minorEastAsia"/>
          <w:sz w:val="24"/>
        </w:rPr>
        <w:t>管理员或者系统管理员直接任命</w:t>
      </w:r>
      <w:r w:rsidRPr="0040490E">
        <w:rPr>
          <w:rFonts w:asciiTheme="minorEastAsia" w:hAnsiTheme="minorEastAsia" w:cstheme="minorEastAsia" w:hint="eastAsia"/>
          <w:sz w:val="24"/>
        </w:rPr>
        <w:t>。</w:t>
      </w:r>
    </w:p>
    <w:p w:rsidR="00204737" w:rsidRPr="0040490E" w:rsidRDefault="00130878" w:rsidP="00F61E2B">
      <w:pPr>
        <w:spacing w:line="300" w:lineRule="auto"/>
        <w:ind w:left="420" w:firstLine="420"/>
        <w:rPr>
          <w:rFonts w:asciiTheme="minorEastAsia" w:hAnsiTheme="minorEastAsia" w:cstheme="minorEastAsia"/>
          <w:sz w:val="24"/>
        </w:rPr>
      </w:pPr>
      <w:r w:rsidRPr="0040490E">
        <w:rPr>
          <w:rFonts w:asciiTheme="minorEastAsia" w:hAnsiTheme="minorEastAsia" w:cstheme="minorEastAsia" w:hint="eastAsia"/>
          <w:sz w:val="24"/>
        </w:rPr>
        <w:t xml:space="preserve">B. </w:t>
      </w:r>
      <w:r w:rsidR="00204737" w:rsidRPr="0040490E">
        <w:rPr>
          <w:rFonts w:asciiTheme="minorEastAsia" w:hAnsiTheme="minorEastAsia" w:cstheme="minorEastAsia" w:hint="eastAsia"/>
          <w:sz w:val="24"/>
        </w:rPr>
        <w:t>管理员登录</w:t>
      </w:r>
      <w:r w:rsidR="00204737" w:rsidRPr="0040490E">
        <w:rPr>
          <w:rFonts w:asciiTheme="minorEastAsia" w:hAnsiTheme="minorEastAsia" w:cstheme="minorEastAsia"/>
          <w:sz w:val="24"/>
        </w:rPr>
        <w:t>，登录完成会自动</w:t>
      </w:r>
      <w:r w:rsidR="00204737" w:rsidRPr="0040490E">
        <w:rPr>
          <w:rFonts w:asciiTheme="minorEastAsia" w:hAnsiTheme="minorEastAsia" w:cstheme="minorEastAsia" w:hint="eastAsia"/>
          <w:sz w:val="24"/>
        </w:rPr>
        <w:t>保存角色</w:t>
      </w:r>
      <w:r w:rsidR="00204737" w:rsidRPr="0040490E">
        <w:rPr>
          <w:rFonts w:asciiTheme="minorEastAsia" w:hAnsiTheme="minorEastAsia" w:cstheme="minorEastAsia"/>
          <w:sz w:val="24"/>
        </w:rPr>
        <w:t>信息，以便在访问接口</w:t>
      </w:r>
      <w:r w:rsidR="00204737" w:rsidRPr="0040490E">
        <w:rPr>
          <w:rFonts w:asciiTheme="minorEastAsia" w:hAnsiTheme="minorEastAsia" w:cstheme="minorEastAsia" w:hint="eastAsia"/>
          <w:sz w:val="24"/>
        </w:rPr>
        <w:t>时</w:t>
      </w:r>
      <w:r w:rsidR="00204737" w:rsidRPr="0040490E">
        <w:rPr>
          <w:rFonts w:asciiTheme="minorEastAsia" w:hAnsiTheme="minorEastAsia" w:cstheme="minorEastAsia"/>
          <w:sz w:val="24"/>
        </w:rPr>
        <w:t>判断是否为管理员以及对接口权限的控制。</w:t>
      </w:r>
    </w:p>
    <w:p w:rsidR="00B661D7" w:rsidRPr="0040490E" w:rsidRDefault="00130878" w:rsidP="00F61E2B">
      <w:pPr>
        <w:spacing w:line="300" w:lineRule="auto"/>
        <w:ind w:firstLine="420"/>
        <w:rPr>
          <w:rFonts w:asciiTheme="minorEastAsia" w:hAnsiTheme="minorEastAsia" w:cstheme="minorEastAsia"/>
          <w:sz w:val="24"/>
        </w:rPr>
      </w:pPr>
      <w:r w:rsidRPr="0040490E">
        <w:rPr>
          <w:rFonts w:asciiTheme="minorEastAsia" w:hAnsiTheme="minorEastAsia" w:cstheme="minorEastAsia" w:hint="eastAsia"/>
          <w:sz w:val="24"/>
        </w:rPr>
        <w:t>管理员的用例图</w:t>
      </w:r>
      <w:r w:rsidR="0040490E" w:rsidRPr="0040490E">
        <w:rPr>
          <w:rFonts w:asciiTheme="minorEastAsia" w:hAnsiTheme="minorEastAsia" w:cstheme="minorEastAsia" w:hint="eastAsia"/>
          <w:sz w:val="24"/>
        </w:rPr>
        <w:t>如图</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w:t>
      </w:r>
      <w:r w:rsidR="0040490E">
        <w:rPr>
          <w:rFonts w:asciiTheme="minorEastAsia" w:hAnsiTheme="minorEastAsia" w:cstheme="minorEastAsia"/>
          <w:sz w:val="24"/>
        </w:rPr>
        <w:t>4</w:t>
      </w:r>
      <w:r w:rsidR="0040490E" w:rsidRPr="0040490E">
        <w:rPr>
          <w:rFonts w:asciiTheme="minorEastAsia" w:hAnsiTheme="minorEastAsia" w:cstheme="minorEastAsia" w:hint="eastAsia"/>
          <w:sz w:val="24"/>
        </w:rPr>
        <w:t>所示</w:t>
      </w:r>
      <w:r w:rsidRPr="0040490E">
        <w:rPr>
          <w:rFonts w:asciiTheme="minorEastAsia" w:hAnsiTheme="minorEastAsia" w:cstheme="minorEastAsia" w:hint="eastAsia"/>
          <w:sz w:val="24"/>
        </w:rPr>
        <w:t>。</w:t>
      </w:r>
    </w:p>
    <w:p w:rsidR="00B661D7" w:rsidRDefault="00204737" w:rsidP="00204737">
      <w:pPr>
        <w:ind w:firstLineChars="200" w:firstLine="420"/>
        <w:jc w:val="center"/>
      </w:pPr>
      <w:r>
        <w:rPr>
          <w:noProof/>
        </w:rPr>
        <w:lastRenderedPageBreak/>
        <w:drawing>
          <wp:inline distT="0" distB="0" distL="0" distR="0" wp14:anchorId="4683707D" wp14:editId="3B7F3404">
            <wp:extent cx="5541645" cy="26955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022" cy="2696731"/>
                    </a:xfrm>
                    <a:prstGeom prst="rect">
                      <a:avLst/>
                    </a:prstGeom>
                  </pic:spPr>
                </pic:pic>
              </a:graphicData>
            </a:graphic>
          </wp:inline>
        </w:drawing>
      </w:r>
    </w:p>
    <w:p w:rsidR="0040490E" w:rsidRPr="00E435A9" w:rsidRDefault="0040490E" w:rsidP="0040490E">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4</w:t>
      </w:r>
      <w:r w:rsidR="00F61E2B">
        <w:rPr>
          <w:rFonts w:ascii="楷体" w:eastAsia="楷体" w:hAnsi="楷体"/>
        </w:rPr>
        <w:t xml:space="preserve"> </w:t>
      </w:r>
      <w:r>
        <w:rPr>
          <w:rFonts w:ascii="楷体" w:eastAsia="楷体" w:hAnsi="楷体" w:hint="eastAsia"/>
        </w:rPr>
        <w:t>管理员</w:t>
      </w:r>
      <w:r>
        <w:rPr>
          <w:rFonts w:ascii="楷体" w:eastAsia="楷体" w:hAnsi="楷体"/>
        </w:rPr>
        <w:t>用例</w:t>
      </w:r>
      <w:r w:rsidRPr="00E435A9">
        <w:rPr>
          <w:rFonts w:ascii="楷体" w:eastAsia="楷体" w:hAnsi="楷体" w:hint="eastAsia"/>
        </w:rPr>
        <w:t>图</w:t>
      </w:r>
    </w:p>
    <w:p w:rsidR="0040490E" w:rsidRPr="00E435A9" w:rsidRDefault="0040490E" w:rsidP="0040490E">
      <w:pPr>
        <w:pStyle w:val="af5"/>
        <w:ind w:left="840" w:firstLineChars="0" w:firstLine="0"/>
        <w:jc w:val="center"/>
        <w:rPr>
          <w:rFonts w:ascii="Times New Roman" w:hAnsi="Times New Roman" w:cs="Times New Roman"/>
        </w:rPr>
      </w:pPr>
      <w:r>
        <w:rPr>
          <w:rFonts w:ascii="Times New Roman" w:hAnsi="Times New Roman" w:cs="Times New Roman"/>
        </w:rPr>
        <w:t>Fig.</w:t>
      </w:r>
      <w:r w:rsidRPr="00E435A9">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hint="eastAsia"/>
        </w:rPr>
        <w:t>.4</w:t>
      </w:r>
      <w:r w:rsidR="00F61E2B">
        <w:rPr>
          <w:rFonts w:ascii="Times New Roman" w:hAnsi="Times New Roman" w:cs="Times New Roman"/>
        </w:rPr>
        <w:t xml:space="preserve"> </w:t>
      </w:r>
      <w:r w:rsidRPr="0040490E">
        <w:rPr>
          <w:rFonts w:ascii="Times New Roman" w:hAnsi="Times New Roman" w:cs="Times New Roman"/>
        </w:rPr>
        <w:t>Administrators use case diagram</w:t>
      </w:r>
    </w:p>
    <w:p w:rsidR="00B661D7" w:rsidRPr="0040490E" w:rsidRDefault="00B661D7">
      <w:pPr>
        <w:jc w:val="center"/>
        <w:rPr>
          <w:rFonts w:ascii="Times New Roman" w:eastAsia="楷体" w:hAnsi="Times New Roman" w:cs="Times New Roman"/>
          <w:szCs w:val="21"/>
        </w:rPr>
      </w:pPr>
    </w:p>
    <w:p w:rsidR="00C33CB1" w:rsidRPr="00F61E2B" w:rsidRDefault="00C33CB1" w:rsidP="00F61E2B">
      <w:pPr>
        <w:pStyle w:val="10"/>
        <w:spacing w:line="300" w:lineRule="auto"/>
        <w:rPr>
          <w:rFonts w:asciiTheme="minorEastAsia" w:hAnsiTheme="minorEastAsia"/>
          <w:sz w:val="24"/>
        </w:rPr>
      </w:pPr>
      <w:r w:rsidRPr="00F61E2B">
        <w:rPr>
          <w:rFonts w:asciiTheme="minorEastAsia" w:hAnsiTheme="minorEastAsia"/>
          <w:sz w:val="24"/>
        </w:rPr>
        <w:t>2</w:t>
      </w:r>
      <w:r w:rsidRPr="00F61E2B">
        <w:rPr>
          <w:rFonts w:asciiTheme="minorEastAsia" w:hAnsiTheme="minorEastAsia" w:hint="eastAsia"/>
          <w:sz w:val="24"/>
        </w:rPr>
        <w:t>.</w:t>
      </w:r>
      <w:r w:rsidR="00204737" w:rsidRPr="00F61E2B">
        <w:rPr>
          <w:rFonts w:asciiTheme="minorEastAsia" w:hAnsiTheme="minorEastAsia" w:hint="eastAsia"/>
          <w:sz w:val="24"/>
        </w:rPr>
        <w:t>用户</w:t>
      </w:r>
    </w:p>
    <w:p w:rsidR="00204737" w:rsidRPr="00F61E2B" w:rsidRDefault="00204737" w:rsidP="00F61E2B">
      <w:pPr>
        <w:spacing w:line="300" w:lineRule="auto"/>
        <w:ind w:firstLine="420"/>
        <w:rPr>
          <w:rFonts w:asciiTheme="minorEastAsia" w:hAnsiTheme="minorEastAsia" w:cstheme="minorEastAsia"/>
          <w:sz w:val="24"/>
        </w:rPr>
      </w:pPr>
      <w:r w:rsidRPr="00F61E2B">
        <w:rPr>
          <w:rFonts w:asciiTheme="minorEastAsia" w:hAnsiTheme="minorEastAsia" w:cstheme="minorEastAsia" w:hint="eastAsia"/>
          <w:sz w:val="24"/>
        </w:rPr>
        <w:t>(1)用户</w:t>
      </w:r>
      <w:r w:rsidRPr="00F61E2B">
        <w:rPr>
          <w:rFonts w:asciiTheme="minorEastAsia" w:hAnsiTheme="minorEastAsia" w:cstheme="minorEastAsia"/>
          <w:sz w:val="24"/>
        </w:rPr>
        <w:t>信息管理</w:t>
      </w:r>
      <w:r w:rsidRPr="00F61E2B">
        <w:rPr>
          <w:rFonts w:asciiTheme="minorEastAsia" w:hAnsiTheme="minorEastAsia" w:cstheme="minorEastAsia" w:hint="eastAsia"/>
          <w:sz w:val="24"/>
        </w:rPr>
        <w:t>。</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A.查看用户</w:t>
      </w:r>
      <w:r w:rsidRPr="00F61E2B">
        <w:rPr>
          <w:rFonts w:asciiTheme="minorEastAsia" w:hAnsiTheme="minorEastAsia" w:cstheme="minorEastAsia"/>
          <w:sz w:val="24"/>
        </w:rPr>
        <w:t>信息，包含对用户状态，用户</w:t>
      </w:r>
      <w:r w:rsidRPr="00F61E2B">
        <w:rPr>
          <w:rFonts w:asciiTheme="minorEastAsia" w:hAnsiTheme="minorEastAsia" w:cstheme="minorEastAsia" w:hint="eastAsia"/>
          <w:sz w:val="24"/>
        </w:rPr>
        <w:t>角色</w:t>
      </w:r>
      <w:r w:rsidRPr="00F61E2B">
        <w:rPr>
          <w:rFonts w:asciiTheme="minorEastAsia" w:hAnsiTheme="minorEastAsia" w:cstheme="minorEastAsia"/>
          <w:sz w:val="24"/>
        </w:rPr>
        <w:t>的查看。</w:t>
      </w:r>
      <w:r w:rsidR="00A77C20" w:rsidRPr="00F61E2B">
        <w:rPr>
          <w:rFonts w:asciiTheme="minorEastAsia" w:hAnsiTheme="minorEastAsia" w:cstheme="minorEastAsia" w:hint="eastAsia"/>
          <w:sz w:val="24"/>
        </w:rPr>
        <w:t>只能</w:t>
      </w:r>
      <w:r w:rsidR="00A77C20" w:rsidRPr="00F61E2B">
        <w:rPr>
          <w:rFonts w:asciiTheme="minorEastAsia" w:hAnsiTheme="minorEastAsia" w:cstheme="minorEastAsia"/>
          <w:sz w:val="24"/>
        </w:rPr>
        <w:t>查看个人的全部信息。</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B.修改用户</w:t>
      </w:r>
      <w:r w:rsidRPr="00F61E2B">
        <w:rPr>
          <w:rFonts w:asciiTheme="minorEastAsia" w:hAnsiTheme="minorEastAsia" w:cstheme="minorEastAsia"/>
          <w:sz w:val="24"/>
        </w:rPr>
        <w:t>信息，</w:t>
      </w:r>
      <w:r w:rsidR="00A77C20" w:rsidRPr="00F61E2B">
        <w:rPr>
          <w:rFonts w:asciiTheme="minorEastAsia" w:hAnsiTheme="minorEastAsia" w:cstheme="minorEastAsia" w:hint="eastAsia"/>
          <w:sz w:val="24"/>
        </w:rPr>
        <w:t>包含对</w:t>
      </w:r>
      <w:r w:rsidR="00A77C20" w:rsidRPr="00F61E2B">
        <w:rPr>
          <w:rFonts w:asciiTheme="minorEastAsia" w:hAnsiTheme="minorEastAsia" w:cstheme="minorEastAsia"/>
          <w:sz w:val="24"/>
        </w:rPr>
        <w:t>个人用户的信息修改</w:t>
      </w:r>
      <w:r w:rsidRPr="00F61E2B">
        <w:rPr>
          <w:rFonts w:asciiTheme="minorEastAsia" w:hAnsiTheme="minorEastAsia" w:cstheme="minorEastAsia"/>
          <w:sz w:val="24"/>
        </w:rPr>
        <w:t>。</w:t>
      </w:r>
    </w:p>
    <w:p w:rsidR="00204737" w:rsidRPr="00F61E2B" w:rsidRDefault="00204737" w:rsidP="00F61E2B">
      <w:pPr>
        <w:spacing w:line="300" w:lineRule="auto"/>
        <w:ind w:firstLine="420"/>
        <w:rPr>
          <w:rFonts w:asciiTheme="minorEastAsia" w:hAnsiTheme="minorEastAsia" w:cstheme="minorEastAsia"/>
          <w:sz w:val="24"/>
        </w:rPr>
      </w:pPr>
      <w:r w:rsidRPr="00F61E2B">
        <w:rPr>
          <w:rFonts w:asciiTheme="minorEastAsia" w:hAnsiTheme="minorEastAsia" w:cstheme="minorEastAsia" w:hint="eastAsia"/>
          <w:sz w:val="24"/>
        </w:rPr>
        <w:t xml:space="preserve"> (2)</w:t>
      </w:r>
      <w:r w:rsidR="00A77C20" w:rsidRPr="00F61E2B">
        <w:rPr>
          <w:rFonts w:asciiTheme="minorEastAsia" w:hAnsiTheme="minorEastAsia" w:cstheme="minorEastAsia" w:hint="eastAsia"/>
          <w:sz w:val="24"/>
        </w:rPr>
        <w:t>用户</w:t>
      </w:r>
      <w:r w:rsidRPr="00F61E2B">
        <w:rPr>
          <w:rFonts w:asciiTheme="minorEastAsia" w:hAnsiTheme="minorEastAsia" w:cstheme="minorEastAsia"/>
          <w:sz w:val="24"/>
        </w:rPr>
        <w:t>注册登录</w:t>
      </w:r>
      <w:r w:rsidRPr="00F61E2B">
        <w:rPr>
          <w:rFonts w:asciiTheme="minorEastAsia" w:hAnsiTheme="minorEastAsia" w:cstheme="minorEastAsia" w:hint="eastAsia"/>
          <w:sz w:val="24"/>
        </w:rPr>
        <w:t>。</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A. </w:t>
      </w:r>
      <w:r w:rsidR="00A77C20" w:rsidRPr="00F61E2B">
        <w:rPr>
          <w:rFonts w:asciiTheme="minorEastAsia" w:hAnsiTheme="minorEastAsia" w:cstheme="minorEastAsia" w:hint="eastAsia"/>
          <w:sz w:val="24"/>
        </w:rPr>
        <w:t>用户</w:t>
      </w:r>
      <w:r w:rsidRPr="00F61E2B">
        <w:rPr>
          <w:rFonts w:asciiTheme="minorEastAsia" w:hAnsiTheme="minorEastAsia" w:cstheme="minorEastAsia"/>
          <w:sz w:val="24"/>
        </w:rPr>
        <w:t>注册，</w:t>
      </w:r>
      <w:r w:rsidR="00A77C20" w:rsidRPr="00F61E2B">
        <w:rPr>
          <w:rFonts w:asciiTheme="minorEastAsia" w:hAnsiTheme="minorEastAsia" w:cstheme="minorEastAsia" w:hint="eastAsia"/>
          <w:sz w:val="24"/>
        </w:rPr>
        <w:t>以邮箱</w:t>
      </w:r>
      <w:r w:rsidR="00A77C20" w:rsidRPr="00F61E2B">
        <w:rPr>
          <w:rFonts w:asciiTheme="minorEastAsia" w:hAnsiTheme="minorEastAsia" w:cstheme="minorEastAsia"/>
          <w:sz w:val="24"/>
        </w:rPr>
        <w:t>认证的方式</w:t>
      </w:r>
      <w:r w:rsidR="00A77C20" w:rsidRPr="00F61E2B">
        <w:rPr>
          <w:rFonts w:asciiTheme="minorEastAsia" w:hAnsiTheme="minorEastAsia" w:cstheme="minorEastAsia" w:hint="eastAsia"/>
          <w:sz w:val="24"/>
        </w:rPr>
        <w:t>注册</w:t>
      </w:r>
      <w:r w:rsidR="00A77C20" w:rsidRPr="00F61E2B">
        <w:rPr>
          <w:rFonts w:asciiTheme="minorEastAsia" w:hAnsiTheme="minorEastAsia" w:cstheme="minorEastAsia"/>
          <w:sz w:val="24"/>
        </w:rPr>
        <w:t>用户，并且在注册完成后实现自动登录</w:t>
      </w:r>
      <w:r w:rsidRPr="00F61E2B">
        <w:rPr>
          <w:rFonts w:asciiTheme="minorEastAsia" w:hAnsiTheme="minorEastAsia" w:cstheme="minorEastAsia" w:hint="eastAsia"/>
          <w:sz w:val="24"/>
        </w:rPr>
        <w:t>。</w:t>
      </w:r>
    </w:p>
    <w:p w:rsidR="00204737" w:rsidRPr="00F61E2B" w:rsidRDefault="00204737" w:rsidP="00F61E2B">
      <w:pPr>
        <w:spacing w:line="300" w:lineRule="auto"/>
        <w:ind w:left="420" w:firstLine="420"/>
        <w:rPr>
          <w:rFonts w:asciiTheme="minorEastAsia" w:hAnsiTheme="minorEastAsia" w:cstheme="minorEastAsia"/>
          <w:sz w:val="24"/>
        </w:rPr>
      </w:pPr>
      <w:r w:rsidRPr="00F61E2B">
        <w:rPr>
          <w:rFonts w:asciiTheme="minorEastAsia" w:hAnsiTheme="minorEastAsia" w:cstheme="minorEastAsia" w:hint="eastAsia"/>
          <w:sz w:val="24"/>
        </w:rPr>
        <w:t xml:space="preserve">B. </w:t>
      </w:r>
      <w:r w:rsidR="00A77C20" w:rsidRPr="00F61E2B">
        <w:rPr>
          <w:rFonts w:asciiTheme="minorEastAsia" w:hAnsiTheme="minorEastAsia" w:cstheme="minorEastAsia" w:hint="eastAsia"/>
          <w:sz w:val="24"/>
        </w:rPr>
        <w:t>用户</w:t>
      </w:r>
      <w:r w:rsidRPr="00F61E2B">
        <w:rPr>
          <w:rFonts w:asciiTheme="minorEastAsia" w:hAnsiTheme="minorEastAsia" w:cstheme="minorEastAsia" w:hint="eastAsia"/>
          <w:sz w:val="24"/>
        </w:rPr>
        <w:t>登录</w:t>
      </w:r>
      <w:r w:rsidRPr="00F61E2B">
        <w:rPr>
          <w:rFonts w:asciiTheme="minorEastAsia" w:hAnsiTheme="minorEastAsia" w:cstheme="minorEastAsia"/>
          <w:sz w:val="24"/>
        </w:rPr>
        <w:t>，登录完成会自动</w:t>
      </w:r>
      <w:r w:rsidRPr="00F61E2B">
        <w:rPr>
          <w:rFonts w:asciiTheme="minorEastAsia" w:hAnsiTheme="minorEastAsia" w:cstheme="minorEastAsia" w:hint="eastAsia"/>
          <w:sz w:val="24"/>
        </w:rPr>
        <w:t>保存角色</w:t>
      </w:r>
      <w:r w:rsidRPr="00F61E2B">
        <w:rPr>
          <w:rFonts w:asciiTheme="minorEastAsia" w:hAnsiTheme="minorEastAsia" w:cstheme="minorEastAsia"/>
          <w:sz w:val="24"/>
        </w:rPr>
        <w:t>信息，以便在访问接口</w:t>
      </w:r>
      <w:r w:rsidRPr="00F61E2B">
        <w:rPr>
          <w:rFonts w:asciiTheme="minorEastAsia" w:hAnsiTheme="minorEastAsia" w:cstheme="minorEastAsia" w:hint="eastAsia"/>
          <w:sz w:val="24"/>
        </w:rPr>
        <w:t>时</w:t>
      </w:r>
      <w:r w:rsidRPr="00F61E2B">
        <w:rPr>
          <w:rFonts w:asciiTheme="minorEastAsia" w:hAnsiTheme="minorEastAsia" w:cstheme="minorEastAsia"/>
          <w:sz w:val="24"/>
        </w:rPr>
        <w:t>判断是否</w:t>
      </w:r>
      <w:r w:rsidR="00A77C20" w:rsidRPr="00F61E2B">
        <w:rPr>
          <w:rFonts w:asciiTheme="minorEastAsia" w:hAnsiTheme="minorEastAsia" w:cstheme="minorEastAsia" w:hint="eastAsia"/>
          <w:sz w:val="24"/>
        </w:rPr>
        <w:t>具有足够</w:t>
      </w:r>
      <w:r w:rsidR="00A77C20" w:rsidRPr="00F61E2B">
        <w:rPr>
          <w:rFonts w:asciiTheme="minorEastAsia" w:hAnsiTheme="minorEastAsia" w:cstheme="minorEastAsia"/>
          <w:sz w:val="24"/>
        </w:rPr>
        <w:t>的权限。</w:t>
      </w:r>
    </w:p>
    <w:p w:rsidR="00C33CB1" w:rsidRPr="00F61E2B" w:rsidRDefault="00A77C20" w:rsidP="00F61E2B">
      <w:pPr>
        <w:spacing w:line="300" w:lineRule="auto"/>
        <w:ind w:firstLine="420"/>
        <w:rPr>
          <w:rFonts w:asciiTheme="minorEastAsia" w:hAnsiTheme="minorEastAsia" w:cstheme="minorEastAsia"/>
          <w:sz w:val="24"/>
        </w:rPr>
      </w:pPr>
      <w:r w:rsidRPr="00F61E2B">
        <w:rPr>
          <w:rFonts w:asciiTheme="minorEastAsia" w:hAnsiTheme="minorEastAsia" w:cstheme="minorEastAsia" w:hint="eastAsia"/>
          <w:sz w:val="24"/>
        </w:rPr>
        <w:t>用户</w:t>
      </w:r>
      <w:r w:rsidR="00C33CB1" w:rsidRPr="00F61E2B">
        <w:rPr>
          <w:rFonts w:asciiTheme="minorEastAsia" w:hAnsiTheme="minorEastAsia" w:cstheme="minorEastAsia" w:hint="eastAsia"/>
          <w:sz w:val="24"/>
        </w:rPr>
        <w:t>的用例图</w:t>
      </w:r>
      <w:r w:rsidR="00F61E2B" w:rsidRPr="00F61E2B">
        <w:rPr>
          <w:rFonts w:asciiTheme="minorEastAsia" w:hAnsiTheme="minorEastAsia" w:cstheme="minorEastAsia" w:hint="eastAsia"/>
          <w:sz w:val="24"/>
        </w:rPr>
        <w:t>如图</w:t>
      </w:r>
      <w:r w:rsidR="00F61E2B" w:rsidRPr="00F61E2B">
        <w:rPr>
          <w:rFonts w:asciiTheme="minorEastAsia" w:hAnsiTheme="minorEastAsia" w:cstheme="minorEastAsia"/>
          <w:sz w:val="24"/>
        </w:rPr>
        <w:t>4</w:t>
      </w:r>
      <w:r w:rsidR="00F61E2B" w:rsidRPr="00F61E2B">
        <w:rPr>
          <w:rFonts w:asciiTheme="minorEastAsia" w:hAnsiTheme="minorEastAsia" w:cstheme="minorEastAsia" w:hint="eastAsia"/>
          <w:sz w:val="24"/>
        </w:rPr>
        <w:t>.</w:t>
      </w:r>
      <w:r w:rsidR="00F61E2B" w:rsidRPr="00F61E2B">
        <w:rPr>
          <w:rFonts w:asciiTheme="minorEastAsia" w:hAnsiTheme="minorEastAsia" w:cstheme="minorEastAsia"/>
          <w:sz w:val="24"/>
        </w:rPr>
        <w:t>5</w:t>
      </w:r>
      <w:r w:rsidR="00F61E2B" w:rsidRPr="00F61E2B">
        <w:rPr>
          <w:rFonts w:asciiTheme="minorEastAsia" w:hAnsiTheme="minorEastAsia" w:cstheme="minorEastAsia" w:hint="eastAsia"/>
          <w:sz w:val="24"/>
        </w:rPr>
        <w:t>所示</w:t>
      </w:r>
      <w:r w:rsidR="00C33CB1" w:rsidRPr="00F61E2B">
        <w:rPr>
          <w:rFonts w:asciiTheme="minorEastAsia" w:hAnsiTheme="minorEastAsia" w:cstheme="minorEastAsia" w:hint="eastAsia"/>
          <w:sz w:val="24"/>
        </w:rPr>
        <w:t>。</w:t>
      </w:r>
    </w:p>
    <w:p w:rsidR="00C33CB1" w:rsidRDefault="00A77C20" w:rsidP="00C33CB1">
      <w:pPr>
        <w:ind w:firstLineChars="200" w:firstLine="420"/>
        <w:jc w:val="center"/>
      </w:pPr>
      <w:r>
        <w:rPr>
          <w:noProof/>
        </w:rPr>
        <w:drawing>
          <wp:inline distT="0" distB="0" distL="0" distR="0" wp14:anchorId="19FB57AB" wp14:editId="5A5F0945">
            <wp:extent cx="4400373" cy="29527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3889" cy="2955110"/>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5 </w:t>
      </w:r>
      <w:r>
        <w:rPr>
          <w:rFonts w:ascii="楷体" w:eastAsia="楷体" w:hAnsi="楷体" w:hint="eastAsia"/>
        </w:rPr>
        <w:t>普通用户</w:t>
      </w:r>
      <w:r>
        <w:rPr>
          <w:rFonts w:ascii="楷体" w:eastAsia="楷体" w:hAnsi="楷体"/>
        </w:rPr>
        <w:t>用例</w:t>
      </w:r>
      <w:r w:rsidRPr="00E435A9">
        <w:rPr>
          <w:rFonts w:ascii="楷体" w:eastAsia="楷体" w:hAnsi="楷体" w:hint="eastAsia"/>
        </w:rPr>
        <w:t>图</w:t>
      </w:r>
    </w:p>
    <w:p w:rsidR="00C33CB1" w:rsidRPr="00F61E2B" w:rsidRDefault="00F61E2B" w:rsidP="00F61E2B">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5 User </w:t>
      </w:r>
      <w:r w:rsidRPr="0040490E">
        <w:rPr>
          <w:rFonts w:ascii="Times New Roman" w:hAnsi="Times New Roman" w:cs="Times New Roman"/>
        </w:rPr>
        <w:t>use case diagram</w:t>
      </w:r>
    </w:p>
    <w:p w:rsidR="00BB4DD9" w:rsidRPr="00EB3476" w:rsidRDefault="00BB4DD9" w:rsidP="00BB4DD9">
      <w:pPr>
        <w:pStyle w:val="3"/>
        <w:spacing w:line="360" w:lineRule="auto"/>
        <w:rPr>
          <w:rFonts w:ascii="黑体" w:eastAsia="黑体" w:hAnsi="黑体" w:hint="default"/>
          <w:b w:val="0"/>
          <w:sz w:val="28"/>
          <w:szCs w:val="28"/>
        </w:rPr>
      </w:pPr>
      <w:bookmarkStart w:id="199" w:name="_Toc482533843"/>
      <w:r>
        <w:rPr>
          <w:rFonts w:ascii="黑体" w:eastAsia="黑体" w:hAnsi="黑体"/>
          <w:b w:val="0"/>
          <w:sz w:val="28"/>
          <w:szCs w:val="28"/>
        </w:rPr>
        <w:lastRenderedPageBreak/>
        <w:t>4</w:t>
      </w:r>
      <w:r w:rsidRPr="00EB3476">
        <w:rPr>
          <w:rFonts w:ascii="黑体" w:eastAsia="黑体" w:hAnsi="黑体"/>
          <w:b w:val="0"/>
          <w:sz w:val="28"/>
          <w:szCs w:val="28"/>
        </w:rPr>
        <w:t xml:space="preserve">.2.1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注册</w:t>
      </w:r>
      <w:bookmarkEnd w:id="199"/>
    </w:p>
    <w:p w:rsidR="00BB4DD9" w:rsidRPr="001338CC" w:rsidRDefault="00BB4DD9" w:rsidP="001338CC">
      <w:pPr>
        <w:spacing w:line="300" w:lineRule="auto"/>
        <w:rPr>
          <w:rFonts w:asciiTheme="minorEastAsia" w:hAnsiTheme="minorEastAsia"/>
          <w:sz w:val="24"/>
        </w:rPr>
      </w:pPr>
      <w:r w:rsidRPr="001338CC">
        <w:rPr>
          <w:rFonts w:asciiTheme="minorEastAsia" w:hAnsiTheme="minorEastAsia" w:hint="eastAsia"/>
          <w:sz w:val="24"/>
        </w:rPr>
        <w:t>1.</w:t>
      </w:r>
      <w:r w:rsidRPr="001338CC">
        <w:rPr>
          <w:rFonts w:asciiTheme="minorEastAsia" w:hAnsiTheme="minorEastAsia"/>
          <w:sz w:val="24"/>
        </w:rPr>
        <w:t xml:space="preserve"> </w:t>
      </w:r>
      <w:r w:rsidRPr="001338CC">
        <w:rPr>
          <w:rFonts w:asciiTheme="minorEastAsia" w:hAnsiTheme="minorEastAsia"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用户（管理员）注册用例的明细说明如下表</w:t>
      </w:r>
      <w:r w:rsidR="00AA605E">
        <w:rPr>
          <w:rFonts w:asciiTheme="minorEastAsia" w:hAnsiTheme="minorEastAsia" w:cs="Times New Roman"/>
          <w:sz w:val="24"/>
        </w:rPr>
        <w:t>4</w:t>
      </w:r>
      <w:r w:rsidRPr="001338CC">
        <w:rPr>
          <w:rFonts w:asciiTheme="minorEastAsia" w:hAnsiTheme="minorEastAsia" w:cs="Times New Roman" w:hint="eastAsia"/>
          <w:sz w:val="24"/>
        </w:rPr>
        <w:t>.1</w:t>
      </w:r>
      <w:r w:rsidR="00B56345" w:rsidRPr="001338CC">
        <w:rPr>
          <w:rFonts w:asciiTheme="minorEastAsia" w:hAnsiTheme="minorEastAsia" w:cs="Times New Roman" w:hint="eastAsia"/>
          <w:sz w:val="24"/>
        </w:rPr>
        <w:t>所示。</w:t>
      </w:r>
    </w:p>
    <w:p w:rsidR="00BB4DD9" w:rsidRPr="00F61E2B" w:rsidRDefault="00BB4DD9" w:rsidP="00BB4DD9">
      <w:pPr>
        <w:jc w:val="center"/>
        <w:rPr>
          <w:rFonts w:ascii="楷体" w:eastAsia="楷体" w:hAnsi="楷体"/>
        </w:rPr>
      </w:pPr>
      <w:r w:rsidRPr="00F61E2B">
        <w:rPr>
          <w:rFonts w:ascii="楷体" w:eastAsia="楷体" w:hAnsi="楷体" w:hint="eastAsia"/>
        </w:rPr>
        <w:t>表</w:t>
      </w:r>
      <w:r w:rsidR="00F61E2B">
        <w:rPr>
          <w:rFonts w:ascii="楷体" w:eastAsia="楷体" w:hAnsi="楷体" w:hint="eastAsia"/>
        </w:rPr>
        <w:t xml:space="preserve"> </w:t>
      </w:r>
      <w:r w:rsidR="00F61E2B">
        <w:rPr>
          <w:rFonts w:ascii="楷体" w:eastAsia="楷体" w:hAnsi="楷体"/>
        </w:rPr>
        <w:t>4</w:t>
      </w:r>
      <w:r w:rsidRPr="00F61E2B">
        <w:rPr>
          <w:rFonts w:ascii="楷体" w:eastAsia="楷体" w:hAnsi="楷体" w:hint="eastAsia"/>
        </w:rPr>
        <w:t>.1</w:t>
      </w:r>
      <w:r w:rsidRPr="00F61E2B">
        <w:rPr>
          <w:rFonts w:ascii="楷体" w:eastAsia="楷体" w:hAnsi="楷体"/>
        </w:rPr>
        <w:t xml:space="preserve"> </w:t>
      </w:r>
      <w:r w:rsidRPr="00F61E2B">
        <w:rPr>
          <w:rFonts w:ascii="楷体" w:eastAsia="楷体" w:hAnsi="楷体" w:hint="eastAsia"/>
        </w:rPr>
        <w:t>用户（管理员）注册用例明细</w:t>
      </w:r>
      <w:r w:rsidR="00F61E2B">
        <w:rPr>
          <w:rFonts w:ascii="楷体" w:eastAsia="楷体" w:hAnsi="楷体" w:hint="eastAsia"/>
        </w:rPr>
        <w:t>表</w:t>
      </w:r>
    </w:p>
    <w:p w:rsidR="00BB4DD9" w:rsidRPr="00F61E2B" w:rsidRDefault="00BB4DD9" w:rsidP="00BB4DD9">
      <w:pPr>
        <w:jc w:val="center"/>
        <w:rPr>
          <w:rFonts w:ascii="Times New Roman" w:hAnsi="Times New Roman" w:cs="Times New Roman"/>
        </w:rPr>
      </w:pPr>
      <w:r w:rsidRPr="00F61E2B">
        <w:rPr>
          <w:rFonts w:ascii="Times New Roman" w:hAnsi="Times New Roman" w:cs="Times New Roman"/>
        </w:rPr>
        <w:t>Table</w:t>
      </w:r>
      <w:r w:rsidR="00F61E2B" w:rsidRPr="00F61E2B">
        <w:rPr>
          <w:rFonts w:ascii="Times New Roman" w:hAnsi="Times New Roman" w:cs="Times New Roman"/>
        </w:rPr>
        <w:t xml:space="preserve"> </w:t>
      </w:r>
      <w:r w:rsidR="00F61E2B">
        <w:rPr>
          <w:rFonts w:ascii="Times New Roman" w:hAnsi="Times New Roman" w:cs="Times New Roman"/>
        </w:rPr>
        <w:t>4.</w:t>
      </w:r>
      <w:r w:rsidRPr="00F61E2B">
        <w:rPr>
          <w:rFonts w:ascii="Times New Roman" w:hAnsi="Times New Roman" w:cs="Times New Roman"/>
        </w:rPr>
        <w:t>1 Search case detail</w:t>
      </w:r>
      <w:r w:rsidR="00F61E2B">
        <w:rPr>
          <w:rFonts w:ascii="Times New Roman" w:hAnsi="Times New Roman" w:cs="Times New Roman"/>
        </w:rPr>
        <w:t xml:space="preserve"> table</w:t>
      </w:r>
    </w:p>
    <w:tbl>
      <w:tblPr>
        <w:tblStyle w:val="af4"/>
        <w:tblW w:w="0" w:type="auto"/>
        <w:jc w:val="center"/>
        <w:tblLook w:val="04A0" w:firstRow="1" w:lastRow="0" w:firstColumn="1" w:lastColumn="0" w:noHBand="0" w:noVBand="1"/>
      </w:tblPr>
      <w:tblGrid>
        <w:gridCol w:w="1696"/>
        <w:gridCol w:w="6600"/>
      </w:tblGrid>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w:t>
            </w:r>
            <w:r>
              <w:rPr>
                <w:rFonts w:ascii="宋体" w:eastAsia="宋体" w:hAnsi="宋体" w:cs="Times New Roman" w:hint="eastAsia"/>
                <w:sz w:val="24"/>
              </w:rPr>
              <w:t>管理员</w:t>
            </w:r>
            <w:r>
              <w:rPr>
                <w:rFonts w:ascii="宋体" w:eastAsia="宋体" w:hAnsi="宋体" w:cs="Times New Roman"/>
                <w:sz w:val="24"/>
              </w:rPr>
              <w:t>）</w:t>
            </w:r>
            <w:r>
              <w:rPr>
                <w:rFonts w:ascii="宋体" w:eastAsia="宋体" w:hAnsi="宋体" w:cs="Times New Roman" w:hint="eastAsia"/>
                <w:sz w:val="24"/>
              </w:rPr>
              <w:t>注册</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BB4DD9" w:rsidRPr="007926EB" w:rsidRDefault="00BB4DD9" w:rsidP="00D25BFA">
            <w:pPr>
              <w:spacing w:line="400" w:lineRule="exact"/>
              <w:rPr>
                <w:rFonts w:ascii="宋体" w:eastAsia="宋体" w:hAnsi="宋体" w:cs="Times New Roman"/>
                <w:sz w:val="24"/>
              </w:rPr>
            </w:pPr>
            <w:r>
              <w:rPr>
                <w:rFonts w:ascii="宋体" w:eastAsia="宋体" w:hAnsi="宋体" w:cs="Times New Roman" w:hint="eastAsia"/>
                <w:sz w:val="24"/>
              </w:rPr>
              <w:t>用户输入合法</w:t>
            </w:r>
            <w:r>
              <w:rPr>
                <w:rFonts w:ascii="宋体" w:eastAsia="宋体" w:hAnsi="宋体" w:cs="Times New Roman"/>
                <w:sz w:val="24"/>
              </w:rPr>
              <w:t>的邮箱、账号</w:t>
            </w:r>
            <w:r>
              <w:rPr>
                <w:rFonts w:ascii="宋体" w:eastAsia="宋体" w:hAnsi="宋体" w:cs="Times New Roman" w:hint="eastAsia"/>
                <w:sz w:val="24"/>
              </w:rPr>
              <w:t>、</w:t>
            </w:r>
            <w:r>
              <w:rPr>
                <w:rFonts w:ascii="宋体" w:eastAsia="宋体" w:hAnsi="宋体" w:cs="Times New Roman"/>
                <w:sz w:val="24"/>
              </w:rPr>
              <w:t>密码</w:t>
            </w:r>
            <w:r>
              <w:rPr>
                <w:rFonts w:ascii="宋体" w:eastAsia="宋体" w:hAnsi="宋体" w:cs="Times New Roman" w:hint="eastAsia"/>
                <w:sz w:val="24"/>
              </w:rPr>
              <w:t>并</w:t>
            </w:r>
            <w:r>
              <w:rPr>
                <w:rFonts w:ascii="宋体" w:eastAsia="宋体" w:hAnsi="宋体" w:cs="Times New Roman"/>
                <w:sz w:val="24"/>
              </w:rPr>
              <w:t>提交</w:t>
            </w:r>
          </w:p>
        </w:tc>
      </w:tr>
      <w:tr w:rsidR="00BB4DD9" w:rsidTr="00D25BFA">
        <w:trPr>
          <w:jc w:val="center"/>
        </w:trPr>
        <w:tc>
          <w:tcPr>
            <w:tcW w:w="1696" w:type="dxa"/>
            <w:shd w:val="clear" w:color="auto" w:fill="D9D9D9" w:themeFill="background1" w:themeFillShade="D9"/>
          </w:tcPr>
          <w:p w:rsidR="00BB4DD9" w:rsidRPr="007926EB" w:rsidRDefault="00BB4DD9"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BB4DD9" w:rsidRDefault="00BB4DD9" w:rsidP="001338CC">
            <w:pPr>
              <w:pStyle w:val="af5"/>
              <w:numPr>
                <w:ilvl w:val="0"/>
                <w:numId w:val="34"/>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输</w:t>
            </w:r>
            <w:r>
              <w:rPr>
                <w:rFonts w:ascii="宋体" w:eastAsia="宋体" w:hAnsi="宋体" w:cs="Times New Roman" w:hint="eastAsia"/>
                <w:sz w:val="24"/>
              </w:rPr>
              <w:t>入</w:t>
            </w:r>
            <w:r>
              <w:rPr>
                <w:rFonts w:ascii="宋体" w:eastAsia="宋体" w:hAnsi="宋体" w:cs="Times New Roman"/>
                <w:sz w:val="24"/>
              </w:rPr>
              <w:t>邮箱</w:t>
            </w:r>
            <w:r>
              <w:rPr>
                <w:rFonts w:ascii="宋体" w:eastAsia="宋体" w:hAnsi="宋体" w:cs="Times New Roman" w:hint="eastAsia"/>
                <w:sz w:val="24"/>
              </w:rPr>
              <w:t>、</w:t>
            </w:r>
            <w:r>
              <w:rPr>
                <w:rFonts w:ascii="宋体" w:eastAsia="宋体" w:hAnsi="宋体" w:cs="Times New Roman"/>
                <w:sz w:val="24"/>
              </w:rPr>
              <w:t>账号、密码进行注册</w:t>
            </w:r>
            <w:r>
              <w:rPr>
                <w:rFonts w:ascii="宋体" w:eastAsia="宋体" w:hAnsi="宋体" w:cs="Times New Roman" w:hint="eastAsia"/>
                <w:sz w:val="24"/>
              </w:rPr>
              <w:t>提交</w:t>
            </w:r>
            <w:r>
              <w:rPr>
                <w:rFonts w:ascii="宋体" w:eastAsia="宋体" w:hAnsi="宋体" w:cs="Times New Roman"/>
                <w:sz w:val="24"/>
              </w:rPr>
              <w:t>；</w:t>
            </w:r>
          </w:p>
          <w:p w:rsidR="00BB4DD9" w:rsidRDefault="00531647" w:rsidP="001338CC">
            <w:pPr>
              <w:pStyle w:val="af5"/>
              <w:numPr>
                <w:ilvl w:val="0"/>
                <w:numId w:val="34"/>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对账号密码进行验证</w:t>
            </w:r>
            <w:r w:rsidR="00BB4DD9">
              <w:rPr>
                <w:rFonts w:ascii="宋体" w:eastAsia="宋体" w:hAnsi="宋体" w:cs="Times New Roman" w:hint="eastAsia"/>
                <w:sz w:val="24"/>
              </w:rPr>
              <w:t>；</w:t>
            </w:r>
          </w:p>
          <w:p w:rsidR="00BB4DD9" w:rsidRDefault="00531647" w:rsidP="001338CC">
            <w:pPr>
              <w:pStyle w:val="af5"/>
              <w:numPr>
                <w:ilvl w:val="0"/>
                <w:numId w:val="34"/>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将请求发送到服务器</w:t>
            </w:r>
            <w:r w:rsidR="00BB4DD9">
              <w:rPr>
                <w:rFonts w:ascii="宋体" w:eastAsia="宋体" w:hAnsi="宋体" w:cs="Times New Roman" w:hint="eastAsia"/>
                <w:sz w:val="24"/>
              </w:rPr>
              <w:t>；</w:t>
            </w:r>
          </w:p>
          <w:p w:rsidR="00BB4DD9" w:rsidRDefault="00BB4DD9" w:rsidP="001338CC">
            <w:pPr>
              <w:pStyle w:val="af5"/>
              <w:numPr>
                <w:ilvl w:val="0"/>
                <w:numId w:val="34"/>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w:t>
            </w:r>
            <w:r>
              <w:rPr>
                <w:rFonts w:ascii="宋体" w:eastAsia="宋体" w:hAnsi="宋体" w:cs="Times New Roman" w:hint="eastAsia"/>
                <w:sz w:val="24"/>
              </w:rPr>
              <w:t>邮箱</w:t>
            </w:r>
            <w:r>
              <w:rPr>
                <w:rFonts w:ascii="宋体" w:eastAsia="宋体" w:hAnsi="宋体" w:cs="Times New Roman"/>
                <w:sz w:val="24"/>
              </w:rPr>
              <w:t>账号密码进行验证</w:t>
            </w:r>
            <w:r>
              <w:rPr>
                <w:rFonts w:ascii="宋体" w:eastAsia="宋体" w:hAnsi="宋体" w:cs="Times New Roman" w:hint="eastAsia"/>
                <w:sz w:val="24"/>
              </w:rPr>
              <w:t>；</w:t>
            </w:r>
          </w:p>
          <w:p w:rsidR="00BB4DD9" w:rsidRDefault="00BB4DD9" w:rsidP="001338CC">
            <w:pPr>
              <w:pStyle w:val="af5"/>
              <w:numPr>
                <w:ilvl w:val="0"/>
                <w:numId w:val="34"/>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处理</w:t>
            </w:r>
            <w:r>
              <w:rPr>
                <w:rFonts w:ascii="宋体" w:eastAsia="宋体" w:hAnsi="宋体" w:cs="Times New Roman" w:hint="eastAsia"/>
                <w:sz w:val="24"/>
              </w:rPr>
              <w:t>账号</w:t>
            </w:r>
            <w:r>
              <w:rPr>
                <w:rFonts w:ascii="宋体" w:eastAsia="宋体" w:hAnsi="宋体" w:cs="Times New Roman"/>
                <w:sz w:val="24"/>
              </w:rPr>
              <w:t>密码</w:t>
            </w:r>
            <w:r>
              <w:rPr>
                <w:rFonts w:ascii="宋体" w:eastAsia="宋体" w:hAnsi="宋体" w:cs="Times New Roman" w:hint="eastAsia"/>
                <w:sz w:val="24"/>
              </w:rPr>
              <w:t>，</w:t>
            </w:r>
            <w:r>
              <w:rPr>
                <w:rFonts w:ascii="宋体" w:eastAsia="宋体" w:hAnsi="宋体" w:cs="Times New Roman"/>
                <w:sz w:val="24"/>
              </w:rPr>
              <w:t>存入临时空间</w:t>
            </w:r>
            <w:r>
              <w:rPr>
                <w:rFonts w:ascii="宋体" w:eastAsia="宋体" w:hAnsi="宋体" w:cs="Times New Roman" w:hint="eastAsia"/>
                <w:sz w:val="24"/>
              </w:rPr>
              <w:t>，</w:t>
            </w:r>
            <w:r>
              <w:rPr>
                <w:rFonts w:ascii="宋体" w:eastAsia="宋体" w:hAnsi="宋体" w:cs="Times New Roman"/>
                <w:sz w:val="24"/>
              </w:rPr>
              <w:t>并</w:t>
            </w:r>
            <w:r>
              <w:rPr>
                <w:rFonts w:ascii="宋体" w:eastAsia="宋体" w:hAnsi="宋体" w:cs="Times New Roman" w:hint="eastAsia"/>
                <w:sz w:val="24"/>
              </w:rPr>
              <w:t>向用户</w:t>
            </w:r>
            <w:r>
              <w:rPr>
                <w:rFonts w:ascii="宋体" w:eastAsia="宋体" w:hAnsi="宋体" w:cs="Times New Roman"/>
                <w:sz w:val="24"/>
              </w:rPr>
              <w:t>邮箱发送注册验证链接；</w:t>
            </w:r>
          </w:p>
          <w:p w:rsidR="00BB4DD9" w:rsidRDefault="00BB4DD9" w:rsidP="001338CC">
            <w:pPr>
              <w:pStyle w:val="af5"/>
              <w:numPr>
                <w:ilvl w:val="0"/>
                <w:numId w:val="34"/>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用户接收</w:t>
            </w:r>
            <w:r>
              <w:rPr>
                <w:rFonts w:ascii="宋体" w:eastAsia="宋体" w:hAnsi="宋体" w:cs="Times New Roman"/>
                <w:sz w:val="24"/>
              </w:rPr>
              <w:t>邮件并点击其中的</w:t>
            </w:r>
            <w:r>
              <w:rPr>
                <w:rFonts w:ascii="宋体" w:eastAsia="宋体" w:hAnsi="宋体" w:cs="Times New Roman" w:hint="eastAsia"/>
                <w:sz w:val="24"/>
              </w:rPr>
              <w:t>注册</w:t>
            </w:r>
            <w:r>
              <w:rPr>
                <w:rFonts w:ascii="宋体" w:eastAsia="宋体" w:hAnsi="宋体" w:cs="Times New Roman"/>
                <w:sz w:val="24"/>
              </w:rPr>
              <w:t>链接进行跳转注册；</w:t>
            </w:r>
          </w:p>
          <w:p w:rsidR="00BB4DD9" w:rsidRDefault="00531647" w:rsidP="001338CC">
            <w:pPr>
              <w:pStyle w:val="af5"/>
              <w:numPr>
                <w:ilvl w:val="0"/>
                <w:numId w:val="34"/>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w:t>
            </w:r>
            <w:r w:rsidR="00BB4DD9">
              <w:rPr>
                <w:rFonts w:ascii="宋体" w:eastAsia="宋体" w:hAnsi="宋体" w:cs="Times New Roman"/>
                <w:sz w:val="24"/>
              </w:rPr>
              <w:t>自动跳转</w:t>
            </w:r>
            <w:r w:rsidR="00BB4DD9">
              <w:rPr>
                <w:rFonts w:ascii="宋体" w:eastAsia="宋体" w:hAnsi="宋体" w:cs="Times New Roman" w:hint="eastAsia"/>
                <w:sz w:val="24"/>
              </w:rPr>
              <w:t>提示</w:t>
            </w:r>
            <w:r w:rsidR="00BB4DD9">
              <w:rPr>
                <w:rFonts w:ascii="宋体" w:eastAsia="宋体" w:hAnsi="宋体" w:cs="Times New Roman"/>
                <w:sz w:val="24"/>
              </w:rPr>
              <w:t>用户注册成功</w:t>
            </w:r>
            <w:r w:rsidR="00BB4DD9">
              <w:rPr>
                <w:rFonts w:ascii="宋体" w:eastAsia="宋体" w:hAnsi="宋体" w:cs="Times New Roman" w:hint="eastAsia"/>
                <w:sz w:val="24"/>
              </w:rPr>
              <w:t>；</w:t>
            </w:r>
          </w:p>
          <w:p w:rsidR="00BB4DD9" w:rsidRPr="0033363E" w:rsidRDefault="00BB4DD9" w:rsidP="001338CC">
            <w:pPr>
              <w:pStyle w:val="af5"/>
              <w:numPr>
                <w:ilvl w:val="0"/>
                <w:numId w:val="34"/>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注册</w:t>
            </w:r>
            <w:r>
              <w:rPr>
                <w:rFonts w:ascii="宋体" w:eastAsia="宋体" w:hAnsi="宋体" w:cs="Times New Roman"/>
                <w:sz w:val="24"/>
              </w:rPr>
              <w:t>成功自动进行登录</w:t>
            </w:r>
            <w:r>
              <w:rPr>
                <w:rFonts w:ascii="宋体" w:eastAsia="宋体" w:hAnsi="宋体" w:cs="Times New Roman" w:hint="eastAsia"/>
                <w:sz w:val="24"/>
              </w:rPr>
              <w:t>；</w:t>
            </w:r>
          </w:p>
        </w:tc>
      </w:tr>
    </w:tbl>
    <w:p w:rsidR="00BB4DD9" w:rsidRDefault="00BB4DD9" w:rsidP="001338CC"/>
    <w:p w:rsidR="00BB4DD9" w:rsidRPr="001338CC" w:rsidRDefault="00BB4DD9" w:rsidP="001338CC">
      <w:pPr>
        <w:spacing w:line="300" w:lineRule="auto"/>
        <w:rPr>
          <w:rFonts w:asciiTheme="minorEastAsia" w:hAnsiTheme="minorEastAsia"/>
          <w:sz w:val="24"/>
        </w:rPr>
      </w:pPr>
      <w:r w:rsidRPr="001338CC">
        <w:rPr>
          <w:rFonts w:asciiTheme="minorEastAsia" w:hAnsiTheme="minorEastAsia" w:hint="eastAsia"/>
          <w:sz w:val="24"/>
        </w:rPr>
        <w:t>2.</w:t>
      </w:r>
      <w:r w:rsidRPr="001338CC">
        <w:rPr>
          <w:rFonts w:asciiTheme="minorEastAsia" w:hAnsiTheme="minorEastAsia"/>
          <w:sz w:val="24"/>
        </w:rPr>
        <w:t xml:space="preserve"> </w:t>
      </w:r>
      <w:r w:rsidRPr="001338CC">
        <w:rPr>
          <w:rFonts w:asciiTheme="minorEastAsia" w:hAnsiTheme="minorEastAsia" w:hint="eastAsia"/>
          <w:sz w:val="24"/>
        </w:rPr>
        <w:t>用例流程</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用户注册处理流程如图</w:t>
      </w:r>
      <w:r w:rsidR="00924F38" w:rsidRPr="001338CC">
        <w:rPr>
          <w:rFonts w:asciiTheme="minorEastAsia" w:hAnsiTheme="minorEastAsia" w:cs="Times New Roman"/>
          <w:sz w:val="24"/>
        </w:rPr>
        <w:t>4</w:t>
      </w:r>
      <w:r w:rsidRPr="001338CC">
        <w:rPr>
          <w:rFonts w:asciiTheme="minorEastAsia" w:hAnsiTheme="minorEastAsia" w:cs="Times New Roman" w:hint="eastAsia"/>
          <w:sz w:val="24"/>
        </w:rPr>
        <w:t>.</w:t>
      </w:r>
      <w:r w:rsidR="00924F38" w:rsidRPr="001338CC">
        <w:rPr>
          <w:rFonts w:asciiTheme="minorEastAsia" w:hAnsiTheme="minorEastAsia" w:cs="Times New Roman"/>
          <w:sz w:val="24"/>
        </w:rPr>
        <w:t>6</w:t>
      </w:r>
      <w:r w:rsidR="00B56345" w:rsidRPr="001338CC">
        <w:rPr>
          <w:rFonts w:asciiTheme="minorEastAsia" w:hAnsiTheme="minorEastAsia" w:cs="Times New Roman" w:hint="eastAsia"/>
          <w:sz w:val="24"/>
        </w:rPr>
        <w:t>所示。</w:t>
      </w:r>
    </w:p>
    <w:p w:rsidR="00BB4DD9" w:rsidRDefault="005124B1" w:rsidP="00924F38">
      <w:pPr>
        <w:jc w:val="center"/>
      </w:pPr>
      <w:r>
        <w:rPr>
          <w:noProof/>
        </w:rPr>
        <w:lastRenderedPageBreak/>
        <w:drawing>
          <wp:inline distT="0" distB="0" distL="0" distR="0" wp14:anchorId="0AF38738" wp14:editId="3B971914">
            <wp:extent cx="5172075" cy="61938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4172" cy="6196342"/>
                    </a:xfrm>
                    <a:prstGeom prst="rect">
                      <a:avLst/>
                    </a:prstGeom>
                  </pic:spPr>
                </pic:pic>
              </a:graphicData>
            </a:graphic>
          </wp:inline>
        </w:drawing>
      </w:r>
    </w:p>
    <w:p w:rsidR="00F61E2B" w:rsidRPr="00E435A9" w:rsidRDefault="00F61E2B" w:rsidP="00F61E2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6 </w:t>
      </w:r>
      <w:r>
        <w:rPr>
          <w:rFonts w:ascii="楷体" w:eastAsia="楷体" w:hAnsi="楷体" w:hint="eastAsia"/>
        </w:rPr>
        <w:t>普通用户</w:t>
      </w:r>
      <w:r w:rsidR="00924F38">
        <w:rPr>
          <w:rFonts w:ascii="楷体" w:eastAsia="楷体" w:hAnsi="楷体" w:hint="eastAsia"/>
        </w:rPr>
        <w:t>注册活动图</w:t>
      </w:r>
    </w:p>
    <w:p w:rsidR="00BB4DD9" w:rsidRPr="00E833E5" w:rsidRDefault="00F61E2B"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 xml:space="preserve">6 User </w:t>
      </w:r>
      <w:r w:rsidR="00924F38">
        <w:rPr>
          <w:rFonts w:ascii="Times New Roman" w:hAnsi="Times New Roman" w:cs="Times New Roman"/>
        </w:rPr>
        <w:t>register activity</w:t>
      </w:r>
      <w:r w:rsidRPr="0040490E">
        <w:rPr>
          <w:rFonts w:ascii="Times New Roman" w:hAnsi="Times New Roman" w:cs="Times New Roman"/>
        </w:rPr>
        <w:t xml:space="preserve"> diagram</w:t>
      </w:r>
    </w:p>
    <w:p w:rsidR="00BB4DD9" w:rsidRPr="001338CC" w:rsidRDefault="00BB4DD9" w:rsidP="001338CC">
      <w:pPr>
        <w:spacing w:line="300" w:lineRule="auto"/>
        <w:rPr>
          <w:rFonts w:asciiTheme="minorEastAsia" w:hAnsiTheme="minorEastAsia"/>
          <w:sz w:val="24"/>
        </w:rPr>
      </w:pPr>
      <w:r w:rsidRPr="001338CC">
        <w:rPr>
          <w:rFonts w:asciiTheme="minorEastAsia" w:hAnsiTheme="minorEastAsia" w:hint="eastAsia"/>
          <w:sz w:val="24"/>
        </w:rPr>
        <w:t>3.</w:t>
      </w:r>
      <w:r w:rsidRPr="001338CC">
        <w:rPr>
          <w:rFonts w:asciiTheme="minorEastAsia" w:hAnsiTheme="minorEastAsia"/>
          <w:sz w:val="24"/>
        </w:rPr>
        <w:t xml:space="preserve"> </w:t>
      </w:r>
      <w:r w:rsidRPr="001338CC">
        <w:rPr>
          <w:rFonts w:asciiTheme="minorEastAsia" w:hAnsiTheme="minorEastAsia" w:hint="eastAsia"/>
          <w:sz w:val="24"/>
        </w:rPr>
        <w:t>人机交互</w:t>
      </w:r>
    </w:p>
    <w:p w:rsidR="00BB4DD9" w:rsidRPr="001338CC" w:rsidRDefault="00BB4DD9" w:rsidP="001338CC">
      <w:pPr>
        <w:spacing w:line="300" w:lineRule="auto"/>
        <w:ind w:firstLine="420"/>
        <w:rPr>
          <w:rFonts w:asciiTheme="minorEastAsia" w:hAnsiTheme="minorEastAsia" w:cs="Times New Roman"/>
          <w:sz w:val="24"/>
        </w:rPr>
      </w:pPr>
      <w:r w:rsidRPr="001338CC">
        <w:rPr>
          <w:rFonts w:asciiTheme="minorEastAsia" w:hAnsiTheme="minorEastAsia" w:cs="Times New Roman" w:hint="eastAsia"/>
          <w:sz w:val="24"/>
        </w:rPr>
        <w:t>用户注册用例人机交互图如下图</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7</w:t>
      </w:r>
      <w:r w:rsidR="00B56345" w:rsidRPr="001338CC">
        <w:rPr>
          <w:rFonts w:asciiTheme="minorEastAsia" w:hAnsiTheme="minorEastAsia" w:cs="Times New Roman" w:hint="eastAsia"/>
          <w:sz w:val="24"/>
        </w:rPr>
        <w:t>所示。</w:t>
      </w:r>
    </w:p>
    <w:p w:rsidR="00BB4DD9" w:rsidRDefault="008C7976" w:rsidP="00924F38">
      <w:pPr>
        <w:jc w:val="center"/>
      </w:pPr>
      <w:r>
        <w:rPr>
          <w:noProof/>
        </w:rPr>
        <w:lastRenderedPageBreak/>
        <w:drawing>
          <wp:inline distT="0" distB="0" distL="0" distR="0" wp14:anchorId="587CAE1B" wp14:editId="4E675586">
            <wp:extent cx="3228571" cy="36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571" cy="3609524"/>
                    </a:xfrm>
                    <a:prstGeom prst="rect">
                      <a:avLst/>
                    </a:prstGeom>
                  </pic:spPr>
                </pic:pic>
              </a:graphicData>
            </a:graphic>
          </wp:inline>
        </w:drawing>
      </w:r>
    </w:p>
    <w:p w:rsidR="00924F38" w:rsidRPr="00E435A9" w:rsidRDefault="00924F38" w:rsidP="00924F38">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 xml:space="preserve">7 </w:t>
      </w:r>
      <w:r>
        <w:rPr>
          <w:rFonts w:ascii="楷体" w:eastAsia="楷体" w:hAnsi="楷体" w:hint="eastAsia"/>
        </w:rPr>
        <w:t>普通用户注册人机交互图</w:t>
      </w:r>
    </w:p>
    <w:p w:rsidR="00924F38" w:rsidRPr="00F61E2B" w:rsidRDefault="00924F38" w:rsidP="00924F38">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Pr>
          <w:rFonts w:ascii="Times New Roman" w:hAnsi="Times New Roman" w:cs="Times New Roman"/>
        </w:rPr>
        <w:t>7 User register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B4DD9" w:rsidRPr="00EB3476" w:rsidRDefault="00BB4DD9" w:rsidP="00BB4DD9">
      <w:pPr>
        <w:pStyle w:val="3"/>
        <w:spacing w:line="360" w:lineRule="auto"/>
        <w:rPr>
          <w:rFonts w:ascii="黑体" w:eastAsia="黑体" w:hAnsi="黑体" w:hint="default"/>
          <w:b w:val="0"/>
          <w:sz w:val="28"/>
          <w:szCs w:val="28"/>
        </w:rPr>
      </w:pPr>
      <w:bookmarkStart w:id="200" w:name="_Toc482533844"/>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2</w:t>
      </w:r>
      <w:r w:rsidRPr="00EB3476">
        <w:rPr>
          <w:rFonts w:ascii="黑体" w:eastAsia="黑体" w:hAnsi="黑体"/>
          <w:b w:val="0"/>
          <w:sz w:val="28"/>
          <w:szCs w:val="28"/>
        </w:rPr>
        <w:t xml:space="preserve"> </w:t>
      </w:r>
      <w:r>
        <w:rPr>
          <w:rFonts w:ascii="黑体" w:eastAsia="黑体" w:hAnsi="黑体"/>
          <w:b w:val="0"/>
          <w:sz w:val="28"/>
          <w:szCs w:val="28"/>
        </w:rPr>
        <w:t>用户</w:t>
      </w:r>
      <w:r>
        <w:rPr>
          <w:rFonts w:ascii="黑体" w:eastAsia="黑体" w:hAnsi="黑体" w:hint="default"/>
          <w:b w:val="0"/>
          <w:sz w:val="28"/>
          <w:szCs w:val="28"/>
        </w:rPr>
        <w:t>（</w:t>
      </w:r>
      <w:r>
        <w:rPr>
          <w:rFonts w:ascii="黑体" w:eastAsia="黑体" w:hAnsi="黑体"/>
          <w:b w:val="0"/>
          <w:sz w:val="28"/>
          <w:szCs w:val="28"/>
        </w:rPr>
        <w:t>管理员</w:t>
      </w:r>
      <w:r>
        <w:rPr>
          <w:rFonts w:ascii="黑体" w:eastAsia="黑体" w:hAnsi="黑体" w:hint="default"/>
          <w:b w:val="0"/>
          <w:sz w:val="28"/>
          <w:szCs w:val="28"/>
        </w:rPr>
        <w:t>）</w:t>
      </w:r>
      <w:r>
        <w:rPr>
          <w:rFonts w:ascii="黑体" w:eastAsia="黑体" w:hAnsi="黑体"/>
          <w:b w:val="0"/>
          <w:sz w:val="28"/>
          <w:szCs w:val="28"/>
        </w:rPr>
        <w:t>登录</w:t>
      </w:r>
      <w:bookmarkEnd w:id="200"/>
    </w:p>
    <w:p w:rsidR="00BB4DD9" w:rsidRPr="001338CC" w:rsidRDefault="00BB4DD9" w:rsidP="001338CC">
      <w:pPr>
        <w:spacing w:line="300" w:lineRule="auto"/>
        <w:rPr>
          <w:rFonts w:asciiTheme="minorEastAsia" w:hAnsiTheme="minorEastAsia"/>
          <w:sz w:val="24"/>
        </w:rPr>
      </w:pPr>
      <w:r w:rsidRPr="001338CC">
        <w:rPr>
          <w:rFonts w:asciiTheme="minorEastAsia" w:hAnsiTheme="minorEastAsia" w:hint="eastAsia"/>
          <w:sz w:val="24"/>
        </w:rPr>
        <w:t>1.</w:t>
      </w:r>
      <w:r w:rsidRPr="001338CC">
        <w:rPr>
          <w:rFonts w:asciiTheme="minorEastAsia" w:hAnsiTheme="minorEastAsia"/>
          <w:sz w:val="24"/>
        </w:rPr>
        <w:t xml:space="preserve"> </w:t>
      </w:r>
      <w:r w:rsidRPr="001338CC">
        <w:rPr>
          <w:rFonts w:asciiTheme="minorEastAsia" w:hAnsiTheme="minorEastAsia" w:hint="eastAsia"/>
          <w:sz w:val="24"/>
        </w:rPr>
        <w:t>用例说明</w:t>
      </w:r>
    </w:p>
    <w:p w:rsidR="00BB4DD9" w:rsidRPr="001338CC" w:rsidRDefault="00BB4DD9"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用户（管理员）登录用例的明细说明如下表</w:t>
      </w:r>
      <w:r w:rsidR="00360363">
        <w:rPr>
          <w:rFonts w:asciiTheme="minorEastAsia" w:hAnsiTheme="minorEastAsia" w:cs="Times New Roman"/>
          <w:sz w:val="24"/>
        </w:rPr>
        <w:t>4</w:t>
      </w:r>
      <w:r w:rsidRPr="001338CC">
        <w:rPr>
          <w:rFonts w:asciiTheme="minorEastAsia" w:hAnsiTheme="minorEastAsia" w:cs="Times New Roman" w:hint="eastAsia"/>
          <w:sz w:val="24"/>
        </w:rPr>
        <w:t>.</w:t>
      </w:r>
      <w:r w:rsidR="00360363">
        <w:rPr>
          <w:rFonts w:asciiTheme="minorEastAsia" w:hAnsiTheme="minorEastAsia" w:cs="Times New Roman"/>
          <w:sz w:val="24"/>
        </w:rPr>
        <w:t>2</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2</w:t>
      </w:r>
      <w:r w:rsidRPr="00F61E2B">
        <w:rPr>
          <w:rFonts w:ascii="楷体" w:eastAsia="楷体" w:hAnsi="楷体"/>
        </w:rPr>
        <w:t xml:space="preserve"> </w:t>
      </w:r>
      <w:r w:rsidRPr="00F61E2B">
        <w:rPr>
          <w:rFonts w:ascii="楷体" w:eastAsia="楷体" w:hAnsi="楷体" w:hint="eastAsia"/>
        </w:rPr>
        <w:t>用户（管理员）</w:t>
      </w:r>
      <w:r>
        <w:rPr>
          <w:rFonts w:ascii="楷体" w:eastAsia="楷体" w:hAnsi="楷体" w:hint="eastAsia"/>
        </w:rPr>
        <w:t>登录</w:t>
      </w:r>
      <w:r w:rsidRPr="00F61E2B">
        <w:rPr>
          <w:rFonts w:ascii="楷体" w:eastAsia="楷体" w:hAnsi="楷体" w:hint="eastAsia"/>
        </w:rPr>
        <w:t>用例明细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2</w:t>
      </w:r>
      <w:r w:rsidRPr="00F61E2B">
        <w:rPr>
          <w:rFonts w:ascii="Times New Roman" w:hAnsi="Times New Roman" w:cs="Times New Roman"/>
        </w:rPr>
        <w:t xml:space="preserve"> </w:t>
      </w:r>
      <w:r>
        <w:rPr>
          <w:rFonts w:ascii="Times New Roman" w:hAnsi="Times New Roman" w:cs="Times New Roman"/>
        </w:rPr>
        <w:t>User login case diagram</w:t>
      </w:r>
    </w:p>
    <w:tbl>
      <w:tblPr>
        <w:tblStyle w:val="af4"/>
        <w:tblW w:w="0" w:type="auto"/>
        <w:jc w:val="center"/>
        <w:tblLook w:val="04A0" w:firstRow="1" w:lastRow="0" w:firstColumn="1" w:lastColumn="0" w:noHBand="0" w:noVBand="1"/>
      </w:tblPr>
      <w:tblGrid>
        <w:gridCol w:w="1696"/>
        <w:gridCol w:w="7416"/>
      </w:tblGrid>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用例名</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w:t>
            </w:r>
            <w:r w:rsidRPr="001338CC">
              <w:rPr>
                <w:rFonts w:asciiTheme="minorEastAsia" w:hAnsiTheme="minorEastAsia" w:cs="Times New Roman"/>
                <w:sz w:val="24"/>
              </w:rPr>
              <w:t>（</w:t>
            </w:r>
            <w:r w:rsidRPr="001338CC">
              <w:rPr>
                <w:rFonts w:asciiTheme="minorEastAsia" w:hAnsiTheme="minorEastAsia" w:cs="Times New Roman" w:hint="eastAsia"/>
                <w:sz w:val="24"/>
              </w:rPr>
              <w:t>管理员</w:t>
            </w:r>
            <w:r w:rsidRPr="001338CC">
              <w:rPr>
                <w:rFonts w:asciiTheme="minorEastAsia" w:hAnsiTheme="minorEastAsia" w:cs="Times New Roman"/>
                <w:sz w:val="24"/>
              </w:rPr>
              <w:t>）</w:t>
            </w:r>
            <w:r w:rsidRPr="001338CC">
              <w:rPr>
                <w:rFonts w:asciiTheme="minorEastAsia" w:hAnsiTheme="minorEastAsia" w:cs="Times New Roman" w:hint="eastAsia"/>
                <w:sz w:val="24"/>
              </w:rPr>
              <w:t>登录</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参与者</w:t>
            </w:r>
          </w:p>
        </w:tc>
        <w:tc>
          <w:tcPr>
            <w:tcW w:w="6600" w:type="dxa"/>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用户（管理员）</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前置条件</w:t>
            </w:r>
          </w:p>
        </w:tc>
        <w:tc>
          <w:tcPr>
            <w:tcW w:w="6600" w:type="dxa"/>
          </w:tcPr>
          <w:p w:rsidR="00BB4DD9" w:rsidRPr="001338CC" w:rsidRDefault="00BB4DD9" w:rsidP="00BB4DD9">
            <w:pPr>
              <w:spacing w:line="400" w:lineRule="exact"/>
              <w:rPr>
                <w:rFonts w:asciiTheme="minorEastAsia" w:hAnsiTheme="minorEastAsia" w:cs="Times New Roman"/>
                <w:sz w:val="24"/>
              </w:rPr>
            </w:pPr>
            <w:r w:rsidRPr="001338CC">
              <w:rPr>
                <w:rFonts w:asciiTheme="minorEastAsia" w:hAnsiTheme="minorEastAsia" w:cs="Times New Roman" w:hint="eastAsia"/>
                <w:sz w:val="24"/>
              </w:rPr>
              <w:t>用户输入合法</w:t>
            </w:r>
            <w:r w:rsidRPr="001338CC">
              <w:rPr>
                <w:rFonts w:asciiTheme="minorEastAsia" w:hAnsiTheme="minorEastAsia" w:cs="Times New Roman"/>
                <w:sz w:val="24"/>
              </w:rPr>
              <w:t>的账号</w:t>
            </w:r>
            <w:r w:rsidRPr="001338CC">
              <w:rPr>
                <w:rFonts w:asciiTheme="minorEastAsia" w:hAnsiTheme="minorEastAsia" w:cs="Times New Roman" w:hint="eastAsia"/>
                <w:sz w:val="24"/>
              </w:rPr>
              <w:t>、</w:t>
            </w:r>
            <w:r w:rsidRPr="001338CC">
              <w:rPr>
                <w:rFonts w:asciiTheme="minorEastAsia" w:hAnsiTheme="minorEastAsia" w:cs="Times New Roman"/>
                <w:sz w:val="24"/>
              </w:rPr>
              <w:t>密码</w:t>
            </w:r>
            <w:r w:rsidRPr="001338CC">
              <w:rPr>
                <w:rFonts w:asciiTheme="minorEastAsia" w:hAnsiTheme="minorEastAsia" w:cs="Times New Roman" w:hint="eastAsia"/>
                <w:sz w:val="24"/>
              </w:rPr>
              <w:t>并</w:t>
            </w:r>
            <w:r w:rsidRPr="001338CC">
              <w:rPr>
                <w:rFonts w:asciiTheme="minorEastAsia" w:hAnsiTheme="minorEastAsia" w:cs="Times New Roman"/>
                <w:sz w:val="24"/>
              </w:rPr>
              <w:t>提交</w:t>
            </w:r>
          </w:p>
        </w:tc>
      </w:tr>
      <w:tr w:rsidR="00BB4DD9" w:rsidTr="00D25BFA">
        <w:trPr>
          <w:jc w:val="center"/>
        </w:trPr>
        <w:tc>
          <w:tcPr>
            <w:tcW w:w="1696" w:type="dxa"/>
            <w:shd w:val="clear" w:color="auto" w:fill="D9D9D9" w:themeFill="background1" w:themeFillShade="D9"/>
          </w:tcPr>
          <w:p w:rsidR="00BB4DD9" w:rsidRPr="001338CC" w:rsidRDefault="00BB4DD9" w:rsidP="00D25BFA">
            <w:pPr>
              <w:spacing w:line="400" w:lineRule="exact"/>
              <w:rPr>
                <w:rFonts w:asciiTheme="minorEastAsia" w:hAnsiTheme="minorEastAsia" w:cs="Times New Roman"/>
                <w:sz w:val="24"/>
              </w:rPr>
            </w:pPr>
            <w:r w:rsidRPr="001338CC">
              <w:rPr>
                <w:rFonts w:asciiTheme="minorEastAsia" w:hAnsiTheme="minorEastAsia" w:cs="Times New Roman" w:hint="eastAsia"/>
                <w:sz w:val="24"/>
              </w:rPr>
              <w:t>事件流程</w:t>
            </w:r>
          </w:p>
        </w:tc>
        <w:tc>
          <w:tcPr>
            <w:tcW w:w="6600" w:type="dxa"/>
          </w:tcPr>
          <w:p w:rsidR="00BB4DD9" w:rsidRPr="001338CC" w:rsidRDefault="00BB4DD9" w:rsidP="001338CC">
            <w:pPr>
              <w:pStyle w:val="af5"/>
              <w:numPr>
                <w:ilvl w:val="0"/>
                <w:numId w:val="36"/>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用户输入</w:t>
            </w:r>
            <w:r w:rsidRPr="001338CC">
              <w:rPr>
                <w:rFonts w:asciiTheme="minorEastAsia" w:hAnsiTheme="minorEastAsia" w:cs="Times New Roman"/>
                <w:sz w:val="24"/>
              </w:rPr>
              <w:t>合法账号密码</w:t>
            </w:r>
            <w:r w:rsidRPr="001338CC">
              <w:rPr>
                <w:rFonts w:asciiTheme="minorEastAsia" w:hAnsiTheme="minorEastAsia" w:cs="Times New Roman" w:hint="eastAsia"/>
                <w:sz w:val="24"/>
              </w:rPr>
              <w:t>进行提交</w:t>
            </w:r>
            <w:r w:rsidRPr="001338CC">
              <w:rPr>
                <w:rFonts w:asciiTheme="minorEastAsia" w:hAnsiTheme="minorEastAsia" w:cs="Times New Roman"/>
                <w:sz w:val="24"/>
              </w:rPr>
              <w:t>；</w:t>
            </w:r>
          </w:p>
          <w:p w:rsidR="00BB4DD9" w:rsidRPr="001338CC" w:rsidRDefault="00531647" w:rsidP="001338CC">
            <w:pPr>
              <w:pStyle w:val="af5"/>
              <w:numPr>
                <w:ilvl w:val="0"/>
                <w:numId w:val="36"/>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客户端</w:t>
            </w:r>
            <w:r w:rsidR="00BB4DD9" w:rsidRPr="001338CC">
              <w:rPr>
                <w:rFonts w:asciiTheme="minorEastAsia" w:hAnsiTheme="minorEastAsia" w:cs="Times New Roman"/>
                <w:sz w:val="24"/>
              </w:rPr>
              <w:t>生成时间戳和随机数，</w:t>
            </w:r>
            <w:r w:rsidR="00BB4DD9" w:rsidRPr="001338CC">
              <w:rPr>
                <w:rFonts w:asciiTheme="minorEastAsia" w:hAnsiTheme="minorEastAsia" w:cs="Times New Roman" w:hint="eastAsia"/>
                <w:sz w:val="24"/>
              </w:rPr>
              <w:t>并进行</w:t>
            </w:r>
            <w:r w:rsidR="00BB4DD9" w:rsidRPr="001338CC">
              <w:rPr>
                <w:rFonts w:asciiTheme="minorEastAsia" w:hAnsiTheme="minorEastAsia" w:cs="Times New Roman"/>
                <w:sz w:val="24"/>
              </w:rPr>
              <w:t>对发送参数的加密，加密</w:t>
            </w:r>
            <w:r w:rsidR="00BB4DD9" w:rsidRPr="001338CC">
              <w:rPr>
                <w:rFonts w:asciiTheme="minorEastAsia" w:hAnsiTheme="minorEastAsia" w:cs="Times New Roman" w:hint="eastAsia"/>
                <w:sz w:val="24"/>
              </w:rPr>
              <w:t>格式</w:t>
            </w:r>
            <w:r w:rsidR="00BB4DD9" w:rsidRPr="001338CC">
              <w:rPr>
                <w:rFonts w:asciiTheme="minorEastAsia" w:hAnsiTheme="minorEastAsia" w:cs="Times New Roman"/>
                <w:sz w:val="24"/>
              </w:rPr>
              <w:t>如下</w:t>
            </w:r>
            <w:r w:rsidR="00BB4DD9" w:rsidRPr="001338CC">
              <w:rPr>
                <w:rFonts w:asciiTheme="minorEastAsia" w:hAnsiTheme="minorEastAsia" w:cs="Times New Roman" w:hint="eastAsia"/>
                <w:sz w:val="24"/>
              </w:rPr>
              <w:t>MD</w:t>
            </w:r>
            <w:r w:rsidR="00BB4DD9" w:rsidRPr="001338CC">
              <w:rPr>
                <w:rFonts w:asciiTheme="minorEastAsia" w:hAnsiTheme="minorEastAsia" w:cs="Times New Roman"/>
                <w:sz w:val="24"/>
              </w:rPr>
              <w:t>5[logiId+MD5[Pwd]+random+timestamp]</w:t>
            </w:r>
            <w:r w:rsidR="007D490F" w:rsidRPr="001338CC">
              <w:rPr>
                <w:rFonts w:asciiTheme="minorEastAsia" w:hAnsiTheme="minorEastAsia" w:cs="Times New Roman" w:hint="eastAsia"/>
                <w:sz w:val="24"/>
              </w:rPr>
              <w:t>然后</w:t>
            </w:r>
            <w:r w:rsidR="007D490F" w:rsidRPr="001338CC">
              <w:rPr>
                <w:rFonts w:asciiTheme="minorEastAsia" w:hAnsiTheme="minorEastAsia" w:cs="Times New Roman"/>
                <w:sz w:val="24"/>
              </w:rPr>
              <w:t>将loginId+random+timestamp+MD5_String</w:t>
            </w:r>
            <w:r w:rsidR="007D490F" w:rsidRPr="001338CC">
              <w:rPr>
                <w:rFonts w:asciiTheme="minorEastAsia" w:hAnsiTheme="minorEastAsia" w:cs="Times New Roman" w:hint="eastAsia"/>
                <w:sz w:val="24"/>
              </w:rPr>
              <w:t>发送</w:t>
            </w:r>
            <w:r w:rsidR="007D490F" w:rsidRPr="001338CC">
              <w:rPr>
                <w:rFonts w:asciiTheme="minorEastAsia" w:hAnsiTheme="minorEastAsia" w:cs="Times New Roman"/>
                <w:sz w:val="24"/>
              </w:rPr>
              <w:t>到服务器；</w:t>
            </w:r>
          </w:p>
          <w:p w:rsidR="007D490F" w:rsidRPr="001338CC" w:rsidRDefault="007D490F" w:rsidP="001338CC">
            <w:pPr>
              <w:pStyle w:val="af5"/>
              <w:numPr>
                <w:ilvl w:val="0"/>
                <w:numId w:val="36"/>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w:t>
            </w:r>
            <w:r w:rsidRPr="001338CC">
              <w:rPr>
                <w:rFonts w:asciiTheme="minorEastAsia" w:hAnsiTheme="minorEastAsia" w:cs="Times New Roman"/>
                <w:sz w:val="24"/>
              </w:rPr>
              <w:t>对时间戳进行</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判断是否过期</w:t>
            </w:r>
            <w:r w:rsidRPr="001338CC">
              <w:rPr>
                <w:rFonts w:asciiTheme="minorEastAsia" w:hAnsiTheme="minorEastAsia" w:cs="Times New Roman" w:hint="eastAsia"/>
                <w:sz w:val="24"/>
              </w:rPr>
              <w:t>；对</w:t>
            </w:r>
            <w:r w:rsidRPr="001338CC">
              <w:rPr>
                <w:rFonts w:asciiTheme="minorEastAsia" w:hAnsiTheme="minorEastAsia" w:cs="Times New Roman"/>
                <w:sz w:val="24"/>
              </w:rPr>
              <w:t>时间戳和随机数进行校验判断是否重复请求</w:t>
            </w:r>
            <w:r w:rsidRPr="001338CC">
              <w:rPr>
                <w:rFonts w:asciiTheme="minorEastAsia" w:hAnsiTheme="minorEastAsia" w:cs="Times New Roman" w:hint="eastAsia"/>
                <w:sz w:val="24"/>
              </w:rPr>
              <w:t>；获取</w:t>
            </w:r>
            <w:r w:rsidRPr="001338CC">
              <w:rPr>
                <w:rFonts w:asciiTheme="minorEastAsia" w:hAnsiTheme="minorEastAsia" w:cs="Times New Roman"/>
                <w:sz w:val="24"/>
              </w:rPr>
              <w:t>服务器密码并进行同样格式的加密</w:t>
            </w:r>
            <w:r w:rsidRPr="001338CC">
              <w:rPr>
                <w:rFonts w:asciiTheme="minorEastAsia" w:hAnsiTheme="minorEastAsia" w:cs="Times New Roman" w:hint="eastAsia"/>
                <w:sz w:val="24"/>
              </w:rPr>
              <w:t>校验</w:t>
            </w:r>
            <w:r w:rsidRPr="001338CC">
              <w:rPr>
                <w:rFonts w:asciiTheme="minorEastAsia" w:hAnsiTheme="minorEastAsia" w:cs="Times New Roman"/>
                <w:sz w:val="24"/>
              </w:rPr>
              <w:t>，判断是否账号密码错误；</w:t>
            </w:r>
          </w:p>
          <w:p w:rsidR="007D490F" w:rsidRPr="001338CC" w:rsidRDefault="007D490F" w:rsidP="001338CC">
            <w:pPr>
              <w:pStyle w:val="af5"/>
              <w:numPr>
                <w:ilvl w:val="0"/>
                <w:numId w:val="36"/>
              </w:numPr>
              <w:spacing w:line="300" w:lineRule="auto"/>
              <w:ind w:firstLineChars="0"/>
              <w:contextualSpacing/>
              <w:rPr>
                <w:rFonts w:asciiTheme="minorEastAsia" w:hAnsiTheme="minorEastAsia" w:cs="Times New Roman"/>
                <w:sz w:val="24"/>
              </w:rPr>
            </w:pPr>
            <w:r w:rsidRPr="001338CC">
              <w:rPr>
                <w:rFonts w:asciiTheme="minorEastAsia" w:hAnsiTheme="minorEastAsia" w:cs="Times New Roman" w:hint="eastAsia"/>
                <w:sz w:val="24"/>
              </w:rPr>
              <w:t>服务器生成</w:t>
            </w:r>
            <w:r w:rsidRPr="001338CC">
              <w:rPr>
                <w:rFonts w:asciiTheme="minorEastAsia" w:hAnsiTheme="minorEastAsia" w:cs="Times New Roman"/>
                <w:sz w:val="24"/>
              </w:rPr>
              <w:t>公私钥</w:t>
            </w:r>
            <w:r w:rsidRPr="001338CC">
              <w:rPr>
                <w:rFonts w:asciiTheme="minorEastAsia" w:hAnsiTheme="minorEastAsia" w:cs="Times New Roman" w:hint="eastAsia"/>
                <w:sz w:val="24"/>
              </w:rPr>
              <w:t>、服务器</w:t>
            </w:r>
            <w:r w:rsidRPr="001338CC">
              <w:rPr>
                <w:rFonts w:asciiTheme="minorEastAsia" w:hAnsiTheme="minorEastAsia" w:cs="Times New Roman"/>
                <w:sz w:val="24"/>
              </w:rPr>
              <w:t>密钥</w:t>
            </w:r>
            <w:r w:rsidRPr="001338CC">
              <w:rPr>
                <w:rFonts w:asciiTheme="minorEastAsia" w:hAnsiTheme="minorEastAsia" w:cs="宋体"/>
                <w:color w:val="000000"/>
                <w:kern w:val="0"/>
                <w:sz w:val="24"/>
              </w:rPr>
              <w:t>secretKey=MD5[loginid+MD5[pwd]+timestamp]</w:t>
            </w:r>
            <w:r w:rsidRPr="001338CC">
              <w:rPr>
                <w:rFonts w:asciiTheme="minorEastAsia" w:hAnsiTheme="minorEastAsia" w:cs="Times New Roman"/>
                <w:sz w:val="24"/>
              </w:rPr>
              <w:t>、token</w:t>
            </w:r>
            <w:r w:rsidRPr="001338CC">
              <w:rPr>
                <w:rFonts w:asciiTheme="minorEastAsia" w:hAnsiTheme="minorEastAsia" w:cs="Times New Roman" w:hint="eastAsia"/>
                <w:sz w:val="24"/>
              </w:rPr>
              <w:t>签名</w:t>
            </w:r>
            <w:r w:rsidRPr="001338CC">
              <w:rPr>
                <w:rFonts w:asciiTheme="minorEastAsia" w:hAnsiTheme="minorEastAsia" w:cs="宋体"/>
                <w:color w:val="000000"/>
                <w:kern w:val="0"/>
                <w:sz w:val="24"/>
              </w:rPr>
              <w:lastRenderedPageBreak/>
              <w:t>tokenSign=MD5[loginid+logintimestamp+random]</w:t>
            </w:r>
            <w:r w:rsidRPr="001338CC">
              <w:rPr>
                <w:rFonts w:asciiTheme="minorEastAsia" w:hAnsiTheme="minorEastAsia" w:cs="宋体" w:hint="eastAsia"/>
                <w:color w:val="000000"/>
                <w:kern w:val="0"/>
                <w:sz w:val="24"/>
              </w:rPr>
              <w:t>并将</w:t>
            </w:r>
            <w:r w:rsidRPr="001338CC">
              <w:rPr>
                <w:rFonts w:asciiTheme="minorEastAsia" w:hAnsiTheme="minorEastAsia" w:cs="宋体"/>
                <w:color w:val="000000"/>
                <w:kern w:val="0"/>
                <w:sz w:val="24"/>
              </w:rPr>
              <w:t>生成的结果存储到</w:t>
            </w:r>
            <w:r w:rsidRPr="001338CC">
              <w:rPr>
                <w:rFonts w:asciiTheme="minorEastAsia" w:hAnsiTheme="minorEastAsia" w:cs="宋体" w:hint="eastAsia"/>
                <w:color w:val="000000"/>
                <w:kern w:val="0"/>
                <w:sz w:val="24"/>
              </w:rPr>
              <w:t>服务器</w:t>
            </w:r>
            <w:r w:rsidRPr="001338CC">
              <w:rPr>
                <w:rFonts w:asciiTheme="minorEastAsia" w:hAnsiTheme="minorEastAsia" w:cs="宋体"/>
                <w:color w:val="000000"/>
                <w:kern w:val="0"/>
                <w:sz w:val="24"/>
              </w:rPr>
              <w:t>端；</w:t>
            </w:r>
          </w:p>
          <w:p w:rsidR="007D490F" w:rsidRPr="001338CC" w:rsidRDefault="007D490F" w:rsidP="001338CC">
            <w:pPr>
              <w:pStyle w:val="af5"/>
              <w:numPr>
                <w:ilvl w:val="0"/>
                <w:numId w:val="36"/>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rPr>
              <w:t>服务器生成</w:t>
            </w:r>
            <w:r w:rsidRPr="001338CC">
              <w:rPr>
                <w:rFonts w:asciiTheme="minorEastAsia" w:hAnsiTheme="minorEastAsia" w:cs="宋体"/>
                <w:color w:val="000000"/>
                <w:kern w:val="0"/>
                <w:sz w:val="24"/>
              </w:rPr>
              <w:t>token令牌</w:t>
            </w:r>
            <w:r w:rsidRPr="001338CC">
              <w:rPr>
                <w:rFonts w:asciiTheme="minorEastAsia" w:hAnsiTheme="minorEastAsia" w:cs="宋体"/>
                <w:color w:val="000000"/>
                <w:kern w:val="0"/>
                <w:sz w:val="24"/>
                <w:lang w:val="zh-CN"/>
              </w:rPr>
              <w:t>token=RSA_publicKey[uid+loginid+expiretimestamp+tokensign]</w:t>
            </w:r>
            <w:r w:rsidRPr="001338CC">
              <w:rPr>
                <w:rFonts w:asciiTheme="minorEastAsia" w:hAnsiTheme="minorEastAsia" w:cs="宋体" w:hint="eastAsia"/>
                <w:color w:val="000000"/>
                <w:kern w:val="0"/>
                <w:sz w:val="24"/>
                <w:lang w:val="zh-CN"/>
              </w:rPr>
              <w:t>；</w:t>
            </w:r>
          </w:p>
          <w:p w:rsidR="007D490F" w:rsidRPr="001338CC" w:rsidRDefault="007D490F" w:rsidP="001338CC">
            <w:pPr>
              <w:pStyle w:val="af5"/>
              <w:numPr>
                <w:ilvl w:val="0"/>
                <w:numId w:val="36"/>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服务器</w:t>
            </w:r>
            <w:r w:rsidRPr="001338CC">
              <w:rPr>
                <w:rFonts w:asciiTheme="minorEastAsia" w:hAnsiTheme="minorEastAsia" w:cs="宋体"/>
                <w:color w:val="000000"/>
                <w:kern w:val="0"/>
                <w:sz w:val="24"/>
                <w:lang w:val="zh-CN"/>
              </w:rPr>
              <w:t>返回</w:t>
            </w:r>
            <w:r w:rsidR="00703E63" w:rsidRPr="001338CC">
              <w:rPr>
                <w:rFonts w:asciiTheme="minorEastAsia" w:hAnsiTheme="minorEastAsia" w:cs="宋体" w:hint="eastAsia"/>
                <w:color w:val="000000"/>
                <w:kern w:val="0"/>
                <w:sz w:val="24"/>
                <w:lang w:val="zh-CN"/>
              </w:rPr>
              <w:t>appKey</w:t>
            </w:r>
            <w:r w:rsidR="00703E63" w:rsidRPr="001338CC">
              <w:rPr>
                <w:rFonts w:asciiTheme="minorEastAsia" w:hAnsiTheme="minorEastAsia" w:cs="宋体"/>
                <w:color w:val="000000"/>
                <w:kern w:val="0"/>
                <w:sz w:val="24"/>
                <w:lang w:val="zh-CN"/>
              </w:rPr>
              <w:t>，secretKey，token，用户信息；</w:t>
            </w:r>
          </w:p>
          <w:p w:rsidR="00703E63" w:rsidRPr="001338CC" w:rsidRDefault="00703E63" w:rsidP="001338CC">
            <w:pPr>
              <w:pStyle w:val="af5"/>
              <w:numPr>
                <w:ilvl w:val="0"/>
                <w:numId w:val="36"/>
              </w:numPr>
              <w:spacing w:line="300" w:lineRule="auto"/>
              <w:ind w:firstLineChars="0"/>
              <w:contextualSpacing/>
              <w:rPr>
                <w:rFonts w:asciiTheme="minorEastAsia" w:hAnsiTheme="minorEastAsia" w:cs="Times New Roman"/>
                <w:sz w:val="24"/>
              </w:rPr>
            </w:pPr>
            <w:r w:rsidRPr="001338CC">
              <w:rPr>
                <w:rFonts w:asciiTheme="minorEastAsia" w:hAnsiTheme="minorEastAsia" w:cs="宋体" w:hint="eastAsia"/>
                <w:color w:val="000000"/>
                <w:kern w:val="0"/>
                <w:sz w:val="24"/>
                <w:lang w:val="zh-CN"/>
              </w:rPr>
              <w:t>客户端</w:t>
            </w:r>
            <w:r w:rsidRPr="001338CC">
              <w:rPr>
                <w:rFonts w:asciiTheme="minorEastAsia" w:hAnsiTheme="minorEastAsia" w:cs="宋体"/>
                <w:color w:val="000000"/>
                <w:kern w:val="0"/>
                <w:sz w:val="24"/>
                <w:lang w:val="zh-CN"/>
              </w:rPr>
              <w:t>保存secretKey，token</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loginId</w:t>
            </w:r>
            <w:r w:rsidR="00E50587" w:rsidRPr="001338CC">
              <w:rPr>
                <w:rFonts w:asciiTheme="minorEastAsia" w:hAnsiTheme="minorEastAsia" w:cs="宋体" w:hint="eastAsia"/>
                <w:color w:val="000000"/>
                <w:kern w:val="0"/>
                <w:sz w:val="24"/>
                <w:lang w:val="zh-CN"/>
              </w:rPr>
              <w:t>；</w:t>
            </w:r>
            <w:r w:rsidR="00E50587" w:rsidRPr="001338CC">
              <w:rPr>
                <w:rFonts w:asciiTheme="minorEastAsia" w:hAnsiTheme="minorEastAsia" w:cs="宋体"/>
                <w:color w:val="000000"/>
                <w:kern w:val="0"/>
                <w:sz w:val="24"/>
                <w:lang w:val="zh-CN"/>
              </w:rPr>
              <w:t>’</w:t>
            </w:r>
          </w:p>
        </w:tc>
      </w:tr>
    </w:tbl>
    <w:p w:rsidR="00BB4DD9" w:rsidRDefault="00BB4DD9" w:rsidP="00360363">
      <w:pPr>
        <w:spacing w:line="300" w:lineRule="auto"/>
      </w:pPr>
    </w:p>
    <w:p w:rsidR="00BB4DD9" w:rsidRPr="001338CC" w:rsidRDefault="00BB4DD9" w:rsidP="001338CC">
      <w:pPr>
        <w:spacing w:line="300" w:lineRule="auto"/>
        <w:jc w:val="left"/>
        <w:rPr>
          <w:rFonts w:asciiTheme="minorEastAsia" w:hAnsiTheme="minorEastAsia"/>
          <w:sz w:val="24"/>
        </w:rPr>
      </w:pPr>
      <w:r w:rsidRPr="001338CC">
        <w:rPr>
          <w:rFonts w:asciiTheme="minorEastAsia" w:hAnsiTheme="minorEastAsia" w:hint="eastAsia"/>
          <w:sz w:val="24"/>
        </w:rPr>
        <w:t>2.</w:t>
      </w:r>
      <w:r w:rsidRPr="001338CC">
        <w:rPr>
          <w:rFonts w:asciiTheme="minorEastAsia" w:hAnsiTheme="minorEastAsia"/>
          <w:sz w:val="24"/>
        </w:rPr>
        <w:t xml:space="preserve"> </w:t>
      </w:r>
      <w:r w:rsidRPr="001338CC">
        <w:rPr>
          <w:rFonts w:asciiTheme="minorEastAsia" w:hAnsiTheme="minorEastAsia" w:hint="eastAsia"/>
          <w:sz w:val="24"/>
        </w:rPr>
        <w:t>用例流程</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处理流程如下图</w:t>
      </w:r>
      <w:r w:rsidR="00E833E5">
        <w:rPr>
          <w:rFonts w:asciiTheme="minorEastAsia" w:hAnsiTheme="minorEastAsia" w:cs="Times New Roman"/>
          <w:sz w:val="24"/>
        </w:rPr>
        <w:t>4</w:t>
      </w:r>
      <w:r w:rsidRPr="001338CC">
        <w:rPr>
          <w:rFonts w:asciiTheme="minorEastAsia" w:hAnsiTheme="minorEastAsia" w:cs="Times New Roman" w:hint="eastAsia"/>
          <w:sz w:val="24"/>
        </w:rPr>
        <w:t>.</w:t>
      </w:r>
      <w:r w:rsidR="00AA605E">
        <w:rPr>
          <w:rFonts w:asciiTheme="minorEastAsia" w:hAnsiTheme="minorEastAsia" w:cs="Times New Roman"/>
          <w:sz w:val="24"/>
        </w:rPr>
        <w:t>8</w:t>
      </w:r>
      <w:r w:rsidR="00B56345" w:rsidRPr="001338CC">
        <w:rPr>
          <w:rFonts w:asciiTheme="minorEastAsia" w:hAnsiTheme="minorEastAsia" w:cs="Times New Roman" w:hint="eastAsia"/>
          <w:sz w:val="24"/>
        </w:rPr>
        <w:t>所示。</w:t>
      </w:r>
    </w:p>
    <w:p w:rsidR="00BB4DD9" w:rsidRDefault="00924F38" w:rsidP="00360363">
      <w:pPr>
        <w:jc w:val="center"/>
      </w:pPr>
      <w:r>
        <w:rPr>
          <w:noProof/>
        </w:rPr>
        <w:drawing>
          <wp:inline distT="0" distB="0" distL="0" distR="0" wp14:anchorId="71AA3F57" wp14:editId="2B4CDC2D">
            <wp:extent cx="6120765" cy="5565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5565775"/>
                    </a:xfrm>
                    <a:prstGeom prst="rect">
                      <a:avLst/>
                    </a:prstGeom>
                  </pic:spPr>
                </pic:pic>
              </a:graphicData>
            </a:graphic>
          </wp:inline>
        </w:drawing>
      </w:r>
    </w:p>
    <w:p w:rsidR="00360363" w:rsidRPr="00E435A9" w:rsidRDefault="00360363" w:rsidP="00360363">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8</w:t>
      </w:r>
      <w:r>
        <w:rPr>
          <w:rFonts w:ascii="楷体" w:eastAsia="楷体" w:hAnsi="楷体"/>
        </w:rPr>
        <w:t xml:space="preserve"> </w:t>
      </w:r>
      <w:r>
        <w:rPr>
          <w:rFonts w:ascii="楷体" w:eastAsia="楷体" w:hAnsi="楷体" w:hint="eastAsia"/>
        </w:rPr>
        <w:t>用户登录活动图</w:t>
      </w:r>
    </w:p>
    <w:p w:rsidR="00360363" w:rsidRPr="00F61E2B" w:rsidRDefault="00360363" w:rsidP="00360363">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 xml:space="preserve">8 </w:t>
      </w:r>
      <w:r>
        <w:rPr>
          <w:rFonts w:ascii="Times New Roman" w:hAnsi="Times New Roman" w:cs="Times New Roman"/>
        </w:rPr>
        <w:t xml:space="preserve">User login activity </w:t>
      </w:r>
      <w:r w:rsidRPr="0040490E">
        <w:rPr>
          <w:rFonts w:ascii="Times New Roman" w:hAnsi="Times New Roman" w:cs="Times New Roman"/>
        </w:rPr>
        <w:t>diagram</w:t>
      </w:r>
    </w:p>
    <w:p w:rsidR="00BB4DD9" w:rsidRDefault="00BB4DD9" w:rsidP="00BB4DD9">
      <w:pPr>
        <w:jc w:val="center"/>
      </w:pPr>
    </w:p>
    <w:p w:rsidR="00BB4DD9" w:rsidRPr="001338CC" w:rsidRDefault="00BB4DD9" w:rsidP="001338CC">
      <w:pPr>
        <w:spacing w:line="300" w:lineRule="auto"/>
        <w:jc w:val="left"/>
        <w:rPr>
          <w:rFonts w:asciiTheme="minorEastAsia" w:hAnsiTheme="minorEastAsia"/>
          <w:sz w:val="24"/>
        </w:rPr>
      </w:pPr>
      <w:r w:rsidRPr="001338CC">
        <w:rPr>
          <w:rFonts w:asciiTheme="minorEastAsia" w:hAnsiTheme="minorEastAsia" w:hint="eastAsia"/>
          <w:sz w:val="24"/>
        </w:rPr>
        <w:lastRenderedPageBreak/>
        <w:t>3.</w:t>
      </w:r>
      <w:r w:rsidRPr="001338CC">
        <w:rPr>
          <w:rFonts w:asciiTheme="minorEastAsia" w:hAnsiTheme="minorEastAsia"/>
          <w:sz w:val="24"/>
        </w:rPr>
        <w:t xml:space="preserve"> </w:t>
      </w:r>
      <w:r w:rsidRPr="001338CC">
        <w:rPr>
          <w:rFonts w:asciiTheme="minorEastAsia" w:hAnsiTheme="minorEastAsia" w:hint="eastAsia"/>
          <w:sz w:val="24"/>
        </w:rPr>
        <w:t>人机交互</w:t>
      </w:r>
    </w:p>
    <w:p w:rsidR="00BB4DD9" w:rsidRPr="001338CC" w:rsidRDefault="00BB4DD9"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w:t>
      </w:r>
      <w:r w:rsidR="00E50587" w:rsidRPr="001338CC">
        <w:rPr>
          <w:rFonts w:asciiTheme="minorEastAsia" w:hAnsiTheme="minorEastAsia" w:cs="Times New Roman" w:hint="eastAsia"/>
          <w:sz w:val="24"/>
        </w:rPr>
        <w:t>登录</w:t>
      </w:r>
      <w:r w:rsidRPr="001338CC">
        <w:rPr>
          <w:rFonts w:asciiTheme="minorEastAsia" w:hAnsiTheme="minorEastAsia" w:cs="Times New Roman" w:hint="eastAsia"/>
          <w:sz w:val="24"/>
        </w:rPr>
        <w:t>用例人机交互图如下图</w:t>
      </w:r>
      <w:r w:rsidR="00E833E5">
        <w:rPr>
          <w:rFonts w:asciiTheme="minorEastAsia" w:hAnsiTheme="minorEastAsia" w:cs="Times New Roman"/>
          <w:sz w:val="24"/>
        </w:rPr>
        <w:t>4.</w:t>
      </w:r>
      <w:r w:rsidR="00AA605E">
        <w:rPr>
          <w:rFonts w:asciiTheme="minorEastAsia" w:hAnsiTheme="minorEastAsia" w:cs="Times New Roman"/>
          <w:sz w:val="24"/>
        </w:rPr>
        <w:t>9</w:t>
      </w:r>
      <w:r w:rsidR="00B56345" w:rsidRPr="001338CC">
        <w:rPr>
          <w:rFonts w:asciiTheme="minorEastAsia" w:hAnsiTheme="minorEastAsia" w:cs="Times New Roman" w:hint="eastAsia"/>
          <w:sz w:val="24"/>
        </w:rPr>
        <w:t>所示。</w:t>
      </w:r>
    </w:p>
    <w:p w:rsidR="00BB4DD9" w:rsidRDefault="00E50587" w:rsidP="00BB4DD9">
      <w:pPr>
        <w:jc w:val="center"/>
      </w:pPr>
      <w:r>
        <w:rPr>
          <w:noProof/>
        </w:rPr>
        <w:drawing>
          <wp:inline distT="0" distB="0" distL="0" distR="0" wp14:anchorId="3EA76FA8" wp14:editId="38735A8C">
            <wp:extent cx="4048125" cy="33553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25" b="3308"/>
                    <a:stretch/>
                  </pic:blipFill>
                  <pic:spPr bwMode="auto">
                    <a:xfrm>
                      <a:off x="0" y="0"/>
                      <a:ext cx="4053045" cy="3359432"/>
                    </a:xfrm>
                    <a:prstGeom prst="rect">
                      <a:avLst/>
                    </a:prstGeom>
                    <a:ln>
                      <a:noFill/>
                    </a:ln>
                    <a:extLst>
                      <a:ext uri="{53640926-AAD7-44D8-BBD7-CCE9431645EC}">
                        <a14:shadowObscured xmlns:a14="http://schemas.microsoft.com/office/drawing/2010/main"/>
                      </a:ext>
                    </a:extLst>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9</w:t>
      </w:r>
      <w:r>
        <w:rPr>
          <w:rFonts w:ascii="楷体" w:eastAsia="楷体" w:hAnsi="楷体"/>
        </w:rPr>
        <w:t xml:space="preserve"> </w:t>
      </w:r>
      <w:r>
        <w:rPr>
          <w:rFonts w:ascii="楷体" w:eastAsia="楷体" w:hAnsi="楷体" w:hint="eastAsia"/>
        </w:rPr>
        <w:t>普通用户登录人机交互图</w:t>
      </w:r>
    </w:p>
    <w:p w:rsidR="00E833E5" w:rsidRPr="00F61E2B" w:rsidRDefault="00E833E5" w:rsidP="00E833E5">
      <w:pPr>
        <w:pStyle w:val="af5"/>
        <w:ind w:left="840" w:firstLineChars="0" w:firstLine="0"/>
        <w:jc w:val="center"/>
        <w:rPr>
          <w:rFonts w:ascii="Times New Roman" w:hAnsi="Times New Roman" w:cs="Times New Roman"/>
        </w:rPr>
      </w:pPr>
      <w:r>
        <w:rPr>
          <w:rFonts w:ascii="Times New Roman" w:hAnsi="Times New Roman" w:cs="Times New Roman"/>
        </w:rPr>
        <w:t>Fig. 4.</w:t>
      </w:r>
      <w:r w:rsidR="00AA605E">
        <w:rPr>
          <w:rFonts w:ascii="Times New Roman" w:hAnsi="Times New Roman" w:cs="Times New Roman"/>
        </w:rPr>
        <w:t>9</w:t>
      </w:r>
      <w:r>
        <w:rPr>
          <w:rFonts w:ascii="Times New Roman" w:hAnsi="Times New Roman" w:cs="Times New Roman"/>
        </w:rPr>
        <w:t xml:space="preserve"> User login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E50587" w:rsidRPr="00EB3476" w:rsidRDefault="00E50587" w:rsidP="00E50587">
      <w:pPr>
        <w:pStyle w:val="3"/>
        <w:spacing w:line="360" w:lineRule="auto"/>
        <w:rPr>
          <w:rFonts w:ascii="黑体" w:eastAsia="黑体" w:hAnsi="黑体" w:hint="default"/>
          <w:b w:val="0"/>
          <w:sz w:val="28"/>
          <w:szCs w:val="28"/>
        </w:rPr>
      </w:pPr>
      <w:bookmarkStart w:id="201" w:name="_Toc482533845"/>
      <w:r>
        <w:rPr>
          <w:rFonts w:ascii="黑体" w:eastAsia="黑体" w:hAnsi="黑体"/>
          <w:b w:val="0"/>
          <w:sz w:val="28"/>
          <w:szCs w:val="28"/>
        </w:rPr>
        <w:t>4</w:t>
      </w:r>
      <w:r w:rsidRPr="00EB3476">
        <w:rPr>
          <w:rFonts w:ascii="黑体" w:eastAsia="黑体" w:hAnsi="黑体"/>
          <w:b w:val="0"/>
          <w:sz w:val="28"/>
          <w:szCs w:val="28"/>
        </w:rPr>
        <w:t>.2.</w:t>
      </w:r>
      <w:r>
        <w:rPr>
          <w:rFonts w:ascii="黑体" w:eastAsia="黑体" w:hAnsi="黑体" w:hint="default"/>
          <w:b w:val="0"/>
          <w:sz w:val="28"/>
          <w:szCs w:val="28"/>
        </w:rPr>
        <w:t>3</w:t>
      </w:r>
      <w:r w:rsidRPr="00EB3476">
        <w:rPr>
          <w:rFonts w:ascii="黑体" w:eastAsia="黑体" w:hAnsi="黑体"/>
          <w:b w:val="0"/>
          <w:sz w:val="28"/>
          <w:szCs w:val="28"/>
        </w:rPr>
        <w:t xml:space="preserve"> </w:t>
      </w:r>
      <w:r>
        <w:rPr>
          <w:rFonts w:ascii="黑体" w:eastAsia="黑体" w:hAnsi="黑体"/>
          <w:b w:val="0"/>
          <w:sz w:val="28"/>
          <w:szCs w:val="28"/>
        </w:rPr>
        <w:t>系统</w:t>
      </w:r>
      <w:r>
        <w:rPr>
          <w:rFonts w:ascii="黑体" w:eastAsia="黑体" w:hAnsi="黑体" w:hint="default"/>
          <w:b w:val="0"/>
          <w:sz w:val="28"/>
          <w:szCs w:val="28"/>
        </w:rPr>
        <w:t>功能使用（</w:t>
      </w:r>
      <w:r>
        <w:rPr>
          <w:rFonts w:ascii="黑体" w:eastAsia="黑体" w:hAnsi="黑体"/>
          <w:b w:val="0"/>
          <w:sz w:val="28"/>
          <w:szCs w:val="28"/>
        </w:rPr>
        <w:t>Token</w:t>
      </w:r>
      <w:r>
        <w:rPr>
          <w:rFonts w:ascii="黑体" w:eastAsia="黑体" w:hAnsi="黑体" w:hint="default"/>
          <w:b w:val="0"/>
          <w:sz w:val="28"/>
          <w:szCs w:val="28"/>
        </w:rPr>
        <w:t>认证</w:t>
      </w:r>
      <w:r w:rsidR="00AB4BC7">
        <w:rPr>
          <w:rFonts w:ascii="黑体" w:eastAsia="黑体" w:hAnsi="黑体"/>
          <w:b w:val="0"/>
          <w:sz w:val="28"/>
          <w:szCs w:val="28"/>
        </w:rPr>
        <w:t>、</w:t>
      </w:r>
      <w:r w:rsidR="00AB4BC7">
        <w:rPr>
          <w:rFonts w:ascii="黑体" w:eastAsia="黑体" w:hAnsi="黑体" w:hint="default"/>
          <w:b w:val="0"/>
          <w:sz w:val="28"/>
          <w:szCs w:val="28"/>
        </w:rPr>
        <w:t>权限认证、以查询用户</w:t>
      </w:r>
      <w:r w:rsidR="00AB4BC7">
        <w:rPr>
          <w:rFonts w:ascii="黑体" w:eastAsia="黑体" w:hAnsi="黑体"/>
          <w:b w:val="0"/>
          <w:sz w:val="28"/>
          <w:szCs w:val="28"/>
        </w:rPr>
        <w:t>信息为例</w:t>
      </w:r>
      <w:r>
        <w:rPr>
          <w:rFonts w:ascii="黑体" w:eastAsia="黑体" w:hAnsi="黑体" w:hint="default"/>
          <w:b w:val="0"/>
          <w:sz w:val="28"/>
          <w:szCs w:val="28"/>
        </w:rPr>
        <w:t>）</w:t>
      </w:r>
      <w:bookmarkEnd w:id="201"/>
    </w:p>
    <w:p w:rsidR="00E50587" w:rsidRPr="001338CC" w:rsidRDefault="00E50587" w:rsidP="001338CC">
      <w:pPr>
        <w:spacing w:line="300" w:lineRule="auto"/>
        <w:rPr>
          <w:rFonts w:asciiTheme="minorEastAsia" w:hAnsiTheme="minorEastAsia"/>
          <w:sz w:val="24"/>
        </w:rPr>
      </w:pPr>
      <w:r w:rsidRPr="001338CC">
        <w:rPr>
          <w:rFonts w:asciiTheme="minorEastAsia" w:hAnsiTheme="minorEastAsia" w:hint="eastAsia"/>
          <w:sz w:val="24"/>
        </w:rPr>
        <w:t>1.</w:t>
      </w:r>
      <w:r w:rsidRPr="001338CC">
        <w:rPr>
          <w:rFonts w:asciiTheme="minorEastAsia" w:hAnsiTheme="minorEastAsia"/>
          <w:sz w:val="24"/>
        </w:rPr>
        <w:t xml:space="preserve"> </w:t>
      </w:r>
      <w:r w:rsidRPr="001338CC">
        <w:rPr>
          <w:rFonts w:asciiTheme="minorEastAsia" w:hAnsiTheme="minorEastAsia" w:hint="eastAsia"/>
          <w:sz w:val="24"/>
        </w:rPr>
        <w:t>用例说明</w:t>
      </w:r>
    </w:p>
    <w:p w:rsidR="00E50587" w:rsidRPr="001338CC" w:rsidRDefault="00AB4BC7" w:rsidP="001338CC">
      <w:pPr>
        <w:spacing w:line="300" w:lineRule="auto"/>
        <w:ind w:firstLine="420"/>
        <w:rPr>
          <w:rFonts w:asciiTheme="minorEastAsia" w:hAnsiTheme="minorEastAsia"/>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用例的明细说明如下表</w:t>
      </w:r>
      <w:r w:rsidR="00360363">
        <w:rPr>
          <w:rFonts w:asciiTheme="minorEastAsia" w:hAnsiTheme="minorEastAsia" w:cs="Times New Roman"/>
          <w:sz w:val="24"/>
        </w:rPr>
        <w:t>4.3</w:t>
      </w:r>
      <w:r w:rsidR="00B56345" w:rsidRPr="001338CC">
        <w:rPr>
          <w:rFonts w:asciiTheme="minorEastAsia" w:hAnsiTheme="minorEastAsia" w:cs="Times New Roman" w:hint="eastAsia"/>
          <w:sz w:val="24"/>
        </w:rPr>
        <w:t>所示。</w:t>
      </w:r>
    </w:p>
    <w:p w:rsidR="00360363" w:rsidRPr="00F61E2B" w:rsidRDefault="00360363" w:rsidP="00A2164F">
      <w:pPr>
        <w:jc w:val="center"/>
        <w:rPr>
          <w:rFonts w:ascii="楷体" w:eastAsia="楷体" w:hAnsi="楷体"/>
        </w:rPr>
      </w:pPr>
      <w:r w:rsidRPr="00F61E2B">
        <w:rPr>
          <w:rFonts w:ascii="楷体" w:eastAsia="楷体" w:hAnsi="楷体" w:hint="eastAsia"/>
        </w:rPr>
        <w:t xml:space="preserve">表 </w:t>
      </w:r>
      <w:r>
        <w:rPr>
          <w:rFonts w:ascii="楷体" w:eastAsia="楷体" w:hAnsi="楷体"/>
        </w:rPr>
        <w:t>4</w:t>
      </w:r>
      <w:r w:rsidRPr="00F61E2B">
        <w:rPr>
          <w:rFonts w:ascii="楷体" w:eastAsia="楷体" w:hAnsi="楷体" w:hint="eastAsia"/>
        </w:rPr>
        <w:t>.</w:t>
      </w:r>
      <w:r>
        <w:rPr>
          <w:rFonts w:ascii="楷体" w:eastAsia="楷体" w:hAnsi="楷体"/>
        </w:rPr>
        <w:t>3</w:t>
      </w:r>
      <w:r w:rsidRPr="00F61E2B">
        <w:rPr>
          <w:rFonts w:ascii="楷体" w:eastAsia="楷体" w:hAnsi="楷体"/>
        </w:rPr>
        <w:t xml:space="preserve"> </w:t>
      </w:r>
      <w:r>
        <w:rPr>
          <w:rFonts w:ascii="楷体" w:eastAsia="楷体" w:hAnsi="楷体" w:hint="eastAsia"/>
        </w:rPr>
        <w:t>用户信息查询用例</w:t>
      </w:r>
      <w:r>
        <w:rPr>
          <w:rFonts w:ascii="楷体" w:eastAsia="楷体" w:hAnsi="楷体"/>
        </w:rPr>
        <w:t>说明明细</w:t>
      </w:r>
      <w:r>
        <w:rPr>
          <w:rFonts w:ascii="楷体" w:eastAsia="楷体" w:hAnsi="楷体" w:hint="eastAsia"/>
        </w:rPr>
        <w:t>表</w:t>
      </w:r>
    </w:p>
    <w:p w:rsidR="00360363" w:rsidRPr="00F61E2B" w:rsidRDefault="00360363" w:rsidP="00360363">
      <w:pPr>
        <w:jc w:val="center"/>
        <w:rPr>
          <w:rFonts w:ascii="Times New Roman" w:hAnsi="Times New Roman" w:cs="Times New Roman"/>
        </w:rPr>
      </w:pPr>
      <w:r w:rsidRPr="00F61E2B">
        <w:rPr>
          <w:rFonts w:ascii="Times New Roman" w:hAnsi="Times New Roman" w:cs="Times New Roman"/>
        </w:rPr>
        <w:t xml:space="preserve">Table </w:t>
      </w:r>
      <w:r>
        <w:rPr>
          <w:rFonts w:ascii="Times New Roman" w:hAnsi="Times New Roman" w:cs="Times New Roman"/>
        </w:rPr>
        <w:t>4</w:t>
      </w:r>
      <w:r w:rsidRPr="00F61E2B">
        <w:rPr>
          <w:rFonts w:ascii="Times New Roman" w:hAnsi="Times New Roman" w:cs="Times New Roman"/>
        </w:rPr>
        <w:t>.</w:t>
      </w:r>
      <w:r>
        <w:rPr>
          <w:rFonts w:ascii="Times New Roman" w:hAnsi="Times New Roman" w:cs="Times New Roman"/>
        </w:rPr>
        <w:t>3</w:t>
      </w:r>
      <w:r w:rsidRPr="00F61E2B">
        <w:rPr>
          <w:rFonts w:ascii="Times New Roman" w:hAnsi="Times New Roman" w:cs="Times New Roman"/>
        </w:rPr>
        <w:t xml:space="preserve"> </w:t>
      </w:r>
      <w:r>
        <w:rPr>
          <w:rFonts w:ascii="Times New Roman" w:hAnsi="Times New Roman" w:cs="Times New Roman"/>
        </w:rPr>
        <w:t>User information query case diagram</w:t>
      </w:r>
    </w:p>
    <w:tbl>
      <w:tblPr>
        <w:tblStyle w:val="af4"/>
        <w:tblW w:w="0" w:type="auto"/>
        <w:jc w:val="center"/>
        <w:tblLook w:val="04A0" w:firstRow="1" w:lastRow="0" w:firstColumn="1" w:lastColumn="0" w:noHBand="0" w:noVBand="1"/>
      </w:tblPr>
      <w:tblGrid>
        <w:gridCol w:w="1479"/>
        <w:gridCol w:w="8376"/>
      </w:tblGrid>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用例名</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系统</w:t>
            </w:r>
            <w:r>
              <w:rPr>
                <w:rFonts w:ascii="宋体" w:eastAsia="宋体" w:hAnsi="宋体" w:cs="Times New Roman"/>
                <w:sz w:val="24"/>
              </w:rPr>
              <w:t>功</w:t>
            </w:r>
            <w:r>
              <w:rPr>
                <w:rFonts w:ascii="宋体" w:eastAsia="宋体" w:hAnsi="宋体" w:cs="Times New Roman" w:hint="eastAsia"/>
                <w:sz w:val="24"/>
              </w:rPr>
              <w:t>能</w:t>
            </w:r>
            <w:r>
              <w:rPr>
                <w:rFonts w:ascii="宋体" w:eastAsia="宋体" w:hAnsi="宋体" w:cs="Times New Roman"/>
                <w:sz w:val="24"/>
              </w:rPr>
              <w:t>使用（</w:t>
            </w:r>
            <w:r>
              <w:rPr>
                <w:rFonts w:ascii="宋体" w:eastAsia="宋体" w:hAnsi="宋体" w:cs="Times New Roman" w:hint="eastAsia"/>
                <w:sz w:val="24"/>
              </w:rPr>
              <w:t>Token</w:t>
            </w:r>
            <w:r>
              <w:rPr>
                <w:rFonts w:ascii="宋体" w:eastAsia="宋体" w:hAnsi="宋体" w:cs="Times New Roman"/>
                <w:sz w:val="24"/>
              </w:rPr>
              <w:t>认证，权限认证，</w:t>
            </w:r>
            <w:r>
              <w:rPr>
                <w:rFonts w:ascii="宋体" w:eastAsia="宋体" w:hAnsi="宋体" w:cs="Times New Roman" w:hint="eastAsia"/>
                <w:sz w:val="24"/>
              </w:rPr>
              <w:t>用户信息</w:t>
            </w:r>
            <w:r>
              <w:rPr>
                <w:rFonts w:ascii="宋体" w:eastAsia="宋体" w:hAnsi="宋体" w:cs="Times New Roman"/>
                <w:sz w:val="24"/>
              </w:rPr>
              <w:t>查询为例）</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参与者</w:t>
            </w:r>
          </w:p>
        </w:tc>
        <w:tc>
          <w:tcPr>
            <w:tcW w:w="6600" w:type="dxa"/>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用户</w:t>
            </w:r>
            <w:r>
              <w:rPr>
                <w:rFonts w:ascii="宋体" w:eastAsia="宋体" w:hAnsi="宋体" w:cs="Times New Roman" w:hint="eastAsia"/>
                <w:sz w:val="24"/>
              </w:rPr>
              <w:t>（管理员）</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前置条件</w:t>
            </w:r>
          </w:p>
        </w:tc>
        <w:tc>
          <w:tcPr>
            <w:tcW w:w="6600" w:type="dxa"/>
          </w:tcPr>
          <w:p w:rsidR="00E50587" w:rsidRPr="007926EB" w:rsidRDefault="00AB4BC7" w:rsidP="00D25BFA">
            <w:pPr>
              <w:spacing w:line="400" w:lineRule="exact"/>
              <w:rPr>
                <w:rFonts w:ascii="宋体" w:eastAsia="宋体" w:hAnsi="宋体" w:cs="Times New Roman"/>
                <w:sz w:val="24"/>
              </w:rPr>
            </w:pPr>
            <w:r>
              <w:rPr>
                <w:rFonts w:ascii="宋体" w:eastAsia="宋体" w:hAnsi="宋体" w:cs="Times New Roman" w:hint="eastAsia"/>
                <w:sz w:val="24"/>
              </w:rPr>
              <w:t>用户点击</w:t>
            </w:r>
            <w:r>
              <w:rPr>
                <w:rFonts w:ascii="宋体" w:eastAsia="宋体" w:hAnsi="宋体" w:cs="Times New Roman"/>
                <w:sz w:val="24"/>
              </w:rPr>
              <w:t>某</w:t>
            </w:r>
            <w:r>
              <w:rPr>
                <w:rFonts w:ascii="宋体" w:eastAsia="宋体" w:hAnsi="宋体" w:cs="Times New Roman" w:hint="eastAsia"/>
                <w:sz w:val="24"/>
              </w:rPr>
              <w:t>用户</w:t>
            </w:r>
            <w:r>
              <w:rPr>
                <w:rFonts w:ascii="宋体" w:eastAsia="宋体" w:hAnsi="宋体" w:cs="Times New Roman"/>
                <w:sz w:val="24"/>
              </w:rPr>
              <w:t>的信息</w:t>
            </w:r>
            <w:r>
              <w:rPr>
                <w:rFonts w:ascii="宋体" w:eastAsia="宋体" w:hAnsi="宋体" w:cs="Times New Roman" w:hint="eastAsia"/>
                <w:sz w:val="24"/>
              </w:rPr>
              <w:t>链接</w:t>
            </w:r>
            <w:r>
              <w:rPr>
                <w:rFonts w:ascii="宋体" w:eastAsia="宋体" w:hAnsi="宋体" w:cs="Times New Roman"/>
                <w:sz w:val="24"/>
              </w:rPr>
              <w:t>查询</w:t>
            </w:r>
          </w:p>
        </w:tc>
      </w:tr>
      <w:tr w:rsidR="00E50587" w:rsidTr="00D25BFA">
        <w:trPr>
          <w:jc w:val="center"/>
        </w:trPr>
        <w:tc>
          <w:tcPr>
            <w:tcW w:w="1696" w:type="dxa"/>
            <w:shd w:val="clear" w:color="auto" w:fill="D9D9D9" w:themeFill="background1" w:themeFillShade="D9"/>
          </w:tcPr>
          <w:p w:rsidR="00E50587" w:rsidRPr="007926EB" w:rsidRDefault="00E50587" w:rsidP="00D25BFA">
            <w:pPr>
              <w:spacing w:line="400" w:lineRule="exact"/>
              <w:rPr>
                <w:rFonts w:ascii="宋体" w:eastAsia="宋体" w:hAnsi="宋体" w:cs="Times New Roman"/>
                <w:sz w:val="24"/>
              </w:rPr>
            </w:pPr>
            <w:r w:rsidRPr="007926EB">
              <w:rPr>
                <w:rFonts w:ascii="宋体" w:eastAsia="宋体" w:hAnsi="宋体" w:cs="Times New Roman" w:hint="eastAsia"/>
                <w:sz w:val="24"/>
              </w:rPr>
              <w:t>事件流程</w:t>
            </w:r>
          </w:p>
        </w:tc>
        <w:tc>
          <w:tcPr>
            <w:tcW w:w="6600" w:type="dxa"/>
          </w:tcPr>
          <w:p w:rsidR="00E50587" w:rsidRDefault="00AB4BC7" w:rsidP="001338CC">
            <w:pPr>
              <w:pStyle w:val="af5"/>
              <w:numPr>
                <w:ilvl w:val="0"/>
                <w:numId w:val="3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用户</w:t>
            </w:r>
            <w:r>
              <w:rPr>
                <w:rFonts w:ascii="宋体" w:eastAsia="宋体" w:hAnsi="宋体" w:cs="Times New Roman"/>
                <w:sz w:val="24"/>
              </w:rPr>
              <w:t>点击某用户</w:t>
            </w:r>
            <w:r>
              <w:rPr>
                <w:rFonts w:ascii="宋体" w:eastAsia="宋体" w:hAnsi="宋体" w:cs="Times New Roman" w:hint="eastAsia"/>
                <w:sz w:val="24"/>
              </w:rPr>
              <w:t>信息</w:t>
            </w:r>
            <w:r>
              <w:rPr>
                <w:rFonts w:ascii="宋体" w:eastAsia="宋体" w:hAnsi="宋体" w:cs="Times New Roman"/>
                <w:sz w:val="24"/>
              </w:rPr>
              <w:t>链接进行</w:t>
            </w:r>
            <w:r>
              <w:rPr>
                <w:rFonts w:ascii="宋体" w:eastAsia="宋体" w:hAnsi="宋体" w:cs="Times New Roman" w:hint="eastAsia"/>
                <w:sz w:val="24"/>
              </w:rPr>
              <w:t>查询</w:t>
            </w:r>
            <w:r>
              <w:rPr>
                <w:rFonts w:ascii="宋体" w:eastAsia="宋体" w:hAnsi="宋体" w:cs="Times New Roman"/>
                <w:sz w:val="24"/>
              </w:rPr>
              <w:t>；</w:t>
            </w:r>
          </w:p>
          <w:p w:rsidR="00AB4BC7" w:rsidRDefault="00531647" w:rsidP="001338CC">
            <w:pPr>
              <w:pStyle w:val="af5"/>
              <w:numPr>
                <w:ilvl w:val="0"/>
                <w:numId w:val="3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客户端从</w:t>
            </w:r>
            <w:r>
              <w:rPr>
                <w:rFonts w:ascii="宋体" w:eastAsia="宋体" w:hAnsi="宋体" w:cs="Times New Roman"/>
                <w:sz w:val="24"/>
              </w:rPr>
              <w:t>本地存储空间获取</w:t>
            </w:r>
            <w:r>
              <w:rPr>
                <w:rFonts w:ascii="宋体" w:eastAsia="宋体" w:hAnsi="宋体" w:cs="Times New Roman" w:hint="eastAsia"/>
                <w:sz w:val="24"/>
              </w:rPr>
              <w:t>appKey</w:t>
            </w:r>
            <w:r>
              <w:rPr>
                <w:rFonts w:ascii="宋体" w:eastAsia="宋体" w:hAnsi="宋体" w:cs="Times New Roman"/>
                <w:sz w:val="24"/>
              </w:rPr>
              <w:t>、</w:t>
            </w:r>
            <w:r>
              <w:rPr>
                <w:rFonts w:ascii="宋体" w:eastAsia="宋体" w:hAnsi="宋体" w:cs="Times New Roman" w:hint="eastAsia"/>
                <w:sz w:val="24"/>
              </w:rPr>
              <w:t>token、sign，</w:t>
            </w:r>
            <w:r>
              <w:rPr>
                <w:rFonts w:ascii="宋体" w:eastAsia="宋体" w:hAnsi="宋体" w:cs="Times New Roman"/>
                <w:sz w:val="24"/>
              </w:rPr>
              <w:t>生成random，timestamp</w:t>
            </w:r>
            <w:r>
              <w:rPr>
                <w:rFonts w:ascii="宋体" w:eastAsia="宋体" w:hAnsi="宋体" w:cs="Times New Roman" w:hint="eastAsia"/>
                <w:sz w:val="24"/>
              </w:rPr>
              <w:t>，</w:t>
            </w:r>
            <w:r>
              <w:rPr>
                <w:rFonts w:ascii="宋体" w:eastAsia="宋体" w:hAnsi="宋体" w:cs="Times New Roman"/>
                <w:sz w:val="24"/>
              </w:rPr>
              <w:t>请求参数（</w:t>
            </w:r>
            <w:r>
              <w:rPr>
                <w:rFonts w:ascii="宋体" w:eastAsia="宋体" w:hAnsi="宋体" w:cs="Times New Roman" w:hint="eastAsia"/>
                <w:sz w:val="24"/>
              </w:rPr>
              <w:t>分页参数</w:t>
            </w:r>
            <w:r>
              <w:rPr>
                <w:rFonts w:ascii="宋体" w:eastAsia="宋体" w:hAnsi="宋体" w:cs="Times New Roman"/>
                <w:sz w:val="24"/>
              </w:rPr>
              <w:t>、查询条件）</w:t>
            </w:r>
            <w:r>
              <w:rPr>
                <w:rFonts w:ascii="宋体" w:eastAsia="宋体" w:hAnsi="宋体" w:cs="Times New Roman" w:hint="eastAsia"/>
                <w:sz w:val="24"/>
              </w:rPr>
              <w:t>。</w:t>
            </w:r>
            <w:r>
              <w:rPr>
                <w:rFonts w:ascii="宋体" w:eastAsia="宋体" w:hAnsi="宋体" w:cs="Times New Roman"/>
                <w:sz w:val="24"/>
              </w:rPr>
              <w:t>Sign的生成算法为</w:t>
            </w:r>
            <w:r>
              <w:rPr>
                <w:rFonts w:ascii="宋体" w:eastAsia="宋体" w:hAnsi="Times New Roman" w:cs="宋体"/>
                <w:color w:val="000000"/>
                <w:kern w:val="0"/>
                <w:sz w:val="24"/>
                <w:lang w:val="zh-CN"/>
              </w:rPr>
              <w:t>sign=MD5[random+timestamp+a+a.value+b+b.value+c+c.value+secretkey]</w:t>
            </w:r>
            <w:r>
              <w:rPr>
                <w:rFonts w:ascii="宋体" w:eastAsia="宋体" w:hAnsi="宋体" w:cs="Times New Roman" w:hint="eastAsia"/>
                <w:sz w:val="24"/>
              </w:rPr>
              <w:t>；</w:t>
            </w:r>
          </w:p>
          <w:p w:rsidR="00FA54BD" w:rsidRDefault="00FA54BD" w:rsidP="001338CC">
            <w:pPr>
              <w:pStyle w:val="af5"/>
              <w:numPr>
                <w:ilvl w:val="0"/>
                <w:numId w:val="3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服务器</w:t>
            </w:r>
            <w:r>
              <w:rPr>
                <w:rFonts w:ascii="宋体" w:eastAsia="宋体" w:hAnsi="宋体" w:cs="Times New Roman"/>
                <w:sz w:val="24"/>
              </w:rPr>
              <w:t>对时间戳进行</w:t>
            </w:r>
            <w:r>
              <w:rPr>
                <w:rFonts w:ascii="宋体" w:eastAsia="宋体" w:hAnsi="宋体" w:cs="Times New Roman" w:hint="eastAsia"/>
                <w:sz w:val="24"/>
              </w:rPr>
              <w:t>校验</w:t>
            </w:r>
            <w:r>
              <w:rPr>
                <w:rFonts w:ascii="宋体" w:eastAsia="宋体" w:hAnsi="宋体" w:cs="Times New Roman"/>
                <w:sz w:val="24"/>
              </w:rPr>
              <w:t>判断是否过期</w:t>
            </w:r>
            <w:r>
              <w:rPr>
                <w:rFonts w:ascii="宋体" w:eastAsia="宋体" w:hAnsi="宋体" w:cs="Times New Roman" w:hint="eastAsia"/>
                <w:sz w:val="24"/>
              </w:rPr>
              <w:t>；对</w:t>
            </w:r>
            <w:r>
              <w:rPr>
                <w:rFonts w:ascii="宋体" w:eastAsia="宋体" w:hAnsi="宋体" w:cs="Times New Roman"/>
                <w:sz w:val="24"/>
              </w:rPr>
              <w:t>时间戳和随机数进行校验判断是否重复请求</w:t>
            </w:r>
            <w:r>
              <w:rPr>
                <w:rFonts w:ascii="宋体" w:eastAsia="宋体" w:hAnsi="宋体" w:cs="Times New Roman" w:hint="eastAsia"/>
                <w:sz w:val="24"/>
              </w:rPr>
              <w:t>；</w:t>
            </w:r>
            <w:r>
              <w:rPr>
                <w:rFonts w:ascii="宋体" w:eastAsia="宋体" w:hAnsi="宋体" w:cs="Times New Roman"/>
                <w:sz w:val="24"/>
              </w:rPr>
              <w:t xml:space="preserve"> </w:t>
            </w:r>
          </w:p>
          <w:p w:rsidR="00531647" w:rsidRPr="00FA54BD" w:rsidRDefault="00FA54BD" w:rsidP="001338CC">
            <w:pPr>
              <w:pStyle w:val="af5"/>
              <w:numPr>
                <w:ilvl w:val="0"/>
                <w:numId w:val="3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用</w:t>
            </w:r>
            <w:r>
              <w:rPr>
                <w:rFonts w:ascii="宋体" w:eastAsia="宋体" w:hAnsi="宋体" w:cs="Times New Roman" w:hint="eastAsia"/>
                <w:sz w:val="24"/>
              </w:rPr>
              <w:t>相同</w:t>
            </w:r>
            <w:r>
              <w:rPr>
                <w:rFonts w:ascii="宋体" w:eastAsia="宋体" w:hAnsi="宋体" w:cs="Times New Roman"/>
                <w:sz w:val="24"/>
              </w:rPr>
              <w:t>的签名算法对</w:t>
            </w:r>
            <w:r>
              <w:rPr>
                <w:rFonts w:ascii="宋体" w:eastAsia="宋体" w:hAnsi="宋体" w:cs="Times New Roman" w:hint="eastAsia"/>
                <w:sz w:val="24"/>
              </w:rPr>
              <w:t>接口</w:t>
            </w:r>
            <w:r>
              <w:rPr>
                <w:rFonts w:ascii="宋体" w:eastAsia="宋体" w:hAnsi="宋体" w:cs="Times New Roman"/>
                <w:sz w:val="24"/>
              </w:rPr>
              <w:t>参数进行验证</w:t>
            </w:r>
            <w:r w:rsidRPr="00FA54BD">
              <w:rPr>
                <w:rFonts w:ascii="宋体" w:eastAsia="宋体" w:hAnsi="Times New Roman" w:cs="宋体"/>
                <w:color w:val="000000"/>
                <w:kern w:val="0"/>
                <w:sz w:val="24"/>
              </w:rPr>
              <w:t>sign=MD5[random+timestamp+a+a.value+b+b.value+c+c.value+secretke</w:t>
            </w:r>
            <w:r w:rsidRPr="00FA54BD">
              <w:rPr>
                <w:rFonts w:ascii="宋体" w:eastAsia="宋体" w:hAnsi="Times New Roman" w:cs="宋体"/>
                <w:color w:val="000000"/>
                <w:kern w:val="0"/>
                <w:sz w:val="24"/>
              </w:rPr>
              <w:lastRenderedPageBreak/>
              <w:t>y]</w:t>
            </w:r>
            <w:r>
              <w:rPr>
                <w:rFonts w:ascii="宋体" w:eastAsia="宋体" w:hAnsi="Times New Roman" w:cs="宋体" w:hint="eastAsia"/>
                <w:color w:val="000000"/>
                <w:kern w:val="0"/>
                <w:sz w:val="24"/>
              </w:rPr>
              <w:t>，</w:t>
            </w:r>
            <w:r>
              <w:rPr>
                <w:rFonts w:ascii="宋体" w:eastAsia="宋体" w:hAnsi="Times New Roman" w:cs="宋体"/>
                <w:color w:val="000000"/>
                <w:kern w:val="0"/>
                <w:sz w:val="24"/>
              </w:rPr>
              <w:t>用客户端发送来的签名和服务端生成的签名进行匹配，如果不能匹配，即认为请求参数被</w:t>
            </w:r>
            <w:r>
              <w:rPr>
                <w:rFonts w:ascii="宋体" w:eastAsia="宋体" w:hAnsi="Times New Roman" w:cs="宋体" w:hint="eastAsia"/>
                <w:color w:val="000000"/>
                <w:kern w:val="0"/>
                <w:sz w:val="24"/>
              </w:rPr>
              <w:t>篡改；</w:t>
            </w:r>
          </w:p>
          <w:p w:rsidR="00FA54BD" w:rsidRPr="00FA54BD" w:rsidRDefault="00FA54BD" w:rsidP="001338CC">
            <w:pPr>
              <w:pStyle w:val="af5"/>
              <w:numPr>
                <w:ilvl w:val="0"/>
                <w:numId w:val="37"/>
              </w:numPr>
              <w:spacing w:line="300" w:lineRule="auto"/>
              <w:ind w:firstLineChars="0"/>
              <w:contextualSpacing/>
              <w:rPr>
                <w:rFonts w:ascii="宋体" w:eastAsia="宋体" w:hAnsi="宋体" w:cs="Times New Roman"/>
                <w:sz w:val="24"/>
              </w:rPr>
            </w:pPr>
            <w:r>
              <w:rPr>
                <w:rFonts w:ascii="宋体" w:eastAsia="宋体" w:hAnsi="宋体" w:cs="Times New Roman" w:hint="eastAsia"/>
                <w:sz w:val="24"/>
              </w:rPr>
              <w:t>服务端</w:t>
            </w:r>
            <w:r>
              <w:rPr>
                <w:rFonts w:ascii="宋体" w:eastAsia="宋体" w:hAnsi="宋体" w:cs="Times New Roman"/>
                <w:sz w:val="24"/>
              </w:rPr>
              <w:t>获取用户端的appKey和Token值，用appKey得到服务端的RSA私钥，并用私钥进行对Token解密，得到</w:t>
            </w:r>
            <w:r w:rsidRPr="00FA54BD">
              <w:rPr>
                <w:rFonts w:ascii="宋体" w:eastAsia="宋体" w:hAnsi="Times New Roman" w:cs="宋体"/>
                <w:color w:val="000000"/>
                <w:kern w:val="0"/>
                <w:sz w:val="24"/>
              </w:rPr>
              <w:t>uid,loginid,expiretimestamp,tokensign</w:t>
            </w:r>
            <w:r>
              <w:rPr>
                <w:rFonts w:ascii="宋体" w:eastAsia="宋体" w:hAnsi="Times New Roman" w:cs="宋体" w:hint="eastAsia"/>
                <w:color w:val="000000"/>
                <w:kern w:val="0"/>
                <w:sz w:val="24"/>
              </w:rPr>
              <w:t>，</w:t>
            </w:r>
            <w:r>
              <w:rPr>
                <w:rFonts w:ascii="宋体" w:eastAsia="宋体" w:hAnsi="Times New Roman" w:cs="宋体"/>
                <w:color w:val="000000"/>
                <w:kern w:val="0"/>
                <w:sz w:val="24"/>
              </w:rPr>
              <w:t>通过uid</w:t>
            </w:r>
            <w:r>
              <w:rPr>
                <w:rFonts w:ascii="宋体" w:eastAsia="宋体" w:hAnsi="Times New Roman" w:cs="宋体" w:hint="eastAsia"/>
                <w:color w:val="000000"/>
                <w:kern w:val="0"/>
                <w:sz w:val="24"/>
              </w:rPr>
              <w:t>获取用户</w:t>
            </w:r>
            <w:r>
              <w:rPr>
                <w:rFonts w:ascii="宋体" w:eastAsia="宋体" w:hAnsi="Times New Roman" w:cs="宋体"/>
                <w:color w:val="000000"/>
                <w:kern w:val="0"/>
                <w:sz w:val="24"/>
              </w:rPr>
              <w:t>的权限，并和当前接口权限进行对比</w:t>
            </w:r>
            <w:r>
              <w:rPr>
                <w:rFonts w:ascii="宋体" w:eastAsia="宋体" w:hAnsi="Times New Roman" w:cs="宋体" w:hint="eastAsia"/>
                <w:color w:val="000000"/>
                <w:kern w:val="0"/>
                <w:sz w:val="24"/>
              </w:rPr>
              <w:t>验证</w:t>
            </w:r>
            <w:r>
              <w:rPr>
                <w:rFonts w:ascii="宋体" w:eastAsia="宋体" w:hAnsi="Times New Roman" w:cs="宋体"/>
                <w:color w:val="000000"/>
                <w:kern w:val="0"/>
                <w:sz w:val="24"/>
              </w:rPr>
              <w:t>，</w:t>
            </w:r>
            <w:r>
              <w:rPr>
                <w:rFonts w:ascii="宋体" w:eastAsia="宋体" w:hAnsi="Times New Roman" w:cs="宋体" w:hint="eastAsia"/>
                <w:color w:val="000000"/>
                <w:kern w:val="0"/>
                <w:sz w:val="24"/>
              </w:rPr>
              <w:t>expire</w:t>
            </w:r>
            <w:r>
              <w:rPr>
                <w:rFonts w:ascii="宋体" w:eastAsia="宋体" w:hAnsi="Times New Roman" w:cs="宋体"/>
                <w:color w:val="000000"/>
                <w:kern w:val="0"/>
                <w:sz w:val="24"/>
              </w:rPr>
              <w:t>TimeStamp</w:t>
            </w:r>
            <w:r>
              <w:rPr>
                <w:rFonts w:ascii="宋体" w:eastAsia="宋体" w:hAnsi="Times New Roman" w:cs="宋体" w:hint="eastAsia"/>
                <w:color w:val="000000"/>
                <w:kern w:val="0"/>
                <w:sz w:val="24"/>
              </w:rPr>
              <w:t>和</w:t>
            </w:r>
            <w:r>
              <w:rPr>
                <w:rFonts w:ascii="宋体" w:eastAsia="宋体" w:hAnsi="Times New Roman" w:cs="宋体"/>
                <w:color w:val="000000"/>
                <w:kern w:val="0"/>
                <w:sz w:val="24"/>
              </w:rPr>
              <w:t>当前时间进行比较校验，判断该Token是否过期（</w:t>
            </w:r>
            <w:r>
              <w:rPr>
                <w:rFonts w:ascii="宋体" w:eastAsia="宋体" w:hAnsi="Times New Roman" w:cs="宋体" w:hint="eastAsia"/>
                <w:color w:val="000000"/>
                <w:kern w:val="0"/>
                <w:sz w:val="24"/>
              </w:rPr>
              <w:t>登录</w:t>
            </w:r>
            <w:r>
              <w:rPr>
                <w:rFonts w:ascii="宋体" w:eastAsia="宋体" w:hAnsi="Times New Roman" w:cs="宋体"/>
                <w:color w:val="000000"/>
                <w:kern w:val="0"/>
                <w:sz w:val="24"/>
              </w:rPr>
              <w:t>信息过期，需要重新登录）</w:t>
            </w:r>
            <w:r>
              <w:rPr>
                <w:rFonts w:ascii="宋体" w:eastAsia="宋体" w:hAnsi="Times New Roman" w:cs="宋体" w:hint="eastAsia"/>
                <w:color w:val="000000"/>
                <w:kern w:val="0"/>
                <w:sz w:val="24"/>
              </w:rPr>
              <w:t>，</w:t>
            </w:r>
            <w:r>
              <w:rPr>
                <w:rFonts w:ascii="宋体" w:eastAsia="宋体" w:hAnsi="Times New Roman" w:cs="宋体"/>
                <w:color w:val="000000"/>
                <w:kern w:val="0"/>
                <w:sz w:val="24"/>
              </w:rPr>
              <w:t>tokenSign和通过</w:t>
            </w:r>
            <w:r>
              <w:rPr>
                <w:rFonts w:ascii="宋体" w:eastAsia="宋体" w:hAnsi="Times New Roman" w:cs="宋体" w:hint="eastAsia"/>
                <w:color w:val="000000"/>
                <w:kern w:val="0"/>
                <w:sz w:val="24"/>
              </w:rPr>
              <w:t>appKey获取</w:t>
            </w:r>
            <w:r>
              <w:rPr>
                <w:rFonts w:ascii="宋体" w:eastAsia="宋体" w:hAnsi="Times New Roman" w:cs="宋体"/>
                <w:color w:val="000000"/>
                <w:kern w:val="0"/>
                <w:sz w:val="24"/>
              </w:rPr>
              <w:t>的tokenSign进行匹配，</w:t>
            </w:r>
            <w:r>
              <w:rPr>
                <w:rFonts w:ascii="宋体" w:eastAsia="宋体" w:hAnsi="Times New Roman" w:cs="宋体" w:hint="eastAsia"/>
                <w:color w:val="000000"/>
                <w:kern w:val="0"/>
                <w:sz w:val="24"/>
              </w:rPr>
              <w:t>校验</w:t>
            </w:r>
            <w:r>
              <w:rPr>
                <w:rFonts w:ascii="宋体" w:eastAsia="宋体" w:hAnsi="Times New Roman" w:cs="宋体"/>
                <w:color w:val="000000"/>
                <w:kern w:val="0"/>
                <w:sz w:val="24"/>
              </w:rPr>
              <w:t>token</w:t>
            </w:r>
            <w:r>
              <w:rPr>
                <w:rFonts w:ascii="宋体" w:eastAsia="宋体" w:hAnsi="Times New Roman" w:cs="宋体" w:hint="eastAsia"/>
                <w:color w:val="000000"/>
                <w:kern w:val="0"/>
                <w:sz w:val="24"/>
              </w:rPr>
              <w:t>是否</w:t>
            </w:r>
            <w:r>
              <w:rPr>
                <w:rFonts w:ascii="宋体" w:eastAsia="宋体" w:hAnsi="Times New Roman" w:cs="宋体"/>
                <w:color w:val="000000"/>
                <w:kern w:val="0"/>
                <w:sz w:val="24"/>
              </w:rPr>
              <w:t>正确</w:t>
            </w:r>
            <w:r>
              <w:rPr>
                <w:rFonts w:ascii="宋体" w:eastAsia="宋体" w:hAnsi="Times New Roman" w:cs="宋体" w:hint="eastAsia"/>
                <w:color w:val="000000"/>
                <w:kern w:val="0"/>
                <w:sz w:val="24"/>
              </w:rPr>
              <w:t>；</w:t>
            </w:r>
          </w:p>
          <w:p w:rsidR="00FA54BD" w:rsidRPr="00531647" w:rsidRDefault="00E24274" w:rsidP="001338CC">
            <w:pPr>
              <w:pStyle w:val="af5"/>
              <w:numPr>
                <w:ilvl w:val="0"/>
                <w:numId w:val="37"/>
              </w:numPr>
              <w:spacing w:line="300" w:lineRule="auto"/>
              <w:ind w:firstLineChars="0"/>
              <w:contextualSpacing/>
              <w:rPr>
                <w:rFonts w:ascii="宋体" w:eastAsia="宋体" w:hAnsi="宋体" w:cs="Times New Roman"/>
                <w:sz w:val="24"/>
              </w:rPr>
            </w:pPr>
            <w:r>
              <w:rPr>
                <w:rFonts w:ascii="宋体" w:eastAsia="宋体" w:hAnsi="Times New Roman" w:cs="宋体" w:hint="eastAsia"/>
                <w:color w:val="000000"/>
                <w:kern w:val="0"/>
                <w:sz w:val="24"/>
              </w:rPr>
              <w:t>验证</w:t>
            </w:r>
            <w:r>
              <w:rPr>
                <w:rFonts w:ascii="宋体" w:eastAsia="宋体" w:hAnsi="Times New Roman" w:cs="宋体"/>
                <w:color w:val="000000"/>
                <w:kern w:val="0"/>
                <w:sz w:val="24"/>
              </w:rPr>
              <w:t>全部通过，返回请求</w:t>
            </w:r>
            <w:r>
              <w:rPr>
                <w:rFonts w:ascii="宋体" w:eastAsia="宋体" w:hAnsi="Times New Roman" w:cs="宋体" w:hint="eastAsia"/>
                <w:color w:val="000000"/>
                <w:kern w:val="0"/>
                <w:sz w:val="24"/>
              </w:rPr>
              <w:t>资源；</w:t>
            </w:r>
          </w:p>
        </w:tc>
      </w:tr>
    </w:tbl>
    <w:p w:rsidR="00E50587" w:rsidRPr="00FA54BD" w:rsidRDefault="00E50587" w:rsidP="00E833E5"/>
    <w:p w:rsidR="00E50587" w:rsidRPr="001338CC" w:rsidRDefault="00E50587" w:rsidP="001338CC">
      <w:pPr>
        <w:spacing w:line="300" w:lineRule="auto"/>
        <w:jc w:val="left"/>
        <w:rPr>
          <w:rFonts w:asciiTheme="minorEastAsia" w:hAnsiTheme="minorEastAsia"/>
          <w:sz w:val="24"/>
        </w:rPr>
      </w:pPr>
      <w:r w:rsidRPr="001338CC">
        <w:rPr>
          <w:rFonts w:asciiTheme="minorEastAsia" w:hAnsiTheme="minorEastAsia" w:hint="eastAsia"/>
          <w:sz w:val="24"/>
        </w:rPr>
        <w:t>2.</w:t>
      </w:r>
      <w:r w:rsidRPr="001338CC">
        <w:rPr>
          <w:rFonts w:asciiTheme="minorEastAsia" w:hAnsiTheme="minorEastAsia"/>
          <w:sz w:val="24"/>
        </w:rPr>
        <w:t xml:space="preserve"> </w:t>
      </w:r>
      <w:r w:rsidRPr="001338CC">
        <w:rPr>
          <w:rFonts w:asciiTheme="minorEastAsia" w:hAnsiTheme="minorEastAsia" w:hint="eastAsia"/>
          <w:sz w:val="24"/>
        </w:rPr>
        <w:t>用例流程</w:t>
      </w:r>
    </w:p>
    <w:p w:rsidR="00E50587" w:rsidRPr="001338CC" w:rsidRDefault="006C4C6A" w:rsidP="001338CC">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t>用户信息查询</w:t>
      </w:r>
      <w:r w:rsidR="00E50587" w:rsidRPr="001338CC">
        <w:rPr>
          <w:rFonts w:asciiTheme="minorEastAsia" w:hAnsiTheme="minorEastAsia" w:cs="Times New Roman" w:hint="eastAsia"/>
          <w:sz w:val="24"/>
        </w:rPr>
        <w:t>流程如下图</w:t>
      </w:r>
      <w:r w:rsidR="00E833E5">
        <w:rPr>
          <w:rFonts w:asciiTheme="minorEastAsia" w:hAnsiTheme="minorEastAsia" w:cs="Times New Roman"/>
          <w:sz w:val="24"/>
        </w:rPr>
        <w:t>4</w:t>
      </w:r>
      <w:r w:rsidR="00E50587" w:rsidRPr="001338CC">
        <w:rPr>
          <w:rFonts w:asciiTheme="minorEastAsia" w:hAnsiTheme="minorEastAsia" w:cs="Times New Roman" w:hint="eastAsia"/>
          <w:sz w:val="24"/>
        </w:rPr>
        <w:t>.</w:t>
      </w:r>
      <w:r w:rsidR="00AA605E">
        <w:rPr>
          <w:rFonts w:asciiTheme="minorEastAsia" w:hAnsiTheme="minorEastAsia" w:cs="Times New Roman"/>
          <w:sz w:val="24"/>
        </w:rPr>
        <w:t>10</w:t>
      </w:r>
      <w:r w:rsidR="00B56345" w:rsidRPr="001338CC">
        <w:rPr>
          <w:rFonts w:asciiTheme="minorEastAsia" w:hAnsiTheme="minorEastAsia" w:cs="Times New Roman" w:hint="eastAsia"/>
          <w:sz w:val="24"/>
        </w:rPr>
        <w:t>所示。</w:t>
      </w:r>
    </w:p>
    <w:p w:rsidR="00E50587" w:rsidRDefault="00924F38" w:rsidP="00E50587">
      <w:r>
        <w:rPr>
          <w:noProof/>
        </w:rPr>
        <w:drawing>
          <wp:inline distT="0" distB="0" distL="0" distR="0" wp14:anchorId="3C657085" wp14:editId="1A9A78FB">
            <wp:extent cx="6120765" cy="5280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5280660"/>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sidR="00AA605E">
        <w:rPr>
          <w:rFonts w:ascii="楷体" w:eastAsia="楷体" w:hAnsi="楷体"/>
        </w:rPr>
        <w:t>10</w:t>
      </w:r>
      <w:r>
        <w:rPr>
          <w:rFonts w:ascii="楷体" w:eastAsia="楷体" w:hAnsi="楷体"/>
        </w:rPr>
        <w:t xml:space="preserve"> </w:t>
      </w:r>
      <w:r>
        <w:rPr>
          <w:rFonts w:ascii="楷体" w:eastAsia="楷体" w:hAnsi="楷体" w:hint="eastAsia"/>
        </w:rPr>
        <w:t>用户信息查询活动图</w:t>
      </w:r>
    </w:p>
    <w:p w:rsidR="00E50587" w:rsidRPr="00AA605E"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w:t>
      </w:r>
      <w:r>
        <w:rPr>
          <w:rFonts w:ascii="Times New Roman" w:hAnsi="Times New Roman" w:cs="Times New Roman" w:hint="eastAsia"/>
        </w:rPr>
        <w:t>.</w:t>
      </w:r>
      <w:r w:rsidR="00AA605E">
        <w:rPr>
          <w:rFonts w:ascii="Times New Roman" w:hAnsi="Times New Roman" w:cs="Times New Roman"/>
        </w:rPr>
        <w:t>10</w:t>
      </w:r>
      <w:r>
        <w:rPr>
          <w:rFonts w:ascii="Times New Roman" w:hAnsi="Times New Roman" w:cs="Times New Roman"/>
        </w:rPr>
        <w:t xml:space="preserve"> User information query activity </w:t>
      </w:r>
      <w:r w:rsidRPr="0040490E">
        <w:rPr>
          <w:rFonts w:ascii="Times New Roman" w:hAnsi="Times New Roman" w:cs="Times New Roman"/>
        </w:rPr>
        <w:t>diagram</w:t>
      </w:r>
    </w:p>
    <w:p w:rsidR="00E50587" w:rsidRPr="001338CC" w:rsidRDefault="00E50587" w:rsidP="001338CC">
      <w:pPr>
        <w:spacing w:line="300" w:lineRule="auto"/>
        <w:jc w:val="left"/>
        <w:rPr>
          <w:rFonts w:asciiTheme="minorEastAsia" w:hAnsiTheme="minorEastAsia"/>
          <w:sz w:val="24"/>
        </w:rPr>
      </w:pPr>
      <w:r w:rsidRPr="001338CC">
        <w:rPr>
          <w:rFonts w:asciiTheme="minorEastAsia" w:hAnsiTheme="minorEastAsia" w:hint="eastAsia"/>
          <w:sz w:val="24"/>
        </w:rPr>
        <w:t>3.</w:t>
      </w:r>
      <w:r w:rsidRPr="001338CC">
        <w:rPr>
          <w:rFonts w:asciiTheme="minorEastAsia" w:hAnsiTheme="minorEastAsia"/>
          <w:sz w:val="24"/>
        </w:rPr>
        <w:t xml:space="preserve"> </w:t>
      </w:r>
      <w:r w:rsidRPr="001338CC">
        <w:rPr>
          <w:rFonts w:asciiTheme="minorEastAsia" w:hAnsiTheme="minorEastAsia" w:hint="eastAsia"/>
          <w:sz w:val="24"/>
        </w:rPr>
        <w:t>人机交互</w:t>
      </w:r>
    </w:p>
    <w:p w:rsidR="00E9289F" w:rsidRDefault="006C4C6A" w:rsidP="00E9289F">
      <w:pPr>
        <w:spacing w:line="300" w:lineRule="auto"/>
        <w:ind w:firstLine="420"/>
        <w:jc w:val="left"/>
        <w:rPr>
          <w:rFonts w:asciiTheme="minorEastAsia" w:hAnsiTheme="minorEastAsia" w:cs="Times New Roman"/>
          <w:sz w:val="24"/>
        </w:rPr>
      </w:pPr>
      <w:r w:rsidRPr="001338CC">
        <w:rPr>
          <w:rFonts w:asciiTheme="minorEastAsia" w:hAnsiTheme="minorEastAsia" w:cs="Times New Roman" w:hint="eastAsia"/>
          <w:sz w:val="24"/>
        </w:rPr>
        <w:lastRenderedPageBreak/>
        <w:t>用户信息查询</w:t>
      </w:r>
      <w:r w:rsidR="00E50587" w:rsidRPr="001338CC">
        <w:rPr>
          <w:rFonts w:asciiTheme="minorEastAsia" w:hAnsiTheme="minorEastAsia" w:cs="Times New Roman" w:hint="eastAsia"/>
          <w:sz w:val="24"/>
        </w:rPr>
        <w:t>用例人机交互图如下图</w:t>
      </w:r>
      <w:r w:rsidR="00E833E5">
        <w:rPr>
          <w:rFonts w:asciiTheme="minorEastAsia" w:hAnsiTheme="minorEastAsia" w:cs="Times New Roman" w:hint="eastAsia"/>
          <w:sz w:val="24"/>
        </w:rPr>
        <w:t>4.1</w:t>
      </w:r>
      <w:r w:rsidR="00AA605E">
        <w:rPr>
          <w:rFonts w:asciiTheme="minorEastAsia" w:hAnsiTheme="minorEastAsia" w:cs="Times New Roman"/>
          <w:sz w:val="24"/>
        </w:rPr>
        <w:t>1</w:t>
      </w:r>
      <w:r w:rsidR="00AA605E">
        <w:rPr>
          <w:rFonts w:asciiTheme="minorEastAsia" w:hAnsiTheme="minorEastAsia" w:cs="Times New Roman" w:hint="eastAsia"/>
          <w:sz w:val="24"/>
        </w:rPr>
        <w:t>所示</w:t>
      </w:r>
      <w:r w:rsidR="00C51533">
        <w:rPr>
          <w:rFonts w:asciiTheme="minorEastAsia" w:hAnsiTheme="minorEastAsia" w:cs="Times New Roman" w:hint="eastAsia"/>
          <w:sz w:val="24"/>
        </w:rPr>
        <w:t>。</w:t>
      </w:r>
    </w:p>
    <w:p w:rsidR="00E50587" w:rsidRPr="00AA605E" w:rsidRDefault="006C4C6A" w:rsidP="00E9289F">
      <w:pPr>
        <w:spacing w:line="300" w:lineRule="auto"/>
        <w:ind w:firstLine="420"/>
        <w:jc w:val="center"/>
        <w:rPr>
          <w:rFonts w:asciiTheme="minorEastAsia" w:hAnsiTheme="minorEastAsia" w:cs="Times New Roman"/>
          <w:sz w:val="24"/>
        </w:rPr>
      </w:pPr>
      <w:r>
        <w:rPr>
          <w:noProof/>
        </w:rPr>
        <w:drawing>
          <wp:inline distT="0" distB="0" distL="0" distR="0" wp14:anchorId="332006C8" wp14:editId="6EB0F913">
            <wp:extent cx="4038600" cy="386414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579" cy="3865084"/>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4</w:t>
      </w:r>
      <w:r w:rsidRPr="00E435A9">
        <w:rPr>
          <w:rFonts w:ascii="楷体" w:eastAsia="楷体" w:hAnsi="楷体" w:hint="eastAsia"/>
        </w:rPr>
        <w:t>.</w:t>
      </w:r>
      <w:r>
        <w:rPr>
          <w:rFonts w:ascii="楷体" w:eastAsia="楷体" w:hAnsi="楷体"/>
        </w:rPr>
        <w:t>1</w:t>
      </w:r>
      <w:r w:rsidR="00AA605E">
        <w:rPr>
          <w:rFonts w:ascii="楷体" w:eastAsia="楷体" w:hAnsi="楷体"/>
        </w:rPr>
        <w:t>1</w:t>
      </w:r>
      <w:r>
        <w:rPr>
          <w:rFonts w:ascii="楷体" w:eastAsia="楷体" w:hAnsi="楷体"/>
        </w:rPr>
        <w:t xml:space="preserve"> </w:t>
      </w:r>
      <w:r>
        <w:rPr>
          <w:rFonts w:ascii="楷体" w:eastAsia="楷体" w:hAnsi="楷体" w:hint="eastAsia"/>
        </w:rPr>
        <w:t>用户</w:t>
      </w:r>
      <w:r>
        <w:rPr>
          <w:rFonts w:ascii="楷体" w:eastAsia="楷体" w:hAnsi="楷体"/>
        </w:rPr>
        <w:t>信息查询</w:t>
      </w:r>
      <w:r>
        <w:rPr>
          <w:rFonts w:ascii="楷体" w:eastAsia="楷体" w:hAnsi="楷体" w:hint="eastAsia"/>
        </w:rPr>
        <w:t>人机交互图</w:t>
      </w:r>
    </w:p>
    <w:p w:rsidR="00F875FA" w:rsidRPr="00AA605E" w:rsidRDefault="00E833E5" w:rsidP="00AA605E">
      <w:pPr>
        <w:pStyle w:val="af5"/>
        <w:ind w:left="840" w:firstLineChars="0" w:firstLine="0"/>
        <w:jc w:val="center"/>
        <w:rPr>
          <w:rFonts w:ascii="Times New Roman" w:hAnsi="Times New Roman" w:cs="Times New Roman"/>
        </w:rPr>
      </w:pPr>
      <w:r>
        <w:rPr>
          <w:rFonts w:ascii="Times New Roman" w:hAnsi="Times New Roman" w:cs="Times New Roman"/>
        </w:rPr>
        <w:t>Fig. 4.1</w:t>
      </w:r>
      <w:r w:rsidR="00AA605E">
        <w:rPr>
          <w:rFonts w:ascii="Times New Roman" w:hAnsi="Times New Roman" w:cs="Times New Roman"/>
        </w:rPr>
        <w:t>1</w:t>
      </w:r>
      <w:r>
        <w:rPr>
          <w:rFonts w:ascii="Times New Roman" w:hAnsi="Times New Roman" w:cs="Times New Roman"/>
        </w:rPr>
        <w:t xml:space="preserve"> User information query i</w:t>
      </w:r>
      <w:r w:rsidRPr="00924F38">
        <w:rPr>
          <w:rFonts w:ascii="Times New Roman" w:hAnsi="Times New Roman" w:cs="Times New Roman"/>
        </w:rPr>
        <w:t>nteractive</w:t>
      </w:r>
      <w:r>
        <w:rPr>
          <w:rFonts w:ascii="Times New Roman" w:hAnsi="Times New Roman" w:cs="Times New Roman"/>
        </w:rPr>
        <w:t xml:space="preserve"> </w:t>
      </w:r>
      <w:r w:rsidRPr="0040490E">
        <w:rPr>
          <w:rFonts w:ascii="Times New Roman" w:hAnsi="Times New Roman" w:cs="Times New Roman"/>
        </w:rPr>
        <w:t>diagram</w:t>
      </w:r>
    </w:p>
    <w:p w:rsidR="00B661D7" w:rsidRDefault="00E47D2A">
      <w:pPr>
        <w:pStyle w:val="2"/>
        <w:jc w:val="center"/>
        <w:rPr>
          <w:rFonts w:ascii="黑体" w:eastAsia="黑体" w:hAnsi="黑体" w:cs="黑体" w:hint="default"/>
          <w:b w:val="0"/>
          <w:bCs/>
          <w:sz w:val="30"/>
          <w:szCs w:val="30"/>
        </w:rPr>
      </w:pPr>
      <w:bookmarkStart w:id="202" w:name="_Toc11091"/>
      <w:bookmarkStart w:id="203" w:name="_Toc5365"/>
      <w:bookmarkStart w:id="204" w:name="_Toc32584"/>
      <w:bookmarkStart w:id="205" w:name="_Toc30181"/>
      <w:bookmarkStart w:id="206" w:name="_Toc3654"/>
      <w:bookmarkStart w:id="207" w:name="_Toc26529"/>
      <w:bookmarkStart w:id="208" w:name="_Toc2920"/>
      <w:bookmarkStart w:id="209" w:name="_Toc8800"/>
      <w:bookmarkStart w:id="210" w:name="_Toc482533846"/>
      <w:r>
        <w:rPr>
          <w:rFonts w:ascii="黑体" w:eastAsia="黑体" w:hAnsi="黑体" w:cs="黑体" w:hint="default"/>
          <w:b w:val="0"/>
          <w:bCs/>
          <w:sz w:val="30"/>
          <w:szCs w:val="30"/>
        </w:rPr>
        <w:t>4</w:t>
      </w:r>
      <w:r w:rsidR="00130878">
        <w:rPr>
          <w:rFonts w:ascii="黑体" w:eastAsia="黑体" w:hAnsi="黑体" w:cs="黑体"/>
          <w:b w:val="0"/>
          <w:bCs/>
          <w:sz w:val="30"/>
          <w:szCs w:val="30"/>
        </w:rPr>
        <w:t>.</w:t>
      </w:r>
      <w:r>
        <w:rPr>
          <w:rFonts w:ascii="黑体" w:eastAsia="黑体" w:hAnsi="黑体" w:cs="黑体" w:hint="default"/>
          <w:b w:val="0"/>
          <w:bCs/>
          <w:sz w:val="30"/>
          <w:szCs w:val="30"/>
        </w:rPr>
        <w:t>3</w:t>
      </w:r>
      <w:r w:rsidR="00130878">
        <w:rPr>
          <w:rFonts w:ascii="黑体" w:eastAsia="黑体" w:hAnsi="黑体" w:cs="黑体"/>
          <w:b w:val="0"/>
          <w:bCs/>
          <w:sz w:val="30"/>
          <w:szCs w:val="30"/>
        </w:rPr>
        <w:t>本章小结</w:t>
      </w:r>
      <w:bookmarkEnd w:id="202"/>
      <w:bookmarkEnd w:id="203"/>
      <w:bookmarkEnd w:id="204"/>
      <w:bookmarkEnd w:id="205"/>
      <w:bookmarkEnd w:id="206"/>
      <w:bookmarkEnd w:id="207"/>
      <w:bookmarkEnd w:id="208"/>
      <w:bookmarkEnd w:id="209"/>
      <w:bookmarkEnd w:id="210"/>
    </w:p>
    <w:p w:rsidR="00B661D7" w:rsidRDefault="00B661D7"/>
    <w:p w:rsidR="00B661D7" w:rsidRPr="001338CC" w:rsidRDefault="00E47D2A" w:rsidP="001338CC">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本章对</w:t>
      </w:r>
      <w:r>
        <w:rPr>
          <w:rFonts w:asciiTheme="minorEastAsia" w:hAnsiTheme="minorEastAsia" w:cstheme="minorEastAsia"/>
          <w:sz w:val="24"/>
        </w:rPr>
        <w:t>系统用例进行了</w:t>
      </w:r>
      <w:r>
        <w:rPr>
          <w:rFonts w:asciiTheme="minorEastAsia" w:hAnsiTheme="minorEastAsia" w:cstheme="minorEastAsia" w:hint="eastAsia"/>
          <w:sz w:val="24"/>
        </w:rPr>
        <w:t>分析</w:t>
      </w:r>
      <w:r>
        <w:rPr>
          <w:rFonts w:asciiTheme="minorEastAsia" w:hAnsiTheme="minorEastAsia" w:cstheme="minorEastAsia"/>
          <w:sz w:val="24"/>
        </w:rPr>
        <w:t>，</w:t>
      </w:r>
      <w:r>
        <w:rPr>
          <w:rFonts w:asciiTheme="minorEastAsia" w:hAnsiTheme="minorEastAsia" w:cstheme="minorEastAsia" w:hint="eastAsia"/>
          <w:sz w:val="24"/>
        </w:rPr>
        <w:t>并在详尽</w:t>
      </w:r>
      <w:r>
        <w:rPr>
          <w:rFonts w:asciiTheme="minorEastAsia" w:hAnsiTheme="minorEastAsia" w:cstheme="minorEastAsia"/>
          <w:sz w:val="24"/>
        </w:rPr>
        <w:t>的分析的基础上</w:t>
      </w:r>
      <w:r>
        <w:rPr>
          <w:rFonts w:asciiTheme="minorEastAsia" w:hAnsiTheme="minorEastAsia" w:cstheme="minorEastAsia" w:hint="eastAsia"/>
          <w:sz w:val="24"/>
        </w:rPr>
        <w:t>得出</w:t>
      </w:r>
      <w:r>
        <w:rPr>
          <w:rFonts w:asciiTheme="minorEastAsia" w:hAnsiTheme="minorEastAsia" w:cstheme="minorEastAsia"/>
          <w:sz w:val="24"/>
        </w:rPr>
        <w:t>了用例图</w:t>
      </w:r>
      <w:r w:rsidR="008B027F">
        <w:rPr>
          <w:rFonts w:asciiTheme="minorEastAsia" w:hAnsiTheme="minorEastAsia" w:cstheme="minorEastAsia"/>
          <w:sz w:val="24"/>
        </w:rPr>
        <w:t>。</w:t>
      </w:r>
      <w:r>
        <w:rPr>
          <w:rFonts w:asciiTheme="minorEastAsia" w:hAnsiTheme="minorEastAsia" w:cstheme="minorEastAsia" w:hint="eastAsia"/>
          <w:sz w:val="24"/>
        </w:rPr>
        <w:t>在</w:t>
      </w:r>
      <w:r>
        <w:rPr>
          <w:rFonts w:asciiTheme="minorEastAsia" w:hAnsiTheme="minorEastAsia" w:cstheme="minorEastAsia"/>
          <w:sz w:val="24"/>
        </w:rPr>
        <w:t>对用例的详细分析时，我们用到了</w:t>
      </w:r>
      <w:r>
        <w:rPr>
          <w:rFonts w:asciiTheme="minorEastAsia" w:hAnsiTheme="minorEastAsia" w:cstheme="minorEastAsia" w:hint="eastAsia"/>
          <w:sz w:val="24"/>
        </w:rPr>
        <w:t>用例</w:t>
      </w:r>
      <w:r>
        <w:rPr>
          <w:rFonts w:asciiTheme="minorEastAsia" w:hAnsiTheme="minorEastAsia" w:cstheme="minorEastAsia"/>
          <w:sz w:val="24"/>
        </w:rPr>
        <w:t>业务活</w:t>
      </w:r>
      <w:r>
        <w:rPr>
          <w:rFonts w:asciiTheme="minorEastAsia" w:hAnsiTheme="minorEastAsia" w:cstheme="minorEastAsia" w:hint="eastAsia"/>
          <w:sz w:val="24"/>
        </w:rPr>
        <w:t>动</w:t>
      </w:r>
      <w:r w:rsidR="00B831F5">
        <w:rPr>
          <w:rFonts w:asciiTheme="minorEastAsia" w:hAnsiTheme="minorEastAsia" w:cstheme="minorEastAsia"/>
          <w:sz w:val="24"/>
        </w:rPr>
        <w:t>图以及用例的</w:t>
      </w:r>
      <w:r w:rsidR="00B831F5">
        <w:rPr>
          <w:rFonts w:asciiTheme="minorEastAsia" w:hAnsiTheme="minorEastAsia" w:cstheme="minorEastAsia" w:hint="eastAsia"/>
          <w:sz w:val="24"/>
        </w:rPr>
        <w:t>业务</w:t>
      </w:r>
      <w:r w:rsidR="00B831F5">
        <w:rPr>
          <w:rFonts w:asciiTheme="minorEastAsia" w:hAnsiTheme="minorEastAsia" w:cstheme="minorEastAsia"/>
          <w:sz w:val="24"/>
        </w:rPr>
        <w:t>分析人机交互图，分别</w:t>
      </w:r>
      <w:r w:rsidR="00B831F5">
        <w:rPr>
          <w:rFonts w:asciiTheme="minorEastAsia" w:hAnsiTheme="minorEastAsia" w:cstheme="minorEastAsia" w:hint="eastAsia"/>
          <w:sz w:val="24"/>
        </w:rPr>
        <w:t>对</w:t>
      </w:r>
      <w:r w:rsidR="00B831F5">
        <w:rPr>
          <w:rFonts w:asciiTheme="minorEastAsia" w:hAnsiTheme="minorEastAsia" w:cstheme="minorEastAsia"/>
          <w:sz w:val="24"/>
        </w:rPr>
        <w:t>用例的详细流程以及业务的人机实现过程进行了</w:t>
      </w:r>
      <w:r w:rsidR="00B831F5">
        <w:rPr>
          <w:rFonts w:asciiTheme="minorEastAsia" w:hAnsiTheme="minorEastAsia" w:cstheme="minorEastAsia" w:hint="eastAsia"/>
          <w:sz w:val="24"/>
        </w:rPr>
        <w:t>详细的</w:t>
      </w:r>
      <w:r w:rsidR="00B831F5">
        <w:rPr>
          <w:rFonts w:asciiTheme="minorEastAsia" w:hAnsiTheme="minorEastAsia" w:cstheme="minorEastAsia"/>
          <w:sz w:val="24"/>
        </w:rPr>
        <w:t>描述，对以后的</w:t>
      </w:r>
      <w:r w:rsidR="00B831F5">
        <w:rPr>
          <w:rFonts w:asciiTheme="minorEastAsia" w:hAnsiTheme="minorEastAsia" w:cstheme="minorEastAsia" w:hint="eastAsia"/>
          <w:sz w:val="24"/>
        </w:rPr>
        <w:t>系统</w:t>
      </w:r>
      <w:r w:rsidR="00B831F5">
        <w:rPr>
          <w:rFonts w:asciiTheme="minorEastAsia" w:hAnsiTheme="minorEastAsia" w:cstheme="minorEastAsia"/>
          <w:sz w:val="24"/>
        </w:rPr>
        <w:t>详细分析</w:t>
      </w:r>
      <w:r w:rsidR="00B831F5">
        <w:rPr>
          <w:rFonts w:asciiTheme="minorEastAsia" w:hAnsiTheme="minorEastAsia" w:cstheme="minorEastAsia" w:hint="eastAsia"/>
          <w:sz w:val="24"/>
        </w:rPr>
        <w:t>打下</w:t>
      </w:r>
      <w:r w:rsidR="00B831F5">
        <w:rPr>
          <w:rFonts w:asciiTheme="minorEastAsia" w:hAnsiTheme="minorEastAsia" w:cstheme="minorEastAsia"/>
          <w:sz w:val="24"/>
        </w:rPr>
        <w:t>了良好的基础。</w:t>
      </w: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E833E5" w:rsidRDefault="00E833E5">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B661D7" w:rsidRDefault="00B661D7">
      <w:pPr>
        <w:spacing w:line="400" w:lineRule="exact"/>
        <w:ind w:firstLine="480"/>
        <w:jc w:val="left"/>
        <w:rPr>
          <w:color w:val="000000"/>
          <w:sz w:val="24"/>
        </w:rPr>
      </w:pPr>
    </w:p>
    <w:p w:rsidR="006A37DD" w:rsidRDefault="006A37DD">
      <w:pPr>
        <w:spacing w:line="400" w:lineRule="exact"/>
        <w:ind w:firstLine="480"/>
        <w:jc w:val="left"/>
        <w:rPr>
          <w:rFonts w:hint="eastAsia"/>
          <w:color w:val="000000"/>
          <w:sz w:val="24"/>
        </w:rPr>
      </w:pPr>
    </w:p>
    <w:p w:rsidR="00AA605E" w:rsidRDefault="00AA605E">
      <w:pPr>
        <w:spacing w:line="400" w:lineRule="exact"/>
        <w:ind w:firstLine="480"/>
        <w:jc w:val="left"/>
        <w:rPr>
          <w:color w:val="000000"/>
          <w:sz w:val="24"/>
        </w:rPr>
      </w:pPr>
    </w:p>
    <w:p w:rsidR="00AA605E" w:rsidRDefault="00AA605E">
      <w:pPr>
        <w:spacing w:line="400" w:lineRule="exact"/>
        <w:ind w:firstLine="480"/>
        <w:jc w:val="left"/>
        <w:rPr>
          <w:color w:val="000000"/>
          <w:sz w:val="24"/>
        </w:rPr>
      </w:pPr>
    </w:p>
    <w:p w:rsidR="001E6E36" w:rsidRDefault="001E6E36" w:rsidP="001E6E36">
      <w:pPr>
        <w:pStyle w:val="1"/>
        <w:spacing w:before="480" w:after="360"/>
        <w:jc w:val="center"/>
        <w:rPr>
          <w:rFonts w:ascii="黑体" w:eastAsia="黑体" w:hint="default"/>
          <w:b w:val="0"/>
          <w:sz w:val="32"/>
          <w:szCs w:val="32"/>
        </w:rPr>
      </w:pPr>
      <w:bookmarkStart w:id="211" w:name="_Toc453435026"/>
      <w:bookmarkStart w:id="212" w:name="_Toc453435124"/>
      <w:bookmarkStart w:id="213" w:name="_Toc482533847"/>
      <w:r w:rsidRPr="00147331">
        <w:rPr>
          <w:rFonts w:ascii="黑体" w:eastAsia="黑体"/>
          <w:b w:val="0"/>
          <w:sz w:val="32"/>
          <w:szCs w:val="32"/>
        </w:rPr>
        <w:lastRenderedPageBreak/>
        <w:t>第</w:t>
      </w:r>
      <w:r w:rsidR="002B428F">
        <w:rPr>
          <w:rFonts w:ascii="黑体" w:eastAsia="黑体"/>
          <w:b w:val="0"/>
          <w:sz w:val="32"/>
          <w:szCs w:val="32"/>
        </w:rPr>
        <w:t>五</w:t>
      </w:r>
      <w:r w:rsidRPr="00147331">
        <w:rPr>
          <w:rFonts w:ascii="黑体" w:eastAsia="黑体"/>
          <w:b w:val="0"/>
          <w:sz w:val="32"/>
          <w:szCs w:val="32"/>
        </w:rPr>
        <w:t>章</w:t>
      </w:r>
      <w:r>
        <w:rPr>
          <w:rFonts w:ascii="黑体" w:eastAsia="黑体"/>
          <w:b w:val="0"/>
          <w:sz w:val="32"/>
          <w:szCs w:val="32"/>
        </w:rPr>
        <w:t xml:space="preserve"> </w:t>
      </w:r>
      <w:r w:rsidR="002B428F">
        <w:rPr>
          <w:rFonts w:ascii="黑体" w:eastAsia="黑体"/>
          <w:b w:val="0"/>
          <w:sz w:val="32"/>
          <w:szCs w:val="32"/>
        </w:rPr>
        <w:t>系统</w:t>
      </w:r>
      <w:r>
        <w:rPr>
          <w:rFonts w:ascii="黑体" w:eastAsia="黑体"/>
          <w:b w:val="0"/>
          <w:sz w:val="32"/>
          <w:szCs w:val="32"/>
        </w:rPr>
        <w:t>详细设计</w:t>
      </w:r>
      <w:bookmarkEnd w:id="211"/>
      <w:bookmarkEnd w:id="212"/>
      <w:bookmarkEnd w:id="213"/>
    </w:p>
    <w:p w:rsidR="004D1C87" w:rsidRPr="004D1C87" w:rsidRDefault="004D1C87" w:rsidP="004D1C87"/>
    <w:p w:rsidR="001E6E36" w:rsidRDefault="002B428F" w:rsidP="001E6E36">
      <w:pPr>
        <w:pStyle w:val="2"/>
        <w:jc w:val="center"/>
        <w:rPr>
          <w:rFonts w:ascii="黑体" w:eastAsia="黑体" w:hAnsi="黑体" w:hint="default"/>
          <w:b w:val="0"/>
          <w:sz w:val="30"/>
          <w:szCs w:val="30"/>
        </w:rPr>
      </w:pPr>
      <w:bookmarkStart w:id="214" w:name="_Toc453435027"/>
      <w:bookmarkStart w:id="215" w:name="_Toc453435125"/>
      <w:bookmarkStart w:id="216" w:name="_Toc482533848"/>
      <w:r w:rsidRPr="00186E5D">
        <w:rPr>
          <w:rFonts w:ascii="黑体" w:eastAsia="黑体" w:hAnsi="黑体" w:hint="default"/>
          <w:b w:val="0"/>
          <w:sz w:val="30"/>
          <w:szCs w:val="30"/>
        </w:rPr>
        <w:t>5</w:t>
      </w:r>
      <w:r w:rsidR="001E6E36" w:rsidRPr="00186E5D">
        <w:rPr>
          <w:rFonts w:ascii="黑体" w:eastAsia="黑体" w:hAnsi="黑体"/>
          <w:b w:val="0"/>
          <w:sz w:val="30"/>
          <w:szCs w:val="30"/>
        </w:rPr>
        <w:t>.1</w:t>
      </w:r>
      <w:bookmarkEnd w:id="214"/>
      <w:bookmarkEnd w:id="215"/>
      <w:r w:rsidR="00186E5D" w:rsidRPr="00186E5D">
        <w:rPr>
          <w:rFonts w:ascii="黑体" w:eastAsia="黑体" w:hAnsi="黑体"/>
          <w:b w:val="0"/>
          <w:sz w:val="30"/>
          <w:szCs w:val="30"/>
        </w:rPr>
        <w:t>对象模型</w:t>
      </w:r>
      <w:r w:rsidR="00186E5D" w:rsidRPr="00186E5D">
        <w:rPr>
          <w:rFonts w:ascii="黑体" w:eastAsia="黑体" w:hAnsi="黑体" w:hint="default"/>
          <w:b w:val="0"/>
          <w:sz w:val="30"/>
          <w:szCs w:val="30"/>
        </w:rPr>
        <w:t>设计</w:t>
      </w:r>
      <w:bookmarkEnd w:id="216"/>
    </w:p>
    <w:p w:rsidR="004D1C87" w:rsidRPr="004D1C87" w:rsidRDefault="004D1C87" w:rsidP="004D1C87"/>
    <w:p w:rsidR="00186E5D" w:rsidRPr="008B027F" w:rsidRDefault="00186E5D" w:rsidP="00186E5D">
      <w:pPr>
        <w:pStyle w:val="3"/>
        <w:rPr>
          <w:rFonts w:asciiTheme="minorEastAsia" w:eastAsiaTheme="minorEastAsia" w:hAnsiTheme="minorEastAsia" w:hint="default"/>
          <w:sz w:val="24"/>
          <w:szCs w:val="24"/>
        </w:rPr>
      </w:pPr>
      <w:bookmarkStart w:id="217" w:name="_Toc482533849"/>
      <w:r w:rsidRPr="008B027F">
        <w:rPr>
          <w:rFonts w:asciiTheme="minorEastAsia" w:eastAsiaTheme="minorEastAsia" w:hAnsiTheme="minorEastAsia"/>
          <w:sz w:val="24"/>
          <w:szCs w:val="24"/>
        </w:rPr>
        <w:t>5.1.1 业务对象</w:t>
      </w:r>
      <w:bookmarkEnd w:id="217"/>
    </w:p>
    <w:p w:rsidR="00186E5D" w:rsidRPr="001338CC" w:rsidRDefault="00186E5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根据</w:t>
      </w:r>
      <w:r w:rsidRPr="001338CC">
        <w:rPr>
          <w:rFonts w:asciiTheme="minorEastAsia" w:hAnsiTheme="minorEastAsia" w:cstheme="minorEastAsia"/>
          <w:sz w:val="24"/>
        </w:rPr>
        <w:t>对</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的业务模块进行分析以及对</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认证的</w:t>
      </w:r>
      <w:r w:rsidRPr="001338CC">
        <w:rPr>
          <w:rFonts w:asciiTheme="minorEastAsia" w:hAnsiTheme="minorEastAsia" w:cstheme="minorEastAsia" w:hint="eastAsia"/>
          <w:sz w:val="24"/>
        </w:rPr>
        <w:t>流程</w:t>
      </w:r>
      <w:r w:rsidRPr="001338CC">
        <w:rPr>
          <w:rFonts w:asciiTheme="minorEastAsia" w:hAnsiTheme="minorEastAsia" w:cstheme="minorEastAsia"/>
          <w:sz w:val="24"/>
        </w:rPr>
        <w:t>的掌握，</w:t>
      </w:r>
      <w:r w:rsidRPr="001338CC">
        <w:rPr>
          <w:rFonts w:asciiTheme="minorEastAsia" w:hAnsiTheme="minorEastAsia" w:cstheme="minorEastAsia" w:hint="eastAsia"/>
          <w:sz w:val="24"/>
        </w:rPr>
        <w:t>再</w:t>
      </w:r>
      <w:r w:rsidRPr="001338CC">
        <w:rPr>
          <w:rFonts w:asciiTheme="minorEastAsia" w:hAnsiTheme="minorEastAsia" w:cstheme="minorEastAsia"/>
          <w:sz w:val="24"/>
        </w:rPr>
        <w:t>通过对当前业务的内容扩展，可以逐步提取出系统的业务实体对象以及Token认证的实体对象</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本系统</w:t>
      </w:r>
      <w:r w:rsidRPr="001338CC">
        <w:rPr>
          <w:rFonts w:asciiTheme="minorEastAsia" w:hAnsiTheme="minorEastAsia" w:cstheme="minorEastAsia"/>
          <w:sz w:val="24"/>
        </w:rPr>
        <w:t>中，将用户</w:t>
      </w:r>
      <w:r w:rsidRPr="001338CC">
        <w:rPr>
          <w:rFonts w:asciiTheme="minorEastAsia" w:hAnsiTheme="minorEastAsia" w:cstheme="minorEastAsia" w:hint="eastAsia"/>
          <w:sz w:val="24"/>
        </w:rPr>
        <w:t>角色</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Pr="001338CC">
        <w:rPr>
          <w:rFonts w:asciiTheme="minorEastAsia" w:hAnsiTheme="minorEastAsia" w:cstheme="minorEastAsia"/>
          <w:sz w:val="24"/>
        </w:rPr>
        <w:t>用户信息、Token认证相关的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从AntHelp中抽离出来，便于后续</w:t>
      </w:r>
      <w:r w:rsidRPr="001338CC">
        <w:rPr>
          <w:rFonts w:asciiTheme="minorEastAsia" w:hAnsiTheme="minorEastAsia" w:cstheme="minorEastAsia" w:hint="eastAsia"/>
          <w:sz w:val="24"/>
        </w:rPr>
        <w:t>在</w:t>
      </w:r>
      <w:r w:rsidRPr="001338CC">
        <w:rPr>
          <w:rFonts w:asciiTheme="minorEastAsia" w:hAnsiTheme="minorEastAsia" w:cstheme="minorEastAsia"/>
          <w:sz w:val="24"/>
        </w:rPr>
        <w:t>其他系统上的重用以及扩展，故而</w:t>
      </w:r>
      <w:r w:rsidRPr="001338CC">
        <w:rPr>
          <w:rFonts w:asciiTheme="minorEastAsia" w:hAnsiTheme="minorEastAsia" w:cstheme="minorEastAsia" w:hint="eastAsia"/>
          <w:sz w:val="24"/>
        </w:rPr>
        <w:t>当前框架</w:t>
      </w:r>
      <w:r w:rsidRPr="001338CC">
        <w:rPr>
          <w:rFonts w:asciiTheme="minorEastAsia" w:hAnsiTheme="minorEastAsia" w:cstheme="minorEastAsia"/>
          <w:sz w:val="24"/>
        </w:rPr>
        <w:t>级的业务对象有：</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账户</w:t>
      </w:r>
      <w:r w:rsidRPr="001338CC">
        <w:rPr>
          <w:rFonts w:asciiTheme="minorEastAsia" w:hAnsiTheme="minorEastAsia" w:cstheme="minorEastAsia" w:hint="eastAsia"/>
          <w:sz w:val="24"/>
        </w:rPr>
        <w:t>（密</w:t>
      </w:r>
      <w:r w:rsidRPr="001338CC">
        <w:rPr>
          <w:rFonts w:asciiTheme="minorEastAsia" w:hAnsiTheme="minorEastAsia" w:cstheme="minorEastAsia"/>
          <w:sz w:val="24"/>
        </w:rPr>
        <w:t>保</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用户角色</w:t>
      </w:r>
      <w:r w:rsidR="005311D3" w:rsidRPr="001338CC">
        <w:rPr>
          <w:rFonts w:asciiTheme="minorEastAsia" w:hAnsiTheme="minorEastAsia" w:cstheme="minorEastAsia" w:hint="eastAsia"/>
          <w:sz w:val="24"/>
        </w:rPr>
        <w:t>（角色</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状态</w:t>
      </w:r>
      <w:r w:rsidR="005311D3" w:rsidRPr="001338CC">
        <w:rPr>
          <w:rFonts w:asciiTheme="minorEastAsia" w:hAnsiTheme="minorEastAsia" w:cstheme="minorEastAsia" w:hint="eastAsia"/>
          <w:sz w:val="24"/>
        </w:rPr>
        <w:t>（状态</w:t>
      </w:r>
      <w:r w:rsidR="005311D3" w:rsidRPr="001338CC">
        <w:rPr>
          <w:rFonts w:asciiTheme="minorEastAsia" w:hAnsiTheme="minorEastAsia" w:cstheme="minorEastAsia"/>
          <w:sz w:val="24"/>
        </w:rPr>
        <w:t>描述</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w:t>
      </w:r>
      <w:r w:rsidRPr="001338CC">
        <w:rPr>
          <w:rFonts w:asciiTheme="minorEastAsia" w:hAnsiTheme="minorEastAsia" w:cstheme="minorEastAsia"/>
          <w:sz w:val="24"/>
        </w:rPr>
        <w:t>用户</w:t>
      </w:r>
      <w:r w:rsidRPr="001338CC">
        <w:rPr>
          <w:rFonts w:asciiTheme="minorEastAsia" w:hAnsiTheme="minorEastAsia" w:cstheme="minorEastAsia" w:hint="eastAsia"/>
          <w:sz w:val="24"/>
        </w:rPr>
        <w:t>信息</w:t>
      </w:r>
      <w:r w:rsidR="005311D3" w:rsidRPr="001338CC">
        <w:rPr>
          <w:rFonts w:asciiTheme="minorEastAsia" w:hAnsiTheme="minorEastAsia" w:cstheme="minorEastAsia" w:hint="eastAsia"/>
          <w:sz w:val="24"/>
        </w:rPr>
        <w:t>实体</w:t>
      </w:r>
      <w:r w:rsidRPr="001338CC">
        <w:rPr>
          <w:rFonts w:asciiTheme="minorEastAsia" w:hAnsiTheme="minorEastAsia" w:cstheme="minorEastAsia" w:hint="eastAsia"/>
          <w:sz w:val="24"/>
        </w:rPr>
        <w:t>（用户</w:t>
      </w:r>
      <w:r w:rsidRPr="001338CC">
        <w:rPr>
          <w:rFonts w:asciiTheme="minorEastAsia" w:hAnsiTheme="minorEastAsia" w:cstheme="minorEastAsia"/>
          <w:sz w:val="24"/>
        </w:rPr>
        <w:t>账</w:t>
      </w:r>
      <w:r w:rsidRPr="001338CC">
        <w:rPr>
          <w:rFonts w:asciiTheme="minorEastAsia" w:hAnsiTheme="minorEastAsia" w:cstheme="minorEastAsia" w:hint="eastAsia"/>
          <w:sz w:val="24"/>
        </w:rPr>
        <w:t>单、</w:t>
      </w:r>
      <w:r w:rsidRPr="001338CC">
        <w:rPr>
          <w:rFonts w:asciiTheme="minorEastAsia" w:hAnsiTheme="minorEastAsia" w:cstheme="minorEastAsia"/>
          <w:sz w:val="24"/>
        </w:rPr>
        <w:t>账单记录</w:t>
      </w:r>
      <w:r w:rsidRPr="001338CC">
        <w:rPr>
          <w:rFonts w:asciiTheme="minorEastAsia" w:hAnsiTheme="minorEastAsia" w:cstheme="minorEastAsia" w:hint="eastAsia"/>
          <w:sz w:val="24"/>
        </w:rPr>
        <w:t>）、</w:t>
      </w:r>
      <w:r w:rsidR="005311D3" w:rsidRPr="001338CC">
        <w:rPr>
          <w:rFonts w:asciiTheme="minorEastAsia" w:hAnsiTheme="minorEastAsia" w:cstheme="minorEastAsia" w:hint="eastAsia"/>
          <w:sz w:val="24"/>
        </w:rPr>
        <w:t>Token</w:t>
      </w:r>
      <w:r w:rsidR="005311D3" w:rsidRPr="001338CC">
        <w:rPr>
          <w:rFonts w:asciiTheme="minorEastAsia" w:hAnsiTheme="minorEastAsia" w:cstheme="minorEastAsia"/>
          <w:sz w:val="24"/>
        </w:rPr>
        <w:t>认证</w:t>
      </w:r>
      <w:r w:rsidR="005311D3" w:rsidRPr="001338CC">
        <w:rPr>
          <w:rFonts w:asciiTheme="minorEastAsia" w:hAnsiTheme="minorEastAsia" w:cstheme="minorEastAsia" w:hint="eastAsia"/>
          <w:sz w:val="24"/>
        </w:rPr>
        <w:t>实体等</w:t>
      </w:r>
      <w:r w:rsidR="005311D3" w:rsidRPr="001338CC">
        <w:rPr>
          <w:rFonts w:asciiTheme="minorEastAsia" w:hAnsiTheme="minorEastAsia" w:cstheme="minorEastAsia"/>
          <w:sz w:val="24"/>
        </w:rPr>
        <w:t>，从内容上来说，每一个</w:t>
      </w:r>
      <w:r w:rsidR="005311D3" w:rsidRPr="001338CC">
        <w:rPr>
          <w:rFonts w:asciiTheme="minorEastAsia" w:hAnsiTheme="minorEastAsia" w:cstheme="minorEastAsia" w:hint="eastAsia"/>
          <w:sz w:val="24"/>
        </w:rPr>
        <w:t>实体</w:t>
      </w:r>
      <w:r w:rsidR="005311D3" w:rsidRPr="001338CC">
        <w:rPr>
          <w:rFonts w:asciiTheme="minorEastAsia" w:hAnsiTheme="minorEastAsia" w:cstheme="minorEastAsia"/>
          <w:sz w:val="24"/>
        </w:rPr>
        <w:t>都会有相应的扩展实体存在，而每一个扩展实体对于</w:t>
      </w:r>
      <w:r w:rsidR="005311D3" w:rsidRPr="001338CC">
        <w:rPr>
          <w:rFonts w:asciiTheme="minorEastAsia" w:hAnsiTheme="minorEastAsia" w:cstheme="minorEastAsia" w:hint="eastAsia"/>
          <w:sz w:val="24"/>
        </w:rPr>
        <w:t>主</w:t>
      </w:r>
      <w:r w:rsidR="005311D3" w:rsidRPr="001338CC">
        <w:rPr>
          <w:rFonts w:asciiTheme="minorEastAsia" w:hAnsiTheme="minorEastAsia" w:cstheme="minorEastAsia"/>
          <w:sz w:val="24"/>
        </w:rPr>
        <w:t>实体</w:t>
      </w:r>
      <w:r w:rsidR="005311D3" w:rsidRPr="001338CC">
        <w:rPr>
          <w:rFonts w:asciiTheme="minorEastAsia" w:hAnsiTheme="minorEastAsia" w:cstheme="minorEastAsia" w:hint="eastAsia"/>
          <w:sz w:val="24"/>
        </w:rPr>
        <w:t>而言，</w:t>
      </w:r>
      <w:r w:rsidR="005311D3" w:rsidRPr="001338CC">
        <w:rPr>
          <w:rFonts w:asciiTheme="minorEastAsia" w:hAnsiTheme="minorEastAsia" w:cstheme="minorEastAsia"/>
          <w:sz w:val="24"/>
        </w:rPr>
        <w:t>又都是至关重要的</w:t>
      </w:r>
      <w:r w:rsidR="005311D3" w:rsidRPr="001338CC">
        <w:rPr>
          <w:rFonts w:asciiTheme="minorEastAsia" w:hAnsiTheme="minorEastAsia" w:cstheme="minorEastAsia" w:hint="eastAsia"/>
          <w:sz w:val="24"/>
        </w:rPr>
        <w:t>，</w:t>
      </w:r>
      <w:r w:rsidR="005311D3" w:rsidRPr="001338CC">
        <w:rPr>
          <w:rFonts w:asciiTheme="minorEastAsia" w:hAnsiTheme="minorEastAsia" w:cstheme="minorEastAsia"/>
          <w:sz w:val="24"/>
        </w:rPr>
        <w:t>密不可分的</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9</w:t>
      </w:r>
      <w:r w:rsidR="006B4433" w:rsidRPr="006B4433">
        <w:rPr>
          <w:rFonts w:asciiTheme="minorEastAsia" w:hAnsiTheme="minorEastAsia" w:cstheme="minorEastAsia" w:hint="eastAsia"/>
          <w:sz w:val="24"/>
          <w:vertAlign w:val="superscript"/>
        </w:rPr>
        <w:t>]</w:t>
      </w:r>
      <w:r w:rsidR="005311D3" w:rsidRPr="001338CC">
        <w:rPr>
          <w:rFonts w:asciiTheme="minorEastAsia" w:hAnsiTheme="minorEastAsia" w:cstheme="minorEastAsia"/>
          <w:sz w:val="24"/>
        </w:rPr>
        <w:t>。</w:t>
      </w:r>
    </w:p>
    <w:p w:rsidR="005311D3" w:rsidRPr="00186E5D" w:rsidRDefault="005311D3" w:rsidP="005311D3">
      <w:pPr>
        <w:pStyle w:val="3"/>
        <w:rPr>
          <w:rFonts w:hint="default"/>
          <w:szCs w:val="24"/>
        </w:rPr>
      </w:pPr>
      <w:bookmarkStart w:id="218" w:name="_Toc482533850"/>
      <w:r>
        <w:t>5.1.2</w:t>
      </w:r>
      <w:r>
        <w:rPr>
          <w:rFonts w:hint="default"/>
        </w:rPr>
        <w:t xml:space="preserve"> </w:t>
      </w:r>
      <w:r>
        <w:t>对象</w:t>
      </w:r>
      <w:r>
        <w:rPr>
          <w:rFonts w:hint="default"/>
        </w:rPr>
        <w:t>属性</w:t>
      </w:r>
      <w:bookmarkEnd w:id="218"/>
    </w:p>
    <w:p w:rsidR="00A2164F" w:rsidRDefault="001801FD"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通过业务</w:t>
      </w:r>
      <w:r w:rsidRPr="001338CC">
        <w:rPr>
          <w:rFonts w:asciiTheme="minorEastAsia" w:hAnsiTheme="minorEastAsia" w:cstheme="minorEastAsia"/>
          <w:sz w:val="24"/>
        </w:rPr>
        <w:t>对象结合业务的分析，</w:t>
      </w:r>
      <w:r w:rsidRPr="001338CC">
        <w:rPr>
          <w:rFonts w:asciiTheme="minorEastAsia" w:hAnsiTheme="minorEastAsia" w:cstheme="minorEastAsia" w:hint="eastAsia"/>
          <w:sz w:val="24"/>
        </w:rPr>
        <w:t>得到了</w:t>
      </w:r>
      <w:r w:rsidRPr="001338CC">
        <w:rPr>
          <w:rFonts w:asciiTheme="minorEastAsia" w:hAnsiTheme="minorEastAsia" w:cstheme="minorEastAsia"/>
          <w:sz w:val="24"/>
        </w:rPr>
        <w:t>初步的对象</w:t>
      </w:r>
      <w:r w:rsidRPr="001338CC">
        <w:rPr>
          <w:rFonts w:asciiTheme="minorEastAsia" w:hAnsiTheme="minorEastAsia" w:cstheme="minorEastAsia" w:hint="eastAsia"/>
          <w:sz w:val="24"/>
        </w:rPr>
        <w:t>以及</w:t>
      </w:r>
      <w:r w:rsidRPr="001338CC">
        <w:rPr>
          <w:rFonts w:asciiTheme="minorEastAsia" w:hAnsiTheme="minorEastAsia" w:cstheme="minorEastAsia"/>
          <w:sz w:val="24"/>
        </w:rPr>
        <w:t>其属性。</w:t>
      </w:r>
      <w:r w:rsidRPr="001338CC">
        <w:rPr>
          <w:rFonts w:asciiTheme="minorEastAsia" w:hAnsiTheme="minorEastAsia" w:cstheme="minorEastAsia" w:hint="eastAsia"/>
          <w:sz w:val="24"/>
        </w:rPr>
        <w:t>对初步</w:t>
      </w:r>
      <w:r w:rsidRPr="001338CC">
        <w:rPr>
          <w:rFonts w:asciiTheme="minorEastAsia" w:hAnsiTheme="minorEastAsia" w:cstheme="minorEastAsia"/>
          <w:sz w:val="24"/>
        </w:rPr>
        <w:t>的</w:t>
      </w:r>
      <w:r w:rsidRPr="001338CC">
        <w:rPr>
          <w:rFonts w:asciiTheme="minorEastAsia" w:hAnsiTheme="minorEastAsia" w:cstheme="minorEastAsia" w:hint="eastAsia"/>
          <w:sz w:val="24"/>
        </w:rPr>
        <w:t>业务</w:t>
      </w:r>
      <w:r w:rsidRPr="001338CC">
        <w:rPr>
          <w:rFonts w:asciiTheme="minorEastAsia" w:hAnsiTheme="minorEastAsia" w:cstheme="minorEastAsia"/>
          <w:sz w:val="24"/>
        </w:rPr>
        <w:t>对象和框</w:t>
      </w:r>
      <w:r w:rsidRPr="001338CC">
        <w:rPr>
          <w:rFonts w:asciiTheme="minorEastAsia" w:hAnsiTheme="minorEastAsia" w:cstheme="minorEastAsia" w:hint="eastAsia"/>
          <w:sz w:val="24"/>
        </w:rPr>
        <w:t>架</w:t>
      </w:r>
      <w:r w:rsidRPr="001338CC">
        <w:rPr>
          <w:rFonts w:asciiTheme="minorEastAsia" w:hAnsiTheme="minorEastAsia" w:cstheme="minorEastAsia"/>
          <w:sz w:val="24"/>
        </w:rPr>
        <w:t>对象</w:t>
      </w:r>
      <w:r w:rsidRPr="001338CC">
        <w:rPr>
          <w:rFonts w:asciiTheme="minorEastAsia" w:hAnsiTheme="minorEastAsia" w:cstheme="minorEastAsia" w:hint="eastAsia"/>
          <w:sz w:val="24"/>
        </w:rPr>
        <w:t>进行</w:t>
      </w:r>
      <w:r w:rsidRPr="001338CC">
        <w:rPr>
          <w:rFonts w:asciiTheme="minorEastAsia" w:hAnsiTheme="minorEastAsia" w:cstheme="minorEastAsia"/>
          <w:sz w:val="24"/>
        </w:rPr>
        <w:t>进一步抽取</w:t>
      </w:r>
      <w:r w:rsidRPr="001338CC">
        <w:rPr>
          <w:rFonts w:asciiTheme="minorEastAsia" w:hAnsiTheme="minorEastAsia" w:cstheme="minorEastAsia" w:hint="eastAsia"/>
          <w:sz w:val="24"/>
        </w:rPr>
        <w:t>、</w:t>
      </w:r>
      <w:r w:rsidRPr="001338CC">
        <w:rPr>
          <w:rFonts w:asciiTheme="minorEastAsia" w:hAnsiTheme="minorEastAsia" w:cstheme="minorEastAsia"/>
          <w:sz w:val="24"/>
        </w:rPr>
        <w:t>合并、扩展，</w:t>
      </w:r>
      <w:r w:rsidRPr="001338CC">
        <w:rPr>
          <w:rFonts w:asciiTheme="minorEastAsia" w:hAnsiTheme="minorEastAsia" w:cstheme="minorEastAsia" w:hint="eastAsia"/>
          <w:sz w:val="24"/>
        </w:rPr>
        <w:t>降低</w:t>
      </w:r>
      <w:r w:rsidRPr="001338CC">
        <w:rPr>
          <w:rFonts w:asciiTheme="minorEastAsia" w:hAnsiTheme="minorEastAsia" w:cstheme="minorEastAsia"/>
          <w:sz w:val="24"/>
        </w:rPr>
        <w:t>了各</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之间的耦合性以及提升了对象的扩展</w:t>
      </w:r>
      <w:r w:rsidRPr="001338CC">
        <w:rPr>
          <w:rFonts w:asciiTheme="minorEastAsia" w:hAnsiTheme="minorEastAsia" w:cstheme="minorEastAsia" w:hint="eastAsia"/>
          <w:sz w:val="24"/>
        </w:rPr>
        <w:t>性</w:t>
      </w:r>
      <w:r w:rsidRPr="001338CC">
        <w:rPr>
          <w:rFonts w:asciiTheme="minorEastAsia" w:hAnsiTheme="minorEastAsia" w:cstheme="minorEastAsia"/>
          <w:sz w:val="24"/>
        </w:rPr>
        <w:t>。</w:t>
      </w:r>
    </w:p>
    <w:p w:rsidR="00186E5D" w:rsidRPr="001338CC" w:rsidRDefault="00A2164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在当前</w:t>
      </w:r>
      <w:r w:rsidRPr="001338CC">
        <w:rPr>
          <w:rFonts w:asciiTheme="minorEastAsia" w:hAnsiTheme="minorEastAsia" w:cstheme="minorEastAsia"/>
          <w:sz w:val="24"/>
        </w:rPr>
        <w:t>的业务对象模型中，</w:t>
      </w:r>
      <w:r w:rsidRPr="001338CC">
        <w:rPr>
          <w:rFonts w:asciiTheme="minorEastAsia" w:hAnsiTheme="minorEastAsia" w:cstheme="minorEastAsia" w:hint="eastAsia"/>
          <w:sz w:val="24"/>
        </w:rPr>
        <w:t>用户</w:t>
      </w:r>
      <w:r w:rsidRPr="001338CC">
        <w:rPr>
          <w:rFonts w:asciiTheme="minorEastAsia" w:hAnsiTheme="minorEastAsia" w:cstheme="minorEastAsia"/>
          <w:sz w:val="24"/>
        </w:rPr>
        <w:t>是主</w:t>
      </w:r>
      <w:r w:rsidRPr="001338CC">
        <w:rPr>
          <w:rFonts w:asciiTheme="minorEastAsia" w:hAnsiTheme="minorEastAsia" w:cstheme="minorEastAsia" w:hint="eastAsia"/>
          <w:sz w:val="24"/>
        </w:rPr>
        <w:t>体</w:t>
      </w:r>
      <w:r w:rsidRPr="001338CC">
        <w:rPr>
          <w:rFonts w:asciiTheme="minorEastAsia" w:hAnsiTheme="minorEastAsia" w:cstheme="minorEastAsia"/>
          <w:sz w:val="24"/>
        </w:rPr>
        <w:t>，所有的业务对象模型都是为用户服务，因此，用户账号是所有业务对象的</w:t>
      </w:r>
      <w:r w:rsidRPr="001338CC">
        <w:rPr>
          <w:rFonts w:asciiTheme="minorEastAsia" w:hAnsiTheme="minorEastAsia" w:cstheme="minorEastAsia" w:hint="eastAsia"/>
          <w:sz w:val="24"/>
        </w:rPr>
        <w:t>核心</w:t>
      </w:r>
      <w:r w:rsidRPr="001338CC">
        <w:rPr>
          <w:rFonts w:asciiTheme="minorEastAsia" w:hAnsiTheme="minorEastAsia" w:cstheme="minorEastAsia"/>
          <w:sz w:val="24"/>
        </w:rPr>
        <w:t>。这里</w:t>
      </w:r>
      <w:r w:rsidRPr="001338CC">
        <w:rPr>
          <w:rFonts w:asciiTheme="minorEastAsia" w:hAnsiTheme="minorEastAsia" w:cstheme="minorEastAsia" w:hint="eastAsia"/>
          <w:sz w:val="24"/>
        </w:rPr>
        <w:t>采用</w:t>
      </w:r>
      <w:r w:rsidRPr="001338CC">
        <w:rPr>
          <w:rFonts w:asciiTheme="minorEastAsia" w:hAnsiTheme="minorEastAsia" w:cstheme="minorEastAsia"/>
          <w:sz w:val="24"/>
        </w:rPr>
        <w:t>用户账号和用户信息分离的模式，便于系统的设计使用，</w:t>
      </w:r>
      <w:r w:rsidRPr="001338CC">
        <w:rPr>
          <w:rFonts w:asciiTheme="minorEastAsia" w:hAnsiTheme="minorEastAsia" w:cstheme="minorEastAsia" w:hint="eastAsia"/>
          <w:sz w:val="24"/>
        </w:rPr>
        <w:t>充分</w:t>
      </w:r>
      <w:r w:rsidRPr="001338CC">
        <w:rPr>
          <w:rFonts w:asciiTheme="minorEastAsia" w:hAnsiTheme="minorEastAsia" w:cstheme="minorEastAsia"/>
          <w:sz w:val="24"/>
        </w:rPr>
        <w:t>考虑到后续</w:t>
      </w:r>
      <w:r w:rsidRPr="001338CC">
        <w:rPr>
          <w:rFonts w:asciiTheme="minorEastAsia" w:hAnsiTheme="minorEastAsia" w:cstheme="minorEastAsia" w:hint="eastAsia"/>
          <w:sz w:val="24"/>
        </w:rPr>
        <w:t>系统</w:t>
      </w:r>
      <w:r w:rsidRPr="001338CC">
        <w:rPr>
          <w:rFonts w:asciiTheme="minorEastAsia" w:hAnsiTheme="minorEastAsia" w:cstheme="minorEastAsia"/>
          <w:sz w:val="24"/>
        </w:rPr>
        <w:t>的扩展问题，将用户角色、用户状态</w:t>
      </w:r>
      <w:r w:rsidRPr="001338CC">
        <w:rPr>
          <w:rFonts w:asciiTheme="minorEastAsia" w:hAnsiTheme="minorEastAsia" w:cstheme="minorEastAsia" w:hint="eastAsia"/>
          <w:sz w:val="24"/>
        </w:rPr>
        <w:t>、</w:t>
      </w:r>
      <w:r w:rsidRPr="001338CC">
        <w:rPr>
          <w:rFonts w:asciiTheme="minorEastAsia" w:hAnsiTheme="minorEastAsia" w:cstheme="minorEastAsia"/>
          <w:sz w:val="24"/>
        </w:rPr>
        <w:t>用户血型、</w:t>
      </w:r>
      <w:r w:rsidRPr="001338CC">
        <w:rPr>
          <w:rFonts w:asciiTheme="minorEastAsia" w:hAnsiTheme="minorEastAsia" w:cstheme="minorEastAsia" w:hint="eastAsia"/>
          <w:sz w:val="24"/>
        </w:rPr>
        <w:t>用户</w:t>
      </w:r>
      <w:r w:rsidRPr="001338CC">
        <w:rPr>
          <w:rFonts w:asciiTheme="minorEastAsia" w:hAnsiTheme="minorEastAsia" w:cstheme="minorEastAsia"/>
          <w:sz w:val="24"/>
        </w:rPr>
        <w:t>性别、用户账目等抽取成单个的用户信息</w:t>
      </w:r>
      <w:r w:rsidRPr="001338CC">
        <w:rPr>
          <w:rFonts w:asciiTheme="minorEastAsia" w:hAnsiTheme="minorEastAsia" w:cstheme="minorEastAsia" w:hint="eastAsia"/>
          <w:sz w:val="24"/>
        </w:rPr>
        <w:t>对象</w:t>
      </w:r>
      <w:r w:rsidRPr="001338CC">
        <w:rPr>
          <w:rFonts w:asciiTheme="minorEastAsia" w:hAnsiTheme="minorEastAsia" w:cstheme="minorEastAsia"/>
          <w:sz w:val="24"/>
        </w:rPr>
        <w:t>实体，既降低系统之间的耦合性又能充分考虑到后续的系统扩展。</w:t>
      </w:r>
      <w:r w:rsidRPr="001338CC">
        <w:rPr>
          <w:rFonts w:asciiTheme="minorEastAsia" w:hAnsiTheme="minorEastAsia" w:cstheme="minorEastAsia" w:hint="eastAsia"/>
          <w:sz w:val="24"/>
        </w:rPr>
        <w:t>Token</w:t>
      </w:r>
      <w:r w:rsidRPr="001338CC">
        <w:rPr>
          <w:rFonts w:asciiTheme="minorEastAsia" w:hAnsiTheme="minorEastAsia" w:cstheme="minorEastAsia"/>
          <w:sz w:val="24"/>
        </w:rPr>
        <w:t>认证实体则是专门用来进行Token认证的功能实体，当然Token认证实体的使用</w:t>
      </w:r>
      <w:r w:rsidRPr="001338CC">
        <w:rPr>
          <w:rFonts w:asciiTheme="minorEastAsia" w:hAnsiTheme="minorEastAsia" w:cstheme="minorEastAsia" w:hint="eastAsia"/>
          <w:sz w:val="24"/>
        </w:rPr>
        <w:t>又</w:t>
      </w:r>
      <w:r w:rsidRPr="001338CC">
        <w:rPr>
          <w:rFonts w:asciiTheme="minorEastAsia" w:hAnsiTheme="minorEastAsia" w:cstheme="minorEastAsia"/>
          <w:sz w:val="24"/>
        </w:rPr>
        <w:t>必然</w:t>
      </w:r>
      <w:r w:rsidRPr="001338CC">
        <w:rPr>
          <w:rFonts w:asciiTheme="minorEastAsia" w:hAnsiTheme="minorEastAsia" w:cstheme="minorEastAsia" w:hint="eastAsia"/>
          <w:sz w:val="24"/>
        </w:rPr>
        <w:t>会</w:t>
      </w:r>
      <w:r w:rsidRPr="001338CC">
        <w:rPr>
          <w:rFonts w:asciiTheme="minorEastAsia" w:hAnsiTheme="minorEastAsia" w:cstheme="minorEastAsia"/>
          <w:sz w:val="24"/>
        </w:rPr>
        <w:t>涉及到用户账户的实体，因此说，用户账户是所有系统实体的核心，所有的实体都为用户账户实体服务。</w:t>
      </w:r>
      <w:r w:rsidR="001801FD" w:rsidRPr="001338CC">
        <w:rPr>
          <w:rFonts w:asciiTheme="minorEastAsia" w:hAnsiTheme="minorEastAsia" w:cstheme="minorEastAsia" w:hint="eastAsia"/>
          <w:sz w:val="24"/>
        </w:rPr>
        <w:t>最终</w:t>
      </w:r>
      <w:r w:rsidR="001801FD" w:rsidRPr="001338CC">
        <w:rPr>
          <w:rFonts w:asciiTheme="minorEastAsia" w:hAnsiTheme="minorEastAsia" w:cstheme="minorEastAsia"/>
          <w:sz w:val="24"/>
        </w:rPr>
        <w:t>我们得到了优化以后的业务对象模型如下图</w:t>
      </w:r>
      <w:r w:rsidR="00E833E5">
        <w:rPr>
          <w:rFonts w:asciiTheme="minorEastAsia" w:hAnsiTheme="minorEastAsia" w:cstheme="minorEastAsia" w:hint="eastAsia"/>
          <w:sz w:val="24"/>
        </w:rPr>
        <w:t>5.1</w:t>
      </w:r>
      <w:r w:rsidR="00B56345" w:rsidRPr="001338CC">
        <w:rPr>
          <w:rFonts w:asciiTheme="minorEastAsia" w:hAnsiTheme="minorEastAsia" w:cstheme="minorEastAsia"/>
          <w:sz w:val="24"/>
        </w:rPr>
        <w:t>所示。</w:t>
      </w:r>
    </w:p>
    <w:p w:rsidR="001801FD" w:rsidRDefault="001801FD" w:rsidP="00186E5D">
      <w:pPr>
        <w:rPr>
          <w:sz w:val="24"/>
        </w:rPr>
      </w:pPr>
      <w:r>
        <w:rPr>
          <w:noProof/>
        </w:rPr>
        <w:lastRenderedPageBreak/>
        <w:drawing>
          <wp:inline distT="0" distB="0" distL="0" distR="0" wp14:anchorId="1650469D" wp14:editId="20B1C07D">
            <wp:extent cx="6120765" cy="5836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876925"/>
                    </a:xfrm>
                    <a:prstGeom prst="rect">
                      <a:avLst/>
                    </a:prstGeom>
                  </pic:spPr>
                </pic:pic>
              </a:graphicData>
            </a:graphic>
          </wp:inline>
        </w:drawing>
      </w:r>
    </w:p>
    <w:p w:rsidR="00E833E5" w:rsidRPr="00E435A9" w:rsidRDefault="00E833E5" w:rsidP="00E833E5">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5.1 </w:t>
      </w:r>
      <w:r>
        <w:rPr>
          <w:rFonts w:ascii="楷体" w:eastAsia="楷体" w:hAnsi="楷体" w:hint="eastAsia"/>
        </w:rPr>
        <w:t>业务</w:t>
      </w:r>
      <w:r>
        <w:rPr>
          <w:rFonts w:ascii="楷体" w:eastAsia="楷体" w:hAnsi="楷体"/>
        </w:rPr>
        <w:t>对象模型</w:t>
      </w:r>
      <w:r>
        <w:rPr>
          <w:rFonts w:ascii="楷体" w:eastAsia="楷体" w:hAnsi="楷体" w:hint="eastAsia"/>
        </w:rPr>
        <w:t>图</w:t>
      </w:r>
    </w:p>
    <w:p w:rsidR="00E833E5" w:rsidRPr="00A2164F" w:rsidRDefault="00E833E5"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5.1 </w:t>
      </w:r>
      <w:r w:rsidRPr="00E833E5">
        <w:rPr>
          <w:rFonts w:ascii="Times New Roman" w:hAnsi="Times New Roman" w:cs="Times New Roman"/>
        </w:rPr>
        <w:t>The business object model</w:t>
      </w:r>
      <w:r>
        <w:rPr>
          <w:rFonts w:ascii="Times New Roman" w:hAnsi="Times New Roman" w:cs="Times New Roman"/>
        </w:rPr>
        <w:t xml:space="preserve"> </w:t>
      </w:r>
      <w:r w:rsidRPr="0040490E">
        <w:rPr>
          <w:rFonts w:ascii="Times New Roman" w:hAnsi="Times New Roman" w:cs="Times New Roman"/>
        </w:rPr>
        <w:t>diagram</w:t>
      </w:r>
    </w:p>
    <w:p w:rsidR="002030D1" w:rsidRPr="00186E5D" w:rsidRDefault="002030D1" w:rsidP="002030D1">
      <w:pPr>
        <w:pStyle w:val="3"/>
        <w:rPr>
          <w:rFonts w:hint="default"/>
          <w:szCs w:val="24"/>
        </w:rPr>
      </w:pPr>
      <w:bookmarkStart w:id="219" w:name="_Toc482533851"/>
      <w:r>
        <w:t>5.1.</w:t>
      </w:r>
      <w:r>
        <w:rPr>
          <w:rFonts w:hint="default"/>
        </w:rPr>
        <w:t xml:space="preserve">3 </w:t>
      </w:r>
      <w:r>
        <w:t>对象关系</w:t>
      </w:r>
      <w:bookmarkEnd w:id="219"/>
    </w:p>
    <w:p w:rsidR="002030D1" w:rsidRPr="001338CC" w:rsidRDefault="002030D1"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通过</w:t>
      </w:r>
      <w:r w:rsidRPr="001338CC">
        <w:rPr>
          <w:rFonts w:asciiTheme="minorEastAsia" w:hAnsiTheme="minorEastAsia" w:cstheme="minorEastAsia"/>
          <w:sz w:val="24"/>
        </w:rPr>
        <w:t>对业务对象的</w:t>
      </w:r>
      <w:r w:rsidRPr="001338CC">
        <w:rPr>
          <w:rFonts w:asciiTheme="minorEastAsia" w:hAnsiTheme="minorEastAsia" w:cstheme="minorEastAsia" w:hint="eastAsia"/>
          <w:sz w:val="24"/>
        </w:rPr>
        <w:t>分析</w:t>
      </w:r>
      <w:r w:rsidRPr="001338CC">
        <w:rPr>
          <w:rFonts w:asciiTheme="minorEastAsia" w:hAnsiTheme="minorEastAsia" w:cstheme="minorEastAsia"/>
          <w:sz w:val="24"/>
        </w:rPr>
        <w:t>、提取、优化，我们</w:t>
      </w:r>
      <w:r w:rsidRPr="001338CC">
        <w:rPr>
          <w:rFonts w:asciiTheme="minorEastAsia" w:hAnsiTheme="minorEastAsia" w:cstheme="minorEastAsia" w:hint="eastAsia"/>
          <w:sz w:val="24"/>
        </w:rPr>
        <w:t>已然</w:t>
      </w:r>
      <w:r w:rsidRPr="001338CC">
        <w:rPr>
          <w:rFonts w:asciiTheme="minorEastAsia" w:hAnsiTheme="minorEastAsia" w:cstheme="minorEastAsia"/>
          <w:sz w:val="24"/>
        </w:rPr>
        <w:t>得到了我们系统所需的业务实体，并且我们的业务实体充分考虑了系统适用性及系统扩展性，因此我们所有的工作都完美完成，下一步我们需要进行对上一步抽取出来的实体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进行对其</w:t>
      </w:r>
      <w:r w:rsidRPr="001338CC">
        <w:rPr>
          <w:rFonts w:asciiTheme="minorEastAsia" w:hAnsiTheme="minorEastAsia" w:cstheme="minorEastAsia" w:hint="eastAsia"/>
          <w:sz w:val="24"/>
        </w:rPr>
        <w:t>对象</w:t>
      </w:r>
      <w:r w:rsidRPr="001338CC">
        <w:rPr>
          <w:rFonts w:asciiTheme="minorEastAsia" w:hAnsiTheme="minorEastAsia" w:cstheme="minorEastAsia"/>
          <w:sz w:val="24"/>
        </w:rPr>
        <w:t>之间的关系进行分析</w:t>
      </w:r>
      <w:r w:rsidRPr="001338CC">
        <w:rPr>
          <w:rFonts w:asciiTheme="minorEastAsia" w:hAnsiTheme="minorEastAsia" w:cstheme="minorEastAsia" w:hint="eastAsia"/>
          <w:sz w:val="24"/>
        </w:rPr>
        <w:t>。</w:t>
      </w:r>
      <w:r w:rsidRPr="001338CC">
        <w:rPr>
          <w:rFonts w:asciiTheme="minorEastAsia" w:hAnsiTheme="minorEastAsia" w:cstheme="minorEastAsia"/>
          <w:sz w:val="24"/>
        </w:rPr>
        <w:t>当然</w:t>
      </w:r>
      <w:r w:rsidRPr="001338CC">
        <w:rPr>
          <w:rFonts w:asciiTheme="minorEastAsia" w:hAnsiTheme="minorEastAsia" w:cstheme="minorEastAsia" w:hint="eastAsia"/>
          <w:sz w:val="24"/>
        </w:rPr>
        <w:t>，</w:t>
      </w:r>
      <w:r w:rsidRPr="001338CC">
        <w:rPr>
          <w:rFonts w:asciiTheme="minorEastAsia" w:hAnsiTheme="minorEastAsia" w:cstheme="minorEastAsia"/>
          <w:sz w:val="24"/>
        </w:rPr>
        <w:t>在设计实体的同</w:t>
      </w:r>
      <w:r w:rsidRPr="001338CC">
        <w:rPr>
          <w:rFonts w:asciiTheme="minorEastAsia" w:hAnsiTheme="minorEastAsia" w:cstheme="minorEastAsia" w:hint="eastAsia"/>
          <w:sz w:val="24"/>
        </w:rPr>
        <w:t>时</w:t>
      </w:r>
      <w:r w:rsidRPr="001338CC">
        <w:rPr>
          <w:rFonts w:asciiTheme="minorEastAsia" w:hAnsiTheme="minorEastAsia" w:cstheme="minorEastAsia"/>
          <w:sz w:val="24"/>
        </w:rPr>
        <w:t>我们已经充分考虑了实体对象之间的关系，这里我们进行更详细，更具体的分析，并用图</w:t>
      </w:r>
      <w:r w:rsidRPr="001338CC">
        <w:rPr>
          <w:rFonts w:asciiTheme="minorEastAsia" w:hAnsiTheme="minorEastAsia" w:cstheme="minorEastAsia" w:hint="eastAsia"/>
          <w:sz w:val="24"/>
        </w:rPr>
        <w:t>示</w:t>
      </w:r>
      <w:r w:rsidRPr="001338CC">
        <w:rPr>
          <w:rFonts w:asciiTheme="minorEastAsia" w:hAnsiTheme="minorEastAsia" w:cstheme="minorEastAsia"/>
          <w:sz w:val="24"/>
        </w:rPr>
        <w:t>的形式展示出来</w:t>
      </w:r>
      <w:r w:rsidRPr="001338CC">
        <w:rPr>
          <w:rFonts w:asciiTheme="minorEastAsia" w:hAnsiTheme="minorEastAsia" w:cstheme="minorEastAsia" w:hint="eastAsia"/>
          <w:sz w:val="24"/>
        </w:rPr>
        <w:t>，实体对象</w:t>
      </w:r>
      <w:r w:rsidR="001338CC">
        <w:rPr>
          <w:rFonts w:asciiTheme="minorEastAsia" w:hAnsiTheme="minorEastAsia" w:cstheme="minorEastAsia"/>
          <w:sz w:val="24"/>
        </w:rPr>
        <w:t>之间的关系如图</w:t>
      </w:r>
      <w:r w:rsidR="00A2164F">
        <w:rPr>
          <w:rFonts w:asciiTheme="minorEastAsia" w:hAnsiTheme="minorEastAsia" w:cstheme="minorEastAsia" w:hint="eastAsia"/>
          <w:sz w:val="24"/>
        </w:rPr>
        <w:t>5.2所示</w:t>
      </w:r>
      <w:r w:rsidR="001338CC">
        <w:rPr>
          <w:rFonts w:asciiTheme="minorEastAsia" w:hAnsiTheme="minorEastAsia" w:cstheme="minorEastAsia" w:hint="eastAsia"/>
          <w:sz w:val="24"/>
        </w:rPr>
        <w:t>。</w:t>
      </w:r>
    </w:p>
    <w:p w:rsidR="009C3C54" w:rsidRDefault="00F41A5F" w:rsidP="005527BD">
      <w:pPr>
        <w:jc w:val="center"/>
        <w:rPr>
          <w:sz w:val="24"/>
        </w:rPr>
      </w:pPr>
      <w:r>
        <w:rPr>
          <w:noProof/>
        </w:rPr>
        <w:lastRenderedPageBreak/>
        <w:drawing>
          <wp:inline distT="0" distB="0" distL="0" distR="0" wp14:anchorId="5E3251E0" wp14:editId="4B7BEFBE">
            <wp:extent cx="6120765" cy="58324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58324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5.2 </w:t>
      </w:r>
      <w:r>
        <w:rPr>
          <w:rFonts w:ascii="楷体" w:eastAsia="楷体" w:hAnsi="楷体" w:hint="eastAsia"/>
        </w:rPr>
        <w:t>业务</w:t>
      </w:r>
      <w:r>
        <w:rPr>
          <w:rFonts w:ascii="楷体" w:eastAsia="楷体" w:hAnsi="楷体"/>
        </w:rPr>
        <w:t>对象</w:t>
      </w:r>
      <w:r>
        <w:rPr>
          <w:rFonts w:ascii="楷体" w:eastAsia="楷体" w:hAnsi="楷体" w:hint="eastAsia"/>
        </w:rPr>
        <w:t>关系</w:t>
      </w:r>
      <w:r>
        <w:rPr>
          <w:rFonts w:ascii="楷体" w:eastAsia="楷体" w:hAnsi="楷体"/>
        </w:rPr>
        <w:t>模型</w:t>
      </w:r>
      <w:r>
        <w:rPr>
          <w:rFonts w:ascii="楷体" w:eastAsia="楷体" w:hAnsi="楷体" w:hint="eastAsia"/>
        </w:rPr>
        <w:t>图</w:t>
      </w:r>
    </w:p>
    <w:p w:rsidR="009C3C54" w:rsidRDefault="00A2164F" w:rsidP="00A2164F">
      <w:pPr>
        <w:pStyle w:val="af5"/>
        <w:ind w:left="840" w:firstLineChars="0" w:firstLine="0"/>
        <w:jc w:val="center"/>
        <w:rPr>
          <w:rFonts w:ascii="Times New Roman" w:hAnsi="Times New Roman" w:cs="Times New Roman"/>
        </w:rPr>
      </w:pPr>
      <w:r>
        <w:rPr>
          <w:rFonts w:ascii="Times New Roman" w:hAnsi="Times New Roman" w:cs="Times New Roman"/>
        </w:rPr>
        <w:t xml:space="preserve">Fig. 5.2 </w:t>
      </w:r>
      <w:r w:rsidRPr="00E833E5">
        <w:rPr>
          <w:rFonts w:ascii="Times New Roman" w:hAnsi="Times New Roman" w:cs="Times New Roman"/>
        </w:rPr>
        <w:t>The business object model</w:t>
      </w:r>
      <w:r>
        <w:rPr>
          <w:rFonts w:ascii="Times New Roman" w:hAnsi="Times New Roman" w:cs="Times New Roman"/>
        </w:rPr>
        <w:t xml:space="preserve"> relation </w:t>
      </w:r>
      <w:r w:rsidRPr="0040490E">
        <w:rPr>
          <w:rFonts w:ascii="Times New Roman" w:hAnsi="Times New Roman" w:cs="Times New Roman"/>
        </w:rPr>
        <w:t>diagram</w:t>
      </w:r>
    </w:p>
    <w:p w:rsidR="00A2164F" w:rsidRPr="00A2164F" w:rsidRDefault="00A2164F" w:rsidP="00A2164F">
      <w:pPr>
        <w:pStyle w:val="af5"/>
        <w:ind w:left="840" w:firstLineChars="0" w:firstLine="0"/>
        <w:jc w:val="center"/>
        <w:rPr>
          <w:rFonts w:ascii="Times New Roman" w:hAnsi="Times New Roman" w:cs="Times New Roman"/>
        </w:rPr>
      </w:pPr>
    </w:p>
    <w:p w:rsidR="00F41A5F" w:rsidRPr="00186E5D" w:rsidRDefault="00F41A5F" w:rsidP="00F41A5F">
      <w:pPr>
        <w:pStyle w:val="2"/>
        <w:jc w:val="center"/>
        <w:rPr>
          <w:rFonts w:ascii="黑体" w:eastAsia="黑体" w:hAnsi="黑体" w:hint="default"/>
          <w:b w:val="0"/>
          <w:sz w:val="30"/>
          <w:szCs w:val="30"/>
        </w:rPr>
      </w:pPr>
      <w:bookmarkStart w:id="220" w:name="_Toc482533852"/>
      <w:r w:rsidRPr="00186E5D">
        <w:rPr>
          <w:rFonts w:ascii="黑体" w:eastAsia="黑体" w:hAnsi="黑体" w:hint="default"/>
          <w:b w:val="0"/>
          <w:sz w:val="30"/>
          <w:szCs w:val="30"/>
        </w:rPr>
        <w:t>5</w:t>
      </w:r>
      <w:r w:rsidRPr="00186E5D">
        <w:rPr>
          <w:rFonts w:ascii="黑体" w:eastAsia="黑体" w:hAnsi="黑体"/>
          <w:b w:val="0"/>
          <w:sz w:val="30"/>
          <w:szCs w:val="30"/>
        </w:rPr>
        <w:t>.</w:t>
      </w:r>
      <w:r>
        <w:rPr>
          <w:rFonts w:ascii="黑体" w:eastAsia="黑体" w:hAnsi="黑体" w:hint="default"/>
          <w:b w:val="0"/>
          <w:sz w:val="30"/>
          <w:szCs w:val="30"/>
        </w:rPr>
        <w:t>2</w:t>
      </w:r>
      <w:r>
        <w:rPr>
          <w:rFonts w:ascii="黑体" w:eastAsia="黑体" w:hAnsi="黑体"/>
          <w:b w:val="0"/>
          <w:sz w:val="30"/>
          <w:szCs w:val="30"/>
        </w:rPr>
        <w:t>业务逻辑</w:t>
      </w:r>
      <w:r w:rsidRPr="00186E5D">
        <w:rPr>
          <w:rFonts w:ascii="黑体" w:eastAsia="黑体" w:hAnsi="黑体" w:hint="default"/>
          <w:b w:val="0"/>
          <w:sz w:val="30"/>
          <w:szCs w:val="30"/>
        </w:rPr>
        <w:t>设计</w:t>
      </w:r>
      <w:bookmarkEnd w:id="220"/>
    </w:p>
    <w:p w:rsidR="009C3C54" w:rsidRDefault="009C3C54" w:rsidP="005527BD">
      <w:pPr>
        <w:jc w:val="center"/>
        <w:rPr>
          <w:sz w:val="24"/>
        </w:rPr>
      </w:pPr>
    </w:p>
    <w:p w:rsidR="009C3C54" w:rsidRDefault="00F41A5F" w:rsidP="00F41A5F">
      <w:pPr>
        <w:pStyle w:val="3"/>
        <w:rPr>
          <w:rFonts w:hint="default"/>
        </w:rPr>
      </w:pPr>
      <w:bookmarkStart w:id="221" w:name="_Toc482533853"/>
      <w:r>
        <w:t>5.2.1 提取业务逻辑类</w:t>
      </w:r>
      <w:bookmarkEnd w:id="221"/>
    </w:p>
    <w:p w:rsidR="00BD1AA4" w:rsidRPr="001338CC" w:rsidRDefault="00F41A5F"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本系统</w:t>
      </w:r>
      <w:r w:rsidRPr="001338CC">
        <w:rPr>
          <w:rFonts w:asciiTheme="minorEastAsia" w:hAnsiTheme="minorEastAsia" w:cstheme="minorEastAsia"/>
          <w:sz w:val="24"/>
        </w:rPr>
        <w:t>的架构严格按照QX_Frame的标准</w:t>
      </w:r>
      <w:r w:rsidRPr="001338CC">
        <w:rPr>
          <w:rFonts w:asciiTheme="minorEastAsia" w:hAnsiTheme="minorEastAsia" w:cstheme="minorEastAsia" w:hint="eastAsia"/>
          <w:sz w:val="24"/>
        </w:rPr>
        <w:t>格式</w:t>
      </w:r>
      <w:r w:rsidRPr="001338CC">
        <w:rPr>
          <w:rFonts w:asciiTheme="minorEastAsia" w:hAnsiTheme="minorEastAsia" w:cstheme="minorEastAsia"/>
          <w:sz w:val="24"/>
        </w:rPr>
        <w:t>进行类的创建及命名，QX_Frame规定的</w:t>
      </w:r>
      <w:r w:rsidRPr="001338CC">
        <w:rPr>
          <w:rFonts w:asciiTheme="minorEastAsia" w:hAnsiTheme="minorEastAsia" w:cstheme="minorEastAsia" w:hint="eastAsia"/>
          <w:sz w:val="24"/>
        </w:rPr>
        <w:t>项目</w:t>
      </w:r>
      <w:r w:rsidRPr="001338CC">
        <w:rPr>
          <w:rFonts w:asciiTheme="minorEastAsia" w:hAnsiTheme="minorEastAsia" w:cstheme="minorEastAsia"/>
          <w:sz w:val="24"/>
        </w:rPr>
        <w:t>结构为：</w:t>
      </w:r>
      <w:r w:rsidRPr="001338CC">
        <w:rPr>
          <w:rFonts w:asciiTheme="minorEastAsia" w:hAnsiTheme="minorEastAsia" w:cstheme="minorEastAsia" w:hint="eastAsia"/>
          <w:sz w:val="24"/>
        </w:rPr>
        <w:t>Data</w:t>
      </w:r>
      <w:r w:rsidRPr="001338CC">
        <w:rPr>
          <w:rFonts w:asciiTheme="minorEastAsia" w:hAnsiTheme="minorEastAsia" w:cstheme="minorEastAsia"/>
          <w:sz w:val="24"/>
        </w:rPr>
        <w:t>、Data.Contract</w:t>
      </w:r>
      <w:r w:rsidRPr="001338CC">
        <w:rPr>
          <w:rFonts w:asciiTheme="minorEastAsia" w:hAnsiTheme="minorEastAsia" w:cstheme="minorEastAsia" w:hint="eastAsia"/>
          <w:sz w:val="24"/>
        </w:rPr>
        <w:t>、</w:t>
      </w:r>
      <w:r w:rsidRPr="001338CC">
        <w:rPr>
          <w:rFonts w:asciiTheme="minorEastAsia" w:hAnsiTheme="minorEastAsia" w:cstheme="minorEastAsia"/>
          <w:sz w:val="24"/>
        </w:rPr>
        <w:t>Data.Service</w:t>
      </w:r>
      <w:r w:rsidRPr="001338CC">
        <w:rPr>
          <w:rFonts w:asciiTheme="minorEastAsia" w:hAnsiTheme="minorEastAsia" w:cstheme="minorEastAsia" w:hint="eastAsia"/>
          <w:sz w:val="24"/>
        </w:rPr>
        <w:t>、</w:t>
      </w:r>
      <w:r w:rsidRPr="001338CC">
        <w:rPr>
          <w:rFonts w:asciiTheme="minorEastAsia" w:hAnsiTheme="minorEastAsia" w:cstheme="minorEastAsia"/>
          <w:sz w:val="24"/>
        </w:rPr>
        <w:t>WebApi.Controllers</w:t>
      </w:r>
      <w:r w:rsidRPr="001338CC">
        <w:rPr>
          <w:rFonts w:asciiTheme="minorEastAsia" w:hAnsiTheme="minorEastAsia" w:cstheme="minorEastAsia" w:hint="eastAsia"/>
          <w:sz w:val="24"/>
        </w:rPr>
        <w:t>因此</w:t>
      </w:r>
      <w:r w:rsidRPr="001338CC">
        <w:rPr>
          <w:rFonts w:asciiTheme="minorEastAsia" w:hAnsiTheme="minorEastAsia" w:cstheme="minorEastAsia"/>
          <w:sz w:val="24"/>
        </w:rPr>
        <w:t>，</w:t>
      </w:r>
      <w:r w:rsidRPr="001338CC">
        <w:rPr>
          <w:rFonts w:asciiTheme="minorEastAsia" w:hAnsiTheme="minorEastAsia" w:cstheme="minorEastAsia" w:hint="eastAsia"/>
          <w:sz w:val="24"/>
        </w:rPr>
        <w:t>涉及</w:t>
      </w:r>
      <w:r w:rsidRPr="001338CC">
        <w:rPr>
          <w:rFonts w:asciiTheme="minorEastAsia" w:hAnsiTheme="minorEastAsia" w:cstheme="minorEastAsia"/>
          <w:sz w:val="24"/>
        </w:rPr>
        <w:t>到的类</w:t>
      </w:r>
      <w:r w:rsidRPr="001338CC">
        <w:rPr>
          <w:rFonts w:asciiTheme="minorEastAsia" w:hAnsiTheme="minorEastAsia" w:cstheme="minorEastAsia" w:hint="eastAsia"/>
          <w:sz w:val="24"/>
        </w:rPr>
        <w:t>分为</w:t>
      </w:r>
      <w:r w:rsidRPr="001338CC">
        <w:rPr>
          <w:rFonts w:asciiTheme="minorEastAsia" w:hAnsiTheme="minorEastAsia" w:cstheme="minorEastAsia"/>
          <w:sz w:val="24"/>
        </w:rPr>
        <w:t>实体类Data</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处理接口Data.Contract</w:t>
      </w:r>
      <w:r w:rsidRPr="001338CC">
        <w:rPr>
          <w:rFonts w:asciiTheme="minorEastAsia" w:hAnsiTheme="minorEastAsia" w:cstheme="minorEastAsia" w:hint="eastAsia"/>
          <w:sz w:val="24"/>
        </w:rPr>
        <w:t>、服务数据</w:t>
      </w:r>
      <w:r w:rsidRPr="001338CC">
        <w:rPr>
          <w:rFonts w:asciiTheme="minorEastAsia" w:hAnsiTheme="minorEastAsia" w:cstheme="minorEastAsia"/>
          <w:sz w:val="24"/>
        </w:rPr>
        <w:t>处理类</w:t>
      </w:r>
      <w:r w:rsidR="00BD1AA4" w:rsidRPr="001338CC">
        <w:rPr>
          <w:rFonts w:asciiTheme="minorEastAsia" w:hAnsiTheme="minorEastAsia" w:cstheme="minorEastAsia" w:hint="eastAsia"/>
          <w:sz w:val="24"/>
        </w:rPr>
        <w:t>（逻辑</w:t>
      </w:r>
      <w:r w:rsidR="00BD1AA4" w:rsidRPr="001338CC">
        <w:rPr>
          <w:rFonts w:asciiTheme="minorEastAsia" w:hAnsiTheme="minorEastAsia" w:cstheme="minorEastAsia"/>
          <w:sz w:val="24"/>
        </w:rPr>
        <w:t>类</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控制器</w:t>
      </w:r>
      <w:r w:rsidR="00BD1AA4" w:rsidRPr="001338CC">
        <w:rPr>
          <w:rFonts w:asciiTheme="minorEastAsia" w:hAnsiTheme="minorEastAsia" w:cstheme="minorEastAsia" w:hint="eastAsia"/>
          <w:sz w:val="24"/>
        </w:rPr>
        <w:lastRenderedPageBreak/>
        <w:t>类</w:t>
      </w:r>
      <w:r w:rsidR="00BD1AA4" w:rsidRPr="001338CC">
        <w:rPr>
          <w:rFonts w:asciiTheme="minorEastAsia" w:hAnsiTheme="minorEastAsia" w:cstheme="minorEastAsia"/>
          <w:sz w:val="24"/>
        </w:rPr>
        <w:t>WebApi.Controllers</w:t>
      </w:r>
      <w:r w:rsidR="00BD1AA4" w:rsidRPr="001338CC">
        <w:rPr>
          <w:rFonts w:asciiTheme="minorEastAsia" w:hAnsiTheme="minorEastAsia" w:cstheme="minorEastAsia" w:hint="eastAsia"/>
          <w:sz w:val="24"/>
        </w:rPr>
        <w:t>。</w:t>
      </w:r>
      <w:r w:rsidR="00BD1AA4" w:rsidRPr="001338CC">
        <w:rPr>
          <w:rFonts w:asciiTheme="minorEastAsia" w:hAnsiTheme="minorEastAsia" w:cstheme="minorEastAsia"/>
          <w:sz w:val="24"/>
        </w:rPr>
        <w:t>下面</w:t>
      </w:r>
      <w:r w:rsidR="00BD1AA4" w:rsidRPr="001338CC">
        <w:rPr>
          <w:rFonts w:asciiTheme="minorEastAsia" w:hAnsiTheme="minorEastAsia" w:cstheme="minorEastAsia" w:hint="eastAsia"/>
          <w:sz w:val="24"/>
        </w:rPr>
        <w:t>对本</w:t>
      </w:r>
      <w:r w:rsidR="00BD1AA4" w:rsidRPr="001338CC">
        <w:rPr>
          <w:rFonts w:asciiTheme="minorEastAsia" w:hAnsiTheme="minorEastAsia" w:cstheme="minorEastAsia"/>
          <w:sz w:val="24"/>
        </w:rPr>
        <w:t>系统用到的业务逻辑类进行一一的介绍</w:t>
      </w:r>
      <w:r w:rsidR="00BD1AA4" w:rsidRPr="001338CC">
        <w:rPr>
          <w:rFonts w:asciiTheme="minorEastAsia" w:hAnsiTheme="minorEastAsia" w:cstheme="minorEastAsia" w:hint="eastAsia"/>
          <w:sz w:val="24"/>
        </w:rPr>
        <w:t>。</w:t>
      </w:r>
    </w:p>
    <w:p w:rsidR="00F41A5F" w:rsidRPr="00A2164F" w:rsidRDefault="00F41A5F" w:rsidP="00A2164F">
      <w:pPr>
        <w:pStyle w:val="af5"/>
        <w:numPr>
          <w:ilvl w:val="0"/>
          <w:numId w:val="38"/>
        </w:numPr>
        <w:spacing w:line="300" w:lineRule="auto"/>
        <w:ind w:firstLineChars="0"/>
        <w:rPr>
          <w:rFonts w:asciiTheme="minorEastAsia" w:hAnsiTheme="minorEastAsia"/>
          <w:sz w:val="24"/>
        </w:rPr>
      </w:pPr>
      <w:r w:rsidRPr="008B027F">
        <w:rPr>
          <w:rFonts w:asciiTheme="minorEastAsia" w:hAnsiTheme="minorEastAsia"/>
          <w:sz w:val="24"/>
        </w:rPr>
        <w:t>实体类</w:t>
      </w:r>
      <w:r w:rsidR="00A2164F">
        <w:rPr>
          <w:rFonts w:asciiTheme="minorEastAsia" w:hAnsiTheme="minorEastAsia" w:hint="eastAsia"/>
          <w:sz w:val="24"/>
        </w:rPr>
        <w:t>，</w:t>
      </w:r>
      <w:r w:rsidR="00BD1AA4" w:rsidRPr="00A2164F">
        <w:rPr>
          <w:rFonts w:asciiTheme="minorEastAsia" w:hAnsiTheme="minorEastAsia" w:hint="eastAsia"/>
          <w:sz w:val="24"/>
        </w:rPr>
        <w:t>根据</w:t>
      </w:r>
      <w:r w:rsidR="00BD1AA4" w:rsidRPr="00A2164F">
        <w:rPr>
          <w:rFonts w:asciiTheme="minorEastAsia" w:hAnsiTheme="minorEastAsia"/>
          <w:sz w:val="24"/>
        </w:rPr>
        <w:t>本系统前面进行的业务对象模型设计，可以</w:t>
      </w:r>
      <w:r w:rsidR="00BD1AA4" w:rsidRPr="00A2164F">
        <w:rPr>
          <w:rFonts w:asciiTheme="minorEastAsia" w:hAnsiTheme="minorEastAsia" w:hint="eastAsia"/>
          <w:sz w:val="24"/>
        </w:rPr>
        <w:t>获取</w:t>
      </w:r>
      <w:r w:rsidR="00BD1AA4" w:rsidRPr="00A2164F">
        <w:rPr>
          <w:rFonts w:asciiTheme="minorEastAsia" w:hAnsiTheme="minorEastAsia"/>
          <w:sz w:val="24"/>
        </w:rPr>
        <w:t>本系统所需要的业务对象，也就是本系统涉及到的业务逻辑</w:t>
      </w:r>
      <w:r w:rsidR="00BD1AA4" w:rsidRPr="00A2164F">
        <w:rPr>
          <w:rFonts w:asciiTheme="minorEastAsia" w:hAnsiTheme="minorEastAsia" w:hint="eastAsia"/>
          <w:sz w:val="24"/>
        </w:rPr>
        <w:t>实体类</w:t>
      </w:r>
      <w:r w:rsidR="00BD1AA4" w:rsidRPr="00A2164F">
        <w:rPr>
          <w:rFonts w:asciiTheme="minorEastAsia" w:hAnsiTheme="minorEastAsia"/>
          <w:sz w:val="24"/>
        </w:rPr>
        <w:t>Entities</w:t>
      </w:r>
      <w:r w:rsidR="00BD1AA4" w:rsidRPr="00A2164F">
        <w:rPr>
          <w:rFonts w:asciiTheme="minorEastAsia" w:hAnsiTheme="minorEastAsia" w:hint="eastAsia"/>
          <w:sz w:val="24"/>
        </w:rPr>
        <w:t>。包括用户账户</w:t>
      </w:r>
      <w:r w:rsidR="00BD1AA4" w:rsidRPr="00A2164F">
        <w:rPr>
          <w:rFonts w:asciiTheme="minorEastAsia" w:hAnsiTheme="minorEastAsia"/>
          <w:sz w:val="24"/>
        </w:rPr>
        <w:t>类、用户信息类</w:t>
      </w:r>
      <w:r w:rsidR="00BD1AA4" w:rsidRPr="00A2164F">
        <w:rPr>
          <w:rFonts w:asciiTheme="minorEastAsia" w:hAnsiTheme="minorEastAsia" w:hint="eastAsia"/>
          <w:sz w:val="24"/>
        </w:rPr>
        <w:t>（用户血型</w:t>
      </w:r>
      <w:r w:rsidR="00BD1AA4" w:rsidRPr="00A2164F">
        <w:rPr>
          <w:rFonts w:asciiTheme="minorEastAsia" w:hAnsiTheme="minorEastAsia"/>
          <w:sz w:val="24"/>
        </w:rPr>
        <w:t>类、用户性别类</w:t>
      </w:r>
      <w:r w:rsidR="00BD1AA4" w:rsidRPr="00A2164F">
        <w:rPr>
          <w:rFonts w:asciiTheme="minorEastAsia" w:hAnsiTheme="minorEastAsia" w:hint="eastAsia"/>
          <w:sz w:val="24"/>
        </w:rPr>
        <w:t>）</w:t>
      </w:r>
      <w:r w:rsidR="00BD1AA4" w:rsidRPr="00A2164F">
        <w:rPr>
          <w:rFonts w:asciiTheme="minorEastAsia" w:hAnsiTheme="minorEastAsia"/>
          <w:sz w:val="24"/>
        </w:rPr>
        <w:t>、用户角色类（</w:t>
      </w:r>
      <w:r w:rsidR="00BD1AA4" w:rsidRPr="00A2164F">
        <w:rPr>
          <w:rFonts w:asciiTheme="minorEastAsia" w:hAnsiTheme="minorEastAsia" w:hint="eastAsia"/>
          <w:sz w:val="24"/>
        </w:rPr>
        <w:t>角色描述类</w:t>
      </w:r>
      <w:r w:rsidR="00BD1AA4" w:rsidRPr="00A2164F">
        <w:rPr>
          <w:rFonts w:asciiTheme="minorEastAsia" w:hAnsiTheme="minorEastAsia"/>
          <w:sz w:val="24"/>
        </w:rPr>
        <w:t>）</w:t>
      </w:r>
      <w:r w:rsidR="00BD1AA4" w:rsidRPr="00A2164F">
        <w:rPr>
          <w:rFonts w:asciiTheme="minorEastAsia" w:hAnsiTheme="minorEastAsia" w:hint="eastAsia"/>
          <w:sz w:val="24"/>
        </w:rPr>
        <w:t>、</w:t>
      </w:r>
      <w:r w:rsidR="00BD1AA4" w:rsidRPr="00A2164F">
        <w:rPr>
          <w:rFonts w:asciiTheme="minorEastAsia" w:hAnsiTheme="minorEastAsia"/>
          <w:sz w:val="24"/>
        </w:rPr>
        <w:t>用户状态类（</w:t>
      </w:r>
      <w:r w:rsidR="00BD1AA4" w:rsidRPr="00A2164F">
        <w:rPr>
          <w:rFonts w:asciiTheme="minorEastAsia" w:hAnsiTheme="minorEastAsia" w:hint="eastAsia"/>
          <w:sz w:val="24"/>
        </w:rPr>
        <w:t>状态描述类</w:t>
      </w:r>
      <w:r w:rsidR="00BD1AA4" w:rsidRPr="00A2164F">
        <w:rPr>
          <w:rFonts w:asciiTheme="minorEastAsia" w:hAnsiTheme="minorEastAsia"/>
          <w:sz w:val="24"/>
        </w:rPr>
        <w:t>）</w:t>
      </w:r>
      <w:r w:rsidR="00BD1AA4" w:rsidRPr="00A2164F">
        <w:rPr>
          <w:rFonts w:asciiTheme="minorEastAsia" w:hAnsiTheme="minorEastAsia" w:hint="eastAsia"/>
          <w:sz w:val="24"/>
        </w:rPr>
        <w:t>、用户</w:t>
      </w:r>
      <w:r w:rsidR="00BD1AA4" w:rsidRPr="00A2164F">
        <w:rPr>
          <w:rFonts w:asciiTheme="minorEastAsia" w:hAnsiTheme="minorEastAsia"/>
          <w:sz w:val="24"/>
        </w:rPr>
        <w:t>密保类、</w:t>
      </w:r>
      <w:r w:rsidR="00BD1AA4" w:rsidRPr="00A2164F">
        <w:rPr>
          <w:rFonts w:asciiTheme="minorEastAsia" w:hAnsiTheme="minorEastAsia" w:hint="eastAsia"/>
          <w:sz w:val="24"/>
        </w:rPr>
        <w:t>用户</w:t>
      </w:r>
      <w:r w:rsidR="00BD1AA4" w:rsidRPr="00A2164F">
        <w:rPr>
          <w:rFonts w:asciiTheme="minorEastAsia" w:hAnsiTheme="minorEastAsia"/>
          <w:sz w:val="24"/>
        </w:rPr>
        <w:t>账目类、用户账单类</w:t>
      </w:r>
      <w:r w:rsidR="00BD1AA4" w:rsidRPr="00A2164F">
        <w:rPr>
          <w:rFonts w:asciiTheme="minorEastAsia" w:hAnsiTheme="minorEastAsia" w:hint="eastAsia"/>
          <w:sz w:val="24"/>
        </w:rPr>
        <w:t>、Token</w:t>
      </w:r>
      <w:r w:rsidR="00BD1AA4" w:rsidRPr="00A2164F">
        <w:rPr>
          <w:rFonts w:asciiTheme="minorEastAsia" w:hAnsiTheme="minorEastAsia"/>
          <w:sz w:val="24"/>
        </w:rPr>
        <w:t>认证实体类、系统功能权限实体类</w:t>
      </w:r>
      <w:r w:rsidR="00BD1AA4" w:rsidRPr="00A2164F">
        <w:rPr>
          <w:rFonts w:asciiTheme="minorEastAsia" w:hAnsiTheme="minorEastAsia" w:hint="eastAsia"/>
          <w:sz w:val="24"/>
        </w:rPr>
        <w:t>。</w:t>
      </w:r>
    </w:p>
    <w:p w:rsidR="00BD1AA4" w:rsidRPr="00A2164F" w:rsidRDefault="00FB44D5" w:rsidP="00A2164F">
      <w:pPr>
        <w:pStyle w:val="af5"/>
        <w:numPr>
          <w:ilvl w:val="0"/>
          <w:numId w:val="38"/>
        </w:numPr>
        <w:spacing w:line="300" w:lineRule="auto"/>
        <w:ind w:firstLineChars="0"/>
        <w:rPr>
          <w:rFonts w:asciiTheme="minorEastAsia" w:hAnsiTheme="minorEastAsia"/>
          <w:sz w:val="24"/>
        </w:rPr>
      </w:pPr>
      <w:r w:rsidRPr="008B027F">
        <w:rPr>
          <w:rFonts w:asciiTheme="minorEastAsia" w:hAnsiTheme="minorEastAsia" w:hint="eastAsia"/>
          <w:sz w:val="24"/>
        </w:rPr>
        <w:t>实体业务</w:t>
      </w:r>
      <w:r w:rsidRPr="008B027F">
        <w:rPr>
          <w:rFonts w:asciiTheme="minorEastAsia" w:hAnsiTheme="minorEastAsia"/>
          <w:sz w:val="24"/>
        </w:rPr>
        <w:t>逻辑</w:t>
      </w:r>
      <w:r w:rsidR="00BD1AA4"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根据</w:t>
      </w:r>
      <w:r w:rsidRPr="00A2164F">
        <w:rPr>
          <w:rFonts w:asciiTheme="minorEastAsia" w:hAnsiTheme="minorEastAsia"/>
          <w:sz w:val="24"/>
        </w:rPr>
        <w:t>框架的标准格式，实体业务逻辑类</w:t>
      </w:r>
      <w:r w:rsidRPr="00A2164F">
        <w:rPr>
          <w:rFonts w:asciiTheme="minorEastAsia" w:hAnsiTheme="minorEastAsia" w:hint="eastAsia"/>
          <w:sz w:val="24"/>
        </w:rPr>
        <w:t>封装</w:t>
      </w:r>
      <w:r w:rsidRPr="00A2164F">
        <w:rPr>
          <w:rFonts w:asciiTheme="minorEastAsia" w:hAnsiTheme="minorEastAsia"/>
          <w:sz w:val="24"/>
        </w:rPr>
        <w:t>了每一个业务</w:t>
      </w:r>
      <w:r w:rsidRPr="00A2164F">
        <w:rPr>
          <w:rFonts w:asciiTheme="minorEastAsia" w:hAnsiTheme="minorEastAsia" w:hint="eastAsia"/>
          <w:sz w:val="24"/>
        </w:rPr>
        <w:t>对象</w:t>
      </w:r>
      <w:r w:rsidRPr="00A2164F">
        <w:rPr>
          <w:rFonts w:asciiTheme="minorEastAsia" w:hAnsiTheme="minorEastAsia"/>
          <w:sz w:val="24"/>
        </w:rPr>
        <w:t>实体的</w:t>
      </w:r>
      <w:r w:rsidRPr="00A2164F">
        <w:rPr>
          <w:rFonts w:asciiTheme="minorEastAsia" w:hAnsiTheme="minorEastAsia" w:hint="eastAsia"/>
          <w:sz w:val="24"/>
        </w:rPr>
        <w:t>基础</w:t>
      </w:r>
      <w:r w:rsidRPr="00A2164F">
        <w:rPr>
          <w:rFonts w:asciiTheme="minorEastAsia" w:hAnsiTheme="minorEastAsia"/>
          <w:sz w:val="24"/>
        </w:rPr>
        <w:t>增删</w:t>
      </w:r>
      <w:r w:rsidRPr="00A2164F">
        <w:rPr>
          <w:rFonts w:asciiTheme="minorEastAsia" w:hAnsiTheme="minorEastAsia" w:hint="eastAsia"/>
          <w:sz w:val="24"/>
        </w:rPr>
        <w:t>改</w:t>
      </w:r>
      <w:r w:rsidRPr="00A2164F">
        <w:rPr>
          <w:rFonts w:asciiTheme="minorEastAsia" w:hAnsiTheme="minorEastAsia"/>
          <w:sz w:val="24"/>
        </w:rPr>
        <w:t>查操作以及对查询操作的大力扩充。在</w:t>
      </w:r>
      <w:r w:rsidRPr="00A2164F">
        <w:rPr>
          <w:rFonts w:asciiTheme="minorEastAsia" w:hAnsiTheme="minorEastAsia" w:hint="eastAsia"/>
          <w:sz w:val="24"/>
        </w:rPr>
        <w:t>此</w:t>
      </w:r>
      <w:r w:rsidRPr="00A2164F">
        <w:rPr>
          <w:rFonts w:asciiTheme="minorEastAsia" w:hAnsiTheme="minorEastAsia"/>
          <w:sz w:val="24"/>
        </w:rPr>
        <w:t>基础上，实体业务逻辑类还包括了一些复杂的对实体的操作</w:t>
      </w:r>
      <w:r w:rsidRPr="00A2164F">
        <w:rPr>
          <w:rFonts w:asciiTheme="minorEastAsia" w:hAnsiTheme="minorEastAsia" w:hint="eastAsia"/>
          <w:sz w:val="24"/>
        </w:rPr>
        <w:t>流程</w:t>
      </w:r>
      <w:r w:rsidRPr="00A2164F">
        <w:rPr>
          <w:rFonts w:asciiTheme="minorEastAsia" w:hAnsiTheme="minorEastAsia"/>
          <w:sz w:val="24"/>
        </w:rPr>
        <w:t>，并提供</w:t>
      </w:r>
      <w:r w:rsidRPr="00A2164F">
        <w:rPr>
          <w:rFonts w:asciiTheme="minorEastAsia" w:hAnsiTheme="minorEastAsia" w:hint="eastAsia"/>
          <w:sz w:val="24"/>
        </w:rPr>
        <w:t>相应</w:t>
      </w:r>
      <w:r w:rsidRPr="00A2164F">
        <w:rPr>
          <w:rFonts w:asciiTheme="minorEastAsia" w:hAnsiTheme="minorEastAsia"/>
          <w:sz w:val="24"/>
        </w:rPr>
        <w:t>的方法供控制器调用。综上所述</w:t>
      </w:r>
      <w:r w:rsidRPr="00A2164F">
        <w:rPr>
          <w:rFonts w:asciiTheme="minorEastAsia" w:hAnsiTheme="minorEastAsia" w:hint="eastAsia"/>
          <w:sz w:val="24"/>
        </w:rPr>
        <w:t>，</w:t>
      </w:r>
      <w:r w:rsidRPr="00A2164F">
        <w:rPr>
          <w:rFonts w:asciiTheme="minorEastAsia" w:hAnsiTheme="minorEastAsia"/>
          <w:sz w:val="24"/>
        </w:rPr>
        <w:t>我们的实体业务逻辑类应</w:t>
      </w:r>
      <w:r w:rsidRPr="00A2164F">
        <w:rPr>
          <w:rFonts w:asciiTheme="minorEastAsia" w:hAnsiTheme="minorEastAsia" w:hint="eastAsia"/>
          <w:sz w:val="24"/>
        </w:rPr>
        <w:t>包括</w:t>
      </w:r>
      <w:r w:rsidRPr="00A2164F">
        <w:rPr>
          <w:rFonts w:asciiTheme="minorEastAsia" w:hAnsiTheme="minorEastAsia"/>
          <w:sz w:val="24"/>
        </w:rPr>
        <w:t>：</w:t>
      </w:r>
      <w:r w:rsidRPr="00A2164F">
        <w:rPr>
          <w:rFonts w:asciiTheme="minorEastAsia" w:hAnsiTheme="minorEastAsia" w:hint="eastAsia"/>
          <w:sz w:val="24"/>
        </w:rPr>
        <w:t>用户账户逻辑</w:t>
      </w:r>
      <w:r w:rsidRPr="00A2164F">
        <w:rPr>
          <w:rFonts w:asciiTheme="minorEastAsia" w:hAnsiTheme="minorEastAsia"/>
          <w:sz w:val="24"/>
        </w:rPr>
        <w:t>类、用户信息</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（用户血型逻辑</w:t>
      </w:r>
      <w:r w:rsidRPr="00A2164F">
        <w:rPr>
          <w:rFonts w:asciiTheme="minorEastAsia" w:hAnsiTheme="minorEastAsia"/>
          <w:sz w:val="24"/>
        </w:rPr>
        <w:t>类、用户性别</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r w:rsidRPr="00A2164F">
        <w:rPr>
          <w:rFonts w:asciiTheme="minorEastAsia" w:hAnsiTheme="minorEastAsia"/>
          <w:sz w:val="24"/>
        </w:rPr>
        <w:t>、用户角色</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角色描述逻辑类</w:t>
      </w:r>
      <w:r w:rsidRPr="00A2164F">
        <w:rPr>
          <w:rFonts w:asciiTheme="minorEastAsia" w:hAnsiTheme="minorEastAsia"/>
          <w:sz w:val="24"/>
        </w:rPr>
        <w:t>）</w:t>
      </w:r>
      <w:r w:rsidRPr="00A2164F">
        <w:rPr>
          <w:rFonts w:asciiTheme="minorEastAsia" w:hAnsiTheme="minorEastAsia" w:hint="eastAsia"/>
          <w:sz w:val="24"/>
        </w:rPr>
        <w:t>、</w:t>
      </w:r>
      <w:r w:rsidRPr="00A2164F">
        <w:rPr>
          <w:rFonts w:asciiTheme="minorEastAsia" w:hAnsiTheme="minorEastAsia"/>
          <w:sz w:val="24"/>
        </w:rPr>
        <w:t>用户状态</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状态描述逻辑类</w:t>
      </w:r>
      <w:r w:rsidRPr="00A2164F">
        <w:rPr>
          <w:rFonts w:asciiTheme="minorEastAsia" w:hAnsiTheme="minorEastAsia"/>
          <w:sz w:val="24"/>
        </w:rPr>
        <w:t>）</w:t>
      </w:r>
      <w:r w:rsidRPr="00A2164F">
        <w:rPr>
          <w:rFonts w:asciiTheme="minorEastAsia" w:hAnsiTheme="minorEastAsia" w:hint="eastAsia"/>
          <w:sz w:val="24"/>
        </w:rPr>
        <w:t>、用户</w:t>
      </w:r>
      <w:r w:rsidRPr="00A2164F">
        <w:rPr>
          <w:rFonts w:asciiTheme="minorEastAsia" w:hAnsiTheme="minorEastAsia"/>
          <w:sz w:val="24"/>
        </w:rPr>
        <w:t>密保</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用户</w:t>
      </w:r>
      <w:r w:rsidRPr="00A2164F">
        <w:rPr>
          <w:rFonts w:asciiTheme="minorEastAsia" w:hAnsiTheme="minorEastAsia"/>
          <w:sz w:val="24"/>
        </w:rPr>
        <w:t>账目</w:t>
      </w:r>
      <w:r w:rsidRPr="00A2164F">
        <w:rPr>
          <w:rFonts w:asciiTheme="minorEastAsia" w:hAnsiTheme="minorEastAsia" w:hint="eastAsia"/>
          <w:sz w:val="24"/>
        </w:rPr>
        <w:t>逻辑</w:t>
      </w:r>
      <w:r w:rsidRPr="00A2164F">
        <w:rPr>
          <w:rFonts w:asciiTheme="minorEastAsia" w:hAnsiTheme="minorEastAsia"/>
          <w:sz w:val="24"/>
        </w:rPr>
        <w:t>类、用户账单</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、Token</w:t>
      </w:r>
      <w:r w:rsidRPr="00A2164F">
        <w:rPr>
          <w:rFonts w:asciiTheme="minorEastAsia" w:hAnsiTheme="minorEastAsia"/>
          <w:sz w:val="24"/>
        </w:rPr>
        <w:t>认证实体</w:t>
      </w:r>
      <w:r w:rsidRPr="00A2164F">
        <w:rPr>
          <w:rFonts w:asciiTheme="minorEastAsia" w:hAnsiTheme="minorEastAsia" w:hint="eastAsia"/>
          <w:sz w:val="24"/>
        </w:rPr>
        <w:t>逻辑</w:t>
      </w:r>
      <w:r w:rsidRPr="00A2164F">
        <w:rPr>
          <w:rFonts w:asciiTheme="minorEastAsia" w:hAnsiTheme="minorEastAsia"/>
          <w:sz w:val="24"/>
        </w:rPr>
        <w:t>类、系统功能权限实体</w:t>
      </w:r>
      <w:r w:rsidRPr="00A2164F">
        <w:rPr>
          <w:rFonts w:asciiTheme="minorEastAsia" w:hAnsiTheme="minorEastAsia" w:hint="eastAsia"/>
          <w:sz w:val="24"/>
        </w:rPr>
        <w:t>逻辑</w:t>
      </w:r>
      <w:r w:rsidRPr="00A2164F">
        <w:rPr>
          <w:rFonts w:asciiTheme="minorEastAsia" w:hAnsiTheme="minorEastAsia"/>
          <w:sz w:val="24"/>
        </w:rPr>
        <w:t>类</w:t>
      </w:r>
      <w:r w:rsidRPr="00A2164F">
        <w:rPr>
          <w:rFonts w:asciiTheme="minorEastAsia" w:hAnsiTheme="minorEastAsia" w:hint="eastAsia"/>
          <w:sz w:val="24"/>
        </w:rPr>
        <w:t>。</w:t>
      </w:r>
    </w:p>
    <w:p w:rsidR="00FB44D5" w:rsidRPr="00A2164F" w:rsidRDefault="00FB44D5" w:rsidP="00A2164F">
      <w:pPr>
        <w:pStyle w:val="af5"/>
        <w:numPr>
          <w:ilvl w:val="0"/>
          <w:numId w:val="38"/>
        </w:numPr>
        <w:spacing w:line="300" w:lineRule="auto"/>
        <w:ind w:firstLineChars="0"/>
        <w:rPr>
          <w:rFonts w:asciiTheme="minorEastAsia" w:hAnsiTheme="minorEastAsia"/>
          <w:sz w:val="24"/>
        </w:rPr>
      </w:pPr>
      <w:r w:rsidRPr="008B027F">
        <w:rPr>
          <w:rFonts w:asciiTheme="minorEastAsia" w:hAnsiTheme="minorEastAsia" w:hint="eastAsia"/>
          <w:sz w:val="24"/>
        </w:rPr>
        <w:t>控制器</w:t>
      </w:r>
      <w:r w:rsidRPr="008B027F">
        <w:rPr>
          <w:rFonts w:asciiTheme="minorEastAsia" w:hAnsiTheme="minorEastAsia"/>
          <w:sz w:val="24"/>
        </w:rPr>
        <w:t>类</w:t>
      </w:r>
      <w:r w:rsidR="00A2164F">
        <w:rPr>
          <w:rFonts w:asciiTheme="minorEastAsia" w:hAnsiTheme="minorEastAsia" w:hint="eastAsia"/>
          <w:sz w:val="24"/>
        </w:rPr>
        <w:t>，</w:t>
      </w:r>
      <w:r w:rsidRPr="00A2164F">
        <w:rPr>
          <w:rFonts w:asciiTheme="minorEastAsia" w:hAnsiTheme="minorEastAsia" w:hint="eastAsia"/>
          <w:sz w:val="24"/>
        </w:rPr>
        <w:t>控制器</w:t>
      </w:r>
      <w:r w:rsidRPr="00A2164F">
        <w:rPr>
          <w:rFonts w:asciiTheme="minorEastAsia" w:hAnsiTheme="minorEastAsia"/>
          <w:sz w:val="24"/>
        </w:rPr>
        <w:t>类是</w:t>
      </w:r>
      <w:r w:rsidRPr="00A2164F">
        <w:rPr>
          <w:rFonts w:asciiTheme="minorEastAsia" w:hAnsiTheme="minorEastAsia" w:hint="eastAsia"/>
          <w:sz w:val="24"/>
        </w:rPr>
        <w:t>提供</w:t>
      </w:r>
      <w:r w:rsidRPr="00A2164F">
        <w:rPr>
          <w:rFonts w:asciiTheme="minorEastAsia" w:hAnsiTheme="minorEastAsia"/>
          <w:sz w:val="24"/>
        </w:rPr>
        <w:t>一个对外的接口供客户端调用，</w:t>
      </w:r>
      <w:r w:rsidRPr="00A2164F">
        <w:rPr>
          <w:rFonts w:asciiTheme="minorEastAsia" w:hAnsiTheme="minorEastAsia" w:hint="eastAsia"/>
          <w:sz w:val="24"/>
        </w:rPr>
        <w:t>除了实现</w:t>
      </w:r>
      <w:r w:rsidRPr="00A2164F">
        <w:rPr>
          <w:rFonts w:asciiTheme="minorEastAsia" w:hAnsiTheme="minorEastAsia"/>
          <w:sz w:val="24"/>
        </w:rPr>
        <w:t>对应的操作方法外，控制器类还</w:t>
      </w:r>
      <w:r w:rsidRPr="00A2164F">
        <w:rPr>
          <w:rFonts w:asciiTheme="minorEastAsia" w:hAnsiTheme="minorEastAsia" w:hint="eastAsia"/>
          <w:sz w:val="24"/>
        </w:rPr>
        <w:t>同时</w:t>
      </w:r>
      <w:r w:rsidRPr="00A2164F">
        <w:rPr>
          <w:rFonts w:asciiTheme="minorEastAsia" w:hAnsiTheme="minorEastAsia"/>
          <w:sz w:val="24"/>
        </w:rPr>
        <w:t>肩负着对</w:t>
      </w:r>
      <w:r w:rsidRPr="00A2164F">
        <w:rPr>
          <w:rFonts w:asciiTheme="minorEastAsia" w:hAnsiTheme="minorEastAsia" w:hint="eastAsia"/>
          <w:sz w:val="24"/>
        </w:rPr>
        <w:t>用户权限</w:t>
      </w:r>
      <w:r w:rsidRPr="00A2164F">
        <w:rPr>
          <w:rFonts w:asciiTheme="minorEastAsia" w:hAnsiTheme="minorEastAsia"/>
          <w:sz w:val="24"/>
        </w:rPr>
        <w:t>的控制，保证了系统的安全性。</w:t>
      </w:r>
      <w:r w:rsidRPr="00A2164F">
        <w:rPr>
          <w:rFonts w:asciiTheme="minorEastAsia" w:hAnsiTheme="minorEastAsia" w:hint="eastAsia"/>
          <w:sz w:val="24"/>
        </w:rPr>
        <w:t>系统</w:t>
      </w:r>
      <w:r w:rsidRPr="00A2164F">
        <w:rPr>
          <w:rFonts w:asciiTheme="minorEastAsia" w:hAnsiTheme="minorEastAsia"/>
          <w:sz w:val="24"/>
        </w:rPr>
        <w:t>控制器类的实现采用Restful风格的Action接口，这里约定了</w:t>
      </w:r>
      <w:r w:rsidRPr="00A2164F">
        <w:rPr>
          <w:rFonts w:asciiTheme="minorEastAsia" w:hAnsiTheme="minorEastAsia" w:hint="eastAsia"/>
          <w:sz w:val="24"/>
        </w:rPr>
        <w:t>控制类</w:t>
      </w:r>
      <w:r w:rsidRPr="00A2164F">
        <w:rPr>
          <w:rFonts w:asciiTheme="minorEastAsia" w:hAnsiTheme="minorEastAsia"/>
          <w:sz w:val="24"/>
        </w:rPr>
        <w:t>的作用是对对应资源</w:t>
      </w:r>
      <w:r w:rsidRPr="00A2164F">
        <w:rPr>
          <w:rFonts w:asciiTheme="minorEastAsia" w:hAnsiTheme="minorEastAsia" w:hint="eastAsia"/>
          <w:sz w:val="24"/>
        </w:rPr>
        <w:t>的</w:t>
      </w:r>
      <w:r w:rsidRPr="00A2164F">
        <w:rPr>
          <w:rFonts w:asciiTheme="minorEastAsia" w:hAnsiTheme="minorEastAsia"/>
          <w:sz w:val="24"/>
        </w:rPr>
        <w:t>各种有效操作。</w:t>
      </w:r>
      <w:r w:rsidRPr="00A2164F">
        <w:rPr>
          <w:rFonts w:asciiTheme="minorEastAsia" w:hAnsiTheme="minorEastAsia" w:hint="eastAsia"/>
          <w:sz w:val="24"/>
        </w:rPr>
        <w:t>在</w:t>
      </w:r>
      <w:r w:rsidRPr="00A2164F">
        <w:rPr>
          <w:rFonts w:asciiTheme="minorEastAsia" w:hAnsiTheme="minorEastAsia"/>
          <w:sz w:val="24"/>
        </w:rPr>
        <w:t>系统的业务逻辑分析详尽的基础上，我们提取出</w:t>
      </w:r>
      <w:r w:rsidRPr="00A2164F">
        <w:rPr>
          <w:rFonts w:asciiTheme="minorEastAsia" w:hAnsiTheme="minorEastAsia" w:hint="eastAsia"/>
          <w:sz w:val="24"/>
        </w:rPr>
        <w:t>了</w:t>
      </w:r>
      <w:r w:rsidRPr="00A2164F">
        <w:rPr>
          <w:rFonts w:asciiTheme="minorEastAsia" w:hAnsiTheme="minorEastAsia"/>
          <w:sz w:val="24"/>
        </w:rPr>
        <w:t>必要的</w:t>
      </w:r>
      <w:r w:rsidRPr="00A2164F">
        <w:rPr>
          <w:rFonts w:asciiTheme="minorEastAsia" w:hAnsiTheme="minorEastAsia" w:hint="eastAsia"/>
          <w:sz w:val="24"/>
        </w:rPr>
        <w:t>需要操作的</w:t>
      </w:r>
      <w:r w:rsidRPr="00A2164F">
        <w:rPr>
          <w:rFonts w:asciiTheme="minorEastAsia" w:hAnsiTheme="minorEastAsia"/>
          <w:sz w:val="24"/>
        </w:rPr>
        <w:t>资源，并且把现有资源实现到控制器中：账号控制</w:t>
      </w:r>
      <w:r w:rsidRPr="00A2164F">
        <w:rPr>
          <w:rFonts w:asciiTheme="minorEastAsia" w:hAnsiTheme="minorEastAsia" w:hint="eastAsia"/>
          <w:sz w:val="24"/>
        </w:rPr>
        <w:t>类</w:t>
      </w:r>
      <w:r w:rsidRPr="00A2164F">
        <w:rPr>
          <w:rFonts w:asciiTheme="minorEastAsia" w:hAnsiTheme="minorEastAsia"/>
          <w:sz w:val="24"/>
        </w:rPr>
        <w:t>、用户控制类</w:t>
      </w:r>
      <w:r w:rsidRPr="00A2164F">
        <w:rPr>
          <w:rFonts w:asciiTheme="minorEastAsia" w:hAnsiTheme="minorEastAsia" w:hint="eastAsia"/>
          <w:sz w:val="24"/>
        </w:rPr>
        <w:t>、</w:t>
      </w:r>
      <w:r w:rsidRPr="00A2164F">
        <w:rPr>
          <w:rFonts w:asciiTheme="minorEastAsia" w:hAnsiTheme="minorEastAsia"/>
          <w:sz w:val="24"/>
        </w:rPr>
        <w:t>权限控制类</w:t>
      </w:r>
      <w:r w:rsidRPr="00A2164F">
        <w:rPr>
          <w:rFonts w:asciiTheme="minorEastAsia" w:hAnsiTheme="minorEastAsia" w:hint="eastAsia"/>
          <w:sz w:val="24"/>
        </w:rPr>
        <w:t>、</w:t>
      </w:r>
      <w:r w:rsidRPr="00A2164F">
        <w:rPr>
          <w:rFonts w:asciiTheme="minorEastAsia" w:hAnsiTheme="minorEastAsia"/>
          <w:sz w:val="24"/>
        </w:rPr>
        <w:t>登录控制类、用户金额控制类</w:t>
      </w:r>
      <w:r w:rsidRPr="00A2164F">
        <w:rPr>
          <w:rFonts w:asciiTheme="minorEastAsia" w:hAnsiTheme="minorEastAsia" w:hint="eastAsia"/>
          <w:sz w:val="24"/>
        </w:rPr>
        <w:t>、</w:t>
      </w:r>
      <w:r w:rsidRPr="00A2164F">
        <w:rPr>
          <w:rFonts w:asciiTheme="minorEastAsia" w:hAnsiTheme="minorEastAsia"/>
          <w:sz w:val="24"/>
        </w:rPr>
        <w:t>用户角色控制类</w:t>
      </w:r>
      <w:r w:rsidRPr="00A2164F">
        <w:rPr>
          <w:rFonts w:asciiTheme="minorEastAsia" w:hAnsiTheme="minorEastAsia" w:hint="eastAsia"/>
          <w:sz w:val="24"/>
        </w:rPr>
        <w:t>（角色</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、用户</w:t>
      </w:r>
      <w:r w:rsidRPr="00A2164F">
        <w:rPr>
          <w:rFonts w:asciiTheme="minorEastAsia" w:hAnsiTheme="minorEastAsia" w:hint="eastAsia"/>
          <w:sz w:val="24"/>
        </w:rPr>
        <w:t>状态</w:t>
      </w:r>
      <w:r w:rsidRPr="00A2164F">
        <w:rPr>
          <w:rFonts w:asciiTheme="minorEastAsia" w:hAnsiTheme="minorEastAsia"/>
          <w:sz w:val="24"/>
        </w:rPr>
        <w:t>控制类</w:t>
      </w:r>
      <w:r w:rsidRPr="00A2164F">
        <w:rPr>
          <w:rFonts w:asciiTheme="minorEastAsia" w:hAnsiTheme="minorEastAsia" w:hint="eastAsia"/>
          <w:sz w:val="24"/>
        </w:rPr>
        <w:t>（状态</w:t>
      </w:r>
      <w:r w:rsidRPr="00A2164F">
        <w:rPr>
          <w:rFonts w:asciiTheme="minorEastAsia" w:hAnsiTheme="minorEastAsia"/>
          <w:sz w:val="24"/>
        </w:rPr>
        <w:t>描述控制类</w:t>
      </w:r>
      <w:r w:rsidRPr="00A2164F">
        <w:rPr>
          <w:rFonts w:asciiTheme="minorEastAsia" w:hAnsiTheme="minorEastAsia" w:hint="eastAsia"/>
          <w:sz w:val="24"/>
        </w:rPr>
        <w:t>）、</w:t>
      </w:r>
      <w:r w:rsidRPr="00A2164F">
        <w:rPr>
          <w:rFonts w:asciiTheme="minorEastAsia" w:hAnsiTheme="minorEastAsia"/>
          <w:sz w:val="24"/>
        </w:rPr>
        <w:t>文件控制类。</w:t>
      </w:r>
    </w:p>
    <w:p w:rsidR="005910AC" w:rsidRPr="00A2164F" w:rsidRDefault="005910AC" w:rsidP="00A2164F">
      <w:pPr>
        <w:pStyle w:val="af5"/>
        <w:numPr>
          <w:ilvl w:val="0"/>
          <w:numId w:val="38"/>
        </w:numPr>
        <w:spacing w:line="300" w:lineRule="auto"/>
        <w:ind w:firstLineChars="0"/>
        <w:rPr>
          <w:rFonts w:asciiTheme="minorEastAsia" w:hAnsiTheme="minorEastAsia"/>
          <w:sz w:val="24"/>
        </w:rPr>
      </w:pPr>
      <w:r w:rsidRPr="008B027F">
        <w:rPr>
          <w:rFonts w:asciiTheme="minorEastAsia" w:hAnsiTheme="minorEastAsia" w:hint="eastAsia"/>
          <w:sz w:val="24"/>
        </w:rPr>
        <w:t>边界类</w:t>
      </w:r>
      <w:r w:rsidR="00A2164F">
        <w:rPr>
          <w:rFonts w:asciiTheme="minorEastAsia" w:hAnsiTheme="minorEastAsia" w:hint="eastAsia"/>
          <w:sz w:val="24"/>
        </w:rPr>
        <w:t>，</w:t>
      </w:r>
      <w:r w:rsidRPr="00A2164F">
        <w:rPr>
          <w:rFonts w:asciiTheme="minorEastAsia" w:hAnsiTheme="minorEastAsia" w:hint="eastAsia"/>
          <w:sz w:val="24"/>
        </w:rPr>
        <w:t>在</w:t>
      </w:r>
      <w:r w:rsidRPr="00A2164F">
        <w:rPr>
          <w:rFonts w:asciiTheme="minorEastAsia" w:hAnsiTheme="minorEastAsia"/>
          <w:sz w:val="24"/>
        </w:rPr>
        <w:t>控制器类实现的过程中，系统的权限控制是所有的接口都需要</w:t>
      </w:r>
      <w:r w:rsidRPr="00A2164F">
        <w:rPr>
          <w:rFonts w:asciiTheme="minorEastAsia" w:hAnsiTheme="minorEastAsia" w:hint="eastAsia"/>
          <w:sz w:val="24"/>
        </w:rPr>
        <w:t>使用</w:t>
      </w:r>
      <w:r w:rsidRPr="00A2164F">
        <w:rPr>
          <w:rFonts w:asciiTheme="minorEastAsia" w:hAnsiTheme="minorEastAsia"/>
          <w:sz w:val="24"/>
        </w:rPr>
        <w:t>的公共部分，因此将系统权限的认证类抽离出来进行封装</w:t>
      </w:r>
      <w:r w:rsidRPr="00A2164F">
        <w:rPr>
          <w:rFonts w:asciiTheme="minorEastAsia" w:hAnsiTheme="minorEastAsia" w:hint="eastAsia"/>
          <w:sz w:val="24"/>
        </w:rPr>
        <w:t>成</w:t>
      </w:r>
      <w:r w:rsidRPr="00A2164F">
        <w:rPr>
          <w:rFonts w:asciiTheme="minorEastAsia" w:hAnsiTheme="minorEastAsia"/>
          <w:sz w:val="24"/>
        </w:rPr>
        <w:t>一个统一的过滤器类来进行使用</w:t>
      </w:r>
      <w:r w:rsidRPr="00A2164F">
        <w:rPr>
          <w:rFonts w:asciiTheme="minorEastAsia" w:hAnsiTheme="minorEastAsia" w:hint="eastAsia"/>
          <w:sz w:val="24"/>
        </w:rPr>
        <w:t>，</w:t>
      </w:r>
      <w:r w:rsidRPr="00A2164F">
        <w:rPr>
          <w:rFonts w:asciiTheme="minorEastAsia" w:hAnsiTheme="minorEastAsia"/>
          <w:sz w:val="24"/>
        </w:rPr>
        <w:t>这里的</w:t>
      </w:r>
      <w:r w:rsidRPr="00A2164F">
        <w:rPr>
          <w:rFonts w:asciiTheme="minorEastAsia" w:hAnsiTheme="minorEastAsia" w:hint="eastAsia"/>
          <w:sz w:val="24"/>
        </w:rPr>
        <w:t>Tok</w:t>
      </w:r>
      <w:r w:rsidRPr="00A2164F">
        <w:rPr>
          <w:rFonts w:asciiTheme="minorEastAsia" w:hAnsiTheme="minorEastAsia"/>
          <w:sz w:val="24"/>
        </w:rPr>
        <w:t>en认证、权限控制类属于各业务控制器类的边界类，由</w:t>
      </w:r>
      <w:r w:rsidRPr="00A2164F">
        <w:rPr>
          <w:rFonts w:asciiTheme="minorEastAsia" w:hAnsiTheme="minorEastAsia" w:hint="eastAsia"/>
          <w:sz w:val="24"/>
        </w:rPr>
        <w:t>控制器</w:t>
      </w:r>
      <w:r w:rsidRPr="00A2164F">
        <w:rPr>
          <w:rFonts w:asciiTheme="minorEastAsia" w:hAnsiTheme="minorEastAsia"/>
          <w:sz w:val="24"/>
        </w:rPr>
        <w:t>类</w:t>
      </w:r>
      <w:r w:rsidRPr="00A2164F">
        <w:rPr>
          <w:rFonts w:asciiTheme="minorEastAsia" w:hAnsiTheme="minorEastAsia" w:hint="eastAsia"/>
          <w:sz w:val="24"/>
        </w:rPr>
        <w:t>实现</w:t>
      </w:r>
      <w:r w:rsidRPr="00A2164F">
        <w:rPr>
          <w:rFonts w:asciiTheme="minorEastAsia" w:hAnsiTheme="minorEastAsia"/>
          <w:sz w:val="24"/>
        </w:rPr>
        <w:t>的过程中统一进行调用</w:t>
      </w:r>
      <w:r w:rsidRPr="00A2164F">
        <w:rPr>
          <w:rFonts w:asciiTheme="minorEastAsia" w:hAnsiTheme="minorEastAsia" w:hint="eastAsia"/>
          <w:sz w:val="24"/>
        </w:rPr>
        <w:t>。</w:t>
      </w:r>
      <w:r w:rsidR="009A7284" w:rsidRPr="00A2164F">
        <w:rPr>
          <w:rFonts w:asciiTheme="minorEastAsia" w:hAnsiTheme="minorEastAsia" w:hint="eastAsia"/>
          <w:sz w:val="24"/>
        </w:rPr>
        <w:t>除此之外</w:t>
      </w:r>
      <w:r w:rsidR="009A7284" w:rsidRPr="00A2164F">
        <w:rPr>
          <w:rFonts w:asciiTheme="minorEastAsia" w:hAnsiTheme="minorEastAsia"/>
          <w:sz w:val="24"/>
        </w:rPr>
        <w:t>，</w:t>
      </w:r>
      <w:r w:rsidR="009A7284" w:rsidRPr="00A2164F">
        <w:rPr>
          <w:rFonts w:asciiTheme="minorEastAsia" w:hAnsiTheme="minorEastAsia" w:hint="eastAsia"/>
          <w:sz w:val="24"/>
        </w:rPr>
        <w:t>系统涉及</w:t>
      </w:r>
      <w:r w:rsidR="009A7284" w:rsidRPr="00A2164F">
        <w:rPr>
          <w:rFonts w:asciiTheme="minorEastAsia" w:hAnsiTheme="minorEastAsia"/>
          <w:sz w:val="24"/>
        </w:rPr>
        <w:t>到的边界类还应该有统一的异常处理控制，</w:t>
      </w:r>
      <w:r w:rsidR="009A7284" w:rsidRPr="00A2164F">
        <w:rPr>
          <w:rFonts w:asciiTheme="minorEastAsia" w:hAnsiTheme="minorEastAsia" w:hint="eastAsia"/>
          <w:sz w:val="24"/>
        </w:rPr>
        <w:t>实现功能</w:t>
      </w:r>
      <w:r w:rsidR="009A7284" w:rsidRPr="00A2164F">
        <w:rPr>
          <w:rFonts w:asciiTheme="minorEastAsia" w:hAnsiTheme="minorEastAsia"/>
          <w:sz w:val="24"/>
        </w:rPr>
        <w:t>必不可少的Helper帮助</w:t>
      </w:r>
      <w:r w:rsidR="009A7284" w:rsidRPr="00A2164F">
        <w:rPr>
          <w:rFonts w:asciiTheme="minorEastAsia" w:hAnsiTheme="minorEastAsia" w:hint="eastAsia"/>
          <w:sz w:val="24"/>
        </w:rPr>
        <w:t>，</w:t>
      </w:r>
      <w:r w:rsidR="009A7284" w:rsidRPr="00A2164F">
        <w:rPr>
          <w:rFonts w:asciiTheme="minorEastAsia" w:hAnsiTheme="minorEastAsia"/>
          <w:sz w:val="24"/>
        </w:rPr>
        <w:t>这</w:t>
      </w:r>
      <w:r w:rsidR="009A7284" w:rsidRPr="00A2164F">
        <w:rPr>
          <w:rFonts w:asciiTheme="minorEastAsia" w:hAnsiTheme="minorEastAsia" w:hint="eastAsia"/>
          <w:sz w:val="24"/>
        </w:rPr>
        <w:t>都是</w:t>
      </w:r>
      <w:r w:rsidR="009A7284" w:rsidRPr="00A2164F">
        <w:rPr>
          <w:rFonts w:asciiTheme="minorEastAsia" w:hAnsiTheme="minorEastAsia"/>
          <w:sz w:val="24"/>
        </w:rPr>
        <w:t>在系统的实现中和系统业务逻辑类密不可分的</w:t>
      </w:r>
      <w:r w:rsidR="009A7284" w:rsidRPr="00A2164F">
        <w:rPr>
          <w:rFonts w:asciiTheme="minorEastAsia" w:hAnsiTheme="minorEastAsia" w:hint="eastAsia"/>
          <w:sz w:val="24"/>
        </w:rPr>
        <w:t>功能</w:t>
      </w:r>
      <w:r w:rsidR="009A7284" w:rsidRPr="00A2164F">
        <w:rPr>
          <w:rFonts w:asciiTheme="minorEastAsia" w:hAnsiTheme="minorEastAsia"/>
          <w:sz w:val="24"/>
        </w:rPr>
        <w:t>类</w:t>
      </w:r>
      <w:r w:rsidR="009A7284" w:rsidRPr="00A2164F">
        <w:rPr>
          <w:rFonts w:asciiTheme="minorEastAsia" w:hAnsiTheme="minorEastAsia" w:hint="eastAsia"/>
          <w:sz w:val="24"/>
        </w:rPr>
        <w:t>。</w:t>
      </w:r>
    </w:p>
    <w:p w:rsidR="005910AC" w:rsidRDefault="005910AC" w:rsidP="005910AC">
      <w:pPr>
        <w:pStyle w:val="3"/>
        <w:rPr>
          <w:rFonts w:hint="default"/>
        </w:rPr>
      </w:pPr>
      <w:bookmarkStart w:id="222" w:name="_Toc482533854"/>
      <w:r>
        <w:t>5.2.</w:t>
      </w:r>
      <w:r>
        <w:rPr>
          <w:rFonts w:hint="default"/>
        </w:rPr>
        <w:t>2</w:t>
      </w:r>
      <w:r>
        <w:t xml:space="preserve"> 业务逻辑类</w:t>
      </w:r>
      <w:r>
        <w:rPr>
          <w:rFonts w:hint="default"/>
        </w:rPr>
        <w:t>分析</w:t>
      </w:r>
      <w:bookmarkEnd w:id="222"/>
    </w:p>
    <w:p w:rsidR="005910AC" w:rsidRPr="00FB6B41" w:rsidRDefault="00350E57" w:rsidP="001338CC">
      <w:pPr>
        <w:pStyle w:val="af5"/>
        <w:numPr>
          <w:ilvl w:val="0"/>
          <w:numId w:val="39"/>
        </w:numPr>
        <w:spacing w:line="300" w:lineRule="auto"/>
        <w:ind w:firstLineChars="0"/>
        <w:rPr>
          <w:rFonts w:asciiTheme="minorEastAsia" w:hAnsiTheme="minorEastAsia"/>
          <w:sz w:val="24"/>
        </w:rPr>
      </w:pPr>
      <w:r w:rsidRPr="00FB6B41">
        <w:rPr>
          <w:rFonts w:asciiTheme="minorEastAsia" w:hAnsiTheme="minorEastAsia" w:hint="eastAsia"/>
          <w:sz w:val="24"/>
        </w:rPr>
        <w:t>用户（管理员）注册</w:t>
      </w:r>
    </w:p>
    <w:p w:rsidR="005910AC" w:rsidRDefault="004D338A" w:rsidP="00A2164F">
      <w:pPr>
        <w:pStyle w:val="af5"/>
        <w:spacing w:line="300" w:lineRule="auto"/>
        <w:ind w:left="420" w:firstLine="480"/>
      </w:pPr>
      <w:r w:rsidRPr="00FB6B41">
        <w:rPr>
          <w:rFonts w:asciiTheme="minorEastAsia" w:hAnsiTheme="minorEastAsia" w:hint="eastAsia"/>
          <w:sz w:val="24"/>
        </w:rPr>
        <w:t>在用户</w:t>
      </w:r>
      <w:r w:rsidRPr="00FB6B41">
        <w:rPr>
          <w:rFonts w:asciiTheme="minorEastAsia" w:hAnsiTheme="minorEastAsia"/>
          <w:sz w:val="24"/>
        </w:rPr>
        <w:t>（</w:t>
      </w:r>
      <w:r w:rsidRPr="00FB6B41">
        <w:rPr>
          <w:rFonts w:asciiTheme="minorEastAsia" w:hAnsiTheme="minorEastAsia" w:hint="eastAsia"/>
          <w:sz w:val="24"/>
        </w:rPr>
        <w:t>管理员</w:t>
      </w:r>
      <w:r w:rsidRPr="00FB6B41">
        <w:rPr>
          <w:rFonts w:asciiTheme="minorEastAsia" w:hAnsiTheme="minorEastAsia"/>
          <w:sz w:val="24"/>
        </w:rPr>
        <w:t>）</w:t>
      </w:r>
      <w:r w:rsidRPr="00FB6B41">
        <w:rPr>
          <w:rFonts w:asciiTheme="minorEastAsia" w:hAnsiTheme="minorEastAsia" w:hint="eastAsia"/>
          <w:sz w:val="24"/>
        </w:rPr>
        <w:t>注册</w:t>
      </w:r>
      <w:r w:rsidRPr="00FB6B41">
        <w:rPr>
          <w:rFonts w:asciiTheme="minorEastAsia" w:hAnsiTheme="minorEastAsia"/>
          <w:sz w:val="24"/>
        </w:rPr>
        <w:t>用例的逻辑关系中，需要涉及到两个控制器</w:t>
      </w:r>
      <w:r w:rsidRPr="00FB6B41">
        <w:rPr>
          <w:rFonts w:asciiTheme="minorEastAsia" w:hAnsiTheme="minorEastAsia" w:hint="eastAsia"/>
          <w:sz w:val="24"/>
        </w:rPr>
        <w:t>类（</w:t>
      </w:r>
      <w:r w:rsidRPr="00FB6B41">
        <w:rPr>
          <w:rFonts w:asciiTheme="minorEastAsia" w:hAnsiTheme="minorEastAsia"/>
          <w:sz w:val="24"/>
        </w:rPr>
        <w:t>UserAccount</w:t>
      </w:r>
      <w:r w:rsidRPr="00FB6B41">
        <w:rPr>
          <w:rFonts w:asciiTheme="minorEastAsia" w:hAnsiTheme="minorEastAsia" w:hint="eastAsia"/>
          <w:sz w:val="24"/>
        </w:rPr>
        <w:t>控制类</w:t>
      </w:r>
      <w:r w:rsidRPr="00FB6B41">
        <w:rPr>
          <w:rFonts w:asciiTheme="minorEastAsia" w:hAnsiTheme="minorEastAsia"/>
          <w:sz w:val="24"/>
        </w:rPr>
        <w:t>和User控制类</w:t>
      </w:r>
      <w:r w:rsidRPr="00FB6B41">
        <w:rPr>
          <w:rFonts w:asciiTheme="minorEastAsia" w:hAnsiTheme="minorEastAsia" w:hint="eastAsia"/>
          <w:sz w:val="24"/>
        </w:rPr>
        <w:t>）</w:t>
      </w:r>
      <w:r w:rsidR="00FB6B41" w:rsidRPr="00FB6B41">
        <w:rPr>
          <w:rFonts w:asciiTheme="minorEastAsia" w:hAnsiTheme="minorEastAsia" w:hint="eastAsia"/>
          <w:sz w:val="24"/>
        </w:rPr>
        <w:t>，</w:t>
      </w:r>
      <w:r w:rsidR="00FB6B41" w:rsidRPr="00FB6B41">
        <w:rPr>
          <w:rFonts w:asciiTheme="minorEastAsia" w:hAnsiTheme="minorEastAsia"/>
          <w:sz w:val="24"/>
        </w:rPr>
        <w:t>两个控制类</w:t>
      </w:r>
      <w:r w:rsidR="00FB6B41" w:rsidRPr="00FB6B41">
        <w:rPr>
          <w:rFonts w:asciiTheme="minorEastAsia" w:hAnsiTheme="minorEastAsia" w:hint="eastAsia"/>
          <w:sz w:val="24"/>
        </w:rPr>
        <w:t>的</w:t>
      </w:r>
      <w:r w:rsidR="00FB6B41" w:rsidRPr="00FB6B41">
        <w:rPr>
          <w:rFonts w:asciiTheme="minorEastAsia" w:hAnsiTheme="minorEastAsia"/>
          <w:sz w:val="24"/>
        </w:rPr>
        <w:t>先后调用完成了整个的用户注册模块用例逻辑</w:t>
      </w:r>
      <w:r w:rsidR="00FB6B41" w:rsidRPr="00FB6B41">
        <w:rPr>
          <w:rFonts w:asciiTheme="minorEastAsia" w:hAnsiTheme="minorEastAsia" w:hint="eastAsia"/>
          <w:sz w:val="24"/>
        </w:rPr>
        <w:t>。</w:t>
      </w:r>
      <w:r w:rsidR="00FB6B41" w:rsidRPr="00FB6B41">
        <w:rPr>
          <w:rFonts w:asciiTheme="minorEastAsia" w:hAnsiTheme="minorEastAsia"/>
          <w:sz w:val="24"/>
        </w:rPr>
        <w:t>在</w:t>
      </w:r>
      <w:r w:rsidR="00FB6B41" w:rsidRPr="00FB6B41">
        <w:rPr>
          <w:rFonts w:asciiTheme="minorEastAsia" w:hAnsiTheme="minorEastAsia" w:hint="eastAsia"/>
          <w:sz w:val="24"/>
        </w:rPr>
        <w:t>控制类</w:t>
      </w:r>
      <w:r w:rsidR="00FB6B41" w:rsidRPr="00FB6B41">
        <w:rPr>
          <w:rFonts w:asciiTheme="minorEastAsia" w:hAnsiTheme="minorEastAsia"/>
          <w:sz w:val="24"/>
        </w:rPr>
        <w:t>的实现中，分别用事务的方式对UserAccountService</w:t>
      </w:r>
      <w:r w:rsidR="00FB6B41" w:rsidRPr="00FB6B41">
        <w:rPr>
          <w:rFonts w:asciiTheme="minorEastAsia" w:hAnsiTheme="minorEastAsia" w:hint="eastAsia"/>
          <w:sz w:val="24"/>
        </w:rPr>
        <w:t>、</w:t>
      </w:r>
      <w:r w:rsidR="00FB6B41" w:rsidRPr="00FB6B41">
        <w:rPr>
          <w:rFonts w:asciiTheme="minorEastAsia" w:hAnsiTheme="minorEastAsia"/>
          <w:sz w:val="24"/>
        </w:rPr>
        <w:t>UserAccountInfoService、UserRoleService、UserStatusService、UserMoneyService</w:t>
      </w:r>
      <w:r w:rsidR="00FB6B41" w:rsidRPr="00FB6B41">
        <w:rPr>
          <w:rFonts w:asciiTheme="minorEastAsia" w:hAnsiTheme="minorEastAsia" w:hint="eastAsia"/>
          <w:sz w:val="24"/>
        </w:rPr>
        <w:t>服务</w:t>
      </w:r>
      <w:r w:rsidR="00FB6B41" w:rsidRPr="00FB6B41">
        <w:rPr>
          <w:rFonts w:asciiTheme="minorEastAsia" w:hAnsiTheme="minorEastAsia"/>
          <w:sz w:val="24"/>
        </w:rPr>
        <w:t>类进行了调用</w:t>
      </w:r>
      <w:r w:rsidR="00FB6B41" w:rsidRPr="00FB6B41">
        <w:rPr>
          <w:rFonts w:asciiTheme="minorEastAsia" w:hAnsiTheme="minorEastAsia" w:hint="eastAsia"/>
          <w:sz w:val="24"/>
        </w:rPr>
        <w:t>，</w:t>
      </w:r>
      <w:r w:rsidR="00FB6B41" w:rsidRPr="00FB6B41">
        <w:rPr>
          <w:rFonts w:asciiTheme="minorEastAsia" w:hAnsiTheme="minorEastAsia"/>
          <w:sz w:val="24"/>
        </w:rPr>
        <w:t>服务类又通过统一的</w:t>
      </w:r>
      <w:r w:rsidR="00FB6B41" w:rsidRPr="00FB6B41">
        <w:rPr>
          <w:rFonts w:asciiTheme="minorEastAsia" w:hAnsiTheme="minorEastAsia" w:hint="eastAsia"/>
          <w:sz w:val="24"/>
        </w:rPr>
        <w:t>数据上下文</w:t>
      </w:r>
      <w:r w:rsidR="00FB6B41" w:rsidRPr="00FB6B41">
        <w:rPr>
          <w:rFonts w:asciiTheme="minorEastAsia" w:hAnsiTheme="minorEastAsia"/>
          <w:sz w:val="24"/>
        </w:rPr>
        <w:t>完成对实体的操作。在</w:t>
      </w:r>
      <w:r w:rsidR="00FB6B41" w:rsidRPr="00FB6B41">
        <w:rPr>
          <w:rFonts w:asciiTheme="minorEastAsia" w:hAnsiTheme="minorEastAsia" w:hint="eastAsia"/>
          <w:sz w:val="24"/>
        </w:rPr>
        <w:t>各层</w:t>
      </w:r>
      <w:r w:rsidR="00FB6B41" w:rsidRPr="00FB6B41">
        <w:rPr>
          <w:rFonts w:asciiTheme="minorEastAsia" w:hAnsiTheme="minorEastAsia"/>
          <w:sz w:val="24"/>
        </w:rPr>
        <w:t>类的调用中，不可避免的要使用到边界类，这里我们主要使用的边界类由Helper_DG</w:t>
      </w:r>
      <w:r w:rsidR="00FB6B41" w:rsidRPr="00FB6B41">
        <w:rPr>
          <w:rFonts w:asciiTheme="minorEastAsia" w:hAnsiTheme="minorEastAsia" w:hint="eastAsia"/>
          <w:sz w:val="24"/>
        </w:rPr>
        <w:t>，由</w:t>
      </w:r>
      <w:r w:rsidR="00FB6B41" w:rsidRPr="00FB6B41">
        <w:rPr>
          <w:rFonts w:asciiTheme="minorEastAsia" w:hAnsiTheme="minorEastAsia"/>
          <w:sz w:val="24"/>
        </w:rPr>
        <w:t>qx_Frame</w:t>
      </w:r>
      <w:r w:rsidR="00FB6B41" w:rsidRPr="00FB6B41">
        <w:rPr>
          <w:rFonts w:asciiTheme="minorEastAsia" w:hAnsiTheme="minorEastAsia" w:hint="eastAsia"/>
          <w:sz w:val="24"/>
        </w:rPr>
        <w:t>框架</w:t>
      </w:r>
      <w:r w:rsidR="00FB6B41" w:rsidRPr="00FB6B41">
        <w:rPr>
          <w:rFonts w:asciiTheme="minorEastAsia" w:hAnsiTheme="minorEastAsia"/>
          <w:sz w:val="24"/>
        </w:rPr>
        <w:t>提供的</w:t>
      </w:r>
      <w:r w:rsidR="00FB6B41" w:rsidRPr="00FB6B41">
        <w:rPr>
          <w:rFonts w:asciiTheme="minorEastAsia" w:hAnsiTheme="minorEastAsia" w:hint="eastAsia"/>
          <w:sz w:val="24"/>
        </w:rPr>
        <w:t>帮助类库</w:t>
      </w:r>
      <w:r w:rsidR="00FB6B41" w:rsidRPr="00FB6B41">
        <w:rPr>
          <w:rFonts w:asciiTheme="minorEastAsia" w:hAnsiTheme="minorEastAsia"/>
          <w:sz w:val="24"/>
        </w:rPr>
        <w:t>还有Exception_DG</w:t>
      </w:r>
      <w:r w:rsidR="00FB6B41" w:rsidRPr="00FB6B41">
        <w:rPr>
          <w:rFonts w:asciiTheme="minorEastAsia" w:hAnsiTheme="minorEastAsia" w:hint="eastAsia"/>
          <w:sz w:val="24"/>
        </w:rPr>
        <w:t>由qx_Frame提供</w:t>
      </w:r>
      <w:r w:rsidR="00FB6B41" w:rsidRPr="00FB6B41">
        <w:rPr>
          <w:rFonts w:asciiTheme="minorEastAsia" w:hAnsiTheme="minorEastAsia"/>
          <w:sz w:val="24"/>
        </w:rPr>
        <w:t>的通用异常处理类，</w:t>
      </w:r>
      <w:r w:rsidR="00FB6B41" w:rsidRPr="00FB6B41">
        <w:rPr>
          <w:rFonts w:asciiTheme="minorEastAsia" w:hAnsiTheme="minorEastAsia" w:hint="eastAsia"/>
          <w:sz w:val="24"/>
        </w:rPr>
        <w:t>简化</w:t>
      </w:r>
      <w:r w:rsidR="00FB6B41" w:rsidRPr="00FB6B41">
        <w:rPr>
          <w:rFonts w:asciiTheme="minorEastAsia" w:hAnsiTheme="minorEastAsia"/>
          <w:sz w:val="24"/>
        </w:rPr>
        <w:t>了业务逻辑的实现</w:t>
      </w:r>
      <w:r w:rsidR="00FB6B41" w:rsidRPr="00FB6B41">
        <w:rPr>
          <w:rFonts w:asciiTheme="minorEastAsia" w:hAnsiTheme="minorEastAsia" w:hint="eastAsia"/>
          <w:sz w:val="24"/>
        </w:rPr>
        <w:t>。</w:t>
      </w:r>
      <w:r w:rsidR="00350E57">
        <w:rPr>
          <w:rFonts w:ascii="宋体" w:eastAsia="宋体" w:hAnsi="宋体" w:cs="Times New Roman" w:hint="eastAsia"/>
          <w:sz w:val="24"/>
        </w:rPr>
        <w:t>用户（管理员）注册用例</w:t>
      </w:r>
      <w:r w:rsidR="005910AC" w:rsidRPr="007926EB">
        <w:rPr>
          <w:rFonts w:ascii="宋体" w:eastAsia="宋体" w:hAnsi="宋体" w:cs="Times New Roman" w:hint="eastAsia"/>
          <w:sz w:val="24"/>
        </w:rPr>
        <w:t>逻辑类图如下图</w:t>
      </w:r>
      <w:r w:rsidR="00A2164F">
        <w:rPr>
          <w:rFonts w:ascii="宋体" w:eastAsia="宋体" w:hAnsi="宋体" w:cs="Times New Roman"/>
          <w:sz w:val="24"/>
        </w:rPr>
        <w:t>5</w:t>
      </w:r>
      <w:r w:rsidR="005910AC" w:rsidRPr="007926EB">
        <w:rPr>
          <w:rFonts w:ascii="宋体" w:eastAsia="宋体" w:hAnsi="宋体" w:cs="Times New Roman" w:hint="eastAsia"/>
          <w:sz w:val="24"/>
        </w:rPr>
        <w:t>.</w:t>
      </w:r>
      <w:r w:rsidR="00A2164F">
        <w:rPr>
          <w:rFonts w:ascii="宋体" w:eastAsia="宋体" w:hAnsi="宋体" w:cs="Times New Roman"/>
          <w:sz w:val="24"/>
        </w:rPr>
        <w:t>3</w:t>
      </w:r>
      <w:r w:rsidR="00B56345">
        <w:rPr>
          <w:rFonts w:ascii="宋体" w:eastAsia="宋体" w:hAnsi="宋体" w:cs="Times New Roman" w:hint="eastAsia"/>
          <w:sz w:val="24"/>
        </w:rPr>
        <w:t>所示。</w:t>
      </w:r>
    </w:p>
    <w:p w:rsidR="005910AC" w:rsidRDefault="004D338A" w:rsidP="005910AC">
      <w:r>
        <w:rPr>
          <w:noProof/>
        </w:rPr>
        <w:lastRenderedPageBreak/>
        <w:drawing>
          <wp:inline distT="0" distB="0" distL="0" distR="0" wp14:anchorId="6CA91F0B" wp14:editId="2F18CCBA">
            <wp:extent cx="6120765" cy="4194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4194175"/>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5.3 </w:t>
      </w:r>
      <w:r>
        <w:rPr>
          <w:rFonts w:ascii="楷体" w:eastAsia="楷体" w:hAnsi="楷体" w:hint="eastAsia"/>
        </w:rPr>
        <w:t>注册用例</w:t>
      </w:r>
      <w:r>
        <w:rPr>
          <w:rFonts w:ascii="楷体" w:eastAsia="楷体" w:hAnsi="楷体"/>
        </w:rPr>
        <w:t>业务逻辑类</w:t>
      </w:r>
      <w:r>
        <w:rPr>
          <w:rFonts w:ascii="楷体" w:eastAsia="楷体" w:hAnsi="楷体" w:hint="eastAsia"/>
        </w:rPr>
        <w:t>图</w:t>
      </w:r>
    </w:p>
    <w:p w:rsidR="005910AC" w:rsidRPr="00AA605E"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5.3 </w:t>
      </w:r>
      <w:r w:rsidRPr="00A2164F">
        <w:rPr>
          <w:rFonts w:ascii="Times New Roman" w:hAnsi="Times New Roman" w:cs="Times New Roman"/>
        </w:rPr>
        <w:t>Registered business logic class diagram</w:t>
      </w:r>
    </w:p>
    <w:p w:rsidR="009334E7" w:rsidRPr="008B027F" w:rsidRDefault="0035421B" w:rsidP="001338CC">
      <w:pPr>
        <w:pStyle w:val="af5"/>
        <w:numPr>
          <w:ilvl w:val="0"/>
          <w:numId w:val="39"/>
        </w:numPr>
        <w:spacing w:line="300" w:lineRule="auto"/>
        <w:ind w:firstLineChars="0"/>
        <w:rPr>
          <w:rFonts w:asciiTheme="minorEastAsia" w:hAnsiTheme="minorEastAsia"/>
          <w:sz w:val="24"/>
        </w:rPr>
      </w:pPr>
      <w:r w:rsidRPr="008B027F">
        <w:rPr>
          <w:rFonts w:asciiTheme="minorEastAsia" w:hAnsiTheme="minorEastAsia" w:hint="eastAsia"/>
          <w:sz w:val="24"/>
        </w:rPr>
        <w:t>用户（管理员）登录</w:t>
      </w:r>
    </w:p>
    <w:p w:rsidR="009334E7" w:rsidRPr="008B027F" w:rsidRDefault="009334E7" w:rsidP="00A2164F">
      <w:pPr>
        <w:pStyle w:val="af5"/>
        <w:spacing w:line="300" w:lineRule="auto"/>
        <w:ind w:left="420" w:firstLine="480"/>
        <w:rPr>
          <w:rFonts w:asciiTheme="minorEastAsia" w:hAnsiTheme="minorEastAsia" w:cs="Times New Roman"/>
          <w:sz w:val="24"/>
        </w:rPr>
      </w:pPr>
      <w:r w:rsidRPr="008B027F">
        <w:rPr>
          <w:rFonts w:asciiTheme="minorEastAsia" w:hAnsiTheme="minorEastAsia" w:hint="eastAsia"/>
          <w:sz w:val="24"/>
        </w:rPr>
        <w:t>在用户</w:t>
      </w:r>
      <w:r w:rsidRPr="008B027F">
        <w:rPr>
          <w:rFonts w:asciiTheme="minorEastAsia" w:hAnsiTheme="minorEastAsia"/>
          <w:sz w:val="24"/>
        </w:rPr>
        <w:t>（</w:t>
      </w:r>
      <w:r w:rsidRPr="008B027F">
        <w:rPr>
          <w:rFonts w:asciiTheme="minorEastAsia" w:hAnsiTheme="minorEastAsia" w:hint="eastAsia"/>
          <w:sz w:val="24"/>
        </w:rPr>
        <w:t>管理员</w:t>
      </w:r>
      <w:r w:rsidRPr="008B027F">
        <w:rPr>
          <w:rFonts w:asciiTheme="minorEastAsia" w:hAnsiTheme="minorEastAsia"/>
          <w:sz w:val="24"/>
        </w:rPr>
        <w:t>）</w:t>
      </w:r>
      <w:r w:rsidRPr="008B027F">
        <w:rPr>
          <w:rFonts w:asciiTheme="minorEastAsia" w:hAnsiTheme="minorEastAsia" w:hint="eastAsia"/>
          <w:sz w:val="24"/>
        </w:rPr>
        <w:t>登录</w:t>
      </w:r>
      <w:r w:rsidRPr="008B027F">
        <w:rPr>
          <w:rFonts w:asciiTheme="minorEastAsia" w:hAnsiTheme="minorEastAsia"/>
          <w:sz w:val="24"/>
        </w:rPr>
        <w:t>用例逻辑类中，</w:t>
      </w:r>
      <w:r w:rsidRPr="008B027F">
        <w:rPr>
          <w:rFonts w:asciiTheme="minorEastAsia" w:hAnsiTheme="minorEastAsia" w:hint="eastAsia"/>
          <w:sz w:val="24"/>
        </w:rPr>
        <w:t>实现</w:t>
      </w:r>
      <w:r w:rsidRPr="008B027F">
        <w:rPr>
          <w:rFonts w:asciiTheme="minorEastAsia" w:hAnsiTheme="minorEastAsia"/>
          <w:sz w:val="24"/>
        </w:rPr>
        <w:t>了Login控制类</w:t>
      </w:r>
      <w:r w:rsidRPr="008B027F">
        <w:rPr>
          <w:rFonts w:asciiTheme="minorEastAsia" w:hAnsiTheme="minorEastAsia" w:hint="eastAsia"/>
          <w:sz w:val="24"/>
        </w:rPr>
        <w:t>。</w:t>
      </w:r>
      <w:r w:rsidRPr="008B027F">
        <w:rPr>
          <w:rFonts w:asciiTheme="minorEastAsia" w:hAnsiTheme="minorEastAsia"/>
          <w:sz w:val="24"/>
        </w:rPr>
        <w:t>Login</w:t>
      </w:r>
      <w:r w:rsidRPr="008B027F">
        <w:rPr>
          <w:rFonts w:asciiTheme="minorEastAsia" w:hAnsiTheme="minorEastAsia" w:hint="eastAsia"/>
          <w:sz w:val="24"/>
        </w:rPr>
        <w:t>控制类</w:t>
      </w:r>
      <w:r w:rsidRPr="008B027F">
        <w:rPr>
          <w:rFonts w:asciiTheme="minorEastAsia" w:hAnsiTheme="minorEastAsia"/>
          <w:sz w:val="24"/>
        </w:rPr>
        <w:t>主要用到了UserAccountService服务类和</w:t>
      </w:r>
      <w:r w:rsidRPr="008B027F">
        <w:rPr>
          <w:rFonts w:asciiTheme="minorEastAsia" w:hAnsiTheme="minorEastAsia" w:hint="eastAsia"/>
          <w:sz w:val="24"/>
        </w:rPr>
        <w:t>Authentication</w:t>
      </w:r>
      <w:r w:rsidRPr="008B027F">
        <w:rPr>
          <w:rFonts w:asciiTheme="minorEastAsia" w:hAnsiTheme="minorEastAsia"/>
          <w:sz w:val="24"/>
        </w:rPr>
        <w:t>Service Token认证服务</w:t>
      </w:r>
      <w:r w:rsidRPr="008B027F">
        <w:rPr>
          <w:rFonts w:asciiTheme="minorEastAsia" w:hAnsiTheme="minorEastAsia" w:hint="eastAsia"/>
          <w:sz w:val="24"/>
        </w:rPr>
        <w:t>类，</w:t>
      </w:r>
      <w:r w:rsidRPr="008B027F">
        <w:rPr>
          <w:rFonts w:asciiTheme="minorEastAsia" w:hAnsiTheme="minorEastAsia"/>
          <w:sz w:val="24"/>
        </w:rPr>
        <w:t>这</w:t>
      </w:r>
      <w:r w:rsidRPr="008B027F">
        <w:rPr>
          <w:rFonts w:asciiTheme="minorEastAsia" w:hAnsiTheme="minorEastAsia" w:hint="eastAsia"/>
          <w:sz w:val="24"/>
        </w:rPr>
        <w:t>两个</w:t>
      </w:r>
      <w:r w:rsidRPr="008B027F">
        <w:rPr>
          <w:rFonts w:asciiTheme="minorEastAsia" w:hAnsiTheme="minorEastAsia"/>
          <w:sz w:val="24"/>
        </w:rPr>
        <w:t>服务类分别</w:t>
      </w:r>
      <w:r w:rsidRPr="008B027F">
        <w:rPr>
          <w:rFonts w:asciiTheme="minorEastAsia" w:hAnsiTheme="minorEastAsia" w:hint="eastAsia"/>
          <w:sz w:val="24"/>
        </w:rPr>
        <w:t>实现</w:t>
      </w:r>
      <w:r w:rsidRPr="008B027F">
        <w:rPr>
          <w:rFonts w:asciiTheme="minorEastAsia" w:hAnsiTheme="minorEastAsia"/>
          <w:sz w:val="24"/>
        </w:rPr>
        <w:t>了对用户的</w:t>
      </w:r>
      <w:r w:rsidRPr="008B027F">
        <w:rPr>
          <w:rFonts w:asciiTheme="minorEastAsia" w:hAnsiTheme="minorEastAsia" w:hint="eastAsia"/>
          <w:sz w:val="24"/>
        </w:rPr>
        <w:t>账户</w:t>
      </w:r>
      <w:r w:rsidRPr="008B027F">
        <w:rPr>
          <w:rFonts w:asciiTheme="minorEastAsia" w:hAnsiTheme="minorEastAsia"/>
          <w:sz w:val="24"/>
        </w:rPr>
        <w:t>信息进行查询以便于登录、对用户登录后Token值</w:t>
      </w:r>
      <w:r w:rsidRPr="008B027F">
        <w:rPr>
          <w:rFonts w:asciiTheme="minorEastAsia" w:hAnsiTheme="minorEastAsia" w:hint="eastAsia"/>
          <w:sz w:val="24"/>
        </w:rPr>
        <w:t>的</w:t>
      </w:r>
      <w:r w:rsidRPr="008B027F">
        <w:rPr>
          <w:rFonts w:asciiTheme="minorEastAsia" w:hAnsiTheme="minorEastAsia"/>
          <w:sz w:val="24"/>
        </w:rPr>
        <w:t>生成以及对appKey等Token认证相关信息进行存储，这里调用了db_qx_frame Entities实体数据上下文对想关</w:t>
      </w:r>
      <w:r w:rsidRPr="008B027F">
        <w:rPr>
          <w:rFonts w:asciiTheme="minorEastAsia" w:hAnsiTheme="minorEastAsia" w:hint="eastAsia"/>
          <w:sz w:val="24"/>
        </w:rPr>
        <w:t>实体</w:t>
      </w:r>
      <w:r w:rsidRPr="008B027F">
        <w:rPr>
          <w:rFonts w:asciiTheme="minorEastAsia" w:hAnsiTheme="minorEastAsia"/>
          <w:sz w:val="24"/>
        </w:rPr>
        <w:t>进行持久化存储。在</w:t>
      </w:r>
      <w:r w:rsidRPr="008B027F">
        <w:rPr>
          <w:rFonts w:asciiTheme="minorEastAsia" w:hAnsiTheme="minorEastAsia" w:hint="eastAsia"/>
          <w:sz w:val="24"/>
        </w:rPr>
        <w:t>控制类</w:t>
      </w:r>
      <w:r w:rsidRPr="008B027F">
        <w:rPr>
          <w:rFonts w:asciiTheme="minorEastAsia" w:hAnsiTheme="minorEastAsia"/>
          <w:sz w:val="24"/>
        </w:rPr>
        <w:t>以及服务类的</w:t>
      </w:r>
      <w:r w:rsidRPr="008B027F">
        <w:rPr>
          <w:rFonts w:asciiTheme="minorEastAsia" w:hAnsiTheme="minorEastAsia" w:hint="eastAsia"/>
          <w:sz w:val="24"/>
        </w:rPr>
        <w:t>实现</w:t>
      </w:r>
      <w:r w:rsidRPr="008B027F">
        <w:rPr>
          <w:rFonts w:asciiTheme="minorEastAsia" w:hAnsiTheme="minorEastAsia"/>
          <w:sz w:val="24"/>
        </w:rPr>
        <w:t>过程中，不可避免的要使用</w:t>
      </w:r>
      <w:r w:rsidRPr="008B027F">
        <w:rPr>
          <w:rFonts w:asciiTheme="minorEastAsia" w:hAnsiTheme="minorEastAsia" w:hint="eastAsia"/>
          <w:sz w:val="24"/>
        </w:rPr>
        <w:t>到相关</w:t>
      </w:r>
      <w:r w:rsidRPr="008B027F">
        <w:rPr>
          <w:rFonts w:asciiTheme="minorEastAsia" w:hAnsiTheme="minorEastAsia"/>
          <w:sz w:val="24"/>
        </w:rPr>
        <w:t>的边界类，这里我们主要使用的边界类由Helper_DG</w:t>
      </w:r>
      <w:r w:rsidRPr="008B027F">
        <w:rPr>
          <w:rFonts w:asciiTheme="minorEastAsia" w:hAnsiTheme="minorEastAsia" w:hint="eastAsia"/>
          <w:sz w:val="24"/>
        </w:rPr>
        <w:t>，由</w:t>
      </w:r>
      <w:r w:rsidRPr="008B027F">
        <w:rPr>
          <w:rFonts w:asciiTheme="minorEastAsia" w:hAnsiTheme="minorEastAsia"/>
          <w:sz w:val="24"/>
        </w:rPr>
        <w:t>qx_Frame</w:t>
      </w:r>
      <w:r w:rsidRPr="008B027F">
        <w:rPr>
          <w:rFonts w:asciiTheme="minorEastAsia" w:hAnsiTheme="minorEastAsia" w:hint="eastAsia"/>
          <w:sz w:val="24"/>
        </w:rPr>
        <w:t>框架</w:t>
      </w:r>
      <w:r w:rsidRPr="008B027F">
        <w:rPr>
          <w:rFonts w:asciiTheme="minorEastAsia" w:hAnsiTheme="minorEastAsia"/>
          <w:sz w:val="24"/>
        </w:rPr>
        <w:t>提供的</w:t>
      </w:r>
      <w:r w:rsidRPr="008B027F">
        <w:rPr>
          <w:rFonts w:asciiTheme="minorEastAsia" w:hAnsiTheme="minorEastAsia" w:hint="eastAsia"/>
          <w:sz w:val="24"/>
        </w:rPr>
        <w:t>帮助类库</w:t>
      </w:r>
      <w:r w:rsidRPr="008B027F">
        <w:rPr>
          <w:rFonts w:asciiTheme="minorEastAsia" w:hAnsiTheme="minorEastAsia"/>
          <w:sz w:val="24"/>
        </w:rPr>
        <w:t>还有Exception_DG</w:t>
      </w:r>
      <w:r w:rsidRPr="008B027F">
        <w:rPr>
          <w:rFonts w:asciiTheme="minorEastAsia" w:hAnsiTheme="minorEastAsia" w:hint="eastAsia"/>
          <w:sz w:val="24"/>
        </w:rPr>
        <w:t>由qx_Frame提供</w:t>
      </w:r>
      <w:r w:rsidRPr="008B027F">
        <w:rPr>
          <w:rFonts w:asciiTheme="minorEastAsia" w:hAnsiTheme="minorEastAsia"/>
          <w:sz w:val="24"/>
        </w:rPr>
        <w:t>的通用异常处理类</w:t>
      </w:r>
      <w:r w:rsidRPr="008B027F">
        <w:rPr>
          <w:rFonts w:asciiTheme="minorEastAsia" w:hAnsiTheme="minorEastAsia" w:hint="eastAsia"/>
          <w:sz w:val="24"/>
        </w:rPr>
        <w:t>，再</w:t>
      </w:r>
      <w:r w:rsidRPr="008B027F">
        <w:rPr>
          <w:rFonts w:asciiTheme="minorEastAsia" w:hAnsiTheme="minorEastAsia"/>
          <w:sz w:val="24"/>
        </w:rPr>
        <w:t>Helper_DG</w:t>
      </w:r>
      <w:r w:rsidRPr="008B027F">
        <w:rPr>
          <w:rFonts w:asciiTheme="minorEastAsia" w:hAnsiTheme="minorEastAsia" w:hint="eastAsia"/>
          <w:sz w:val="24"/>
        </w:rPr>
        <w:t>中</w:t>
      </w:r>
      <w:r w:rsidRPr="008B027F">
        <w:rPr>
          <w:rFonts w:asciiTheme="minorEastAsia" w:hAnsiTheme="minorEastAsia"/>
          <w:sz w:val="24"/>
        </w:rPr>
        <w:t>主要用到了加密解密的算法</w:t>
      </w:r>
      <w:r w:rsidRPr="008B027F">
        <w:rPr>
          <w:rFonts w:asciiTheme="minorEastAsia" w:hAnsiTheme="minorEastAsia" w:hint="eastAsia"/>
          <w:sz w:val="24"/>
        </w:rPr>
        <w:t>方法</w:t>
      </w:r>
      <w:r w:rsidRPr="008B027F">
        <w:rPr>
          <w:rFonts w:asciiTheme="minorEastAsia" w:hAnsiTheme="minorEastAsia"/>
          <w:sz w:val="24"/>
        </w:rPr>
        <w:t>，在系统安全方面有了</w:t>
      </w:r>
      <w:r w:rsidRPr="008B027F">
        <w:rPr>
          <w:rFonts w:asciiTheme="minorEastAsia" w:hAnsiTheme="minorEastAsia" w:hint="eastAsia"/>
          <w:sz w:val="24"/>
        </w:rPr>
        <w:t>加密</w:t>
      </w:r>
      <w:r w:rsidRPr="008B027F">
        <w:rPr>
          <w:rFonts w:asciiTheme="minorEastAsia" w:hAnsiTheme="minorEastAsia"/>
          <w:sz w:val="24"/>
        </w:rPr>
        <w:t>解密的支持，可以使得安全性进一步</w:t>
      </w:r>
      <w:r w:rsidRPr="008B027F">
        <w:rPr>
          <w:rFonts w:asciiTheme="minorEastAsia" w:hAnsiTheme="minorEastAsia" w:hint="eastAsia"/>
          <w:sz w:val="24"/>
        </w:rPr>
        <w:t>提升</w:t>
      </w:r>
      <w:r w:rsidRPr="008B027F">
        <w:rPr>
          <w:rFonts w:asciiTheme="minorEastAsia" w:hAnsiTheme="minorEastAsia"/>
          <w:sz w:val="24"/>
        </w:rPr>
        <w:t>，</w:t>
      </w:r>
      <w:r w:rsidRPr="008B027F">
        <w:rPr>
          <w:rFonts w:asciiTheme="minorEastAsia" w:hAnsiTheme="minorEastAsia" w:hint="eastAsia"/>
          <w:sz w:val="24"/>
        </w:rPr>
        <w:t>同时</w:t>
      </w:r>
      <w:r w:rsidRPr="008B027F">
        <w:rPr>
          <w:rFonts w:asciiTheme="minorEastAsia" w:hAnsiTheme="minorEastAsia"/>
          <w:sz w:val="24"/>
        </w:rPr>
        <w:t>也</w:t>
      </w:r>
      <w:r w:rsidRPr="008B027F">
        <w:rPr>
          <w:rFonts w:asciiTheme="minorEastAsia" w:hAnsiTheme="minorEastAsia" w:hint="eastAsia"/>
          <w:sz w:val="24"/>
        </w:rPr>
        <w:t>简化</w:t>
      </w:r>
      <w:r w:rsidRPr="008B027F">
        <w:rPr>
          <w:rFonts w:asciiTheme="minorEastAsia" w:hAnsiTheme="minorEastAsia"/>
          <w:sz w:val="24"/>
        </w:rPr>
        <w:t>了业务逻辑的实现</w:t>
      </w:r>
      <w:r w:rsidRPr="008B027F">
        <w:rPr>
          <w:rFonts w:asciiTheme="minorEastAsia" w:hAnsiTheme="minorEastAsia" w:hint="eastAsia"/>
          <w:sz w:val="24"/>
        </w:rPr>
        <w:t>。</w:t>
      </w:r>
      <w:r w:rsidRPr="008B027F">
        <w:rPr>
          <w:rFonts w:asciiTheme="minorEastAsia" w:hAnsiTheme="minorEastAsia" w:cs="Times New Roman" w:hint="eastAsia"/>
          <w:sz w:val="24"/>
        </w:rPr>
        <w:t>用户（管理</w:t>
      </w:r>
      <w:r w:rsidRPr="008B027F">
        <w:rPr>
          <w:rFonts w:asciiTheme="minorEastAsia" w:hAnsiTheme="minorEastAsia" w:cs="Times New Roman"/>
          <w:sz w:val="24"/>
        </w:rPr>
        <w:t>员</w:t>
      </w:r>
      <w:r w:rsidRPr="008B027F">
        <w:rPr>
          <w:rFonts w:asciiTheme="minorEastAsia" w:hAnsiTheme="minorEastAsia" w:cs="Times New Roman" w:hint="eastAsia"/>
          <w:sz w:val="24"/>
        </w:rPr>
        <w:t>）登录用例逻辑类图如下图</w:t>
      </w:r>
      <w:r w:rsidR="00AE3B2F">
        <w:rPr>
          <w:rFonts w:asciiTheme="minorEastAsia" w:hAnsiTheme="minorEastAsia" w:cs="Times New Roman"/>
          <w:sz w:val="24"/>
        </w:rPr>
        <w:t>5.4</w:t>
      </w:r>
      <w:r w:rsidR="00B56345">
        <w:rPr>
          <w:rFonts w:asciiTheme="minorEastAsia" w:hAnsiTheme="minorEastAsia" w:cs="Times New Roman" w:hint="eastAsia"/>
          <w:sz w:val="24"/>
        </w:rPr>
        <w:t>所示。</w:t>
      </w:r>
    </w:p>
    <w:p w:rsidR="009334E7" w:rsidRDefault="009334E7" w:rsidP="009334E7">
      <w:r>
        <w:rPr>
          <w:noProof/>
        </w:rPr>
        <w:lastRenderedPageBreak/>
        <w:drawing>
          <wp:inline distT="0" distB="0" distL="0" distR="0" wp14:anchorId="6572CC6A" wp14:editId="0018FE57">
            <wp:extent cx="6120765" cy="33274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327400"/>
                    </a:xfrm>
                    <a:prstGeom prst="rect">
                      <a:avLst/>
                    </a:prstGeom>
                  </pic:spPr>
                </pic:pic>
              </a:graphicData>
            </a:graphic>
          </wp:inline>
        </w:drawing>
      </w:r>
    </w:p>
    <w:p w:rsidR="00A2164F" w:rsidRPr="00E435A9" w:rsidRDefault="00A2164F" w:rsidP="00A2164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sidR="00AE3B2F">
        <w:rPr>
          <w:rFonts w:ascii="楷体" w:eastAsia="楷体" w:hAnsi="楷体"/>
        </w:rPr>
        <w:t>4</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图</w:t>
      </w:r>
    </w:p>
    <w:p w:rsidR="009334E7" w:rsidRPr="00AA605E" w:rsidRDefault="00A2164F" w:rsidP="00AA605E">
      <w:pPr>
        <w:pStyle w:val="af5"/>
        <w:ind w:left="840" w:firstLineChars="0" w:firstLine="0"/>
        <w:jc w:val="center"/>
        <w:rPr>
          <w:rFonts w:ascii="Times New Roman" w:hAnsi="Times New Roman" w:cs="Times New Roman"/>
        </w:rPr>
      </w:pPr>
      <w:r>
        <w:rPr>
          <w:rFonts w:ascii="Times New Roman" w:hAnsi="Times New Roman" w:cs="Times New Roman"/>
        </w:rPr>
        <w:t>Fig. 5.</w:t>
      </w:r>
      <w:r w:rsidR="00AE3B2F">
        <w:rPr>
          <w:rFonts w:ascii="Times New Roman" w:hAnsi="Times New Roman" w:cs="Times New Roman"/>
        </w:rPr>
        <w:t>4</w:t>
      </w:r>
      <w:r>
        <w:rPr>
          <w:rFonts w:ascii="Times New Roman" w:hAnsi="Times New Roman" w:cs="Times New Roman"/>
        </w:rPr>
        <w:t xml:space="preserve"> Login</w:t>
      </w:r>
      <w:r w:rsidRPr="00A2164F">
        <w:rPr>
          <w:rFonts w:ascii="Times New Roman" w:hAnsi="Times New Roman" w:cs="Times New Roman"/>
        </w:rPr>
        <w:t xml:space="preserve"> business logic class diagram</w:t>
      </w:r>
    </w:p>
    <w:p w:rsidR="006322C6" w:rsidRPr="008B027F" w:rsidRDefault="009334E7" w:rsidP="001338CC">
      <w:pPr>
        <w:pStyle w:val="af5"/>
        <w:numPr>
          <w:ilvl w:val="0"/>
          <w:numId w:val="39"/>
        </w:numPr>
        <w:spacing w:line="300" w:lineRule="auto"/>
        <w:ind w:firstLineChars="0"/>
        <w:rPr>
          <w:rFonts w:asciiTheme="minorEastAsia" w:hAnsiTheme="minorEastAsia"/>
          <w:sz w:val="24"/>
        </w:rPr>
      </w:pPr>
      <w:r w:rsidRPr="008B027F">
        <w:rPr>
          <w:rFonts w:asciiTheme="minorEastAsia" w:hAnsiTheme="minorEastAsia" w:hint="eastAsia"/>
          <w:sz w:val="24"/>
        </w:rPr>
        <w:t>接口请求</w:t>
      </w:r>
      <w:r w:rsidRPr="008B027F">
        <w:rPr>
          <w:rFonts w:asciiTheme="minorEastAsia" w:hAnsiTheme="minorEastAsia"/>
          <w:sz w:val="24"/>
        </w:rPr>
        <w:t>Token认证（</w:t>
      </w:r>
      <w:r w:rsidRPr="008B027F">
        <w:rPr>
          <w:rFonts w:asciiTheme="minorEastAsia" w:hAnsiTheme="minorEastAsia" w:hint="eastAsia"/>
          <w:sz w:val="24"/>
        </w:rPr>
        <w:t>以</w:t>
      </w:r>
      <w:r w:rsidRPr="008B027F">
        <w:rPr>
          <w:rFonts w:asciiTheme="minorEastAsia" w:hAnsiTheme="minorEastAsia"/>
          <w:sz w:val="24"/>
        </w:rPr>
        <w:t>用户信息查询接口为例）</w:t>
      </w:r>
    </w:p>
    <w:p w:rsidR="001D2EEF" w:rsidRPr="008B027F" w:rsidRDefault="008646B2" w:rsidP="00A2164F">
      <w:pPr>
        <w:pStyle w:val="af5"/>
        <w:spacing w:line="300" w:lineRule="auto"/>
        <w:ind w:left="420" w:firstLine="480"/>
        <w:rPr>
          <w:rFonts w:asciiTheme="minorEastAsia" w:hAnsiTheme="minorEastAsia" w:cs="Times New Roman"/>
          <w:sz w:val="24"/>
        </w:rPr>
      </w:pPr>
      <w:r w:rsidRPr="008B027F">
        <w:rPr>
          <w:rFonts w:asciiTheme="minorEastAsia" w:hAnsiTheme="minorEastAsia" w:hint="eastAsia"/>
          <w:sz w:val="24"/>
        </w:rPr>
        <w:t>在</w:t>
      </w:r>
      <w:r w:rsidRPr="008B027F">
        <w:rPr>
          <w:rFonts w:asciiTheme="minorEastAsia" w:hAnsiTheme="minorEastAsia"/>
          <w:sz w:val="24"/>
        </w:rPr>
        <w:t>整个系统架构中，我们以过滤器的实现方式实现了对用户</w:t>
      </w:r>
      <w:r w:rsidRPr="008B027F">
        <w:rPr>
          <w:rFonts w:asciiTheme="minorEastAsia" w:hAnsiTheme="minorEastAsia" w:hint="eastAsia"/>
          <w:sz w:val="24"/>
        </w:rPr>
        <w:t>角色</w:t>
      </w:r>
      <w:r w:rsidRPr="008B027F">
        <w:rPr>
          <w:rFonts w:asciiTheme="minorEastAsia" w:hAnsiTheme="minorEastAsia"/>
          <w:sz w:val="24"/>
        </w:rPr>
        <w:t>权限的认证</w:t>
      </w:r>
      <w:r w:rsidRPr="008B027F">
        <w:rPr>
          <w:rFonts w:asciiTheme="minorEastAsia" w:hAnsiTheme="minorEastAsia" w:hint="eastAsia"/>
          <w:sz w:val="24"/>
        </w:rPr>
        <w:t>，</w:t>
      </w:r>
      <w:r w:rsidRPr="008B027F">
        <w:rPr>
          <w:rFonts w:asciiTheme="minorEastAsia" w:hAnsiTheme="minorEastAsia"/>
          <w:sz w:val="24"/>
        </w:rPr>
        <w:t>当然我们无法对所有的请求都进行一一描述，</w:t>
      </w:r>
      <w:r w:rsidRPr="008B027F">
        <w:rPr>
          <w:rFonts w:asciiTheme="minorEastAsia" w:hAnsiTheme="minorEastAsia" w:hint="eastAsia"/>
          <w:sz w:val="24"/>
        </w:rPr>
        <w:t>这里</w:t>
      </w:r>
      <w:r w:rsidRPr="008B027F">
        <w:rPr>
          <w:rFonts w:asciiTheme="minorEastAsia" w:hAnsiTheme="minorEastAsia"/>
          <w:sz w:val="24"/>
        </w:rPr>
        <w:t>我们</w:t>
      </w:r>
      <w:r w:rsidRPr="008B027F">
        <w:rPr>
          <w:rFonts w:asciiTheme="minorEastAsia" w:hAnsiTheme="minorEastAsia" w:hint="eastAsia"/>
          <w:sz w:val="24"/>
        </w:rPr>
        <w:t>仅对</w:t>
      </w:r>
      <w:r w:rsidRPr="008B027F">
        <w:rPr>
          <w:rFonts w:asciiTheme="minorEastAsia" w:hAnsiTheme="minorEastAsia"/>
          <w:sz w:val="24"/>
        </w:rPr>
        <w:t>用户信息的查询接口进行用户角色权限认证流程的</w:t>
      </w:r>
      <w:r w:rsidRPr="008B027F">
        <w:rPr>
          <w:rFonts w:asciiTheme="minorEastAsia" w:hAnsiTheme="minorEastAsia" w:hint="eastAsia"/>
          <w:sz w:val="24"/>
        </w:rPr>
        <w:t>分析</w:t>
      </w:r>
      <w:r w:rsidRPr="008B027F">
        <w:rPr>
          <w:rFonts w:asciiTheme="minorEastAsia" w:hAnsiTheme="minorEastAsia"/>
          <w:sz w:val="24"/>
        </w:rPr>
        <w:t>展示，</w:t>
      </w:r>
      <w:r w:rsidRPr="008B027F">
        <w:rPr>
          <w:rFonts w:asciiTheme="minorEastAsia" w:hAnsiTheme="minorEastAsia" w:hint="eastAsia"/>
          <w:sz w:val="24"/>
        </w:rPr>
        <w:t>并且</w:t>
      </w:r>
      <w:r w:rsidRPr="008B027F">
        <w:rPr>
          <w:rFonts w:asciiTheme="minorEastAsia" w:hAnsiTheme="minorEastAsia"/>
          <w:sz w:val="24"/>
        </w:rPr>
        <w:t>该方式以过滤器方式实现，通过配置可以轻松地进行类的</w:t>
      </w:r>
      <w:r w:rsidRPr="008B027F">
        <w:rPr>
          <w:rFonts w:asciiTheme="minorEastAsia" w:hAnsiTheme="minorEastAsia" w:hint="eastAsia"/>
          <w:sz w:val="24"/>
        </w:rPr>
        <w:t>复用</w:t>
      </w:r>
      <w:r w:rsidRPr="008B027F">
        <w:rPr>
          <w:rFonts w:asciiTheme="minorEastAsia" w:hAnsiTheme="minorEastAsia"/>
          <w:sz w:val="24"/>
        </w:rPr>
        <w:t>。User</w:t>
      </w:r>
      <w:r w:rsidRPr="008B027F">
        <w:rPr>
          <w:rFonts w:asciiTheme="minorEastAsia" w:hAnsiTheme="minorEastAsia" w:hint="eastAsia"/>
          <w:sz w:val="24"/>
        </w:rPr>
        <w:t>控制类</w:t>
      </w:r>
      <w:r w:rsidRPr="008B027F">
        <w:rPr>
          <w:rFonts w:asciiTheme="minorEastAsia" w:hAnsiTheme="minorEastAsia"/>
          <w:sz w:val="24"/>
        </w:rPr>
        <w:t>，调用了UserAccountService服务类进行对用户信息的查询</w:t>
      </w:r>
      <w:r w:rsidR="001D2EEF" w:rsidRPr="008B027F">
        <w:rPr>
          <w:rFonts w:asciiTheme="minorEastAsia" w:hAnsiTheme="minorEastAsia" w:hint="eastAsia"/>
          <w:sz w:val="24"/>
        </w:rPr>
        <w:t>，在</w:t>
      </w:r>
      <w:r w:rsidR="001D2EEF" w:rsidRPr="008B027F">
        <w:rPr>
          <w:rFonts w:asciiTheme="minorEastAsia" w:hAnsiTheme="minorEastAsia"/>
          <w:sz w:val="24"/>
        </w:rPr>
        <w:t>对用户详细信息的查询</w:t>
      </w:r>
      <w:r w:rsidR="001D2EEF" w:rsidRPr="008B027F">
        <w:rPr>
          <w:rFonts w:asciiTheme="minorEastAsia" w:hAnsiTheme="minorEastAsia" w:hint="eastAsia"/>
          <w:sz w:val="24"/>
        </w:rPr>
        <w:t>中</w:t>
      </w:r>
      <w:r w:rsidR="001D2EEF" w:rsidRPr="008B027F">
        <w:rPr>
          <w:rFonts w:asciiTheme="minorEastAsia" w:hAnsiTheme="minorEastAsia"/>
          <w:sz w:val="24"/>
        </w:rPr>
        <w:t>还会涉及到对UserAccountInfoService服务类的调用，以及对UserRole</w:t>
      </w:r>
      <w:r w:rsidR="001D2EEF" w:rsidRPr="008B027F">
        <w:rPr>
          <w:rFonts w:asciiTheme="minorEastAsia" w:hAnsiTheme="minorEastAsia" w:hint="eastAsia"/>
          <w:sz w:val="24"/>
        </w:rPr>
        <w:t>Service、</w:t>
      </w:r>
      <w:r w:rsidR="001D2EEF" w:rsidRPr="008B027F">
        <w:rPr>
          <w:rFonts w:asciiTheme="minorEastAsia" w:hAnsiTheme="minorEastAsia"/>
          <w:sz w:val="24"/>
        </w:rPr>
        <w:t>UserStatusService、UserMoneyService、BloodTypeService等服务类的调用，这里</w:t>
      </w:r>
      <w:r w:rsidR="001D2EEF" w:rsidRPr="008B027F">
        <w:rPr>
          <w:rFonts w:asciiTheme="minorEastAsia" w:hAnsiTheme="minorEastAsia" w:hint="eastAsia"/>
          <w:sz w:val="24"/>
        </w:rPr>
        <w:t>仅以</w:t>
      </w:r>
      <w:r w:rsidR="001D2EEF" w:rsidRPr="008B027F">
        <w:rPr>
          <w:rFonts w:asciiTheme="minorEastAsia" w:hAnsiTheme="minorEastAsia"/>
          <w:sz w:val="24"/>
        </w:rPr>
        <w:t>获取用户的账户信息来进行展示。除此之外</w:t>
      </w:r>
      <w:r w:rsidR="001D2EEF" w:rsidRPr="008B027F">
        <w:rPr>
          <w:rFonts w:asciiTheme="minorEastAsia" w:hAnsiTheme="minorEastAsia" w:hint="eastAsia"/>
          <w:sz w:val="24"/>
        </w:rPr>
        <w:t>，</w:t>
      </w:r>
      <w:r w:rsidR="001D2EEF" w:rsidRPr="008B027F">
        <w:rPr>
          <w:rFonts w:asciiTheme="minorEastAsia" w:hAnsiTheme="minorEastAsia"/>
          <w:sz w:val="24"/>
        </w:rPr>
        <w:t>我们还利用了LimitsAttribute_DG</w:t>
      </w:r>
      <w:r w:rsidR="001D2EEF" w:rsidRPr="008B027F">
        <w:rPr>
          <w:rFonts w:asciiTheme="minorEastAsia" w:hAnsiTheme="minorEastAsia" w:hint="eastAsia"/>
          <w:sz w:val="24"/>
        </w:rPr>
        <w:t>的特性标签</w:t>
      </w:r>
      <w:r w:rsidR="001D2EEF" w:rsidRPr="008B027F">
        <w:rPr>
          <w:rFonts w:asciiTheme="minorEastAsia" w:hAnsiTheme="minorEastAsia"/>
          <w:sz w:val="24"/>
        </w:rPr>
        <w:t>过滤器类，该类主要用户给User</w:t>
      </w:r>
      <w:r w:rsidR="001D2EEF" w:rsidRPr="008B027F">
        <w:rPr>
          <w:rFonts w:asciiTheme="minorEastAsia" w:hAnsiTheme="minorEastAsia" w:hint="eastAsia"/>
          <w:sz w:val="24"/>
        </w:rPr>
        <w:t>控制类</w:t>
      </w:r>
      <w:r w:rsidR="001D2EEF" w:rsidRPr="008B027F">
        <w:rPr>
          <w:rFonts w:asciiTheme="minorEastAsia" w:hAnsiTheme="minorEastAsia"/>
          <w:sz w:val="24"/>
        </w:rPr>
        <w:t>添加特性标签，</w:t>
      </w:r>
      <w:r w:rsidR="001D2EEF" w:rsidRPr="008B027F">
        <w:rPr>
          <w:rFonts w:asciiTheme="minorEastAsia" w:hAnsiTheme="minorEastAsia" w:hint="eastAsia"/>
          <w:sz w:val="24"/>
        </w:rPr>
        <w:t>以便</w:t>
      </w:r>
      <w:r w:rsidR="001D2EEF" w:rsidRPr="008B027F">
        <w:rPr>
          <w:rFonts w:asciiTheme="minorEastAsia" w:hAnsiTheme="minorEastAsia"/>
          <w:sz w:val="24"/>
        </w:rPr>
        <w:t>在调用接口时会</w:t>
      </w:r>
      <w:r w:rsidR="001D2EEF" w:rsidRPr="008B027F">
        <w:rPr>
          <w:rFonts w:asciiTheme="minorEastAsia" w:hAnsiTheme="minorEastAsia" w:hint="eastAsia"/>
          <w:sz w:val="24"/>
        </w:rPr>
        <w:t>同时</w:t>
      </w:r>
      <w:r w:rsidR="001D2EEF" w:rsidRPr="008B027F">
        <w:rPr>
          <w:rFonts w:asciiTheme="minorEastAsia" w:hAnsiTheme="minorEastAsia"/>
          <w:sz w:val="24"/>
        </w:rPr>
        <w:t>进行用户权限以及Token</w:t>
      </w:r>
      <w:r w:rsidR="001D2EEF" w:rsidRPr="008B027F">
        <w:rPr>
          <w:rFonts w:asciiTheme="minorEastAsia" w:hAnsiTheme="minorEastAsia" w:hint="eastAsia"/>
          <w:sz w:val="24"/>
        </w:rPr>
        <w:t>签名</w:t>
      </w:r>
      <w:r w:rsidR="001D2EEF" w:rsidRPr="008B027F">
        <w:rPr>
          <w:rFonts w:asciiTheme="minorEastAsia" w:hAnsiTheme="minorEastAsia"/>
          <w:sz w:val="24"/>
        </w:rPr>
        <w:t>的认证，该权限验证类调用了AuthenticationService Token</w:t>
      </w:r>
      <w:r w:rsidR="001D2EEF" w:rsidRPr="008B027F">
        <w:rPr>
          <w:rFonts w:asciiTheme="minorEastAsia" w:hAnsiTheme="minorEastAsia" w:hint="eastAsia"/>
          <w:sz w:val="24"/>
        </w:rPr>
        <w:t>认证</w:t>
      </w:r>
      <w:r w:rsidR="001D2EEF" w:rsidRPr="008B027F">
        <w:rPr>
          <w:rFonts w:asciiTheme="minorEastAsia" w:hAnsiTheme="minorEastAsia"/>
          <w:sz w:val="24"/>
        </w:rPr>
        <w:t>服务以及UserRoleService用户角色</w:t>
      </w:r>
      <w:r w:rsidR="001D2EEF" w:rsidRPr="008B027F">
        <w:rPr>
          <w:rFonts w:asciiTheme="minorEastAsia" w:hAnsiTheme="minorEastAsia" w:hint="eastAsia"/>
          <w:sz w:val="24"/>
        </w:rPr>
        <w:t>服务</w:t>
      </w:r>
      <w:r w:rsidR="001D2EEF" w:rsidRPr="008B027F">
        <w:rPr>
          <w:rFonts w:asciiTheme="minorEastAsia" w:hAnsiTheme="minorEastAsia"/>
          <w:sz w:val="24"/>
        </w:rPr>
        <w:t>、UserStatusService用户状态服务</w:t>
      </w:r>
      <w:r w:rsidR="001D2EEF" w:rsidRPr="008B027F">
        <w:rPr>
          <w:rFonts w:asciiTheme="minorEastAsia" w:hAnsiTheme="minorEastAsia" w:hint="eastAsia"/>
          <w:sz w:val="24"/>
        </w:rPr>
        <w:t>。所有</w:t>
      </w:r>
      <w:r w:rsidR="001D2EEF" w:rsidRPr="008B027F">
        <w:rPr>
          <w:rFonts w:asciiTheme="minorEastAsia" w:hAnsiTheme="minorEastAsia"/>
          <w:sz w:val="24"/>
        </w:rPr>
        <w:t>的服务</w:t>
      </w:r>
      <w:r w:rsidR="001D2EEF" w:rsidRPr="008B027F">
        <w:rPr>
          <w:rFonts w:asciiTheme="minorEastAsia" w:hAnsiTheme="minorEastAsia" w:hint="eastAsia"/>
          <w:sz w:val="24"/>
        </w:rPr>
        <w:t>类</w:t>
      </w:r>
      <w:r w:rsidR="001D2EEF" w:rsidRPr="008B027F">
        <w:rPr>
          <w:rFonts w:asciiTheme="minorEastAsia" w:hAnsiTheme="minorEastAsia"/>
          <w:sz w:val="24"/>
        </w:rPr>
        <w:t>又都依赖于db_qx_frame Entities</w:t>
      </w:r>
      <w:r w:rsidR="001D2EEF" w:rsidRPr="008B027F">
        <w:rPr>
          <w:rFonts w:asciiTheme="minorEastAsia" w:hAnsiTheme="minorEastAsia" w:hint="eastAsia"/>
          <w:sz w:val="24"/>
        </w:rPr>
        <w:t>实体数据</w:t>
      </w:r>
      <w:r w:rsidR="001D2EEF" w:rsidRPr="008B027F">
        <w:rPr>
          <w:rFonts w:asciiTheme="minorEastAsia" w:hAnsiTheme="minorEastAsia"/>
          <w:sz w:val="24"/>
        </w:rPr>
        <w:t>上下文类来进行对持久化层实体类的属性</w:t>
      </w:r>
      <w:r w:rsidR="001D2EEF" w:rsidRPr="008B027F">
        <w:rPr>
          <w:rFonts w:asciiTheme="minorEastAsia" w:hAnsiTheme="minorEastAsia" w:hint="eastAsia"/>
          <w:sz w:val="24"/>
        </w:rPr>
        <w:t>值</w:t>
      </w:r>
      <w:r w:rsidR="001D2EEF" w:rsidRPr="008B027F">
        <w:rPr>
          <w:rFonts w:asciiTheme="minorEastAsia" w:hAnsiTheme="minorEastAsia"/>
          <w:sz w:val="24"/>
        </w:rPr>
        <w:t>的获取，又反向提供到服务类，继而转到控制层</w:t>
      </w:r>
      <w:r w:rsidR="001D2EEF" w:rsidRPr="008B027F">
        <w:rPr>
          <w:rFonts w:asciiTheme="minorEastAsia" w:hAnsiTheme="minorEastAsia" w:hint="eastAsia"/>
          <w:sz w:val="24"/>
        </w:rPr>
        <w:t>来</w:t>
      </w:r>
      <w:r w:rsidR="001D2EEF" w:rsidRPr="008B027F">
        <w:rPr>
          <w:rFonts w:asciiTheme="minorEastAsia" w:hAnsiTheme="minorEastAsia"/>
          <w:sz w:val="24"/>
        </w:rPr>
        <w:t>对</w:t>
      </w:r>
      <w:r w:rsidR="001D2EEF" w:rsidRPr="008B027F">
        <w:rPr>
          <w:rFonts w:asciiTheme="minorEastAsia" w:hAnsiTheme="minorEastAsia" w:hint="eastAsia"/>
          <w:sz w:val="24"/>
        </w:rPr>
        <w:t>客户端</w:t>
      </w:r>
      <w:r w:rsidR="001D2EEF" w:rsidRPr="008B027F">
        <w:rPr>
          <w:rFonts w:asciiTheme="minorEastAsia" w:hAnsiTheme="minorEastAsia"/>
          <w:sz w:val="24"/>
        </w:rPr>
        <w:t>信息的反馈</w:t>
      </w:r>
      <w:r w:rsidR="001D2EEF" w:rsidRPr="008B027F">
        <w:rPr>
          <w:rFonts w:asciiTheme="minorEastAsia" w:hAnsiTheme="minorEastAsia" w:hint="eastAsia"/>
          <w:sz w:val="24"/>
        </w:rPr>
        <w:t>。接口请求</w:t>
      </w:r>
      <w:r w:rsidR="001D2EEF" w:rsidRPr="008B027F">
        <w:rPr>
          <w:rFonts w:asciiTheme="minorEastAsia" w:hAnsiTheme="minorEastAsia"/>
          <w:sz w:val="24"/>
        </w:rPr>
        <w:t>Token认证</w:t>
      </w:r>
      <w:r w:rsidR="001D2EEF" w:rsidRPr="008B027F">
        <w:rPr>
          <w:rFonts w:asciiTheme="minorEastAsia" w:hAnsiTheme="minorEastAsia" w:cs="Times New Roman" w:hint="eastAsia"/>
          <w:sz w:val="24"/>
        </w:rPr>
        <w:t>用例逻辑类图如下图</w:t>
      </w:r>
      <w:r w:rsidR="00AE3B2F">
        <w:rPr>
          <w:rFonts w:asciiTheme="minorEastAsia" w:hAnsiTheme="minorEastAsia" w:cs="Times New Roman"/>
          <w:sz w:val="24"/>
        </w:rPr>
        <w:t>5.5</w:t>
      </w:r>
      <w:r w:rsidR="00B56345">
        <w:rPr>
          <w:rFonts w:asciiTheme="minorEastAsia" w:hAnsiTheme="minorEastAsia" w:cs="Times New Roman" w:hint="eastAsia"/>
          <w:sz w:val="24"/>
        </w:rPr>
        <w:t>所示。</w:t>
      </w:r>
    </w:p>
    <w:p w:rsidR="001D2EEF" w:rsidRPr="001D2EEF" w:rsidRDefault="001D2EEF" w:rsidP="001D2EEF">
      <w:pPr>
        <w:pStyle w:val="af5"/>
        <w:ind w:left="420" w:firstLineChars="0" w:firstLine="0"/>
        <w:rPr>
          <w:sz w:val="24"/>
        </w:rPr>
      </w:pPr>
    </w:p>
    <w:p w:rsidR="009334E7" w:rsidRDefault="001D2EEF" w:rsidP="00280268">
      <w:r>
        <w:rPr>
          <w:noProof/>
        </w:rPr>
        <w:lastRenderedPageBreak/>
        <w:drawing>
          <wp:inline distT="0" distB="0" distL="0" distR="0" wp14:anchorId="59E1FE6F" wp14:editId="4DEAD652">
            <wp:extent cx="6120765" cy="367792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3677920"/>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5.5 </w:t>
      </w:r>
      <w:r>
        <w:rPr>
          <w:rFonts w:ascii="楷体" w:eastAsia="楷体" w:hAnsi="楷体" w:hint="eastAsia"/>
        </w:rPr>
        <w:t>用户信息</w:t>
      </w:r>
      <w:r>
        <w:rPr>
          <w:rFonts w:ascii="楷体" w:eastAsia="楷体" w:hAnsi="楷体"/>
        </w:rPr>
        <w:t>查询</w:t>
      </w:r>
      <w:r>
        <w:rPr>
          <w:rFonts w:ascii="楷体" w:eastAsia="楷体" w:hAnsi="楷体" w:hint="eastAsia"/>
        </w:rPr>
        <w:t>用例</w:t>
      </w:r>
      <w:r>
        <w:rPr>
          <w:rFonts w:ascii="楷体" w:eastAsia="楷体" w:hAnsi="楷体"/>
        </w:rPr>
        <w:t>业务逻辑类</w:t>
      </w:r>
      <w:r>
        <w:rPr>
          <w:rFonts w:ascii="楷体" w:eastAsia="楷体" w:hAnsi="楷体" w:hint="eastAsia"/>
        </w:rPr>
        <w:t>图</w:t>
      </w:r>
    </w:p>
    <w:p w:rsidR="00AE3B2F"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5.5 User information query</w:t>
      </w:r>
      <w:r w:rsidRPr="00A2164F">
        <w:rPr>
          <w:rFonts w:ascii="Times New Roman" w:hAnsi="Times New Roman" w:cs="Times New Roman"/>
        </w:rPr>
        <w:t xml:space="preserve"> business logic class diagram</w:t>
      </w:r>
    </w:p>
    <w:p w:rsidR="005910AC" w:rsidRDefault="005910AC" w:rsidP="005910AC">
      <w:pPr>
        <w:pStyle w:val="3"/>
        <w:rPr>
          <w:rFonts w:hint="default"/>
        </w:rPr>
      </w:pPr>
      <w:bookmarkStart w:id="223" w:name="_Toc482533855"/>
      <w:r>
        <w:t>5.2.</w:t>
      </w:r>
      <w:r>
        <w:rPr>
          <w:rFonts w:hint="default"/>
        </w:rPr>
        <w:t>3</w:t>
      </w:r>
      <w:r>
        <w:t xml:space="preserve"> 业务逻辑交互</w:t>
      </w:r>
      <w:r>
        <w:rPr>
          <w:rFonts w:hint="default"/>
        </w:rPr>
        <w:t>分析</w:t>
      </w:r>
      <w:bookmarkEnd w:id="223"/>
    </w:p>
    <w:p w:rsidR="005910AC" w:rsidRPr="001338CC" w:rsidRDefault="005910A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实现一个用例涉及到边界类、控制类和实体类三种逻辑要素，这三种类通过消息交互完成用例功能。</w:t>
      </w:r>
      <w:r w:rsidR="008B027F" w:rsidRPr="001338CC">
        <w:rPr>
          <w:rFonts w:asciiTheme="minorEastAsia" w:hAnsiTheme="minorEastAsia" w:cstheme="minorEastAsia" w:hint="eastAsia"/>
          <w:sz w:val="24"/>
        </w:rPr>
        <w:t>下面我们</w:t>
      </w:r>
      <w:r w:rsidR="008B027F" w:rsidRPr="001338CC">
        <w:rPr>
          <w:rFonts w:asciiTheme="minorEastAsia" w:hAnsiTheme="minorEastAsia" w:cstheme="minorEastAsia"/>
          <w:sz w:val="24"/>
        </w:rPr>
        <w:t>将针对</w:t>
      </w:r>
      <w:r w:rsidR="008B027F" w:rsidRPr="001338CC">
        <w:rPr>
          <w:rFonts w:asciiTheme="minorEastAsia" w:hAnsiTheme="minorEastAsia" w:cstheme="minorEastAsia" w:hint="eastAsia"/>
          <w:sz w:val="24"/>
        </w:rPr>
        <w:t>前</w:t>
      </w:r>
      <w:r w:rsidR="008B027F" w:rsidRPr="001338CC">
        <w:rPr>
          <w:rFonts w:asciiTheme="minorEastAsia" w:hAnsiTheme="minorEastAsia" w:cstheme="minorEastAsia"/>
          <w:sz w:val="24"/>
        </w:rPr>
        <w:t>步骤中的用例分析以及逻辑类流程</w:t>
      </w:r>
      <w:r w:rsidR="008B027F" w:rsidRPr="001338CC">
        <w:rPr>
          <w:rFonts w:asciiTheme="minorEastAsia" w:hAnsiTheme="minorEastAsia" w:cstheme="minorEastAsia" w:hint="eastAsia"/>
          <w:sz w:val="24"/>
        </w:rPr>
        <w:t>分析</w:t>
      </w:r>
      <w:r w:rsidR="008B027F" w:rsidRPr="001338CC">
        <w:rPr>
          <w:rFonts w:asciiTheme="minorEastAsia" w:hAnsiTheme="minorEastAsia" w:cstheme="minorEastAsia"/>
          <w:sz w:val="24"/>
        </w:rPr>
        <w:t>，</w:t>
      </w:r>
      <w:r w:rsidR="008B027F" w:rsidRPr="001338CC">
        <w:rPr>
          <w:rFonts w:asciiTheme="minorEastAsia" w:hAnsiTheme="minorEastAsia" w:cstheme="minorEastAsia" w:hint="eastAsia"/>
          <w:sz w:val="24"/>
        </w:rPr>
        <w:t>进而</w:t>
      </w:r>
      <w:r w:rsidR="008B027F" w:rsidRPr="001338CC">
        <w:rPr>
          <w:rFonts w:asciiTheme="minorEastAsia" w:hAnsiTheme="minorEastAsia" w:cstheme="minorEastAsia"/>
          <w:sz w:val="24"/>
        </w:rPr>
        <w:t>在本节中对逻辑类之间的交互关系进行更加详细的分析，</w:t>
      </w:r>
      <w:r w:rsidR="008B027F" w:rsidRPr="001338CC">
        <w:rPr>
          <w:rFonts w:asciiTheme="minorEastAsia" w:hAnsiTheme="minorEastAsia" w:cstheme="minorEastAsia" w:hint="eastAsia"/>
          <w:sz w:val="24"/>
        </w:rPr>
        <w:t>这</w:t>
      </w:r>
      <w:r w:rsidR="008B027F" w:rsidRPr="001338CC">
        <w:rPr>
          <w:rFonts w:asciiTheme="minorEastAsia" w:hAnsiTheme="minorEastAsia" w:cstheme="minorEastAsia"/>
          <w:sz w:val="24"/>
        </w:rPr>
        <w:t>将有助于系统代码的编写实现</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使得系统的完成</w:t>
      </w:r>
      <w:r w:rsidR="008B027F" w:rsidRPr="001338CC">
        <w:rPr>
          <w:rFonts w:asciiTheme="minorEastAsia" w:hAnsiTheme="minorEastAsia" w:cstheme="minorEastAsia" w:hint="eastAsia"/>
          <w:sz w:val="24"/>
        </w:rPr>
        <w:t>更具有</w:t>
      </w:r>
      <w:r w:rsidR="008B027F" w:rsidRPr="001338CC">
        <w:rPr>
          <w:rFonts w:asciiTheme="minorEastAsia" w:hAnsiTheme="minorEastAsia" w:cstheme="minorEastAsia"/>
          <w:sz w:val="24"/>
        </w:rPr>
        <w:t>条理性</w:t>
      </w:r>
      <w:r w:rsidR="008B027F" w:rsidRPr="001338CC">
        <w:rPr>
          <w:rFonts w:asciiTheme="minorEastAsia" w:hAnsiTheme="minorEastAsia" w:cstheme="minorEastAsia" w:hint="eastAsia"/>
          <w:sz w:val="24"/>
        </w:rPr>
        <w:t>、</w:t>
      </w:r>
      <w:r w:rsidR="008B027F" w:rsidRPr="001338CC">
        <w:rPr>
          <w:rFonts w:asciiTheme="minorEastAsia" w:hAnsiTheme="minorEastAsia" w:cstheme="minorEastAsia"/>
          <w:sz w:val="24"/>
        </w:rPr>
        <w:t>逻辑性，</w:t>
      </w:r>
      <w:r w:rsidR="008B027F" w:rsidRPr="001338CC">
        <w:rPr>
          <w:rFonts w:asciiTheme="minorEastAsia" w:hAnsiTheme="minorEastAsia" w:cstheme="minorEastAsia" w:hint="eastAsia"/>
          <w:sz w:val="24"/>
        </w:rPr>
        <w:t>对</w:t>
      </w:r>
      <w:r w:rsidR="008B027F" w:rsidRPr="001338CC">
        <w:rPr>
          <w:rFonts w:asciiTheme="minorEastAsia" w:hAnsiTheme="minorEastAsia" w:cstheme="minorEastAsia"/>
          <w:sz w:val="24"/>
        </w:rPr>
        <w:t>系统的实现起到了</w:t>
      </w:r>
      <w:r w:rsidR="008B027F" w:rsidRPr="001338CC">
        <w:rPr>
          <w:rFonts w:asciiTheme="minorEastAsia" w:hAnsiTheme="minorEastAsia" w:cstheme="minorEastAsia" w:hint="eastAsia"/>
          <w:sz w:val="24"/>
        </w:rPr>
        <w:t>很大</w:t>
      </w:r>
      <w:r w:rsidR="008B027F" w:rsidRPr="001338CC">
        <w:rPr>
          <w:rFonts w:asciiTheme="minorEastAsia" w:hAnsiTheme="minorEastAsia" w:cstheme="minorEastAsia"/>
          <w:sz w:val="24"/>
        </w:rPr>
        <w:t>的帮助作用。</w:t>
      </w:r>
    </w:p>
    <w:p w:rsidR="005910AC" w:rsidRPr="008B027F" w:rsidRDefault="005654AC" w:rsidP="001338CC">
      <w:pPr>
        <w:pStyle w:val="af5"/>
        <w:numPr>
          <w:ilvl w:val="0"/>
          <w:numId w:val="40"/>
        </w:numPr>
        <w:spacing w:line="300" w:lineRule="auto"/>
        <w:ind w:firstLineChars="0"/>
        <w:rPr>
          <w:rFonts w:asciiTheme="minorEastAsia" w:hAnsiTheme="minorEastAsia"/>
          <w:sz w:val="24"/>
        </w:rPr>
      </w:pPr>
      <w:r w:rsidRPr="008B027F">
        <w:rPr>
          <w:rFonts w:asciiTheme="minorEastAsia" w:hAnsiTheme="minorEastAsia" w:hint="eastAsia"/>
          <w:sz w:val="24"/>
        </w:rPr>
        <w:t>用户（管理员）注册</w:t>
      </w:r>
    </w:p>
    <w:p w:rsidR="000B03C0" w:rsidRDefault="008B027F" w:rsidP="00AE3B2F">
      <w:pPr>
        <w:spacing w:line="300" w:lineRule="auto"/>
        <w:ind w:firstLineChars="200" w:firstLine="480"/>
        <w:rPr>
          <w:rFonts w:asciiTheme="minorEastAsia" w:hAnsiTheme="minorEastAsia" w:cs="Times New Roman"/>
          <w:sz w:val="24"/>
        </w:rPr>
      </w:pPr>
      <w:r>
        <w:rPr>
          <w:rFonts w:asciiTheme="minorEastAsia" w:hAnsiTheme="minorEastAsia" w:cs="Times New Roman" w:hint="eastAsia"/>
          <w:sz w:val="24"/>
        </w:rPr>
        <w:t>用户（管理员）的</w:t>
      </w:r>
      <w:r>
        <w:rPr>
          <w:rFonts w:asciiTheme="minorEastAsia" w:hAnsiTheme="minorEastAsia" w:cs="Times New Roman"/>
          <w:sz w:val="24"/>
        </w:rPr>
        <w:t>注册</w:t>
      </w:r>
      <w:r>
        <w:rPr>
          <w:rFonts w:asciiTheme="minorEastAsia" w:hAnsiTheme="minorEastAsia" w:cs="Times New Roman" w:hint="eastAsia"/>
          <w:sz w:val="24"/>
        </w:rPr>
        <w:t>主要</w:t>
      </w:r>
      <w:r>
        <w:rPr>
          <w:rFonts w:asciiTheme="minorEastAsia" w:hAnsiTheme="minorEastAsia" w:cs="Times New Roman"/>
          <w:sz w:val="24"/>
        </w:rPr>
        <w:t>需要两大控制</w:t>
      </w:r>
      <w:r>
        <w:rPr>
          <w:rFonts w:asciiTheme="minorEastAsia" w:hAnsiTheme="minorEastAsia" w:cs="Times New Roman" w:hint="eastAsia"/>
          <w:sz w:val="24"/>
        </w:rPr>
        <w:t>类</w:t>
      </w:r>
      <w:r>
        <w:rPr>
          <w:rFonts w:asciiTheme="minorEastAsia" w:hAnsiTheme="minorEastAsia" w:cs="Times New Roman"/>
          <w:sz w:val="24"/>
        </w:rPr>
        <w:t>以及一个用户账户服务类</w:t>
      </w:r>
      <w:r>
        <w:rPr>
          <w:rFonts w:asciiTheme="minorEastAsia" w:hAnsiTheme="minorEastAsia" w:cs="Times New Roman" w:hint="eastAsia"/>
          <w:sz w:val="24"/>
        </w:rPr>
        <w:t>，</w:t>
      </w:r>
      <w:r>
        <w:rPr>
          <w:rFonts w:asciiTheme="minorEastAsia" w:hAnsiTheme="minorEastAsia" w:cs="Times New Roman"/>
          <w:sz w:val="24"/>
        </w:rPr>
        <w:t>实体类和数据库上下文类完成，当然</w:t>
      </w:r>
      <w:r>
        <w:rPr>
          <w:rFonts w:asciiTheme="minorEastAsia" w:hAnsiTheme="minorEastAsia" w:cs="Times New Roman" w:hint="eastAsia"/>
          <w:sz w:val="24"/>
        </w:rPr>
        <w:t>在</w:t>
      </w:r>
      <w:r>
        <w:rPr>
          <w:rFonts w:asciiTheme="minorEastAsia" w:hAnsiTheme="minorEastAsia" w:cs="Times New Roman"/>
          <w:sz w:val="24"/>
        </w:rPr>
        <w:t>系统的实现过程中免不了对边界类</w:t>
      </w:r>
      <w:r>
        <w:rPr>
          <w:rFonts w:asciiTheme="minorEastAsia" w:hAnsiTheme="minorEastAsia" w:cs="Times New Roman" w:hint="eastAsia"/>
          <w:sz w:val="24"/>
        </w:rPr>
        <w:t>诸如</w:t>
      </w:r>
      <w:r>
        <w:rPr>
          <w:rFonts w:asciiTheme="minorEastAsia" w:hAnsiTheme="minorEastAsia" w:cs="Times New Roman"/>
          <w:sz w:val="24"/>
        </w:rPr>
        <w:t>QX_Frame.Helper_DG</w:t>
      </w:r>
      <w:r>
        <w:rPr>
          <w:rFonts w:asciiTheme="minorEastAsia" w:hAnsiTheme="minorEastAsia" w:cs="Times New Roman" w:hint="eastAsia"/>
          <w:sz w:val="24"/>
        </w:rPr>
        <w:t>类</w:t>
      </w:r>
      <w:r>
        <w:rPr>
          <w:rFonts w:asciiTheme="minorEastAsia" w:hAnsiTheme="minorEastAsia" w:cs="Times New Roman"/>
          <w:sz w:val="24"/>
        </w:rPr>
        <w:t>的使用以及统一异常处理类</w:t>
      </w:r>
      <w:r>
        <w:rPr>
          <w:rFonts w:asciiTheme="minorEastAsia" w:hAnsiTheme="minorEastAsia" w:cs="Times New Roman" w:hint="eastAsia"/>
          <w:sz w:val="24"/>
        </w:rPr>
        <w:t>Exception_DG的</w:t>
      </w:r>
      <w:r>
        <w:rPr>
          <w:rFonts w:asciiTheme="minorEastAsia" w:hAnsiTheme="minorEastAsia" w:cs="Times New Roman"/>
          <w:sz w:val="24"/>
        </w:rPr>
        <w:t>使用。</w:t>
      </w:r>
      <w:r>
        <w:rPr>
          <w:rFonts w:asciiTheme="minorEastAsia" w:hAnsiTheme="minorEastAsia" w:cs="Times New Roman" w:hint="eastAsia"/>
          <w:sz w:val="24"/>
        </w:rPr>
        <w:t>在用户</w:t>
      </w:r>
      <w:r>
        <w:rPr>
          <w:rFonts w:asciiTheme="minorEastAsia" w:hAnsiTheme="minorEastAsia" w:cs="Times New Roman"/>
          <w:sz w:val="24"/>
        </w:rPr>
        <w:t>注册的</w:t>
      </w:r>
      <w:r>
        <w:rPr>
          <w:rFonts w:asciiTheme="minorEastAsia" w:hAnsiTheme="minorEastAsia" w:cs="Times New Roman" w:hint="eastAsia"/>
          <w:sz w:val="24"/>
        </w:rPr>
        <w:t>功能</w:t>
      </w:r>
      <w:r>
        <w:rPr>
          <w:rFonts w:asciiTheme="minorEastAsia" w:hAnsiTheme="minorEastAsia" w:cs="Times New Roman"/>
          <w:sz w:val="24"/>
        </w:rPr>
        <w:t>实现流程中，我们</w:t>
      </w:r>
      <w:r>
        <w:rPr>
          <w:rFonts w:asciiTheme="minorEastAsia" w:hAnsiTheme="minorEastAsia" w:cs="Times New Roman" w:hint="eastAsia"/>
          <w:sz w:val="24"/>
        </w:rPr>
        <w:t>以</w:t>
      </w:r>
      <w:r>
        <w:rPr>
          <w:rFonts w:asciiTheme="minorEastAsia" w:hAnsiTheme="minorEastAsia" w:cs="Times New Roman"/>
          <w:sz w:val="24"/>
        </w:rPr>
        <w:t>客户端作为用户的代言，</w:t>
      </w:r>
      <w:r>
        <w:rPr>
          <w:rFonts w:asciiTheme="minorEastAsia" w:hAnsiTheme="minorEastAsia" w:cs="Times New Roman" w:hint="eastAsia"/>
          <w:sz w:val="24"/>
        </w:rPr>
        <w:t>在</w:t>
      </w:r>
      <w:r>
        <w:rPr>
          <w:rFonts w:asciiTheme="minorEastAsia" w:hAnsiTheme="minorEastAsia" w:cs="Times New Roman"/>
          <w:sz w:val="24"/>
        </w:rPr>
        <w:t>用户操作客户端进行注册的时候，客户端会向账户控制类发送</w:t>
      </w:r>
      <w:r>
        <w:rPr>
          <w:rFonts w:asciiTheme="minorEastAsia" w:hAnsiTheme="minorEastAsia" w:cs="Times New Roman" w:hint="eastAsia"/>
          <w:sz w:val="24"/>
        </w:rPr>
        <w:t>请求</w:t>
      </w:r>
      <w:r>
        <w:rPr>
          <w:rFonts w:asciiTheme="minorEastAsia" w:hAnsiTheme="minorEastAsia" w:cs="Times New Roman"/>
          <w:sz w:val="24"/>
        </w:rPr>
        <w:t>，意</w:t>
      </w:r>
      <w:r>
        <w:rPr>
          <w:rFonts w:asciiTheme="minorEastAsia" w:hAnsiTheme="minorEastAsia" w:cs="Times New Roman" w:hint="eastAsia"/>
          <w:sz w:val="24"/>
        </w:rPr>
        <w:t>为</w:t>
      </w:r>
      <w:r>
        <w:rPr>
          <w:rFonts w:asciiTheme="minorEastAsia" w:hAnsiTheme="minorEastAsia" w:cs="Times New Roman"/>
          <w:sz w:val="24"/>
        </w:rPr>
        <w:t>意图注册，并在缓存中进行处理，</w:t>
      </w:r>
      <w:r>
        <w:rPr>
          <w:rFonts w:asciiTheme="minorEastAsia" w:hAnsiTheme="minorEastAsia" w:cs="Times New Roman" w:hint="eastAsia"/>
          <w:sz w:val="24"/>
        </w:rPr>
        <w:t>向</w:t>
      </w:r>
      <w:r>
        <w:rPr>
          <w:rFonts w:asciiTheme="minorEastAsia" w:hAnsiTheme="minorEastAsia" w:cs="Times New Roman"/>
          <w:sz w:val="24"/>
        </w:rPr>
        <w:t>用户</w:t>
      </w:r>
      <w:r>
        <w:rPr>
          <w:rFonts w:asciiTheme="minorEastAsia" w:hAnsiTheme="minorEastAsia" w:cs="Times New Roman" w:hint="eastAsia"/>
          <w:sz w:val="24"/>
        </w:rPr>
        <w:t>填写</w:t>
      </w:r>
      <w:r>
        <w:rPr>
          <w:rFonts w:asciiTheme="minorEastAsia" w:hAnsiTheme="minorEastAsia" w:cs="Times New Roman"/>
          <w:sz w:val="24"/>
        </w:rPr>
        <w:t>的邮箱中发送一个</w:t>
      </w:r>
      <w:r>
        <w:rPr>
          <w:rFonts w:asciiTheme="minorEastAsia" w:hAnsiTheme="minorEastAsia" w:cs="Times New Roman" w:hint="eastAsia"/>
          <w:sz w:val="24"/>
        </w:rPr>
        <w:t>真实</w:t>
      </w:r>
      <w:r>
        <w:rPr>
          <w:rFonts w:asciiTheme="minorEastAsia" w:hAnsiTheme="minorEastAsia" w:cs="Times New Roman"/>
          <w:sz w:val="24"/>
        </w:rPr>
        <w:t>注册的</w:t>
      </w:r>
      <w:r>
        <w:rPr>
          <w:rFonts w:asciiTheme="minorEastAsia" w:hAnsiTheme="minorEastAsia" w:cs="Times New Roman" w:hint="eastAsia"/>
          <w:sz w:val="24"/>
        </w:rPr>
        <w:t>链接</w:t>
      </w:r>
      <w:r>
        <w:rPr>
          <w:rFonts w:asciiTheme="minorEastAsia" w:hAnsiTheme="minorEastAsia" w:cs="Times New Roman"/>
          <w:sz w:val="24"/>
        </w:rPr>
        <w:t>。</w:t>
      </w:r>
      <w:r>
        <w:rPr>
          <w:rFonts w:asciiTheme="minorEastAsia" w:hAnsiTheme="minorEastAsia" w:cs="Times New Roman" w:hint="eastAsia"/>
          <w:sz w:val="24"/>
        </w:rPr>
        <w:t>用户</w:t>
      </w:r>
      <w:r>
        <w:rPr>
          <w:rFonts w:asciiTheme="minorEastAsia" w:hAnsiTheme="minorEastAsia" w:cs="Times New Roman"/>
          <w:sz w:val="24"/>
        </w:rPr>
        <w:t>通过接收邮件并点击邮</w:t>
      </w:r>
      <w:r>
        <w:rPr>
          <w:rFonts w:asciiTheme="minorEastAsia" w:hAnsiTheme="minorEastAsia" w:cs="Times New Roman" w:hint="eastAsia"/>
          <w:sz w:val="24"/>
        </w:rPr>
        <w:t>件</w:t>
      </w:r>
      <w:r>
        <w:rPr>
          <w:rFonts w:asciiTheme="minorEastAsia" w:hAnsiTheme="minorEastAsia" w:cs="Times New Roman"/>
          <w:sz w:val="24"/>
        </w:rPr>
        <w:t>中的链接</w:t>
      </w:r>
      <w:r>
        <w:rPr>
          <w:rFonts w:asciiTheme="minorEastAsia" w:hAnsiTheme="minorEastAsia" w:cs="Times New Roman" w:hint="eastAsia"/>
          <w:sz w:val="24"/>
        </w:rPr>
        <w:t>导</w:t>
      </w:r>
      <w:r>
        <w:rPr>
          <w:rFonts w:asciiTheme="minorEastAsia" w:hAnsiTheme="minorEastAsia" w:cs="Times New Roman"/>
          <w:sz w:val="24"/>
        </w:rPr>
        <w:t>向</w:t>
      </w:r>
      <w:r>
        <w:rPr>
          <w:rFonts w:asciiTheme="minorEastAsia" w:hAnsiTheme="minorEastAsia" w:cs="Times New Roman" w:hint="eastAsia"/>
          <w:sz w:val="24"/>
        </w:rPr>
        <w:t>二次</w:t>
      </w:r>
      <w:r>
        <w:rPr>
          <w:rFonts w:asciiTheme="minorEastAsia" w:hAnsiTheme="minorEastAsia" w:cs="Times New Roman"/>
          <w:sz w:val="24"/>
        </w:rPr>
        <w:t>注册的界面，这个界面也将作为其后进行显示</w:t>
      </w:r>
      <w:r w:rsidR="000B03C0">
        <w:rPr>
          <w:rFonts w:asciiTheme="minorEastAsia" w:hAnsiTheme="minorEastAsia" w:cs="Times New Roman" w:hint="eastAsia"/>
          <w:sz w:val="24"/>
        </w:rPr>
        <w:t>注册</w:t>
      </w:r>
      <w:r w:rsidR="000B03C0">
        <w:rPr>
          <w:rFonts w:asciiTheme="minorEastAsia" w:hAnsiTheme="minorEastAsia" w:cs="Times New Roman"/>
          <w:sz w:val="24"/>
        </w:rPr>
        <w:t>结果的界面。</w:t>
      </w:r>
    </w:p>
    <w:p w:rsidR="005910AC" w:rsidRPr="008B027F" w:rsidRDefault="000B03C0" w:rsidP="001338CC">
      <w:pPr>
        <w:spacing w:line="300" w:lineRule="auto"/>
        <w:ind w:firstLineChars="200" w:firstLine="480"/>
        <w:jc w:val="left"/>
        <w:rPr>
          <w:rFonts w:asciiTheme="minorEastAsia" w:hAnsiTheme="minorEastAsia" w:cs="Times New Roman"/>
          <w:sz w:val="24"/>
        </w:rPr>
      </w:pPr>
      <w:r>
        <w:rPr>
          <w:rFonts w:asciiTheme="minorEastAsia" w:hAnsiTheme="minorEastAsia" w:cs="Times New Roman" w:hint="eastAsia"/>
          <w:sz w:val="24"/>
        </w:rPr>
        <w:t>在</w:t>
      </w:r>
      <w:r>
        <w:rPr>
          <w:rFonts w:asciiTheme="minorEastAsia" w:hAnsiTheme="minorEastAsia" w:cs="Times New Roman"/>
          <w:sz w:val="24"/>
        </w:rPr>
        <w:t>用户跳转到二次注册的界面后，系统客户端会向UserController发送一个二次注册的</w:t>
      </w:r>
      <w:r>
        <w:rPr>
          <w:rFonts w:asciiTheme="minorEastAsia" w:hAnsiTheme="minorEastAsia" w:cs="Times New Roman" w:hint="eastAsia"/>
          <w:sz w:val="24"/>
        </w:rPr>
        <w:t>请求</w:t>
      </w:r>
      <w:r>
        <w:rPr>
          <w:rFonts w:asciiTheme="minorEastAsia" w:hAnsiTheme="minorEastAsia" w:cs="Times New Roman"/>
          <w:sz w:val="24"/>
        </w:rPr>
        <w:t>，控制类</w:t>
      </w:r>
      <w:r>
        <w:rPr>
          <w:rFonts w:asciiTheme="minorEastAsia" w:hAnsiTheme="minorEastAsia" w:cs="Times New Roman" w:hint="eastAsia"/>
          <w:sz w:val="24"/>
        </w:rPr>
        <w:t>调用</w:t>
      </w:r>
      <w:r>
        <w:rPr>
          <w:rFonts w:asciiTheme="minorEastAsia" w:hAnsiTheme="minorEastAsia" w:cs="Times New Roman"/>
          <w:sz w:val="24"/>
        </w:rPr>
        <w:t>UserAccountService服务类，进行对</w:t>
      </w:r>
      <w:r>
        <w:rPr>
          <w:rFonts w:asciiTheme="minorEastAsia" w:hAnsiTheme="minorEastAsia" w:cs="Times New Roman" w:hint="eastAsia"/>
          <w:sz w:val="24"/>
        </w:rPr>
        <w:t>真实</w:t>
      </w:r>
      <w:r>
        <w:rPr>
          <w:rFonts w:asciiTheme="minorEastAsia" w:hAnsiTheme="minorEastAsia" w:cs="Times New Roman"/>
          <w:sz w:val="24"/>
        </w:rPr>
        <w:t>信息注册的处理，包括</w:t>
      </w:r>
      <w:r>
        <w:rPr>
          <w:rFonts w:asciiTheme="minorEastAsia" w:hAnsiTheme="minorEastAsia" w:cs="Times New Roman" w:hint="eastAsia"/>
          <w:sz w:val="24"/>
        </w:rPr>
        <w:t>在</w:t>
      </w:r>
      <w:r>
        <w:rPr>
          <w:rFonts w:asciiTheme="minorEastAsia" w:hAnsiTheme="minorEastAsia" w:cs="Times New Roman"/>
          <w:sz w:val="24"/>
        </w:rPr>
        <w:t>事务条件下对用户信息的初始化以及对用户权限的初始化。</w:t>
      </w:r>
      <w:r>
        <w:rPr>
          <w:rFonts w:asciiTheme="minorEastAsia" w:hAnsiTheme="minorEastAsia" w:cs="Times New Roman" w:hint="eastAsia"/>
          <w:sz w:val="24"/>
        </w:rPr>
        <w:t>进而</w:t>
      </w:r>
      <w:r>
        <w:rPr>
          <w:rFonts w:asciiTheme="minorEastAsia" w:hAnsiTheme="minorEastAsia" w:cs="Times New Roman"/>
          <w:sz w:val="24"/>
        </w:rPr>
        <w:t>更新到实体模型，</w:t>
      </w:r>
      <w:r>
        <w:rPr>
          <w:rFonts w:asciiTheme="minorEastAsia" w:hAnsiTheme="minorEastAsia" w:cs="Times New Roman" w:hint="eastAsia"/>
          <w:sz w:val="24"/>
        </w:rPr>
        <w:t>数据上下文</w:t>
      </w:r>
      <w:r>
        <w:rPr>
          <w:rFonts w:asciiTheme="minorEastAsia" w:hAnsiTheme="minorEastAsia" w:cs="Times New Roman"/>
          <w:sz w:val="24"/>
        </w:rPr>
        <w:t>进行将实体对象模型持久化，最终由UserAccountService服务类返回处理结果。</w:t>
      </w:r>
      <w:r>
        <w:rPr>
          <w:rFonts w:asciiTheme="minorEastAsia" w:hAnsiTheme="minorEastAsia" w:cs="Times New Roman" w:hint="eastAsia"/>
          <w:sz w:val="24"/>
        </w:rPr>
        <w:t>用户</w:t>
      </w:r>
      <w:r>
        <w:rPr>
          <w:rFonts w:asciiTheme="minorEastAsia" w:hAnsiTheme="minorEastAsia" w:cs="Times New Roman"/>
          <w:sz w:val="24"/>
        </w:rPr>
        <w:t>注册的</w:t>
      </w:r>
      <w:r w:rsidR="005910AC" w:rsidRPr="008B027F">
        <w:rPr>
          <w:rFonts w:asciiTheme="minorEastAsia" w:hAnsiTheme="minorEastAsia" w:cs="Times New Roman" w:hint="eastAsia"/>
          <w:sz w:val="24"/>
        </w:rPr>
        <w:t>逻辑</w:t>
      </w:r>
      <w:r w:rsidR="005910AC" w:rsidRPr="008B027F">
        <w:rPr>
          <w:rFonts w:asciiTheme="minorEastAsia" w:hAnsiTheme="minorEastAsia" w:cs="Times New Roman" w:hint="eastAsia"/>
          <w:sz w:val="24"/>
        </w:rPr>
        <w:lastRenderedPageBreak/>
        <w:t>模型如下图</w:t>
      </w:r>
      <w:r w:rsidR="00AE3B2F">
        <w:rPr>
          <w:rFonts w:asciiTheme="minorEastAsia" w:hAnsiTheme="minorEastAsia" w:cs="Times New Roman"/>
          <w:sz w:val="24"/>
        </w:rPr>
        <w:t>5.6</w:t>
      </w:r>
      <w:r w:rsidR="00B56345">
        <w:rPr>
          <w:rFonts w:asciiTheme="minorEastAsia" w:hAnsiTheme="minorEastAsia" w:cs="Times New Roman" w:hint="eastAsia"/>
          <w:sz w:val="24"/>
        </w:rPr>
        <w:t>所示。</w:t>
      </w:r>
    </w:p>
    <w:p w:rsidR="005910AC" w:rsidRDefault="00397F72" w:rsidP="005910AC">
      <w:pPr>
        <w:jc w:val="center"/>
      </w:pPr>
      <w:r>
        <w:rPr>
          <w:noProof/>
        </w:rPr>
        <w:drawing>
          <wp:inline distT="0" distB="0" distL="0" distR="0" wp14:anchorId="452CE1C7" wp14:editId="65DE6EE6">
            <wp:extent cx="6120765" cy="3733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04" b="888"/>
                    <a:stretch/>
                  </pic:blipFill>
                  <pic:spPr bwMode="auto">
                    <a:xfrm>
                      <a:off x="0" y="0"/>
                      <a:ext cx="6120765" cy="3733800"/>
                    </a:xfrm>
                    <a:prstGeom prst="rect">
                      <a:avLst/>
                    </a:prstGeom>
                    <a:ln>
                      <a:noFill/>
                    </a:ln>
                    <a:extLst>
                      <a:ext uri="{53640926-AAD7-44D8-BBD7-CCE9431645EC}">
                        <a14:shadowObscured xmlns:a14="http://schemas.microsoft.com/office/drawing/2010/main"/>
                      </a:ext>
                    </a:extLst>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 xml:space="preserve">5.6 </w:t>
      </w:r>
      <w:r>
        <w:rPr>
          <w:rFonts w:ascii="楷体" w:eastAsia="楷体" w:hAnsi="楷体" w:hint="eastAsia"/>
        </w:rPr>
        <w:t>注册用例</w:t>
      </w:r>
      <w:r>
        <w:rPr>
          <w:rFonts w:ascii="楷体" w:eastAsia="楷体" w:hAnsi="楷体"/>
        </w:rPr>
        <w:t>业务逻辑类</w:t>
      </w:r>
      <w:r>
        <w:rPr>
          <w:rFonts w:ascii="楷体" w:eastAsia="楷体" w:hAnsi="楷体" w:hint="eastAsia"/>
        </w:rPr>
        <w:t>顺序图</w:t>
      </w:r>
    </w:p>
    <w:p w:rsidR="005910AC" w:rsidRPr="00AE3B2F"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5.6 Register</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5910AC" w:rsidRPr="008B027F" w:rsidRDefault="005910AC" w:rsidP="001338CC">
      <w:pPr>
        <w:spacing w:line="300" w:lineRule="auto"/>
        <w:jc w:val="left"/>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.1</w:t>
      </w:r>
      <w:r w:rsidR="00B56345">
        <w:rPr>
          <w:rFonts w:asciiTheme="minorEastAsia" w:hAnsiTheme="minorEastAsia" w:cs="Times New Roman" w:hint="eastAsia"/>
          <w:sz w:val="24"/>
        </w:rPr>
        <w:t>所示。</w:t>
      </w:r>
    </w:p>
    <w:p w:rsidR="00AE3B2F" w:rsidRPr="00F61E2B" w:rsidRDefault="00AE3B2F" w:rsidP="00380579">
      <w:pPr>
        <w:jc w:val="center"/>
        <w:rPr>
          <w:rFonts w:ascii="楷体" w:eastAsia="楷体" w:hAnsi="楷体"/>
        </w:rPr>
      </w:pPr>
      <w:r w:rsidRPr="00F61E2B">
        <w:rPr>
          <w:rFonts w:ascii="楷体" w:eastAsia="楷体" w:hAnsi="楷体" w:hint="eastAsia"/>
        </w:rPr>
        <w:t>表 5.1</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 xml:space="preserve">Table 5.1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376"/>
        <w:gridCol w:w="1090"/>
        <w:gridCol w:w="3021"/>
        <w:gridCol w:w="3368"/>
      </w:tblGrid>
      <w:tr w:rsidR="005910AC" w:rsidTr="00B70A7A">
        <w:trPr>
          <w:jc w:val="center"/>
        </w:trPr>
        <w:tc>
          <w:tcPr>
            <w:tcW w:w="2376"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名称</w:t>
            </w:r>
          </w:p>
        </w:tc>
        <w:tc>
          <w:tcPr>
            <w:tcW w:w="1090"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类型</w:t>
            </w:r>
          </w:p>
        </w:tc>
        <w:tc>
          <w:tcPr>
            <w:tcW w:w="3021"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说明</w:t>
            </w:r>
          </w:p>
        </w:tc>
        <w:tc>
          <w:tcPr>
            <w:tcW w:w="3368" w:type="dxa"/>
            <w:shd w:val="clear" w:color="auto" w:fill="D0CECE" w:themeFill="background2" w:themeFillShade="E6"/>
          </w:tcPr>
          <w:p w:rsidR="005910AC" w:rsidRPr="00DC22F9" w:rsidRDefault="005910AC" w:rsidP="0020504F">
            <w:pPr>
              <w:rPr>
                <w:rFonts w:ascii="宋体" w:eastAsia="宋体" w:hAnsi="宋体"/>
                <w:sz w:val="24"/>
              </w:rPr>
            </w:pPr>
            <w:r w:rsidRPr="00DC22F9">
              <w:rPr>
                <w:rFonts w:ascii="宋体" w:eastAsia="宋体" w:hAnsi="宋体" w:hint="eastAsia"/>
                <w:sz w:val="24"/>
              </w:rPr>
              <w:t>资源</w:t>
            </w:r>
          </w:p>
        </w:tc>
      </w:tr>
      <w:tr w:rsidR="005910AC" w:rsidTr="00B70A7A">
        <w:trPr>
          <w:jc w:val="center"/>
        </w:trPr>
        <w:tc>
          <w:tcPr>
            <w:tcW w:w="2376" w:type="dxa"/>
          </w:tcPr>
          <w:p w:rsidR="005910AC" w:rsidRPr="00DC22F9" w:rsidRDefault="00B70A7A" w:rsidP="00B70A7A">
            <w:pPr>
              <w:rPr>
                <w:rFonts w:ascii="宋体" w:eastAsia="宋体" w:hAnsi="宋体"/>
                <w:sz w:val="24"/>
              </w:rPr>
            </w:pPr>
            <w:r>
              <w:rPr>
                <w:rFonts w:ascii="宋体" w:eastAsia="宋体" w:hAnsi="宋体" w:hint="eastAsia"/>
                <w:sz w:val="24"/>
              </w:rPr>
              <w:t>客户端</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参与者</w:t>
            </w:r>
          </w:p>
        </w:tc>
        <w:tc>
          <w:tcPr>
            <w:tcW w:w="3021" w:type="dxa"/>
          </w:tcPr>
          <w:p w:rsidR="005910AC" w:rsidRPr="00DC22F9" w:rsidRDefault="005910AC" w:rsidP="00B70A7A">
            <w:pPr>
              <w:rPr>
                <w:rFonts w:ascii="宋体" w:eastAsia="宋体" w:hAnsi="宋体"/>
                <w:sz w:val="24"/>
              </w:rPr>
            </w:pPr>
            <w:r w:rsidRPr="00DC22F9">
              <w:rPr>
                <w:rFonts w:ascii="宋体" w:eastAsia="宋体" w:hAnsi="宋体" w:hint="eastAsia"/>
                <w:sz w:val="24"/>
              </w:rPr>
              <w:t>表示任何</w:t>
            </w:r>
            <w:r w:rsidR="00B70A7A">
              <w:rPr>
                <w:rFonts w:ascii="宋体" w:eastAsia="宋体" w:hAnsi="宋体"/>
                <w:sz w:val="24"/>
              </w:rPr>
              <w:t>请求发起者</w:t>
            </w:r>
          </w:p>
        </w:tc>
        <w:tc>
          <w:tcPr>
            <w:tcW w:w="3368" w:type="dxa"/>
          </w:tcPr>
          <w:p w:rsidR="005910AC" w:rsidRPr="00DC22F9" w:rsidRDefault="005910AC" w:rsidP="0020504F">
            <w:pPr>
              <w:rPr>
                <w:rFonts w:ascii="宋体" w:eastAsia="宋体" w:hAnsi="宋体"/>
                <w:sz w:val="24"/>
              </w:rPr>
            </w:pPr>
            <w:r w:rsidRPr="00DC22F9">
              <w:rPr>
                <w:rFonts w:ascii="宋体" w:eastAsia="宋体" w:hAnsi="宋体" w:hint="eastAsia"/>
                <w:sz w:val="24"/>
              </w:rPr>
              <w:t>-</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Account</w:t>
            </w:r>
            <w:r>
              <w:rPr>
                <w:rFonts w:ascii="宋体" w:eastAsia="宋体" w:hAnsi="宋体"/>
                <w:sz w:val="24"/>
              </w:rPr>
              <w:t>Controller</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用户账户的对外控制接口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Account</w:t>
            </w:r>
            <w:r>
              <w:rPr>
                <w:rFonts w:ascii="宋体" w:eastAsia="宋体" w:hAnsi="宋体"/>
                <w:sz w:val="24"/>
              </w:rPr>
              <w:t>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UserController</w:t>
            </w:r>
          </w:p>
        </w:tc>
        <w:tc>
          <w:tcPr>
            <w:tcW w:w="1090" w:type="dxa"/>
          </w:tcPr>
          <w:p w:rsidR="005910AC" w:rsidRPr="00DC22F9" w:rsidRDefault="00B70A7A" w:rsidP="00B70A7A">
            <w:pPr>
              <w:rPr>
                <w:rFonts w:ascii="宋体" w:eastAsia="宋体" w:hAnsi="宋体"/>
                <w:sz w:val="24"/>
              </w:rPr>
            </w:pPr>
            <w:r>
              <w:rPr>
                <w:rFonts w:ascii="宋体" w:eastAsia="宋体" w:hAnsi="宋体" w:hint="eastAsia"/>
                <w:sz w:val="24"/>
              </w:rPr>
              <w:t>控制类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用户信息对外</w:t>
            </w:r>
            <w:r>
              <w:rPr>
                <w:rFonts w:ascii="宋体" w:eastAsia="宋体" w:hAnsi="宋体"/>
                <w:sz w:val="24"/>
              </w:rPr>
              <w:t>控制</w:t>
            </w:r>
            <w:r>
              <w:rPr>
                <w:rFonts w:ascii="宋体" w:eastAsia="宋体" w:hAnsi="宋体" w:hint="eastAsia"/>
                <w:sz w:val="24"/>
              </w:rPr>
              <w:t>接口</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UserController</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UserAccountService</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用户账户服务类</w:t>
            </w:r>
          </w:p>
        </w:tc>
        <w:tc>
          <w:tcPr>
            <w:tcW w:w="3368" w:type="dxa"/>
          </w:tcPr>
          <w:p w:rsidR="005910AC" w:rsidRPr="00DC22F9" w:rsidRDefault="00B70A7A" w:rsidP="00B70A7A">
            <w:pPr>
              <w:rPr>
                <w:rFonts w:ascii="宋体" w:eastAsia="宋体" w:hAnsi="宋体"/>
                <w:sz w:val="24"/>
              </w:rPr>
            </w:pPr>
            <w:r>
              <w:rPr>
                <w:rFonts w:ascii="宋体" w:eastAsia="宋体" w:hAnsi="宋体" w:hint="eastAsia"/>
                <w:sz w:val="24"/>
              </w:rPr>
              <w:t>UserAccountService</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hint="eastAsia"/>
                <w:sz w:val="24"/>
              </w:rPr>
              <w:t>Entities</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20504F">
            <w:pPr>
              <w:rPr>
                <w:rFonts w:ascii="宋体" w:eastAsia="宋体" w:hAnsi="宋体"/>
                <w:sz w:val="24"/>
              </w:rPr>
            </w:pPr>
            <w:r>
              <w:rPr>
                <w:rFonts w:ascii="宋体" w:eastAsia="宋体" w:hAnsi="宋体" w:hint="eastAsia"/>
                <w:sz w:val="24"/>
              </w:rPr>
              <w:t>数据对象实体</w:t>
            </w:r>
          </w:p>
        </w:tc>
        <w:tc>
          <w:tcPr>
            <w:tcW w:w="3368" w:type="dxa"/>
          </w:tcPr>
          <w:p w:rsidR="005910AC" w:rsidRPr="00DC22F9" w:rsidRDefault="00B70A7A" w:rsidP="00B70A7A">
            <w:pPr>
              <w:rPr>
                <w:rFonts w:ascii="宋体" w:eastAsia="宋体" w:hAnsi="宋体"/>
                <w:sz w:val="24"/>
              </w:rPr>
            </w:pPr>
            <w:r>
              <w:rPr>
                <w:rFonts w:ascii="宋体" w:eastAsia="宋体" w:hAnsi="宋体"/>
                <w:sz w:val="24"/>
              </w:rPr>
              <w:t>QX_Frame.Data.Entities</w:t>
            </w:r>
            <w:r w:rsidR="005910AC" w:rsidRPr="00DC22F9">
              <w:rPr>
                <w:rFonts w:ascii="宋体" w:eastAsia="宋体" w:hAnsi="宋体"/>
                <w:sz w:val="24"/>
              </w:rPr>
              <w:t>.</w:t>
            </w:r>
            <w:r>
              <w:rPr>
                <w:rFonts w:ascii="宋体" w:eastAsia="宋体" w:hAnsi="宋体"/>
                <w:sz w:val="24"/>
              </w:rPr>
              <w:t>cs</w:t>
            </w:r>
          </w:p>
        </w:tc>
      </w:tr>
      <w:tr w:rsidR="005910AC" w:rsidTr="00B70A7A">
        <w:trPr>
          <w:jc w:val="center"/>
        </w:trPr>
        <w:tc>
          <w:tcPr>
            <w:tcW w:w="2376" w:type="dxa"/>
          </w:tcPr>
          <w:p w:rsidR="005910AC" w:rsidRPr="00DC22F9" w:rsidRDefault="00B70A7A" w:rsidP="0020504F">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0" w:type="dxa"/>
          </w:tcPr>
          <w:p w:rsidR="005910AC" w:rsidRPr="00DC22F9" w:rsidRDefault="005910AC" w:rsidP="0020504F">
            <w:pPr>
              <w:rPr>
                <w:rFonts w:ascii="宋体" w:eastAsia="宋体" w:hAnsi="宋体"/>
                <w:sz w:val="24"/>
              </w:rPr>
            </w:pPr>
            <w:r w:rsidRPr="00DC22F9">
              <w:rPr>
                <w:rFonts w:ascii="宋体" w:eastAsia="宋体" w:hAnsi="宋体" w:hint="eastAsia"/>
                <w:sz w:val="24"/>
              </w:rPr>
              <w:t>实体类</w:t>
            </w:r>
          </w:p>
        </w:tc>
        <w:tc>
          <w:tcPr>
            <w:tcW w:w="3021" w:type="dxa"/>
          </w:tcPr>
          <w:p w:rsidR="005910AC"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005910AC" w:rsidRPr="00DC22F9">
              <w:rPr>
                <w:rFonts w:ascii="宋体" w:eastAsia="宋体" w:hAnsi="宋体" w:hint="eastAsia"/>
                <w:sz w:val="24"/>
              </w:rPr>
              <w:t>上下文</w:t>
            </w:r>
          </w:p>
        </w:tc>
        <w:tc>
          <w:tcPr>
            <w:tcW w:w="3368" w:type="dxa"/>
          </w:tcPr>
          <w:p w:rsidR="005910AC" w:rsidRPr="00DC22F9" w:rsidRDefault="00B70A7A" w:rsidP="00B70A7A">
            <w:pPr>
              <w:rPr>
                <w:rFonts w:ascii="宋体" w:eastAsia="宋体" w:hAnsi="宋体"/>
                <w:sz w:val="24"/>
              </w:rPr>
            </w:pPr>
            <w:r>
              <w:rPr>
                <w:rFonts w:ascii="宋体" w:eastAsia="宋体" w:hAnsi="宋体"/>
                <w:sz w:val="24"/>
              </w:rPr>
              <w:t>db_qx_frame</w:t>
            </w:r>
            <w:r w:rsidR="005910AC" w:rsidRPr="00DC22F9">
              <w:rPr>
                <w:rFonts w:ascii="宋体" w:eastAsia="宋体" w:hAnsi="宋体"/>
                <w:sz w:val="24"/>
              </w:rPr>
              <w:t>.</w:t>
            </w:r>
            <w:r>
              <w:rPr>
                <w:rFonts w:ascii="宋体" w:eastAsia="宋体" w:hAnsi="宋体"/>
                <w:sz w:val="24"/>
              </w:rPr>
              <w:t>cs</w:t>
            </w:r>
          </w:p>
        </w:tc>
      </w:tr>
    </w:tbl>
    <w:p w:rsidR="00F65F7B" w:rsidRDefault="00F65F7B" w:rsidP="005910AC"/>
    <w:p w:rsidR="00F65F7B" w:rsidRPr="005654AC" w:rsidRDefault="00F65F7B" w:rsidP="001338CC">
      <w:pPr>
        <w:pStyle w:val="af5"/>
        <w:numPr>
          <w:ilvl w:val="0"/>
          <w:numId w:val="40"/>
        </w:numPr>
        <w:spacing w:line="300" w:lineRule="auto"/>
        <w:ind w:firstLineChars="0"/>
        <w:rPr>
          <w:sz w:val="24"/>
        </w:rPr>
      </w:pPr>
      <w:r w:rsidRPr="005654AC">
        <w:rPr>
          <w:rFonts w:hint="eastAsia"/>
          <w:sz w:val="24"/>
        </w:rPr>
        <w:t>用户（管理员）</w:t>
      </w:r>
      <w:r w:rsidR="00CA52C2">
        <w:rPr>
          <w:rFonts w:hint="eastAsia"/>
          <w:sz w:val="24"/>
        </w:rPr>
        <w:t>登录</w:t>
      </w:r>
    </w:p>
    <w:p w:rsidR="00CA52C2"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t>用户登录</w:t>
      </w:r>
      <w:r>
        <w:rPr>
          <w:rFonts w:ascii="宋体" w:eastAsia="宋体" w:hAnsi="宋体" w:cs="Times New Roman"/>
          <w:sz w:val="24"/>
        </w:rPr>
        <w:t>用例的</w:t>
      </w:r>
      <w:r>
        <w:rPr>
          <w:rFonts w:ascii="宋体" w:eastAsia="宋体" w:hAnsi="宋体" w:cs="Times New Roman" w:hint="eastAsia"/>
          <w:sz w:val="24"/>
        </w:rPr>
        <w:t>实现</w:t>
      </w:r>
      <w:r>
        <w:rPr>
          <w:rFonts w:ascii="宋体" w:eastAsia="宋体" w:hAnsi="宋体" w:cs="Times New Roman"/>
          <w:sz w:val="24"/>
        </w:rPr>
        <w:t>主</w:t>
      </w:r>
      <w:r>
        <w:rPr>
          <w:rFonts w:ascii="宋体" w:eastAsia="宋体" w:hAnsi="宋体" w:cs="Times New Roman" w:hint="eastAsia"/>
          <w:sz w:val="24"/>
        </w:rPr>
        <w:t>要</w:t>
      </w:r>
      <w:r>
        <w:rPr>
          <w:rFonts w:ascii="宋体" w:eastAsia="宋体" w:hAnsi="宋体" w:cs="Times New Roman"/>
          <w:sz w:val="24"/>
        </w:rPr>
        <w:t>由</w:t>
      </w:r>
      <w:r>
        <w:rPr>
          <w:rFonts w:ascii="宋体" w:eastAsia="宋体" w:hAnsi="宋体" w:cs="Times New Roman" w:hint="eastAsia"/>
          <w:sz w:val="24"/>
        </w:rPr>
        <w:t>Login</w:t>
      </w:r>
      <w:r>
        <w:rPr>
          <w:rFonts w:ascii="宋体" w:eastAsia="宋体" w:hAnsi="宋体" w:cs="Times New Roman"/>
          <w:sz w:val="24"/>
        </w:rPr>
        <w:t>Controller控制类来完成的，该</w:t>
      </w:r>
      <w:r>
        <w:rPr>
          <w:rFonts w:ascii="宋体" w:eastAsia="宋体" w:hAnsi="宋体" w:cs="Times New Roman" w:hint="eastAsia"/>
          <w:sz w:val="24"/>
        </w:rPr>
        <w:t>业务</w:t>
      </w:r>
      <w:r>
        <w:rPr>
          <w:rFonts w:ascii="宋体" w:eastAsia="宋体" w:hAnsi="宋体" w:cs="Times New Roman"/>
          <w:sz w:val="24"/>
        </w:rPr>
        <w:t>逻辑的流程为用户</w:t>
      </w:r>
      <w:r>
        <w:rPr>
          <w:rFonts w:ascii="宋体" w:eastAsia="宋体" w:hAnsi="宋体" w:cs="Times New Roman" w:hint="eastAsia"/>
          <w:sz w:val="24"/>
        </w:rPr>
        <w:t>在</w:t>
      </w:r>
      <w:r>
        <w:rPr>
          <w:rFonts w:ascii="宋体" w:eastAsia="宋体" w:hAnsi="宋体" w:cs="Times New Roman"/>
          <w:sz w:val="24"/>
        </w:rPr>
        <w:t>客户端操作任何</w:t>
      </w:r>
      <w:r>
        <w:rPr>
          <w:rFonts w:ascii="宋体" w:eastAsia="宋体" w:hAnsi="宋体" w:cs="Times New Roman" w:hint="eastAsia"/>
          <w:sz w:val="24"/>
        </w:rPr>
        <w:t>接口</w:t>
      </w:r>
      <w:r>
        <w:rPr>
          <w:rFonts w:ascii="宋体" w:eastAsia="宋体" w:hAnsi="宋体" w:cs="Times New Roman"/>
          <w:sz w:val="24"/>
        </w:rPr>
        <w:t>的时候都会触发对登录状态的判断</w:t>
      </w:r>
      <w:r>
        <w:rPr>
          <w:rFonts w:ascii="宋体" w:eastAsia="宋体" w:hAnsi="宋体" w:cs="Times New Roman" w:hint="eastAsia"/>
          <w:sz w:val="24"/>
        </w:rPr>
        <w:t>，这里</w:t>
      </w:r>
      <w:r>
        <w:rPr>
          <w:rFonts w:ascii="宋体" w:eastAsia="宋体" w:hAnsi="宋体" w:cs="Times New Roman"/>
          <w:sz w:val="24"/>
        </w:rPr>
        <w:t>的判断会涉及到下一个</w:t>
      </w:r>
      <w:r>
        <w:rPr>
          <w:rFonts w:ascii="宋体" w:eastAsia="宋体" w:hAnsi="宋体" w:cs="Times New Roman" w:hint="eastAsia"/>
          <w:sz w:val="24"/>
        </w:rPr>
        <w:t>业务逻辑</w:t>
      </w:r>
      <w:r>
        <w:rPr>
          <w:rFonts w:ascii="宋体" w:eastAsia="宋体" w:hAnsi="宋体" w:cs="Times New Roman"/>
          <w:sz w:val="24"/>
        </w:rPr>
        <w:t>即Token认证的业务逻辑，在本个业务逻辑分析中，先简单进行分析。LoginController</w:t>
      </w:r>
      <w:r>
        <w:rPr>
          <w:rFonts w:ascii="宋体" w:eastAsia="宋体" w:hAnsi="宋体" w:cs="Times New Roman" w:hint="eastAsia"/>
          <w:sz w:val="24"/>
        </w:rPr>
        <w:t>登录</w:t>
      </w:r>
      <w:r>
        <w:rPr>
          <w:rFonts w:ascii="宋体" w:eastAsia="宋体" w:hAnsi="宋体" w:cs="Times New Roman"/>
          <w:sz w:val="24"/>
        </w:rPr>
        <w:t>控制器在接</w:t>
      </w:r>
      <w:r>
        <w:rPr>
          <w:rFonts w:ascii="宋体" w:eastAsia="宋体" w:hAnsi="宋体" w:cs="Times New Roman" w:hint="eastAsia"/>
          <w:sz w:val="24"/>
        </w:rPr>
        <w:t>收</w:t>
      </w:r>
      <w:r>
        <w:rPr>
          <w:rFonts w:ascii="宋体" w:eastAsia="宋体" w:hAnsi="宋体" w:cs="Times New Roman"/>
          <w:sz w:val="24"/>
        </w:rPr>
        <w:t>到用户的判断是否登录的请求</w:t>
      </w:r>
      <w:r>
        <w:rPr>
          <w:rFonts w:ascii="宋体" w:eastAsia="宋体" w:hAnsi="宋体" w:cs="Times New Roman" w:hint="eastAsia"/>
          <w:sz w:val="24"/>
        </w:rPr>
        <w:t>后</w:t>
      </w:r>
      <w:r>
        <w:rPr>
          <w:rFonts w:ascii="宋体" w:eastAsia="宋体" w:hAnsi="宋体" w:cs="Times New Roman"/>
          <w:sz w:val="24"/>
        </w:rPr>
        <w:t>，先进</w:t>
      </w:r>
      <w:r>
        <w:rPr>
          <w:rFonts w:ascii="宋体" w:eastAsia="宋体" w:hAnsi="宋体" w:cs="Times New Roman" w:hint="eastAsia"/>
          <w:sz w:val="24"/>
        </w:rPr>
        <w:t>行</w:t>
      </w:r>
      <w:r>
        <w:rPr>
          <w:rFonts w:ascii="宋体" w:eastAsia="宋体" w:hAnsi="宋体" w:cs="Times New Roman"/>
          <w:sz w:val="24"/>
        </w:rPr>
        <w:t>基本的判断，继而将客户端发送来</w:t>
      </w:r>
      <w:r>
        <w:rPr>
          <w:rFonts w:ascii="宋体" w:eastAsia="宋体" w:hAnsi="宋体" w:cs="Times New Roman" w:hint="eastAsia"/>
          <w:sz w:val="24"/>
        </w:rPr>
        <w:t>的</w:t>
      </w:r>
      <w:r>
        <w:rPr>
          <w:rFonts w:ascii="宋体" w:eastAsia="宋体" w:hAnsi="宋体" w:cs="Times New Roman"/>
          <w:sz w:val="24"/>
        </w:rPr>
        <w:t>Token签名利用AuthenticationService服务</w:t>
      </w:r>
      <w:r>
        <w:rPr>
          <w:rFonts w:ascii="宋体" w:eastAsia="宋体" w:hAnsi="宋体" w:cs="Times New Roman" w:hint="eastAsia"/>
          <w:sz w:val="24"/>
        </w:rPr>
        <w:t>类</w:t>
      </w:r>
      <w:r>
        <w:rPr>
          <w:rFonts w:ascii="宋体" w:eastAsia="宋体" w:hAnsi="宋体" w:cs="Times New Roman"/>
          <w:sz w:val="24"/>
        </w:rPr>
        <w:t>进行处理，在这个服务类中，通过</w:t>
      </w:r>
      <w:r>
        <w:rPr>
          <w:rFonts w:ascii="宋体" w:eastAsia="宋体" w:hAnsi="宋体" w:cs="Times New Roman" w:hint="eastAsia"/>
          <w:sz w:val="24"/>
        </w:rPr>
        <w:t>获取持久化</w:t>
      </w:r>
      <w:r>
        <w:rPr>
          <w:rFonts w:ascii="宋体" w:eastAsia="宋体" w:hAnsi="宋体" w:cs="Times New Roman"/>
          <w:sz w:val="24"/>
        </w:rPr>
        <w:t>反馈的实体对象信息，进行查询</w:t>
      </w:r>
      <w:r>
        <w:rPr>
          <w:rFonts w:ascii="宋体" w:eastAsia="宋体" w:hAnsi="宋体" w:cs="Times New Roman" w:hint="eastAsia"/>
          <w:sz w:val="24"/>
        </w:rPr>
        <w:t>解密</w:t>
      </w:r>
      <w:r>
        <w:rPr>
          <w:rFonts w:ascii="宋体" w:eastAsia="宋体" w:hAnsi="宋体" w:cs="Times New Roman"/>
          <w:sz w:val="24"/>
        </w:rPr>
        <w:t>秘钥，并进行对Token签名的</w:t>
      </w:r>
      <w:r>
        <w:rPr>
          <w:rFonts w:ascii="宋体" w:eastAsia="宋体" w:hAnsi="宋体" w:cs="Times New Roman" w:hint="eastAsia"/>
          <w:sz w:val="24"/>
        </w:rPr>
        <w:t>解密</w:t>
      </w:r>
      <w:r>
        <w:rPr>
          <w:rFonts w:ascii="宋体" w:eastAsia="宋体" w:hAnsi="宋体" w:cs="Times New Roman"/>
          <w:sz w:val="24"/>
        </w:rPr>
        <w:t>操作，</w:t>
      </w:r>
      <w:r>
        <w:rPr>
          <w:rFonts w:ascii="宋体" w:eastAsia="宋体" w:hAnsi="宋体" w:cs="Times New Roman" w:hint="eastAsia"/>
          <w:sz w:val="24"/>
        </w:rPr>
        <w:t>解密</w:t>
      </w:r>
      <w:r>
        <w:rPr>
          <w:rFonts w:ascii="宋体" w:eastAsia="宋体" w:hAnsi="宋体" w:cs="Times New Roman"/>
          <w:sz w:val="24"/>
        </w:rPr>
        <w:t>后对Token的进一步判断来确定用户是否</w:t>
      </w:r>
      <w:r>
        <w:rPr>
          <w:rFonts w:ascii="宋体" w:eastAsia="宋体" w:hAnsi="宋体" w:cs="Times New Roman" w:hint="eastAsia"/>
          <w:sz w:val="24"/>
        </w:rPr>
        <w:t>算作</w:t>
      </w:r>
      <w:r>
        <w:rPr>
          <w:rFonts w:ascii="宋体" w:eastAsia="宋体" w:hAnsi="宋体" w:cs="Times New Roman"/>
          <w:sz w:val="24"/>
        </w:rPr>
        <w:t>已经登录。</w:t>
      </w:r>
    </w:p>
    <w:p w:rsidR="00F65F7B" w:rsidRPr="007926EB" w:rsidRDefault="00CA52C2" w:rsidP="001338CC">
      <w:pPr>
        <w:spacing w:line="300" w:lineRule="auto"/>
        <w:ind w:firstLineChars="200" w:firstLine="480"/>
        <w:jc w:val="left"/>
        <w:rPr>
          <w:rFonts w:ascii="宋体" w:eastAsia="宋体" w:hAnsi="宋体" w:cs="Times New Roman"/>
          <w:sz w:val="24"/>
        </w:rPr>
      </w:pPr>
      <w:r>
        <w:rPr>
          <w:rFonts w:ascii="宋体" w:eastAsia="宋体" w:hAnsi="宋体" w:cs="Times New Roman" w:hint="eastAsia"/>
          <w:sz w:val="24"/>
        </w:rPr>
        <w:lastRenderedPageBreak/>
        <w:t>如果</w:t>
      </w:r>
      <w:r>
        <w:rPr>
          <w:rFonts w:ascii="宋体" w:eastAsia="宋体" w:hAnsi="宋体" w:cs="Times New Roman"/>
          <w:sz w:val="24"/>
        </w:rPr>
        <w:t>在上一步的用户</w:t>
      </w:r>
      <w:r>
        <w:rPr>
          <w:rFonts w:ascii="宋体" w:eastAsia="宋体" w:hAnsi="宋体" w:cs="Times New Roman" w:hint="eastAsia"/>
          <w:sz w:val="24"/>
        </w:rPr>
        <w:t>登录</w:t>
      </w:r>
      <w:r>
        <w:rPr>
          <w:rFonts w:ascii="宋体" w:eastAsia="宋体" w:hAnsi="宋体" w:cs="Times New Roman"/>
          <w:sz w:val="24"/>
        </w:rPr>
        <w:t>状态判断中，结果为用户没有</w:t>
      </w:r>
      <w:r>
        <w:rPr>
          <w:rFonts w:ascii="宋体" w:eastAsia="宋体" w:hAnsi="宋体" w:cs="Times New Roman" w:hint="eastAsia"/>
          <w:sz w:val="24"/>
        </w:rPr>
        <w:t>登录</w:t>
      </w:r>
      <w:r>
        <w:rPr>
          <w:rFonts w:ascii="宋体" w:eastAsia="宋体" w:hAnsi="宋体" w:cs="Times New Roman"/>
          <w:sz w:val="24"/>
        </w:rPr>
        <w:t>也就是用户登录信息过期或者从未登录，那么，用户就需要</w:t>
      </w:r>
      <w:r>
        <w:rPr>
          <w:rFonts w:ascii="宋体" w:eastAsia="宋体" w:hAnsi="宋体" w:cs="Times New Roman" w:hint="eastAsia"/>
          <w:sz w:val="24"/>
        </w:rPr>
        <w:t>跳转</w:t>
      </w:r>
      <w:r>
        <w:rPr>
          <w:rFonts w:ascii="宋体" w:eastAsia="宋体" w:hAnsi="宋体" w:cs="Times New Roman"/>
          <w:sz w:val="24"/>
        </w:rPr>
        <w:t>到登录界面进行</w:t>
      </w:r>
      <w:r>
        <w:rPr>
          <w:rFonts w:ascii="宋体" w:eastAsia="宋体" w:hAnsi="宋体" w:cs="Times New Roman" w:hint="eastAsia"/>
          <w:sz w:val="24"/>
        </w:rPr>
        <w:t>登录</w:t>
      </w:r>
      <w:r>
        <w:rPr>
          <w:rFonts w:ascii="宋体" w:eastAsia="宋体" w:hAnsi="宋体" w:cs="Times New Roman"/>
          <w:sz w:val="24"/>
        </w:rPr>
        <w:t>。这里</w:t>
      </w:r>
      <w:r>
        <w:rPr>
          <w:rFonts w:ascii="宋体" w:eastAsia="宋体" w:hAnsi="宋体" w:cs="Times New Roman" w:hint="eastAsia"/>
          <w:sz w:val="24"/>
        </w:rPr>
        <w:t>客户端</w:t>
      </w:r>
      <w:r>
        <w:rPr>
          <w:rFonts w:ascii="宋体" w:eastAsia="宋体" w:hAnsi="宋体" w:cs="Times New Roman"/>
          <w:sz w:val="24"/>
        </w:rPr>
        <w:t>在登录界面</w:t>
      </w:r>
      <w:r>
        <w:rPr>
          <w:rFonts w:ascii="宋体" w:eastAsia="宋体" w:hAnsi="宋体" w:cs="Times New Roman" w:hint="eastAsia"/>
          <w:sz w:val="24"/>
        </w:rPr>
        <w:t>向</w:t>
      </w:r>
      <w:r>
        <w:rPr>
          <w:rFonts w:ascii="宋体" w:eastAsia="宋体" w:hAnsi="宋体" w:cs="Times New Roman"/>
          <w:sz w:val="24"/>
        </w:rPr>
        <w:t>LoginController发送登录请求，登录控制类接</w:t>
      </w:r>
      <w:r>
        <w:rPr>
          <w:rFonts w:ascii="宋体" w:eastAsia="宋体" w:hAnsi="宋体" w:cs="Times New Roman" w:hint="eastAsia"/>
          <w:sz w:val="24"/>
        </w:rPr>
        <w:t>收</w:t>
      </w:r>
      <w:r>
        <w:rPr>
          <w:rFonts w:ascii="宋体" w:eastAsia="宋体" w:hAnsi="宋体" w:cs="Times New Roman"/>
          <w:sz w:val="24"/>
        </w:rPr>
        <w:t>到登录请求后，首先对</w:t>
      </w:r>
      <w:r>
        <w:rPr>
          <w:rFonts w:ascii="宋体" w:eastAsia="宋体" w:hAnsi="宋体" w:cs="Times New Roman" w:hint="eastAsia"/>
          <w:sz w:val="24"/>
        </w:rPr>
        <w:t>登录</w:t>
      </w:r>
      <w:r>
        <w:rPr>
          <w:rFonts w:ascii="宋体" w:eastAsia="宋体" w:hAnsi="宋体" w:cs="Times New Roman"/>
          <w:sz w:val="24"/>
        </w:rPr>
        <w:t>信息进行有效性的验证</w:t>
      </w:r>
      <w:r>
        <w:rPr>
          <w:rFonts w:ascii="宋体" w:eastAsia="宋体" w:hAnsi="宋体" w:cs="Times New Roman" w:hint="eastAsia"/>
          <w:sz w:val="24"/>
        </w:rPr>
        <w:t>（使用</w:t>
      </w:r>
      <w:r>
        <w:rPr>
          <w:rFonts w:ascii="宋体" w:eastAsia="宋体" w:hAnsi="宋体" w:cs="Times New Roman"/>
          <w:sz w:val="24"/>
        </w:rPr>
        <w:t>相同的加密算法对持久化层</w:t>
      </w:r>
      <w:r>
        <w:rPr>
          <w:rFonts w:ascii="宋体" w:eastAsia="宋体" w:hAnsi="宋体" w:cs="Times New Roman" w:hint="eastAsia"/>
          <w:sz w:val="24"/>
        </w:rPr>
        <w:t>的</w:t>
      </w:r>
      <w:r>
        <w:rPr>
          <w:rFonts w:ascii="宋体" w:eastAsia="宋体" w:hAnsi="宋体" w:cs="Times New Roman"/>
          <w:sz w:val="24"/>
        </w:rPr>
        <w:t>信息进行加密，然后进行匹配</w:t>
      </w:r>
      <w:r>
        <w:rPr>
          <w:rFonts w:ascii="宋体" w:eastAsia="宋体" w:hAnsi="宋体" w:cs="Times New Roman" w:hint="eastAsia"/>
          <w:sz w:val="24"/>
        </w:rPr>
        <w:t>）</w:t>
      </w:r>
      <w:r w:rsidR="00F65F7B" w:rsidRPr="007926EB">
        <w:rPr>
          <w:rFonts w:ascii="宋体" w:eastAsia="宋体" w:hAnsi="宋体" w:cs="Times New Roman" w:hint="eastAsia"/>
          <w:sz w:val="24"/>
        </w:rPr>
        <w:t>，</w:t>
      </w:r>
      <w:r>
        <w:rPr>
          <w:rFonts w:ascii="宋体" w:eastAsia="宋体" w:hAnsi="宋体" w:cs="Times New Roman" w:hint="eastAsia"/>
          <w:sz w:val="24"/>
        </w:rPr>
        <w:t>如果</w:t>
      </w:r>
      <w:r>
        <w:rPr>
          <w:rFonts w:ascii="宋体" w:eastAsia="宋体" w:hAnsi="宋体" w:cs="Times New Roman"/>
          <w:sz w:val="24"/>
        </w:rPr>
        <w:t>有效性验证成功，下一步会</w:t>
      </w:r>
      <w:r>
        <w:rPr>
          <w:rFonts w:ascii="宋体" w:eastAsia="宋体" w:hAnsi="宋体" w:cs="Times New Roman" w:hint="eastAsia"/>
          <w:sz w:val="24"/>
        </w:rPr>
        <w:t>由</w:t>
      </w:r>
      <w:r>
        <w:rPr>
          <w:rFonts w:ascii="宋体" w:eastAsia="宋体" w:hAnsi="宋体" w:cs="Times New Roman"/>
          <w:sz w:val="24"/>
        </w:rPr>
        <w:t>登录信息</w:t>
      </w:r>
      <w:r>
        <w:rPr>
          <w:rFonts w:ascii="宋体" w:eastAsia="宋体" w:hAnsi="宋体" w:cs="Times New Roman" w:hint="eastAsia"/>
          <w:sz w:val="24"/>
        </w:rPr>
        <w:t>使用</w:t>
      </w:r>
      <w:r>
        <w:rPr>
          <w:rFonts w:ascii="宋体" w:eastAsia="宋体" w:hAnsi="宋体" w:cs="Times New Roman"/>
          <w:sz w:val="24"/>
        </w:rPr>
        <w:t>通过Authentication</w:t>
      </w:r>
      <w:r>
        <w:rPr>
          <w:rFonts w:ascii="宋体" w:eastAsia="宋体" w:hAnsi="宋体" w:cs="Times New Roman" w:hint="eastAsia"/>
          <w:sz w:val="24"/>
        </w:rPr>
        <w:t>逻辑</w:t>
      </w:r>
      <w:r>
        <w:rPr>
          <w:rFonts w:ascii="宋体" w:eastAsia="宋体" w:hAnsi="宋体" w:cs="Times New Roman"/>
          <w:sz w:val="24"/>
        </w:rPr>
        <w:t>类调用一系列</w:t>
      </w:r>
      <w:r>
        <w:rPr>
          <w:rFonts w:ascii="宋体" w:eastAsia="宋体" w:hAnsi="宋体" w:cs="Times New Roman" w:hint="eastAsia"/>
          <w:sz w:val="24"/>
        </w:rPr>
        <w:t>加解密</w:t>
      </w:r>
      <w:r>
        <w:rPr>
          <w:rFonts w:ascii="宋体" w:eastAsia="宋体" w:hAnsi="宋体" w:cs="Times New Roman"/>
          <w:sz w:val="24"/>
        </w:rPr>
        <w:t>算法</w:t>
      </w:r>
      <w:r>
        <w:rPr>
          <w:rFonts w:ascii="宋体" w:eastAsia="宋体" w:hAnsi="宋体" w:cs="Times New Roman" w:hint="eastAsia"/>
          <w:sz w:val="24"/>
        </w:rPr>
        <w:t>生成</w:t>
      </w:r>
      <w:r>
        <w:rPr>
          <w:rFonts w:ascii="宋体" w:eastAsia="宋体" w:hAnsi="宋体" w:cs="Times New Roman"/>
          <w:sz w:val="24"/>
        </w:rPr>
        <w:t>Token</w:t>
      </w:r>
      <w:r>
        <w:rPr>
          <w:rFonts w:ascii="宋体" w:eastAsia="宋体" w:hAnsi="宋体" w:cs="Times New Roman" w:hint="eastAsia"/>
          <w:sz w:val="24"/>
        </w:rPr>
        <w:t>签名值</w:t>
      </w:r>
      <w:r>
        <w:rPr>
          <w:rFonts w:ascii="宋体" w:eastAsia="宋体" w:hAnsi="宋体" w:cs="Times New Roman"/>
          <w:sz w:val="24"/>
        </w:rPr>
        <w:t>和Token</w:t>
      </w:r>
      <w:r>
        <w:rPr>
          <w:rFonts w:ascii="宋体" w:eastAsia="宋体" w:hAnsi="宋体" w:cs="Times New Roman" w:hint="eastAsia"/>
          <w:sz w:val="24"/>
        </w:rPr>
        <w:t>值，进而</w:t>
      </w:r>
      <w:r>
        <w:rPr>
          <w:rFonts w:ascii="宋体" w:eastAsia="宋体" w:hAnsi="宋体" w:cs="Times New Roman"/>
          <w:sz w:val="24"/>
        </w:rPr>
        <w:t>进行</w:t>
      </w:r>
      <w:r>
        <w:rPr>
          <w:rFonts w:ascii="宋体" w:eastAsia="宋体" w:hAnsi="宋体" w:cs="Times New Roman" w:hint="eastAsia"/>
          <w:sz w:val="24"/>
        </w:rPr>
        <w:t>对象</w:t>
      </w:r>
      <w:r>
        <w:rPr>
          <w:rFonts w:ascii="宋体" w:eastAsia="宋体" w:hAnsi="宋体" w:cs="Times New Roman"/>
          <w:sz w:val="24"/>
        </w:rPr>
        <w:t>信息持久化操作，</w:t>
      </w:r>
      <w:r>
        <w:rPr>
          <w:rFonts w:ascii="宋体" w:eastAsia="宋体" w:hAnsi="宋体" w:cs="Times New Roman" w:hint="eastAsia"/>
          <w:sz w:val="24"/>
        </w:rPr>
        <w:t>最终</w:t>
      </w:r>
      <w:r>
        <w:rPr>
          <w:rFonts w:ascii="宋体" w:eastAsia="宋体" w:hAnsi="宋体" w:cs="Times New Roman"/>
          <w:sz w:val="24"/>
        </w:rPr>
        <w:t>向客户端</w:t>
      </w:r>
      <w:r>
        <w:rPr>
          <w:rFonts w:ascii="宋体" w:eastAsia="宋体" w:hAnsi="宋体" w:cs="Times New Roman" w:hint="eastAsia"/>
          <w:sz w:val="24"/>
        </w:rPr>
        <w:t>返回</w:t>
      </w:r>
      <w:r w:rsidR="001336BC">
        <w:rPr>
          <w:rFonts w:ascii="宋体" w:eastAsia="宋体" w:hAnsi="宋体" w:cs="Times New Roman" w:hint="eastAsia"/>
          <w:sz w:val="24"/>
        </w:rPr>
        <w:t>Token</w:t>
      </w:r>
      <w:r w:rsidR="001336BC">
        <w:rPr>
          <w:rFonts w:ascii="宋体" w:eastAsia="宋体" w:hAnsi="宋体" w:cs="Times New Roman"/>
          <w:sz w:val="24"/>
        </w:rPr>
        <w:t>值可</w:t>
      </w:r>
      <w:r w:rsidR="001336BC">
        <w:rPr>
          <w:rFonts w:ascii="宋体" w:eastAsia="宋体" w:hAnsi="宋体" w:cs="Times New Roman" w:hint="eastAsia"/>
          <w:sz w:val="24"/>
        </w:rPr>
        <w:t>，</w:t>
      </w:r>
      <w:r w:rsidR="001336BC">
        <w:rPr>
          <w:rFonts w:ascii="宋体" w:eastAsia="宋体" w:hAnsi="宋体" w:cs="Times New Roman"/>
          <w:sz w:val="24"/>
        </w:rPr>
        <w:t>并由客户端进行本地化存储</w:t>
      </w:r>
      <w:r w:rsidR="001336BC">
        <w:rPr>
          <w:rFonts w:ascii="宋体" w:eastAsia="宋体" w:hAnsi="宋体" w:cs="Times New Roman" w:hint="eastAsia"/>
          <w:sz w:val="24"/>
        </w:rPr>
        <w:t>。</w:t>
      </w:r>
      <w:r w:rsidR="00F65F7B" w:rsidRPr="007926EB">
        <w:rPr>
          <w:rFonts w:ascii="宋体" w:eastAsia="宋体" w:hAnsi="宋体" w:cs="Times New Roman" w:hint="eastAsia"/>
          <w:sz w:val="24"/>
        </w:rPr>
        <w:t>其逻辑模型如下图</w:t>
      </w:r>
      <w:r w:rsidR="00AE3B2F">
        <w:rPr>
          <w:rFonts w:ascii="宋体" w:eastAsia="宋体" w:hAnsi="宋体" w:cs="Times New Roman"/>
          <w:sz w:val="24"/>
        </w:rPr>
        <w:t>5.7</w:t>
      </w:r>
      <w:r w:rsidR="00F65F7B" w:rsidRPr="007926EB">
        <w:rPr>
          <w:rFonts w:ascii="宋体" w:eastAsia="宋体" w:hAnsi="宋体" w:cs="Times New Roman" w:hint="eastAsia"/>
          <w:sz w:val="24"/>
        </w:rPr>
        <w:t>所示</w:t>
      </w:r>
      <w:r w:rsidR="00B56345">
        <w:rPr>
          <w:rFonts w:ascii="宋体" w:eastAsia="宋体" w:hAnsi="宋体" w:cs="Times New Roman"/>
          <w:sz w:val="24"/>
        </w:rPr>
        <w:t>。</w:t>
      </w:r>
    </w:p>
    <w:p w:rsidR="00F65F7B" w:rsidRDefault="00F65F7B" w:rsidP="00F65F7B">
      <w:pPr>
        <w:jc w:val="center"/>
      </w:pPr>
      <w:r>
        <w:rPr>
          <w:noProof/>
        </w:rPr>
        <w:drawing>
          <wp:inline distT="0" distB="0" distL="0" distR="0" wp14:anchorId="21516511" wp14:editId="4A9F0C26">
            <wp:extent cx="6120765" cy="43910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439102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.7</w:t>
      </w:r>
      <w:r>
        <w:rPr>
          <w:rFonts w:ascii="楷体" w:eastAsia="楷体" w:hAnsi="楷体"/>
        </w:rPr>
        <w:t xml:space="preserve"> </w:t>
      </w:r>
      <w:r>
        <w:rPr>
          <w:rFonts w:ascii="楷体" w:eastAsia="楷体" w:hAnsi="楷体" w:hint="eastAsia"/>
        </w:rPr>
        <w:t>登录用例</w:t>
      </w:r>
      <w:r>
        <w:rPr>
          <w:rFonts w:ascii="楷体" w:eastAsia="楷体" w:hAnsi="楷体"/>
        </w:rPr>
        <w:t>业务逻辑类</w:t>
      </w:r>
      <w:r>
        <w:rPr>
          <w:rFonts w:ascii="楷体" w:eastAsia="楷体" w:hAnsi="楷体" w:hint="eastAsia"/>
        </w:rPr>
        <w:t>顺序图</w:t>
      </w:r>
    </w:p>
    <w:p w:rsidR="00F65F7B" w:rsidRPr="00AE3B2F" w:rsidRDefault="00AE3B2F" w:rsidP="00AE3B2F">
      <w:pPr>
        <w:pStyle w:val="af5"/>
        <w:ind w:left="840" w:firstLineChars="0" w:firstLine="0"/>
        <w:jc w:val="center"/>
        <w:rPr>
          <w:rFonts w:ascii="Times New Roman" w:hAnsi="Times New Roman" w:cs="Times New Roman"/>
        </w:rPr>
      </w:pPr>
      <w:r>
        <w:rPr>
          <w:rFonts w:ascii="Times New Roman" w:hAnsi="Times New Roman" w:cs="Times New Roman"/>
        </w:rPr>
        <w:t>Fig. 5.7 Login</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F65F7B" w:rsidRPr="008B027F" w:rsidRDefault="00F65F7B" w:rsidP="001338CC">
      <w:pPr>
        <w:spacing w:line="300" w:lineRule="auto"/>
        <w:rPr>
          <w:rFonts w:asciiTheme="minorEastAsia" w:hAnsiTheme="minorEastAsia"/>
        </w:rPr>
      </w:pPr>
      <w:r w:rsidRPr="008B027F">
        <w:rPr>
          <w:rFonts w:asciiTheme="minorEastAsia" w:hAnsiTheme="minorEastAsia" w:cs="Times New Roman" w:hint="eastAsia"/>
          <w:sz w:val="24"/>
        </w:rPr>
        <w:t>对功能逻辑的说明如下表</w:t>
      </w:r>
      <w:r w:rsidR="00B831F5">
        <w:rPr>
          <w:rFonts w:asciiTheme="minorEastAsia" w:hAnsiTheme="minorEastAsia" w:cs="Times New Roman"/>
          <w:sz w:val="24"/>
        </w:rPr>
        <w:t>5</w:t>
      </w:r>
      <w:r w:rsidRPr="008B027F">
        <w:rPr>
          <w:rFonts w:asciiTheme="minorEastAsia" w:hAnsiTheme="minorEastAsia" w:cs="Times New Roman" w:hint="eastAsia"/>
          <w:sz w:val="24"/>
        </w:rPr>
        <w:t>.</w:t>
      </w:r>
      <w:r w:rsidR="00B831F5">
        <w:rPr>
          <w:rFonts w:asciiTheme="minorEastAsia" w:hAnsiTheme="minorEastAsia" w:cs="Times New Roman"/>
          <w:sz w:val="24"/>
        </w:rPr>
        <w:t>2</w:t>
      </w:r>
      <w:r w:rsidRPr="008B027F">
        <w:rPr>
          <w:rFonts w:asciiTheme="minorEastAsia" w:hAnsiTheme="minorEastAsia" w:cs="Times New Roman" w:hint="eastAsia"/>
          <w:sz w:val="24"/>
        </w:rPr>
        <w:t>所示</w:t>
      </w:r>
      <w:r w:rsidR="00B56345">
        <w:rPr>
          <w:rFonts w:asciiTheme="minorEastAsia" w:hAnsiTheme="minorEastAsia" w:cs="Times New Roman"/>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t>表 5.</w:t>
      </w:r>
      <w:r>
        <w:rPr>
          <w:rFonts w:ascii="楷体" w:eastAsia="楷体" w:hAnsi="楷体"/>
        </w:rPr>
        <w:t>2</w:t>
      </w:r>
      <w:r>
        <w:rPr>
          <w:rFonts w:ascii="楷体" w:eastAsia="楷体" w:hAnsi="楷体" w:hint="eastAsia"/>
        </w:rPr>
        <w:t>登录用例功能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2 Login</w:t>
      </w:r>
      <w:r w:rsidRPr="00AE3B2F">
        <w:rPr>
          <w:rFonts w:ascii="Times New Roman" w:hAnsi="Times New Roman" w:cs="Times New Roman"/>
        </w:rPr>
        <w:t xml:space="preserve"> case logic function specification table</w:t>
      </w:r>
    </w:p>
    <w:tbl>
      <w:tblPr>
        <w:tblStyle w:val="af4"/>
        <w:tblW w:w="0" w:type="auto"/>
        <w:jc w:val="center"/>
        <w:tblLook w:val="04A0" w:firstRow="1" w:lastRow="0" w:firstColumn="1" w:lastColumn="0" w:noHBand="0" w:noVBand="1"/>
      </w:tblPr>
      <w:tblGrid>
        <w:gridCol w:w="2802"/>
        <w:gridCol w:w="976"/>
        <w:gridCol w:w="2861"/>
        <w:gridCol w:w="3216"/>
      </w:tblGrid>
      <w:tr w:rsidR="00F65F7B" w:rsidTr="00AE3B2F">
        <w:trPr>
          <w:jc w:val="center"/>
        </w:trPr>
        <w:tc>
          <w:tcPr>
            <w:tcW w:w="2802"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97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2861"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321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2861"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3216"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LoginController</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3216" w:type="dxa"/>
          </w:tcPr>
          <w:p w:rsidR="00B70A7A" w:rsidRPr="00DC22F9" w:rsidRDefault="00B70A7A" w:rsidP="00B70A7A">
            <w:pPr>
              <w:rPr>
                <w:rFonts w:ascii="宋体" w:eastAsia="宋体" w:hAnsi="宋体"/>
                <w:sz w:val="24"/>
              </w:rPr>
            </w:pPr>
            <w:r>
              <w:rPr>
                <w:rFonts w:ascii="宋体" w:eastAsia="宋体" w:hAnsi="宋体"/>
                <w:sz w:val="24"/>
              </w:rPr>
              <w:t>LoginController</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97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3216"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321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3216"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AE3B2F">
        <w:trPr>
          <w:jc w:val="center"/>
        </w:trPr>
        <w:tc>
          <w:tcPr>
            <w:tcW w:w="2802"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97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2861"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3216"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F65F7B" w:rsidRDefault="00F65F7B" w:rsidP="005910AC"/>
    <w:p w:rsidR="00F65F7B" w:rsidRPr="001338CC" w:rsidRDefault="001336BC" w:rsidP="001338CC">
      <w:pPr>
        <w:pStyle w:val="af5"/>
        <w:numPr>
          <w:ilvl w:val="0"/>
          <w:numId w:val="40"/>
        </w:numPr>
        <w:spacing w:line="300" w:lineRule="auto"/>
        <w:ind w:firstLineChars="0"/>
        <w:rPr>
          <w:rFonts w:asciiTheme="minorEastAsia" w:hAnsiTheme="minorEastAsia"/>
          <w:sz w:val="24"/>
        </w:rPr>
      </w:pPr>
      <w:r w:rsidRPr="001338CC">
        <w:rPr>
          <w:rFonts w:asciiTheme="minorEastAsia" w:hAnsiTheme="minorEastAsia" w:hint="eastAsia"/>
          <w:sz w:val="24"/>
        </w:rPr>
        <w:lastRenderedPageBreak/>
        <w:t>用户信息</w:t>
      </w:r>
      <w:r w:rsidRPr="001338CC">
        <w:rPr>
          <w:rFonts w:asciiTheme="minorEastAsia" w:hAnsiTheme="minorEastAsia"/>
          <w:sz w:val="24"/>
        </w:rPr>
        <w:t>查询（</w:t>
      </w:r>
      <w:r w:rsidRPr="001338CC">
        <w:rPr>
          <w:rFonts w:asciiTheme="minorEastAsia" w:hAnsiTheme="minorEastAsia" w:hint="eastAsia"/>
          <w:sz w:val="24"/>
        </w:rPr>
        <w:t>Tok</w:t>
      </w:r>
      <w:r w:rsidRPr="001338CC">
        <w:rPr>
          <w:rFonts w:asciiTheme="minorEastAsia" w:hAnsiTheme="minorEastAsia"/>
          <w:sz w:val="24"/>
        </w:rPr>
        <w:t>en认证、权限认证）</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在本节</w:t>
      </w:r>
      <w:r w:rsidRPr="001338CC">
        <w:rPr>
          <w:rFonts w:asciiTheme="minorEastAsia" w:hAnsiTheme="minorEastAsia" w:cstheme="minorEastAsia"/>
          <w:sz w:val="24"/>
        </w:rPr>
        <w:t>业务逻辑分析</w:t>
      </w:r>
      <w:r w:rsidRPr="001338CC">
        <w:rPr>
          <w:rFonts w:asciiTheme="minorEastAsia" w:hAnsiTheme="minorEastAsia" w:cstheme="minorEastAsia" w:hint="eastAsia"/>
          <w:sz w:val="24"/>
        </w:rPr>
        <w:t>中</w:t>
      </w:r>
      <w:r w:rsidRPr="001338CC">
        <w:rPr>
          <w:rFonts w:asciiTheme="minorEastAsia" w:hAnsiTheme="minorEastAsia" w:cstheme="minorEastAsia"/>
          <w:sz w:val="24"/>
        </w:rPr>
        <w:t>，我们欲分析Token认证以及权限认证，但是我们这里无法泛泛地</w:t>
      </w:r>
      <w:r w:rsidRPr="001338CC">
        <w:rPr>
          <w:rFonts w:asciiTheme="minorEastAsia" w:hAnsiTheme="minorEastAsia" w:cstheme="minorEastAsia" w:hint="eastAsia"/>
          <w:sz w:val="24"/>
        </w:rPr>
        <w:t>对</w:t>
      </w:r>
      <w:r w:rsidRPr="001338CC">
        <w:rPr>
          <w:rFonts w:asciiTheme="minorEastAsia" w:hAnsiTheme="minorEastAsia" w:cstheme="minorEastAsia"/>
          <w:sz w:val="24"/>
        </w:rPr>
        <w:t>Token认证以及权限认证进行描述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因为这里的认证应该是面向所有的业务逻辑接口的，因此，我们以用户信息查询这一接口</w:t>
      </w:r>
      <w:r w:rsidRPr="001338CC">
        <w:rPr>
          <w:rFonts w:asciiTheme="minorEastAsia" w:hAnsiTheme="minorEastAsia" w:cstheme="minorEastAsia" w:hint="eastAsia"/>
          <w:sz w:val="24"/>
        </w:rPr>
        <w:t>为例</w:t>
      </w:r>
      <w:r w:rsidRPr="001338CC">
        <w:rPr>
          <w:rFonts w:asciiTheme="minorEastAsia" w:hAnsiTheme="minorEastAsia" w:cstheme="minorEastAsia"/>
          <w:sz w:val="24"/>
        </w:rPr>
        <w:t>对Token认证以及权限认证</w:t>
      </w:r>
      <w:r w:rsidRPr="001338CC">
        <w:rPr>
          <w:rFonts w:asciiTheme="minorEastAsia" w:hAnsiTheme="minorEastAsia" w:cstheme="minorEastAsia" w:hint="eastAsia"/>
          <w:sz w:val="24"/>
        </w:rPr>
        <w:t>来</w:t>
      </w:r>
      <w:r w:rsidRPr="001338CC">
        <w:rPr>
          <w:rFonts w:asciiTheme="minorEastAsia" w:hAnsiTheme="minorEastAsia" w:cstheme="minorEastAsia"/>
          <w:sz w:val="24"/>
        </w:rPr>
        <w:t>进行描述</w:t>
      </w:r>
      <w:r w:rsidRPr="001338CC">
        <w:rPr>
          <w:rFonts w:asciiTheme="minorEastAsia" w:hAnsiTheme="minorEastAsia" w:cstheme="minorEastAsia" w:hint="eastAsia"/>
          <w:sz w:val="24"/>
        </w:rPr>
        <w:t>。</w:t>
      </w:r>
      <w:r w:rsidRPr="001338CC">
        <w:rPr>
          <w:rFonts w:asciiTheme="minorEastAsia" w:hAnsiTheme="minorEastAsia" w:cstheme="minorEastAsia"/>
          <w:sz w:val="24"/>
        </w:rPr>
        <w:t>在</w:t>
      </w:r>
      <w:r w:rsidRPr="001338CC">
        <w:rPr>
          <w:rFonts w:asciiTheme="minorEastAsia" w:hAnsiTheme="minorEastAsia" w:cstheme="minorEastAsia" w:hint="eastAsia"/>
          <w:sz w:val="24"/>
        </w:rPr>
        <w:t>用户</w:t>
      </w:r>
      <w:r w:rsidRPr="001338CC">
        <w:rPr>
          <w:rFonts w:asciiTheme="minorEastAsia" w:hAnsiTheme="minorEastAsia" w:cstheme="minorEastAsia"/>
          <w:sz w:val="24"/>
        </w:rPr>
        <w:t>信息查询中，我们以</w:t>
      </w:r>
      <w:r w:rsidRPr="001338CC">
        <w:rPr>
          <w:rFonts w:asciiTheme="minorEastAsia" w:hAnsiTheme="minorEastAsia" w:cstheme="minorEastAsia" w:hint="eastAsia"/>
          <w:sz w:val="24"/>
        </w:rPr>
        <w:t>客户端</w:t>
      </w:r>
      <w:r w:rsidRPr="001338CC">
        <w:rPr>
          <w:rFonts w:asciiTheme="minorEastAsia" w:hAnsiTheme="minorEastAsia" w:cstheme="minorEastAsia"/>
          <w:sz w:val="24"/>
        </w:rPr>
        <w:t>代表用户的所有操作，</w:t>
      </w:r>
      <w:r w:rsidRPr="001338CC">
        <w:rPr>
          <w:rFonts w:asciiTheme="minorEastAsia" w:hAnsiTheme="minorEastAsia" w:cstheme="minorEastAsia" w:hint="eastAsia"/>
          <w:sz w:val="24"/>
        </w:rPr>
        <w:t>主要</w:t>
      </w:r>
      <w:r w:rsidRPr="001338CC">
        <w:rPr>
          <w:rFonts w:asciiTheme="minorEastAsia" w:hAnsiTheme="minorEastAsia" w:cstheme="minorEastAsia"/>
          <w:sz w:val="24"/>
        </w:rPr>
        <w:t>功能靠UserController用户控制器以及LimitAttribute_DG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验证类来进行</w:t>
      </w:r>
      <w:r w:rsidRPr="001338CC">
        <w:rPr>
          <w:rFonts w:asciiTheme="minorEastAsia" w:hAnsiTheme="minorEastAsia" w:cstheme="minorEastAsia" w:hint="eastAsia"/>
          <w:sz w:val="24"/>
        </w:rPr>
        <w:t>业务</w:t>
      </w:r>
      <w:r w:rsidRPr="001338CC">
        <w:rPr>
          <w:rFonts w:asciiTheme="minorEastAsia" w:hAnsiTheme="minorEastAsia" w:cstheme="minorEastAsia"/>
          <w:sz w:val="24"/>
        </w:rPr>
        <w:t>操作。</w:t>
      </w:r>
    </w:p>
    <w:p w:rsidR="001336BC"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当</w:t>
      </w:r>
      <w:r w:rsidRPr="001338CC">
        <w:rPr>
          <w:rFonts w:asciiTheme="minorEastAsia" w:hAnsiTheme="minorEastAsia" w:cstheme="minorEastAsia"/>
          <w:sz w:val="24"/>
        </w:rPr>
        <w:t>用户</w:t>
      </w:r>
      <w:r w:rsidRPr="001338CC">
        <w:rPr>
          <w:rFonts w:asciiTheme="minorEastAsia" w:hAnsiTheme="minorEastAsia" w:cstheme="minorEastAsia" w:hint="eastAsia"/>
          <w:sz w:val="24"/>
        </w:rPr>
        <w:t>或管理员</w:t>
      </w:r>
      <w:r w:rsidRPr="001338CC">
        <w:rPr>
          <w:rFonts w:asciiTheme="minorEastAsia" w:hAnsiTheme="minorEastAsia" w:cstheme="minorEastAsia"/>
          <w:sz w:val="24"/>
        </w:rPr>
        <w:t>欲查询用户信息</w:t>
      </w:r>
      <w:r w:rsidRPr="001338CC">
        <w:rPr>
          <w:rFonts w:asciiTheme="minorEastAsia" w:hAnsiTheme="minorEastAsia" w:cstheme="minorEastAsia" w:hint="eastAsia"/>
          <w:sz w:val="24"/>
        </w:rPr>
        <w:t>时</w:t>
      </w:r>
      <w:r w:rsidRPr="001338CC">
        <w:rPr>
          <w:rFonts w:asciiTheme="minorEastAsia" w:hAnsiTheme="minorEastAsia" w:cstheme="minorEastAsia"/>
          <w:sz w:val="24"/>
        </w:rPr>
        <w:t>，由客户端</w:t>
      </w:r>
      <w:r w:rsidRPr="001338CC">
        <w:rPr>
          <w:rFonts w:asciiTheme="minorEastAsia" w:hAnsiTheme="minorEastAsia" w:cstheme="minorEastAsia" w:hint="eastAsia"/>
          <w:sz w:val="24"/>
        </w:rPr>
        <w:t>向</w:t>
      </w:r>
      <w:r w:rsidRPr="001338CC">
        <w:rPr>
          <w:rFonts w:asciiTheme="minorEastAsia" w:hAnsiTheme="minorEastAsia" w:cstheme="minorEastAsia"/>
          <w:sz w:val="24"/>
        </w:rPr>
        <w:t>UserController控制类发送查询请求，控制类的执行会先</w:t>
      </w:r>
      <w:r w:rsidRPr="001338CC">
        <w:rPr>
          <w:rFonts w:asciiTheme="minorEastAsia" w:hAnsiTheme="minorEastAsia" w:cstheme="minorEastAsia" w:hint="eastAsia"/>
          <w:sz w:val="24"/>
        </w:rPr>
        <w:t>被</w:t>
      </w:r>
      <w:r w:rsidRPr="001338CC">
        <w:rPr>
          <w:rFonts w:asciiTheme="minorEastAsia" w:hAnsiTheme="minorEastAsia" w:cstheme="minorEastAsia"/>
          <w:sz w:val="24"/>
        </w:rPr>
        <w:t>LimitAttribute_DG</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验证类进行</w:t>
      </w:r>
      <w:r w:rsidRPr="001338CC">
        <w:rPr>
          <w:rFonts w:asciiTheme="minorEastAsia" w:hAnsiTheme="minorEastAsia" w:cstheme="minorEastAsia" w:hint="eastAsia"/>
          <w:sz w:val="24"/>
        </w:rPr>
        <w:t>拦截</w:t>
      </w:r>
      <w:r w:rsidRPr="001338CC">
        <w:rPr>
          <w:rFonts w:asciiTheme="minorEastAsia" w:hAnsiTheme="minorEastAsia" w:cstheme="minorEastAsia"/>
          <w:sz w:val="24"/>
        </w:rPr>
        <w:t>，在权限验证类中，会直接调用AuthenticationService</w:t>
      </w:r>
      <w:r w:rsidRPr="001338CC">
        <w:rPr>
          <w:rFonts w:asciiTheme="minorEastAsia" w:hAnsiTheme="minorEastAsia" w:cstheme="minorEastAsia" w:hint="eastAsia"/>
          <w:sz w:val="24"/>
        </w:rPr>
        <w:t>服务类</w:t>
      </w:r>
      <w:r w:rsidRPr="001338CC">
        <w:rPr>
          <w:rFonts w:asciiTheme="minorEastAsia" w:hAnsiTheme="minorEastAsia" w:cstheme="minorEastAsia"/>
          <w:sz w:val="24"/>
        </w:rPr>
        <w:t>进行权限实体</w:t>
      </w:r>
      <w:r w:rsidRPr="001338CC">
        <w:rPr>
          <w:rFonts w:asciiTheme="minorEastAsia" w:hAnsiTheme="minorEastAsia" w:cstheme="minorEastAsia" w:hint="eastAsia"/>
          <w:sz w:val="24"/>
        </w:rPr>
        <w:t>对象</w:t>
      </w:r>
      <w:r w:rsidRPr="001338CC">
        <w:rPr>
          <w:rFonts w:asciiTheme="minorEastAsia" w:hAnsiTheme="minorEastAsia" w:cstheme="minorEastAsia"/>
          <w:sz w:val="24"/>
        </w:rPr>
        <w:t>信息的获取以及对权限信息分析，最终反馈到</w:t>
      </w:r>
      <w:r w:rsidRPr="001338CC">
        <w:rPr>
          <w:rFonts w:asciiTheme="minorEastAsia" w:hAnsiTheme="minorEastAsia" w:cstheme="minorEastAsia" w:hint="eastAsia"/>
          <w:sz w:val="24"/>
        </w:rPr>
        <w:t>权限</w:t>
      </w:r>
      <w:r w:rsidRPr="001338CC">
        <w:rPr>
          <w:rFonts w:asciiTheme="minorEastAsia" w:hAnsiTheme="minorEastAsia" w:cstheme="minorEastAsia"/>
          <w:sz w:val="24"/>
        </w:rPr>
        <w:t>验证类中，在权限验证类中，</w:t>
      </w:r>
      <w:r w:rsidRPr="001338CC">
        <w:rPr>
          <w:rFonts w:asciiTheme="minorEastAsia" w:hAnsiTheme="minorEastAsia" w:cstheme="minorEastAsia" w:hint="eastAsia"/>
          <w:sz w:val="24"/>
        </w:rPr>
        <w:t>会</w:t>
      </w:r>
      <w:r w:rsidRPr="001338CC">
        <w:rPr>
          <w:rFonts w:asciiTheme="minorEastAsia" w:hAnsiTheme="minorEastAsia" w:cstheme="minorEastAsia"/>
          <w:sz w:val="24"/>
        </w:rPr>
        <w:t>对用户的权限进行</w:t>
      </w:r>
      <w:r w:rsidRPr="001338CC">
        <w:rPr>
          <w:rFonts w:asciiTheme="minorEastAsia" w:hAnsiTheme="minorEastAsia" w:cstheme="minorEastAsia" w:hint="eastAsia"/>
          <w:sz w:val="24"/>
        </w:rPr>
        <w:t>和</w:t>
      </w:r>
      <w:r w:rsidRPr="001338CC">
        <w:rPr>
          <w:rFonts w:asciiTheme="minorEastAsia" w:hAnsiTheme="minorEastAsia" w:cstheme="minorEastAsia"/>
          <w:sz w:val="24"/>
        </w:rPr>
        <w:t>参数进行匹配验证，如果不能达到相应</w:t>
      </w:r>
      <w:r w:rsidRPr="001338CC">
        <w:rPr>
          <w:rFonts w:asciiTheme="minorEastAsia" w:hAnsiTheme="minorEastAsia" w:cstheme="minorEastAsia" w:hint="eastAsia"/>
          <w:sz w:val="24"/>
        </w:rPr>
        <w:t>的</w:t>
      </w:r>
      <w:r w:rsidRPr="001338CC">
        <w:rPr>
          <w:rFonts w:asciiTheme="minorEastAsia" w:hAnsiTheme="minorEastAsia" w:cstheme="minorEastAsia"/>
          <w:sz w:val="24"/>
        </w:rPr>
        <w:t>权限等级，服务端会拒绝请求，并直接向客户端返回异常信息。在</w:t>
      </w:r>
      <w:r w:rsidRPr="001338CC">
        <w:rPr>
          <w:rFonts w:asciiTheme="minorEastAsia" w:hAnsiTheme="minorEastAsia" w:cstheme="minorEastAsia" w:hint="eastAsia"/>
          <w:sz w:val="24"/>
        </w:rPr>
        <w:t>权限验证类</w:t>
      </w:r>
      <w:r w:rsidRPr="001338CC">
        <w:rPr>
          <w:rFonts w:asciiTheme="minorEastAsia" w:hAnsiTheme="minorEastAsia" w:cstheme="minorEastAsia"/>
          <w:sz w:val="24"/>
        </w:rPr>
        <w:t>中，我们同</w:t>
      </w:r>
      <w:r w:rsidRPr="001338CC">
        <w:rPr>
          <w:rFonts w:asciiTheme="minorEastAsia" w:hAnsiTheme="minorEastAsia" w:cstheme="minorEastAsia" w:hint="eastAsia"/>
          <w:sz w:val="24"/>
        </w:rPr>
        <w:t>时</w:t>
      </w:r>
      <w:r w:rsidRPr="001338CC">
        <w:rPr>
          <w:rFonts w:asciiTheme="minorEastAsia" w:hAnsiTheme="minorEastAsia" w:cstheme="minorEastAsia"/>
          <w:sz w:val="24"/>
        </w:rPr>
        <w:t>会对Token</w:t>
      </w:r>
      <w:r w:rsidRPr="001338CC">
        <w:rPr>
          <w:rFonts w:asciiTheme="minorEastAsia" w:hAnsiTheme="minorEastAsia" w:cstheme="minorEastAsia" w:hint="eastAsia"/>
          <w:sz w:val="24"/>
        </w:rPr>
        <w:t>值</w:t>
      </w:r>
      <w:r w:rsidRPr="001338CC">
        <w:rPr>
          <w:rFonts w:asciiTheme="minorEastAsia" w:hAnsiTheme="minorEastAsia" w:cstheme="minorEastAsia"/>
          <w:sz w:val="24"/>
        </w:rPr>
        <w:t>和Token签名的分析，</w:t>
      </w:r>
      <w:r w:rsidRPr="001338CC">
        <w:rPr>
          <w:rFonts w:asciiTheme="minorEastAsia" w:hAnsiTheme="minorEastAsia" w:cstheme="minorEastAsia" w:hint="eastAsia"/>
          <w:sz w:val="24"/>
        </w:rPr>
        <w:t>同样</w:t>
      </w:r>
      <w:r w:rsidRPr="001338CC">
        <w:rPr>
          <w:rFonts w:asciiTheme="minorEastAsia" w:hAnsiTheme="minorEastAsia" w:cstheme="minorEastAsia"/>
          <w:sz w:val="24"/>
        </w:rPr>
        <w:t>要使用到AuthenticationService服务类来</w:t>
      </w:r>
      <w:r w:rsidRPr="001338CC">
        <w:rPr>
          <w:rFonts w:asciiTheme="minorEastAsia" w:hAnsiTheme="minorEastAsia" w:cstheme="minorEastAsia" w:hint="eastAsia"/>
          <w:sz w:val="24"/>
        </w:rPr>
        <w:t>对对象</w:t>
      </w:r>
      <w:r w:rsidRPr="001338CC">
        <w:rPr>
          <w:rFonts w:asciiTheme="minorEastAsia" w:hAnsiTheme="minorEastAsia" w:cstheme="minorEastAsia"/>
          <w:sz w:val="24"/>
        </w:rPr>
        <w:t>实体的获取以及对</w:t>
      </w:r>
      <w:r w:rsidRPr="001338CC">
        <w:rPr>
          <w:rFonts w:asciiTheme="minorEastAsia" w:hAnsiTheme="minorEastAsia" w:cstheme="minorEastAsia" w:hint="eastAsia"/>
          <w:sz w:val="24"/>
        </w:rPr>
        <w:t>信息</w:t>
      </w:r>
      <w:r w:rsidRPr="001338CC">
        <w:rPr>
          <w:rFonts w:asciiTheme="minorEastAsia" w:hAnsiTheme="minorEastAsia" w:cstheme="minorEastAsia"/>
          <w:sz w:val="24"/>
        </w:rPr>
        <w:t>的有效性进行检查判断。</w:t>
      </w:r>
      <w:r w:rsidRPr="001338CC">
        <w:rPr>
          <w:rFonts w:asciiTheme="minorEastAsia" w:hAnsiTheme="minorEastAsia" w:cstheme="minorEastAsia" w:hint="eastAsia"/>
          <w:sz w:val="24"/>
        </w:rPr>
        <w:t>如果上一步</w:t>
      </w:r>
      <w:r w:rsidRPr="001338CC">
        <w:rPr>
          <w:rFonts w:asciiTheme="minorEastAsia" w:hAnsiTheme="minorEastAsia" w:cstheme="minorEastAsia"/>
          <w:sz w:val="24"/>
        </w:rPr>
        <w:t>的判断全部</w:t>
      </w:r>
      <w:r w:rsidRPr="001338CC">
        <w:rPr>
          <w:rFonts w:asciiTheme="minorEastAsia" w:hAnsiTheme="minorEastAsia" w:cstheme="minorEastAsia" w:hint="eastAsia"/>
          <w:sz w:val="24"/>
        </w:rPr>
        <w:t>生效</w:t>
      </w:r>
      <w:r w:rsidRPr="001338CC">
        <w:rPr>
          <w:rFonts w:asciiTheme="minorEastAsia" w:hAnsiTheme="minorEastAsia" w:cstheme="minorEastAsia"/>
          <w:sz w:val="24"/>
        </w:rPr>
        <w:t>，那么权限控制类会将控制权交由UserController用户控制类，由用户控制</w:t>
      </w:r>
      <w:r w:rsidRPr="001338CC">
        <w:rPr>
          <w:rFonts w:asciiTheme="minorEastAsia" w:hAnsiTheme="minorEastAsia" w:cstheme="minorEastAsia" w:hint="eastAsia"/>
          <w:sz w:val="24"/>
        </w:rPr>
        <w:t>类</w:t>
      </w:r>
      <w:r w:rsidRPr="001338CC">
        <w:rPr>
          <w:rFonts w:asciiTheme="minorEastAsia" w:hAnsiTheme="minorEastAsia" w:cstheme="minorEastAsia"/>
          <w:sz w:val="24"/>
        </w:rPr>
        <w:t>进行下一步的用户信息的处理操作。</w:t>
      </w:r>
    </w:p>
    <w:p w:rsidR="00F65F7B" w:rsidRPr="001338CC" w:rsidRDefault="001336BC" w:rsidP="001338CC">
      <w:pPr>
        <w:spacing w:line="300" w:lineRule="auto"/>
        <w:ind w:firstLineChars="200" w:firstLine="480"/>
        <w:rPr>
          <w:rFonts w:asciiTheme="minorEastAsia" w:hAnsiTheme="minorEastAsia" w:cstheme="minorEastAsia"/>
          <w:sz w:val="24"/>
        </w:rPr>
      </w:pPr>
      <w:r w:rsidRPr="001338CC">
        <w:rPr>
          <w:rFonts w:asciiTheme="minorEastAsia" w:hAnsiTheme="minorEastAsia" w:cstheme="minorEastAsia" w:hint="eastAsia"/>
          <w:sz w:val="24"/>
        </w:rPr>
        <w:t>在</w:t>
      </w:r>
      <w:r w:rsidRPr="001338CC">
        <w:rPr>
          <w:rFonts w:asciiTheme="minorEastAsia" w:hAnsiTheme="minorEastAsia" w:cstheme="minorEastAsia"/>
          <w:sz w:val="24"/>
        </w:rPr>
        <w:t>上一步中，权限控制类已经对请求进行了过滤以及对权限</w:t>
      </w:r>
      <w:r w:rsidRPr="001338CC">
        <w:rPr>
          <w:rFonts w:asciiTheme="minorEastAsia" w:hAnsiTheme="minorEastAsia" w:cstheme="minorEastAsia" w:hint="eastAsia"/>
          <w:sz w:val="24"/>
        </w:rPr>
        <w:t>和</w:t>
      </w:r>
      <w:r w:rsidRPr="001338CC">
        <w:rPr>
          <w:rFonts w:asciiTheme="minorEastAsia" w:hAnsiTheme="minorEastAsia" w:cstheme="minorEastAsia"/>
          <w:sz w:val="24"/>
        </w:rPr>
        <w:t>Token进行了验证，如果验证通过，那么系统的控制权又</w:t>
      </w:r>
      <w:r w:rsidRPr="001338CC">
        <w:rPr>
          <w:rFonts w:asciiTheme="minorEastAsia" w:hAnsiTheme="minorEastAsia" w:cstheme="minorEastAsia" w:hint="eastAsia"/>
          <w:sz w:val="24"/>
        </w:rPr>
        <w:t>便</w:t>
      </w:r>
      <w:r w:rsidRPr="001338CC">
        <w:rPr>
          <w:rFonts w:asciiTheme="minorEastAsia" w:hAnsiTheme="minorEastAsia" w:cstheme="minorEastAsia"/>
          <w:sz w:val="24"/>
        </w:rPr>
        <w:t>会交由UserController，我们在UserController用户控制类中，继续对</w:t>
      </w:r>
      <w:r w:rsidRPr="001338CC">
        <w:rPr>
          <w:rFonts w:asciiTheme="minorEastAsia" w:hAnsiTheme="minorEastAsia" w:cstheme="minorEastAsia" w:hint="eastAsia"/>
          <w:sz w:val="24"/>
        </w:rPr>
        <w:t>调用</w:t>
      </w:r>
      <w:r w:rsidRPr="001338CC">
        <w:rPr>
          <w:rFonts w:asciiTheme="minorEastAsia" w:hAnsiTheme="minorEastAsia" w:cstheme="minorEastAsia"/>
          <w:sz w:val="24"/>
        </w:rPr>
        <w:t>UserAccountService用户</w:t>
      </w:r>
      <w:r w:rsidRPr="001338CC">
        <w:rPr>
          <w:rFonts w:asciiTheme="minorEastAsia" w:hAnsiTheme="minorEastAsia" w:cstheme="minorEastAsia" w:hint="eastAsia"/>
          <w:sz w:val="24"/>
        </w:rPr>
        <w:t>账户</w:t>
      </w:r>
      <w:r w:rsidRPr="001338CC">
        <w:rPr>
          <w:rFonts w:asciiTheme="minorEastAsia" w:hAnsiTheme="minorEastAsia" w:cstheme="minorEastAsia"/>
          <w:sz w:val="24"/>
        </w:rPr>
        <w:t>服务类来</w:t>
      </w:r>
      <w:r w:rsidRPr="001338CC">
        <w:rPr>
          <w:rFonts w:asciiTheme="minorEastAsia" w:hAnsiTheme="minorEastAsia" w:cstheme="minorEastAsia" w:hint="eastAsia"/>
          <w:sz w:val="24"/>
        </w:rPr>
        <w:t>进行对</w:t>
      </w:r>
      <w:r w:rsidRPr="001338CC">
        <w:rPr>
          <w:rFonts w:asciiTheme="minorEastAsia" w:hAnsiTheme="minorEastAsia" w:cstheme="minorEastAsia"/>
          <w:sz w:val="24"/>
        </w:rPr>
        <w:t>用户信息的实体对象</w:t>
      </w:r>
      <w:r w:rsidRPr="001338CC">
        <w:rPr>
          <w:rFonts w:asciiTheme="minorEastAsia" w:hAnsiTheme="minorEastAsia" w:cstheme="minorEastAsia" w:hint="eastAsia"/>
          <w:sz w:val="24"/>
        </w:rPr>
        <w:t>持久化</w:t>
      </w:r>
      <w:r w:rsidRPr="001338CC">
        <w:rPr>
          <w:rFonts w:asciiTheme="minorEastAsia" w:hAnsiTheme="minorEastAsia" w:cstheme="minorEastAsia"/>
          <w:sz w:val="24"/>
        </w:rPr>
        <w:t>信息的获取</w:t>
      </w:r>
      <w:r w:rsidRPr="001338CC">
        <w:rPr>
          <w:rFonts w:asciiTheme="minorEastAsia" w:hAnsiTheme="minorEastAsia" w:cstheme="minorEastAsia" w:hint="eastAsia"/>
          <w:sz w:val="24"/>
        </w:rPr>
        <w:t>。</w:t>
      </w:r>
      <w:r w:rsidRPr="001338CC">
        <w:rPr>
          <w:rFonts w:asciiTheme="minorEastAsia" w:hAnsiTheme="minorEastAsia" w:cstheme="minorEastAsia"/>
          <w:sz w:val="24"/>
        </w:rPr>
        <w:t>获取</w:t>
      </w:r>
      <w:r w:rsidRPr="001338CC">
        <w:rPr>
          <w:rFonts w:asciiTheme="minorEastAsia" w:hAnsiTheme="minorEastAsia" w:cstheme="minorEastAsia" w:hint="eastAsia"/>
          <w:sz w:val="24"/>
        </w:rPr>
        <w:t>的用户</w:t>
      </w:r>
      <w:r w:rsidRPr="001338CC">
        <w:rPr>
          <w:rFonts w:asciiTheme="minorEastAsia" w:hAnsiTheme="minorEastAsia" w:cstheme="minorEastAsia"/>
          <w:sz w:val="24"/>
        </w:rPr>
        <w:t>信息会以一定的格式展示到客户端供用户参考使用</w:t>
      </w:r>
      <w:r w:rsidR="00F65F7B" w:rsidRPr="001338CC">
        <w:rPr>
          <w:rFonts w:asciiTheme="minorEastAsia" w:hAnsiTheme="minorEastAsia" w:cstheme="minorEastAsia" w:hint="eastAsia"/>
          <w:sz w:val="24"/>
        </w:rPr>
        <w:t>，其逻辑模型如下图</w:t>
      </w:r>
      <w:r w:rsidR="00AE3B2F">
        <w:rPr>
          <w:rFonts w:asciiTheme="minorEastAsia" w:hAnsiTheme="minorEastAsia" w:cstheme="minorEastAsia"/>
          <w:sz w:val="24"/>
        </w:rPr>
        <w:t>5.8</w:t>
      </w:r>
      <w:r w:rsidR="00B56345" w:rsidRPr="001338CC">
        <w:rPr>
          <w:rFonts w:asciiTheme="minorEastAsia" w:hAnsiTheme="minorEastAsia" w:cstheme="minorEastAsia" w:hint="eastAsia"/>
          <w:sz w:val="24"/>
        </w:rPr>
        <w:t>所示。</w:t>
      </w:r>
    </w:p>
    <w:p w:rsidR="00F65F7B" w:rsidRDefault="00F65F7B" w:rsidP="00F65F7B">
      <w:pPr>
        <w:jc w:val="center"/>
      </w:pPr>
      <w:r w:rsidRPr="00F65F7B">
        <w:rPr>
          <w:noProof/>
        </w:rPr>
        <w:t xml:space="preserve"> </w:t>
      </w:r>
      <w:r w:rsidR="00707168" w:rsidRPr="00707168">
        <w:rPr>
          <w:noProof/>
        </w:rPr>
        <w:t xml:space="preserve"> </w:t>
      </w:r>
      <w:r w:rsidR="00441280" w:rsidRPr="00441280">
        <w:rPr>
          <w:noProof/>
        </w:rPr>
        <w:t xml:space="preserve"> </w:t>
      </w:r>
      <w:r w:rsidR="00ED747E">
        <w:rPr>
          <w:noProof/>
        </w:rPr>
        <w:drawing>
          <wp:inline distT="0" distB="0" distL="0" distR="0" wp14:anchorId="52A1F8E0" wp14:editId="2AD598DF">
            <wp:extent cx="6120765" cy="31451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145155"/>
                    </a:xfrm>
                    <a:prstGeom prst="rect">
                      <a:avLst/>
                    </a:prstGeom>
                  </pic:spPr>
                </pic:pic>
              </a:graphicData>
            </a:graphic>
          </wp:inline>
        </w:drawing>
      </w:r>
    </w:p>
    <w:p w:rsidR="00AE3B2F" w:rsidRPr="00E435A9" w:rsidRDefault="00AE3B2F" w:rsidP="00AE3B2F">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8 </w:t>
      </w:r>
      <w:r>
        <w:rPr>
          <w:rFonts w:ascii="楷体" w:eastAsia="楷体" w:hAnsi="楷体" w:hint="eastAsia"/>
        </w:rPr>
        <w:t>用户</w:t>
      </w:r>
      <w:r>
        <w:rPr>
          <w:rFonts w:ascii="楷体" w:eastAsia="楷体" w:hAnsi="楷体"/>
        </w:rPr>
        <w:t>信息查询</w:t>
      </w:r>
      <w:r>
        <w:rPr>
          <w:rFonts w:ascii="楷体" w:eastAsia="楷体" w:hAnsi="楷体" w:hint="eastAsia"/>
        </w:rPr>
        <w:t>用例</w:t>
      </w:r>
      <w:r>
        <w:rPr>
          <w:rFonts w:ascii="楷体" w:eastAsia="楷体" w:hAnsi="楷体"/>
        </w:rPr>
        <w:t>业务逻辑类</w:t>
      </w:r>
      <w:r>
        <w:rPr>
          <w:rFonts w:ascii="楷体" w:eastAsia="楷体" w:hAnsi="楷体" w:hint="eastAsia"/>
        </w:rPr>
        <w:t>顺序图</w:t>
      </w:r>
    </w:p>
    <w:p w:rsidR="00F65F7B" w:rsidRPr="00AA605E" w:rsidRDefault="00AE3B2F" w:rsidP="00AA605E">
      <w:pPr>
        <w:pStyle w:val="af5"/>
        <w:ind w:left="840" w:firstLineChars="0" w:firstLine="0"/>
        <w:jc w:val="center"/>
        <w:rPr>
          <w:rFonts w:ascii="Times New Roman" w:hAnsi="Times New Roman" w:cs="Times New Roman"/>
        </w:rPr>
      </w:pPr>
      <w:r>
        <w:rPr>
          <w:rFonts w:ascii="Times New Roman" w:hAnsi="Times New Roman" w:cs="Times New Roman"/>
        </w:rPr>
        <w:t>Fig. 5.8 User information query</w:t>
      </w:r>
      <w:r w:rsidRPr="00A2164F">
        <w:rPr>
          <w:rFonts w:ascii="Times New Roman" w:hAnsi="Times New Roman" w:cs="Times New Roman"/>
        </w:rPr>
        <w:t xml:space="preserve"> business logic class</w:t>
      </w:r>
      <w:r>
        <w:rPr>
          <w:rFonts w:ascii="Times New Roman" w:hAnsi="Times New Roman" w:cs="Times New Roman"/>
        </w:rPr>
        <w:t xml:space="preserve"> sequence</w:t>
      </w:r>
      <w:r w:rsidRPr="00A2164F">
        <w:rPr>
          <w:rFonts w:ascii="Times New Roman" w:hAnsi="Times New Roman" w:cs="Times New Roman"/>
        </w:rPr>
        <w:t xml:space="preserve"> diagram</w:t>
      </w:r>
    </w:p>
    <w:p w:rsidR="00F65F7B" w:rsidRPr="00BA0C6A" w:rsidRDefault="00F65F7B" w:rsidP="00BA0C6A">
      <w:pPr>
        <w:spacing w:line="300" w:lineRule="auto"/>
        <w:rPr>
          <w:rFonts w:asciiTheme="minorEastAsia" w:hAnsiTheme="minorEastAsia" w:cstheme="minorEastAsia"/>
          <w:sz w:val="24"/>
        </w:rPr>
      </w:pPr>
      <w:r w:rsidRPr="00BA0C6A">
        <w:rPr>
          <w:rFonts w:asciiTheme="minorEastAsia" w:hAnsiTheme="minorEastAsia" w:cstheme="minorEastAsia" w:hint="eastAsia"/>
          <w:sz w:val="24"/>
        </w:rPr>
        <w:t>对功能逻辑的说明如下表</w:t>
      </w:r>
      <w:r w:rsidR="00B831F5" w:rsidRPr="00BA0C6A">
        <w:rPr>
          <w:rFonts w:asciiTheme="minorEastAsia" w:hAnsiTheme="minorEastAsia" w:cstheme="minorEastAsia"/>
          <w:sz w:val="24"/>
        </w:rPr>
        <w:t>5</w:t>
      </w:r>
      <w:r w:rsidRPr="00BA0C6A">
        <w:rPr>
          <w:rFonts w:asciiTheme="minorEastAsia" w:hAnsiTheme="minorEastAsia" w:cstheme="minorEastAsia" w:hint="eastAsia"/>
          <w:sz w:val="24"/>
        </w:rPr>
        <w:t>.</w:t>
      </w:r>
      <w:r w:rsidR="00B831F5" w:rsidRPr="00BA0C6A">
        <w:rPr>
          <w:rFonts w:asciiTheme="minorEastAsia" w:hAnsiTheme="minorEastAsia" w:cstheme="minorEastAsia"/>
          <w:sz w:val="24"/>
        </w:rPr>
        <w:t>3</w:t>
      </w:r>
      <w:r w:rsidRPr="00BA0C6A">
        <w:rPr>
          <w:rFonts w:asciiTheme="minorEastAsia" w:hAnsiTheme="minorEastAsia" w:cstheme="minorEastAsia" w:hint="eastAsia"/>
          <w:sz w:val="24"/>
        </w:rPr>
        <w:t>所示</w:t>
      </w:r>
      <w:r w:rsidR="00B56345" w:rsidRPr="00BA0C6A">
        <w:rPr>
          <w:rFonts w:asciiTheme="minorEastAsia" w:hAnsiTheme="minorEastAsia" w:cstheme="minorEastAsia"/>
          <w:sz w:val="24"/>
        </w:rPr>
        <w:t>。</w:t>
      </w:r>
    </w:p>
    <w:p w:rsidR="00AE3B2F" w:rsidRPr="00F61E2B" w:rsidRDefault="00AE3B2F" w:rsidP="00380579">
      <w:pPr>
        <w:jc w:val="center"/>
        <w:rPr>
          <w:rFonts w:ascii="楷体" w:eastAsia="楷体" w:hAnsi="楷体"/>
        </w:rPr>
      </w:pPr>
      <w:r w:rsidRPr="00F61E2B">
        <w:rPr>
          <w:rFonts w:ascii="楷体" w:eastAsia="楷体" w:hAnsi="楷体" w:hint="eastAsia"/>
        </w:rPr>
        <w:lastRenderedPageBreak/>
        <w:t>表 5.</w:t>
      </w:r>
      <w:r>
        <w:rPr>
          <w:rFonts w:ascii="楷体" w:eastAsia="楷体" w:hAnsi="楷体"/>
        </w:rPr>
        <w:t>3</w:t>
      </w:r>
      <w:r>
        <w:rPr>
          <w:rFonts w:ascii="楷体" w:eastAsia="楷体" w:hAnsi="楷体" w:hint="eastAsia"/>
        </w:rPr>
        <w:t>注册用例功能</w:t>
      </w:r>
      <w:r>
        <w:rPr>
          <w:rFonts w:ascii="楷体" w:eastAsia="楷体" w:hAnsi="楷体"/>
        </w:rPr>
        <w:t>逻辑说明表</w:t>
      </w:r>
    </w:p>
    <w:p w:rsidR="00AE3B2F" w:rsidRPr="00F61E2B" w:rsidRDefault="00AE3B2F" w:rsidP="00AE3B2F">
      <w:pPr>
        <w:jc w:val="center"/>
        <w:rPr>
          <w:rFonts w:ascii="Times New Roman" w:hAnsi="Times New Roman" w:cs="Times New Roman"/>
        </w:rPr>
      </w:pPr>
      <w:r w:rsidRPr="00F61E2B">
        <w:rPr>
          <w:rFonts w:ascii="Times New Roman" w:hAnsi="Times New Roman" w:cs="Times New Roman"/>
        </w:rPr>
        <w:t>Table 5.</w:t>
      </w:r>
      <w:r>
        <w:rPr>
          <w:rFonts w:ascii="Times New Roman" w:hAnsi="Times New Roman" w:cs="Times New Roman"/>
        </w:rPr>
        <w:t xml:space="preserve">3 </w:t>
      </w:r>
      <w:r w:rsidRPr="00AE3B2F">
        <w:rPr>
          <w:rFonts w:ascii="Times New Roman" w:hAnsi="Times New Roman" w:cs="Times New Roman"/>
        </w:rPr>
        <w:t>Registration case logic function specification table</w:t>
      </w:r>
    </w:p>
    <w:tbl>
      <w:tblPr>
        <w:tblStyle w:val="af4"/>
        <w:tblW w:w="0" w:type="auto"/>
        <w:jc w:val="center"/>
        <w:tblLook w:val="04A0" w:firstRow="1" w:lastRow="0" w:firstColumn="1" w:lastColumn="0" w:noHBand="0" w:noVBand="1"/>
      </w:tblPr>
      <w:tblGrid>
        <w:gridCol w:w="2736"/>
        <w:gridCol w:w="996"/>
        <w:gridCol w:w="2907"/>
        <w:gridCol w:w="3216"/>
      </w:tblGrid>
      <w:tr w:rsidR="00F65F7B" w:rsidTr="00B70A7A">
        <w:trPr>
          <w:jc w:val="center"/>
        </w:trPr>
        <w:tc>
          <w:tcPr>
            <w:tcW w:w="273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名称</w:t>
            </w:r>
          </w:p>
        </w:tc>
        <w:tc>
          <w:tcPr>
            <w:tcW w:w="1096"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类型</w:t>
            </w:r>
          </w:p>
        </w:tc>
        <w:tc>
          <w:tcPr>
            <w:tcW w:w="3364"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说明</w:t>
            </w:r>
          </w:p>
        </w:tc>
        <w:tc>
          <w:tcPr>
            <w:tcW w:w="2659" w:type="dxa"/>
            <w:shd w:val="clear" w:color="auto" w:fill="D0CECE" w:themeFill="background2" w:themeFillShade="E6"/>
          </w:tcPr>
          <w:p w:rsidR="00F65F7B" w:rsidRPr="00DC22F9" w:rsidRDefault="00F65F7B" w:rsidP="00AA4C2C">
            <w:pPr>
              <w:rPr>
                <w:rFonts w:ascii="宋体" w:eastAsia="宋体" w:hAnsi="宋体"/>
                <w:sz w:val="24"/>
              </w:rPr>
            </w:pPr>
            <w:r w:rsidRPr="00DC22F9">
              <w:rPr>
                <w:rFonts w:ascii="宋体" w:eastAsia="宋体" w:hAnsi="宋体" w:hint="eastAsia"/>
                <w:sz w:val="24"/>
              </w:rPr>
              <w:t>资源</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客户端</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参与者</w:t>
            </w:r>
          </w:p>
        </w:tc>
        <w:tc>
          <w:tcPr>
            <w:tcW w:w="3364" w:type="dxa"/>
          </w:tcPr>
          <w:p w:rsidR="00B70A7A" w:rsidRPr="00DC22F9" w:rsidRDefault="00B70A7A" w:rsidP="00B70A7A">
            <w:pPr>
              <w:rPr>
                <w:rFonts w:ascii="宋体" w:eastAsia="宋体" w:hAnsi="宋体"/>
                <w:sz w:val="24"/>
              </w:rPr>
            </w:pPr>
            <w:r w:rsidRPr="00DC22F9">
              <w:rPr>
                <w:rFonts w:ascii="宋体" w:eastAsia="宋体" w:hAnsi="宋体" w:hint="eastAsia"/>
                <w:sz w:val="24"/>
              </w:rPr>
              <w:t>表示任何</w:t>
            </w:r>
            <w:r>
              <w:rPr>
                <w:rFonts w:ascii="宋体" w:eastAsia="宋体" w:hAnsi="宋体"/>
                <w:sz w:val="24"/>
              </w:rPr>
              <w:t>请求发起者</w:t>
            </w:r>
          </w:p>
        </w:tc>
        <w:tc>
          <w:tcPr>
            <w:tcW w:w="2659" w:type="dxa"/>
          </w:tcPr>
          <w:p w:rsidR="00B70A7A" w:rsidRPr="00DC22F9" w:rsidRDefault="00B70A7A" w:rsidP="00B70A7A">
            <w:pPr>
              <w:rPr>
                <w:rFonts w:ascii="宋体" w:eastAsia="宋体" w:hAnsi="宋体"/>
                <w:sz w:val="24"/>
              </w:rPr>
            </w:pPr>
            <w:r w:rsidRPr="00DC22F9">
              <w:rPr>
                <w:rFonts w:ascii="宋体" w:eastAsia="宋体" w:hAnsi="宋体" w:hint="eastAsia"/>
                <w:sz w:val="24"/>
              </w:rPr>
              <w:t>-</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UserController</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控制类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用户登录的对外控制接口</w:t>
            </w:r>
          </w:p>
        </w:tc>
        <w:tc>
          <w:tcPr>
            <w:tcW w:w="2659" w:type="dxa"/>
          </w:tcPr>
          <w:p w:rsidR="00B70A7A" w:rsidRPr="00DC22F9" w:rsidRDefault="00B70A7A" w:rsidP="00B70A7A">
            <w:pPr>
              <w:rPr>
                <w:rFonts w:ascii="宋体" w:eastAsia="宋体" w:hAnsi="宋体"/>
                <w:sz w:val="24"/>
              </w:rPr>
            </w:pPr>
            <w:r>
              <w:rPr>
                <w:rFonts w:ascii="宋体" w:eastAsia="宋体" w:hAnsi="宋体"/>
                <w:sz w:val="24"/>
              </w:rPr>
              <w:t>UserController</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Default="00B70A7A" w:rsidP="00B70A7A">
            <w:pPr>
              <w:rPr>
                <w:rFonts w:ascii="宋体" w:eastAsia="宋体" w:hAnsi="宋体"/>
                <w:sz w:val="24"/>
              </w:rPr>
            </w:pPr>
            <w:r>
              <w:rPr>
                <w:rFonts w:ascii="宋体" w:eastAsia="宋体" w:hAnsi="宋体" w:cs="Times New Roman"/>
                <w:sz w:val="24"/>
              </w:rPr>
              <w:t>LimitAttribute_DG</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Default="00B70A7A" w:rsidP="00B70A7A">
            <w:pPr>
              <w:rPr>
                <w:rFonts w:ascii="宋体" w:eastAsia="宋体" w:hAnsi="宋体"/>
                <w:sz w:val="24"/>
              </w:rPr>
            </w:pPr>
            <w:r>
              <w:rPr>
                <w:rFonts w:ascii="宋体" w:eastAsia="宋体" w:hAnsi="宋体" w:hint="eastAsia"/>
                <w:sz w:val="24"/>
              </w:rPr>
              <w:t>用户权限</w:t>
            </w:r>
            <w:r>
              <w:rPr>
                <w:rFonts w:ascii="宋体" w:eastAsia="宋体" w:hAnsi="宋体"/>
                <w:sz w:val="24"/>
              </w:rPr>
              <w:t>过滤器类</w:t>
            </w:r>
          </w:p>
        </w:tc>
        <w:tc>
          <w:tcPr>
            <w:tcW w:w="2659" w:type="dxa"/>
          </w:tcPr>
          <w:p w:rsidR="00B70A7A" w:rsidRDefault="00B70A7A" w:rsidP="00B70A7A">
            <w:pPr>
              <w:rPr>
                <w:rFonts w:ascii="宋体" w:eastAsia="宋体" w:hAnsi="宋体"/>
                <w:sz w:val="24"/>
              </w:rPr>
            </w:pPr>
            <w:r>
              <w:rPr>
                <w:rFonts w:ascii="宋体" w:eastAsia="宋体" w:hAnsi="宋体" w:cs="Times New Roman"/>
                <w:sz w:val="24"/>
              </w:rPr>
              <w:t>LimitAttribute.cs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AuthenticationService</w:t>
            </w:r>
          </w:p>
        </w:tc>
        <w:tc>
          <w:tcPr>
            <w:tcW w:w="1096" w:type="dxa"/>
          </w:tcPr>
          <w:p w:rsidR="00B70A7A" w:rsidRPr="00DC22F9" w:rsidRDefault="00B70A7A" w:rsidP="00B70A7A">
            <w:pPr>
              <w:rPr>
                <w:rFonts w:ascii="宋体" w:eastAsia="宋体" w:hAnsi="宋体"/>
                <w:sz w:val="24"/>
              </w:rPr>
            </w:pPr>
            <w:r>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权限控制服务类</w:t>
            </w:r>
          </w:p>
        </w:tc>
        <w:tc>
          <w:tcPr>
            <w:tcW w:w="2659" w:type="dxa"/>
          </w:tcPr>
          <w:p w:rsidR="00B70A7A" w:rsidRPr="00DC22F9" w:rsidRDefault="00B70A7A" w:rsidP="00B70A7A">
            <w:pPr>
              <w:rPr>
                <w:rFonts w:ascii="宋体" w:eastAsia="宋体" w:hAnsi="宋体"/>
                <w:sz w:val="24"/>
              </w:rPr>
            </w:pPr>
            <w:r>
              <w:rPr>
                <w:rFonts w:ascii="宋体" w:eastAsia="宋体" w:hAnsi="宋体"/>
                <w:sz w:val="24"/>
              </w:rPr>
              <w:t>AuthenticationService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用户账户服务类</w:t>
            </w:r>
          </w:p>
        </w:tc>
        <w:tc>
          <w:tcPr>
            <w:tcW w:w="2659" w:type="dxa"/>
          </w:tcPr>
          <w:p w:rsidR="00B70A7A" w:rsidRPr="00DC22F9" w:rsidRDefault="00B70A7A" w:rsidP="00B70A7A">
            <w:pPr>
              <w:rPr>
                <w:rFonts w:ascii="宋体" w:eastAsia="宋体" w:hAnsi="宋体"/>
                <w:sz w:val="24"/>
              </w:rPr>
            </w:pPr>
            <w:r>
              <w:rPr>
                <w:rFonts w:ascii="宋体" w:eastAsia="宋体" w:hAnsi="宋体" w:hint="eastAsia"/>
                <w:sz w:val="24"/>
              </w:rPr>
              <w:t>UserAccountService</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hint="eastAsia"/>
                <w:sz w:val="24"/>
              </w:rPr>
              <w:t>Entities</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数据对象实体</w:t>
            </w:r>
          </w:p>
        </w:tc>
        <w:tc>
          <w:tcPr>
            <w:tcW w:w="2659" w:type="dxa"/>
          </w:tcPr>
          <w:p w:rsidR="00B70A7A" w:rsidRPr="00DC22F9" w:rsidRDefault="00B70A7A" w:rsidP="00B70A7A">
            <w:pPr>
              <w:rPr>
                <w:rFonts w:ascii="宋体" w:eastAsia="宋体" w:hAnsi="宋体"/>
                <w:sz w:val="24"/>
              </w:rPr>
            </w:pPr>
            <w:r>
              <w:rPr>
                <w:rFonts w:ascii="宋体" w:eastAsia="宋体" w:hAnsi="宋体"/>
                <w:sz w:val="24"/>
              </w:rPr>
              <w:t>QX_Frame.Data.Entities</w:t>
            </w:r>
            <w:r w:rsidRPr="00DC22F9">
              <w:rPr>
                <w:rFonts w:ascii="宋体" w:eastAsia="宋体" w:hAnsi="宋体"/>
                <w:sz w:val="24"/>
              </w:rPr>
              <w:t>.</w:t>
            </w:r>
            <w:r>
              <w:rPr>
                <w:rFonts w:ascii="宋体" w:eastAsia="宋体" w:hAnsi="宋体"/>
                <w:sz w:val="24"/>
              </w:rPr>
              <w:t>cs</w:t>
            </w:r>
          </w:p>
        </w:tc>
      </w:tr>
      <w:tr w:rsidR="00B70A7A" w:rsidTr="00B70A7A">
        <w:trPr>
          <w:jc w:val="center"/>
        </w:trPr>
        <w:tc>
          <w:tcPr>
            <w:tcW w:w="2736" w:type="dxa"/>
          </w:tcPr>
          <w:p w:rsidR="00B70A7A" w:rsidRPr="00DC22F9" w:rsidRDefault="00B70A7A" w:rsidP="00B70A7A">
            <w:pPr>
              <w:rPr>
                <w:rFonts w:ascii="宋体" w:eastAsia="宋体" w:hAnsi="宋体"/>
                <w:sz w:val="24"/>
              </w:rPr>
            </w:pPr>
            <w:r>
              <w:rPr>
                <w:rFonts w:ascii="宋体" w:eastAsia="宋体" w:hAnsi="宋体"/>
                <w:sz w:val="24"/>
              </w:rPr>
              <w:t>db_qx_frame</w:t>
            </w:r>
            <w:r>
              <w:rPr>
                <w:rFonts w:ascii="宋体" w:eastAsia="宋体" w:hAnsi="宋体" w:hint="eastAsia"/>
                <w:sz w:val="24"/>
              </w:rPr>
              <w:t>数据</w:t>
            </w:r>
            <w:r>
              <w:rPr>
                <w:rFonts w:ascii="宋体" w:eastAsia="宋体" w:hAnsi="宋体"/>
                <w:sz w:val="24"/>
              </w:rPr>
              <w:t>上下文</w:t>
            </w:r>
          </w:p>
        </w:tc>
        <w:tc>
          <w:tcPr>
            <w:tcW w:w="1096" w:type="dxa"/>
          </w:tcPr>
          <w:p w:rsidR="00B70A7A" w:rsidRPr="00DC22F9" w:rsidRDefault="00B70A7A" w:rsidP="00B70A7A">
            <w:pPr>
              <w:rPr>
                <w:rFonts w:ascii="宋体" w:eastAsia="宋体" w:hAnsi="宋体"/>
                <w:sz w:val="24"/>
              </w:rPr>
            </w:pPr>
            <w:r w:rsidRPr="00DC22F9">
              <w:rPr>
                <w:rFonts w:ascii="宋体" w:eastAsia="宋体" w:hAnsi="宋体" w:hint="eastAsia"/>
                <w:sz w:val="24"/>
              </w:rPr>
              <w:t>实体类</w:t>
            </w:r>
          </w:p>
        </w:tc>
        <w:tc>
          <w:tcPr>
            <w:tcW w:w="3364" w:type="dxa"/>
          </w:tcPr>
          <w:p w:rsidR="00B70A7A" w:rsidRPr="00DC22F9" w:rsidRDefault="00B70A7A" w:rsidP="00B70A7A">
            <w:pPr>
              <w:rPr>
                <w:rFonts w:ascii="宋体" w:eastAsia="宋体" w:hAnsi="宋体"/>
                <w:sz w:val="24"/>
              </w:rPr>
            </w:pPr>
            <w:r>
              <w:rPr>
                <w:rFonts w:ascii="宋体" w:eastAsia="宋体" w:hAnsi="宋体" w:hint="eastAsia"/>
                <w:sz w:val="24"/>
              </w:rPr>
              <w:t>持久化</w:t>
            </w:r>
            <w:r>
              <w:rPr>
                <w:rFonts w:ascii="宋体" w:eastAsia="宋体" w:hAnsi="宋体"/>
                <w:sz w:val="24"/>
              </w:rPr>
              <w:t>操作数据</w:t>
            </w:r>
            <w:r w:rsidRPr="00DC22F9">
              <w:rPr>
                <w:rFonts w:ascii="宋体" w:eastAsia="宋体" w:hAnsi="宋体" w:hint="eastAsia"/>
                <w:sz w:val="24"/>
              </w:rPr>
              <w:t>上下文</w:t>
            </w:r>
          </w:p>
        </w:tc>
        <w:tc>
          <w:tcPr>
            <w:tcW w:w="2659" w:type="dxa"/>
          </w:tcPr>
          <w:p w:rsidR="00B70A7A" w:rsidRPr="00DC22F9" w:rsidRDefault="00B70A7A" w:rsidP="00B70A7A">
            <w:pPr>
              <w:rPr>
                <w:rFonts w:ascii="宋体" w:eastAsia="宋体" w:hAnsi="宋体"/>
                <w:sz w:val="24"/>
              </w:rPr>
            </w:pPr>
            <w:r>
              <w:rPr>
                <w:rFonts w:ascii="宋体" w:eastAsia="宋体" w:hAnsi="宋体"/>
                <w:sz w:val="24"/>
              </w:rPr>
              <w:t>db_qx_frame</w:t>
            </w:r>
            <w:r w:rsidRPr="00DC22F9">
              <w:rPr>
                <w:rFonts w:ascii="宋体" w:eastAsia="宋体" w:hAnsi="宋体"/>
                <w:sz w:val="24"/>
              </w:rPr>
              <w:t>.</w:t>
            </w:r>
            <w:r>
              <w:rPr>
                <w:rFonts w:ascii="宋体" w:eastAsia="宋体" w:hAnsi="宋体"/>
                <w:sz w:val="24"/>
              </w:rPr>
              <w:t>cs</w:t>
            </w:r>
          </w:p>
        </w:tc>
      </w:tr>
    </w:tbl>
    <w:p w:rsidR="005910AC" w:rsidRPr="005910AC" w:rsidRDefault="005910AC" w:rsidP="005910AC"/>
    <w:p w:rsidR="005910AC" w:rsidRDefault="005910AC" w:rsidP="005910AC">
      <w:pPr>
        <w:pStyle w:val="af5"/>
        <w:ind w:left="420" w:firstLineChars="0" w:firstLine="0"/>
        <w:jc w:val="center"/>
        <w:rPr>
          <w:rFonts w:ascii="黑体" w:eastAsia="黑体" w:hAnsi="黑体"/>
          <w:b/>
          <w:sz w:val="30"/>
          <w:szCs w:val="30"/>
        </w:rPr>
      </w:pPr>
      <w:r w:rsidRPr="00186E5D">
        <w:rPr>
          <w:rFonts w:ascii="黑体" w:eastAsia="黑体" w:hAnsi="黑体"/>
          <w:b/>
          <w:sz w:val="30"/>
          <w:szCs w:val="30"/>
        </w:rPr>
        <w:t>5.</w:t>
      </w:r>
      <w:r w:rsidR="00E47D2A">
        <w:rPr>
          <w:rFonts w:ascii="黑体" w:eastAsia="黑体" w:hAnsi="黑体"/>
          <w:b/>
          <w:sz w:val="30"/>
          <w:szCs w:val="30"/>
        </w:rPr>
        <w:t>3</w:t>
      </w:r>
      <w:r>
        <w:rPr>
          <w:rFonts w:ascii="黑体" w:eastAsia="黑体" w:hAnsi="黑体" w:hint="eastAsia"/>
          <w:b/>
          <w:sz w:val="30"/>
          <w:szCs w:val="30"/>
        </w:rPr>
        <w:t>数据库</w:t>
      </w:r>
      <w:r w:rsidRPr="00186E5D">
        <w:rPr>
          <w:rFonts w:ascii="黑体" w:eastAsia="黑体" w:hAnsi="黑体"/>
          <w:b/>
          <w:sz w:val="30"/>
          <w:szCs w:val="30"/>
        </w:rPr>
        <w:t>设计</w:t>
      </w:r>
    </w:p>
    <w:p w:rsidR="004D1C87" w:rsidRDefault="004D1C87" w:rsidP="005910AC">
      <w:pPr>
        <w:pStyle w:val="af5"/>
        <w:ind w:left="420" w:firstLineChars="0" w:firstLine="0"/>
        <w:jc w:val="center"/>
        <w:rPr>
          <w:rFonts w:ascii="黑体" w:eastAsia="黑体" w:hAnsi="黑体"/>
          <w:b/>
          <w:sz w:val="30"/>
          <w:szCs w:val="30"/>
        </w:rPr>
      </w:pPr>
    </w:p>
    <w:p w:rsidR="009C54DC" w:rsidRDefault="009C54DC" w:rsidP="009C54DC">
      <w:pPr>
        <w:pStyle w:val="3"/>
        <w:rPr>
          <w:rFonts w:hint="default"/>
        </w:rPr>
      </w:pPr>
      <w:bookmarkStart w:id="224" w:name="_Toc482533856"/>
      <w:r>
        <w:t>5.3.1系统数据库表分析</w:t>
      </w:r>
      <w:bookmarkEnd w:id="224"/>
    </w:p>
    <w:p w:rsidR="007A7732" w:rsidRPr="00BA0C6A" w:rsidRDefault="007A7732"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根据前面</w:t>
      </w:r>
      <w:r w:rsidRPr="00BA0C6A">
        <w:rPr>
          <w:rFonts w:asciiTheme="minorEastAsia" w:hAnsiTheme="minorEastAsia" w:cstheme="minorEastAsia"/>
          <w:sz w:val="24"/>
        </w:rPr>
        <w:t>的</w:t>
      </w:r>
      <w:r w:rsidRPr="00BA0C6A">
        <w:rPr>
          <w:rFonts w:asciiTheme="minorEastAsia" w:hAnsiTheme="minorEastAsia" w:cstheme="minorEastAsia" w:hint="eastAsia"/>
          <w:sz w:val="24"/>
        </w:rPr>
        <w:t>业务</w:t>
      </w:r>
      <w:r w:rsidRPr="00BA0C6A">
        <w:rPr>
          <w:rFonts w:asciiTheme="minorEastAsia" w:hAnsiTheme="minorEastAsia" w:cstheme="minorEastAsia"/>
          <w:sz w:val="24"/>
        </w:rPr>
        <w:t>对象模型设计接口</w:t>
      </w:r>
      <w:r w:rsidRPr="00BA0C6A">
        <w:rPr>
          <w:rFonts w:asciiTheme="minorEastAsia" w:hAnsiTheme="minorEastAsia" w:cstheme="minorEastAsia" w:hint="eastAsia"/>
          <w:sz w:val="24"/>
        </w:rPr>
        <w:t>，</w:t>
      </w:r>
      <w:r w:rsidRPr="00BA0C6A">
        <w:rPr>
          <w:rFonts w:asciiTheme="minorEastAsia" w:hAnsiTheme="minorEastAsia" w:cstheme="minorEastAsia"/>
          <w:sz w:val="24"/>
        </w:rPr>
        <w:t>可以很轻松的分析出本系统所需要数据库表以及表之间的</w:t>
      </w:r>
      <w:r w:rsidRPr="00BA0C6A">
        <w:rPr>
          <w:rFonts w:asciiTheme="minorEastAsia" w:hAnsiTheme="minorEastAsia" w:cstheme="minorEastAsia" w:hint="eastAsia"/>
          <w:sz w:val="24"/>
        </w:rPr>
        <w:t>主外键</w:t>
      </w:r>
      <w:r w:rsidRPr="00BA0C6A">
        <w:rPr>
          <w:rFonts w:asciiTheme="minorEastAsia" w:hAnsiTheme="minorEastAsia" w:cstheme="minorEastAsia"/>
          <w:sz w:val="24"/>
        </w:rPr>
        <w:t>关联关系</w:t>
      </w:r>
      <w:r w:rsidRPr="00BA0C6A">
        <w:rPr>
          <w:rFonts w:asciiTheme="minorEastAsia" w:hAnsiTheme="minorEastAsia" w:cstheme="minorEastAsia" w:hint="eastAsia"/>
          <w:sz w:val="24"/>
        </w:rPr>
        <w:t>。最终</w:t>
      </w:r>
      <w:r w:rsidRPr="00BA0C6A">
        <w:rPr>
          <w:rFonts w:asciiTheme="minorEastAsia" w:hAnsiTheme="minorEastAsia" w:cstheme="minorEastAsia"/>
          <w:sz w:val="24"/>
        </w:rPr>
        <w:t>的出所需要设计的数据表</w:t>
      </w:r>
      <w:r w:rsidRPr="00BA0C6A">
        <w:rPr>
          <w:rFonts w:asciiTheme="minorEastAsia" w:hAnsiTheme="minorEastAsia" w:cstheme="minorEastAsia" w:hint="eastAsia"/>
          <w:sz w:val="24"/>
        </w:rPr>
        <w:t>为</w:t>
      </w:r>
      <w:r w:rsidRPr="00BA0C6A">
        <w:rPr>
          <w:rFonts w:asciiTheme="minorEastAsia" w:hAnsiTheme="minorEastAsia" w:cstheme="minorEastAsia"/>
          <w:sz w:val="24"/>
        </w:rPr>
        <w:t>：</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账户</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用户角色</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角色</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状态表、状态</w:t>
      </w:r>
      <w:r w:rsidRPr="00BA0C6A">
        <w:rPr>
          <w:rFonts w:asciiTheme="minorEastAsia" w:hAnsiTheme="minorEastAsia" w:cstheme="minorEastAsia"/>
          <w:sz w:val="24"/>
        </w:rPr>
        <w:t>描述</w:t>
      </w:r>
      <w:r w:rsidRPr="00BA0C6A">
        <w:rPr>
          <w:rFonts w:asciiTheme="minorEastAsia" w:hAnsiTheme="minorEastAsia" w:cstheme="minorEastAsia" w:hint="eastAsia"/>
          <w:sz w:val="24"/>
        </w:rPr>
        <w:t>表</w:t>
      </w:r>
      <w:r w:rsidRPr="00BA0C6A">
        <w:rPr>
          <w:rFonts w:asciiTheme="minorEastAsia" w:hAnsiTheme="minorEastAsia" w:cstheme="minorEastAsia"/>
          <w:sz w:val="24"/>
        </w:rPr>
        <w:t>、用户</w:t>
      </w:r>
      <w:r w:rsidRPr="00BA0C6A">
        <w:rPr>
          <w:rFonts w:asciiTheme="minorEastAsia" w:hAnsiTheme="minorEastAsia" w:cstheme="minorEastAsia" w:hint="eastAsia"/>
          <w:sz w:val="24"/>
        </w:rPr>
        <w:t>信息表、</w:t>
      </w:r>
      <w:r w:rsidRPr="00BA0C6A">
        <w:rPr>
          <w:rFonts w:asciiTheme="minorEastAsia" w:hAnsiTheme="minorEastAsia" w:cstheme="minorEastAsia"/>
          <w:sz w:val="24"/>
        </w:rPr>
        <w:t>用户血型表</w:t>
      </w:r>
      <w:r w:rsidRPr="00BA0C6A">
        <w:rPr>
          <w:rFonts w:asciiTheme="minorEastAsia" w:hAnsiTheme="minorEastAsia" w:cstheme="minorEastAsia" w:hint="eastAsia"/>
          <w:sz w:val="24"/>
        </w:rPr>
        <w:t>、</w:t>
      </w:r>
      <w:r w:rsidRPr="00BA0C6A">
        <w:rPr>
          <w:rFonts w:asciiTheme="minorEastAsia" w:hAnsiTheme="minorEastAsia" w:cstheme="minorEastAsia"/>
          <w:sz w:val="24"/>
        </w:rPr>
        <w:t>用户</w:t>
      </w:r>
      <w:r w:rsidRPr="00BA0C6A">
        <w:rPr>
          <w:rFonts w:asciiTheme="minorEastAsia" w:hAnsiTheme="minorEastAsia" w:cstheme="minorEastAsia" w:hint="eastAsia"/>
          <w:sz w:val="24"/>
        </w:rPr>
        <w:t>性别</w:t>
      </w:r>
      <w:r w:rsidRPr="00BA0C6A">
        <w:rPr>
          <w:rFonts w:asciiTheme="minorEastAsia" w:hAnsiTheme="minorEastAsia" w:cstheme="minorEastAsia"/>
          <w:sz w:val="24"/>
        </w:rPr>
        <w:t>表</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w:t>
      </w:r>
      <w:r w:rsidRPr="00BA0C6A">
        <w:rPr>
          <w:rFonts w:asciiTheme="minorEastAsia" w:hAnsiTheme="minorEastAsia" w:cstheme="minorEastAsia" w:hint="eastAsia"/>
          <w:sz w:val="24"/>
        </w:rPr>
        <w:t>目表、</w:t>
      </w:r>
      <w:r w:rsidRPr="00BA0C6A">
        <w:rPr>
          <w:rFonts w:asciiTheme="minorEastAsia" w:hAnsiTheme="minorEastAsia" w:cstheme="minorEastAsia"/>
          <w:sz w:val="24"/>
        </w:rPr>
        <w:t>账单记录</w:t>
      </w:r>
      <w:r w:rsidRPr="00BA0C6A">
        <w:rPr>
          <w:rFonts w:asciiTheme="minorEastAsia" w:hAnsiTheme="minorEastAsia" w:cstheme="minorEastAsia" w:hint="eastAsia"/>
          <w:sz w:val="24"/>
        </w:rPr>
        <w:t>表</w:t>
      </w:r>
      <w:r w:rsidRPr="00BA0C6A">
        <w:rPr>
          <w:rFonts w:asciiTheme="minorEastAsia" w:hAnsiTheme="minorEastAsia" w:cstheme="minorEastAsia"/>
          <w:sz w:val="24"/>
        </w:rPr>
        <w:t>、</w:t>
      </w:r>
      <w:r w:rsidRPr="00BA0C6A">
        <w:rPr>
          <w:rFonts w:asciiTheme="minorEastAsia" w:hAnsiTheme="minorEastAsia" w:cstheme="minorEastAsia" w:hint="eastAsia"/>
          <w:sz w:val="24"/>
        </w:rPr>
        <w:t>Token</w:t>
      </w:r>
      <w:r w:rsidRPr="00BA0C6A">
        <w:rPr>
          <w:rFonts w:asciiTheme="minorEastAsia" w:hAnsiTheme="minorEastAsia" w:cstheme="minorEastAsia"/>
          <w:sz w:val="24"/>
        </w:rPr>
        <w:t>认证</w:t>
      </w:r>
      <w:r w:rsidRPr="00BA0C6A">
        <w:rPr>
          <w:rFonts w:asciiTheme="minorEastAsia" w:hAnsiTheme="minorEastAsia" w:cstheme="minorEastAsia" w:hint="eastAsia"/>
          <w:sz w:val="24"/>
        </w:rPr>
        <w:t>表、密</w:t>
      </w:r>
      <w:r w:rsidRPr="00BA0C6A">
        <w:rPr>
          <w:rFonts w:asciiTheme="minorEastAsia" w:hAnsiTheme="minorEastAsia" w:cstheme="minorEastAsia"/>
          <w:sz w:val="24"/>
        </w:rPr>
        <w:t>保</w:t>
      </w:r>
      <w:r w:rsidRPr="00BA0C6A">
        <w:rPr>
          <w:rFonts w:asciiTheme="minorEastAsia" w:hAnsiTheme="minorEastAsia" w:cstheme="minorEastAsia" w:hint="eastAsia"/>
          <w:sz w:val="24"/>
        </w:rPr>
        <w:t>问题</w:t>
      </w:r>
      <w:r w:rsidRPr="00BA0C6A">
        <w:rPr>
          <w:rFonts w:asciiTheme="minorEastAsia" w:hAnsiTheme="minorEastAsia" w:cstheme="minorEastAsia"/>
          <w:sz w:val="24"/>
        </w:rPr>
        <w:t>表</w:t>
      </w:r>
      <w:r w:rsidRPr="00BA0C6A">
        <w:rPr>
          <w:rFonts w:asciiTheme="minorEastAsia" w:hAnsiTheme="minorEastAsia" w:cstheme="minorEastAsia" w:hint="eastAsia"/>
          <w:sz w:val="24"/>
        </w:rPr>
        <w:t>、系统</w:t>
      </w:r>
      <w:r w:rsidRPr="00BA0C6A">
        <w:rPr>
          <w:rFonts w:asciiTheme="minorEastAsia" w:hAnsiTheme="minorEastAsia" w:cstheme="minorEastAsia"/>
          <w:sz w:val="24"/>
        </w:rPr>
        <w:t>功能权限表</w:t>
      </w:r>
      <w:r w:rsidRPr="00BA0C6A">
        <w:rPr>
          <w:rFonts w:asciiTheme="minorEastAsia" w:hAnsiTheme="minorEastAsia" w:cstheme="minorEastAsia" w:hint="eastAsia"/>
          <w:sz w:val="24"/>
        </w:rPr>
        <w:t>。在系统</w:t>
      </w:r>
      <w:r w:rsidRPr="00BA0C6A">
        <w:rPr>
          <w:rFonts w:asciiTheme="minorEastAsia" w:hAnsiTheme="minorEastAsia" w:cstheme="minorEastAsia"/>
          <w:sz w:val="24"/>
        </w:rPr>
        <w:t>表的主外键设计</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，由于系统的</w:t>
      </w:r>
      <w:r w:rsidR="00555609" w:rsidRPr="00BA0C6A">
        <w:rPr>
          <w:rFonts w:asciiTheme="minorEastAsia" w:hAnsiTheme="minorEastAsia" w:cstheme="minorEastAsia" w:hint="eastAsia"/>
          <w:sz w:val="24"/>
        </w:rPr>
        <w:t>初衷</w:t>
      </w:r>
      <w:r w:rsidR="00555609" w:rsidRPr="00BA0C6A">
        <w:rPr>
          <w:rFonts w:asciiTheme="minorEastAsia" w:hAnsiTheme="minorEastAsia" w:cstheme="minorEastAsia"/>
          <w:sz w:val="24"/>
        </w:rPr>
        <w:t>是通用的用户管理模板，基于插拔式的用户管理系统</w:t>
      </w:r>
      <w:r w:rsidRPr="00BA0C6A">
        <w:rPr>
          <w:rFonts w:asciiTheme="minorEastAsia" w:hAnsiTheme="minorEastAsia" w:cstheme="minorEastAsia"/>
          <w:sz w:val="24"/>
        </w:rPr>
        <w:t>，</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后续的系统架构中对系统的扩展性要求较高</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因此系统在主外键关联关系上并不是很</w:t>
      </w:r>
      <w:r w:rsidR="00555609" w:rsidRPr="00BA0C6A">
        <w:rPr>
          <w:rFonts w:asciiTheme="minorEastAsia" w:hAnsiTheme="minorEastAsia" w:cstheme="minorEastAsia" w:hint="eastAsia"/>
          <w:sz w:val="24"/>
        </w:rPr>
        <w:t>紧密</w:t>
      </w:r>
      <w:r w:rsidR="00555609" w:rsidRPr="00BA0C6A">
        <w:rPr>
          <w:rFonts w:asciiTheme="minorEastAsia" w:hAnsiTheme="minorEastAsia" w:cstheme="minorEastAsia"/>
          <w:sz w:val="24"/>
        </w:rPr>
        <w:t>的设计，都是为了能</w:t>
      </w:r>
      <w:r w:rsidR="00555609" w:rsidRPr="00BA0C6A">
        <w:rPr>
          <w:rFonts w:asciiTheme="minorEastAsia" w:hAnsiTheme="minorEastAsia" w:cstheme="minorEastAsia" w:hint="eastAsia"/>
          <w:sz w:val="24"/>
        </w:rPr>
        <w:t>在</w:t>
      </w:r>
      <w:r w:rsidR="00555609" w:rsidRPr="00BA0C6A">
        <w:rPr>
          <w:rFonts w:asciiTheme="minorEastAsia" w:hAnsiTheme="minorEastAsia" w:cstheme="minorEastAsia"/>
          <w:sz w:val="24"/>
        </w:rPr>
        <w:t>后续便于扩展</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10</w:t>
      </w:r>
      <w:r w:rsidR="006B4433" w:rsidRPr="006B4433">
        <w:rPr>
          <w:rFonts w:asciiTheme="minorEastAsia" w:hAnsiTheme="minorEastAsia" w:cstheme="minorEastAsia" w:hint="eastAsia"/>
          <w:sz w:val="24"/>
          <w:vertAlign w:val="superscript"/>
        </w:rPr>
        <w:t>]</w:t>
      </w:r>
      <w:r w:rsidR="00555609" w:rsidRPr="00BA0C6A">
        <w:rPr>
          <w:rFonts w:asciiTheme="minorEastAsia" w:hAnsiTheme="minorEastAsia" w:cstheme="minorEastAsia" w:hint="eastAsia"/>
          <w:sz w:val="24"/>
        </w:rPr>
        <w:t>。通过</w:t>
      </w:r>
      <w:r w:rsidR="00555609" w:rsidRPr="00BA0C6A">
        <w:rPr>
          <w:rFonts w:asciiTheme="minorEastAsia" w:hAnsiTheme="minorEastAsia" w:cstheme="minorEastAsia"/>
          <w:sz w:val="24"/>
        </w:rPr>
        <w:t>舍弃系统表之间的范式约束，</w:t>
      </w:r>
      <w:r w:rsidR="00555609" w:rsidRPr="00BA0C6A">
        <w:rPr>
          <w:rFonts w:asciiTheme="minorEastAsia" w:hAnsiTheme="minorEastAsia" w:cstheme="minorEastAsia" w:hint="eastAsia"/>
          <w:sz w:val="24"/>
        </w:rPr>
        <w:t>得到</w:t>
      </w:r>
      <w:r w:rsidR="00555609" w:rsidRPr="00BA0C6A">
        <w:rPr>
          <w:rFonts w:asciiTheme="minorEastAsia" w:hAnsiTheme="minorEastAsia" w:cstheme="minorEastAsia"/>
          <w:sz w:val="24"/>
        </w:rPr>
        <w:t>了系统的松耦合</w:t>
      </w:r>
      <w:r w:rsidR="00555609" w:rsidRPr="00BA0C6A">
        <w:rPr>
          <w:rFonts w:asciiTheme="minorEastAsia" w:hAnsiTheme="minorEastAsia" w:cstheme="minorEastAsia" w:hint="eastAsia"/>
          <w:sz w:val="24"/>
        </w:rPr>
        <w:t>、</w:t>
      </w:r>
      <w:r w:rsidR="00555609" w:rsidRPr="00BA0C6A">
        <w:rPr>
          <w:rFonts w:asciiTheme="minorEastAsia" w:hAnsiTheme="minorEastAsia" w:cstheme="minorEastAsia"/>
          <w:sz w:val="24"/>
        </w:rPr>
        <w:t>高复用性</w:t>
      </w:r>
      <w:r w:rsidR="00555609" w:rsidRPr="00BA0C6A">
        <w:rPr>
          <w:rFonts w:asciiTheme="minorEastAsia" w:hAnsiTheme="minorEastAsia" w:cstheme="minorEastAsia" w:hint="eastAsia"/>
          <w:sz w:val="24"/>
        </w:rPr>
        <w:t>、高</w:t>
      </w:r>
      <w:r w:rsidR="00555609" w:rsidRPr="00BA0C6A">
        <w:rPr>
          <w:rFonts w:asciiTheme="minorEastAsia" w:hAnsiTheme="minorEastAsia" w:cstheme="minorEastAsia"/>
          <w:sz w:val="24"/>
        </w:rPr>
        <w:t>扩展性的</w:t>
      </w:r>
      <w:r w:rsidR="00555609" w:rsidRPr="00BA0C6A">
        <w:rPr>
          <w:rFonts w:asciiTheme="minorEastAsia" w:hAnsiTheme="minorEastAsia" w:cstheme="minorEastAsia" w:hint="eastAsia"/>
          <w:sz w:val="24"/>
        </w:rPr>
        <w:t>优势</w:t>
      </w:r>
      <w:r w:rsidR="00555609" w:rsidRPr="00BA0C6A">
        <w:rPr>
          <w:rFonts w:asciiTheme="minorEastAsia" w:hAnsiTheme="minorEastAsia" w:cstheme="minorEastAsia"/>
          <w:sz w:val="24"/>
        </w:rPr>
        <w:t>，凡</w:t>
      </w:r>
      <w:r w:rsidR="00555609" w:rsidRPr="00BA0C6A">
        <w:rPr>
          <w:rFonts w:asciiTheme="minorEastAsia" w:hAnsiTheme="minorEastAsia" w:cstheme="minorEastAsia" w:hint="eastAsia"/>
          <w:sz w:val="24"/>
        </w:rPr>
        <w:t>事</w:t>
      </w:r>
      <w:r w:rsidR="00555609" w:rsidRPr="00BA0C6A">
        <w:rPr>
          <w:rFonts w:asciiTheme="minorEastAsia" w:hAnsiTheme="minorEastAsia" w:cstheme="minorEastAsia"/>
          <w:sz w:val="24"/>
        </w:rPr>
        <w:t>有舍必有得，由此可以看出。</w:t>
      </w:r>
    </w:p>
    <w:p w:rsidR="00555609" w:rsidRPr="00BA0C6A" w:rsidRDefault="0055560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本系统设计</w:t>
      </w:r>
      <w:r w:rsidRPr="00BA0C6A">
        <w:rPr>
          <w:rFonts w:asciiTheme="minorEastAsia" w:hAnsiTheme="minorEastAsia" w:cstheme="minorEastAsia"/>
          <w:sz w:val="24"/>
        </w:rPr>
        <w:t>的数据库都是以</w:t>
      </w:r>
      <w:r w:rsidRPr="00BA0C6A">
        <w:rPr>
          <w:rFonts w:asciiTheme="minorEastAsia" w:hAnsiTheme="minorEastAsia" w:cstheme="minorEastAsia" w:hint="eastAsia"/>
          <w:sz w:val="24"/>
        </w:rPr>
        <w:t>用户</w:t>
      </w:r>
      <w:r w:rsidRPr="00BA0C6A">
        <w:rPr>
          <w:rFonts w:asciiTheme="minorEastAsia" w:hAnsiTheme="minorEastAsia" w:cstheme="minorEastAsia"/>
          <w:sz w:val="24"/>
        </w:rPr>
        <w:t>账号表为核心，在系统的实现中也是先实现用户</w:t>
      </w:r>
      <w:r w:rsidRPr="00BA0C6A">
        <w:rPr>
          <w:rFonts w:asciiTheme="minorEastAsia" w:hAnsiTheme="minorEastAsia" w:cstheme="minorEastAsia" w:hint="eastAsia"/>
          <w:sz w:val="24"/>
        </w:rPr>
        <w:t>账号</w:t>
      </w:r>
      <w:r w:rsidRPr="00BA0C6A">
        <w:rPr>
          <w:rFonts w:asciiTheme="minorEastAsia" w:hAnsiTheme="minorEastAsia" w:cstheme="minorEastAsia"/>
          <w:sz w:val="24"/>
        </w:rPr>
        <w:t>的业务流程，再实现其他后续的业务流程，因为所有</w:t>
      </w:r>
      <w:r w:rsidRPr="00BA0C6A">
        <w:rPr>
          <w:rFonts w:asciiTheme="minorEastAsia" w:hAnsiTheme="minorEastAsia" w:cstheme="minorEastAsia" w:hint="eastAsia"/>
          <w:sz w:val="24"/>
        </w:rPr>
        <w:t>和</w:t>
      </w:r>
      <w:r w:rsidRPr="00BA0C6A">
        <w:rPr>
          <w:rFonts w:asciiTheme="minorEastAsia" w:hAnsiTheme="minorEastAsia" w:cstheme="minorEastAsia"/>
          <w:sz w:val="24"/>
        </w:rPr>
        <w:t>用户账</w:t>
      </w:r>
      <w:r w:rsidRPr="00BA0C6A">
        <w:rPr>
          <w:rFonts w:asciiTheme="minorEastAsia" w:hAnsiTheme="minorEastAsia" w:cstheme="minorEastAsia" w:hint="eastAsia"/>
          <w:sz w:val="24"/>
        </w:rPr>
        <w:t>号</w:t>
      </w:r>
      <w:r w:rsidRPr="00BA0C6A">
        <w:rPr>
          <w:rFonts w:asciiTheme="minorEastAsia" w:hAnsiTheme="minorEastAsia" w:cstheme="minorEastAsia"/>
          <w:sz w:val="24"/>
        </w:rPr>
        <w:t>相关联的表都是以用户账号表的UID字段为基础进行后续的实现扩展</w:t>
      </w:r>
      <w:r w:rsidRPr="00BA0C6A">
        <w:rPr>
          <w:rFonts w:asciiTheme="minorEastAsia" w:hAnsiTheme="minorEastAsia" w:cstheme="minorEastAsia" w:hint="eastAsia"/>
          <w:sz w:val="24"/>
        </w:rPr>
        <w:t>的</w:t>
      </w:r>
      <w:r w:rsidRPr="00BA0C6A">
        <w:rPr>
          <w:rFonts w:asciiTheme="minorEastAsia" w:hAnsiTheme="minorEastAsia" w:cstheme="minorEastAsia"/>
          <w:sz w:val="24"/>
        </w:rPr>
        <w:t>，这里在</w:t>
      </w:r>
      <w:r w:rsidRPr="00BA0C6A">
        <w:rPr>
          <w:rFonts w:asciiTheme="minorEastAsia" w:hAnsiTheme="minorEastAsia" w:cstheme="minorEastAsia" w:hint="eastAsia"/>
          <w:sz w:val="24"/>
        </w:rPr>
        <w:t>对</w:t>
      </w:r>
      <w:r w:rsidRPr="00BA0C6A">
        <w:rPr>
          <w:rFonts w:asciiTheme="minorEastAsia" w:hAnsiTheme="minorEastAsia" w:cstheme="minorEastAsia"/>
          <w:sz w:val="24"/>
        </w:rPr>
        <w:t>表的操作需要用事务进行</w:t>
      </w:r>
      <w:r w:rsidRPr="00BA0C6A">
        <w:rPr>
          <w:rFonts w:asciiTheme="minorEastAsia" w:hAnsiTheme="minorEastAsia" w:cstheme="minorEastAsia" w:hint="eastAsia"/>
          <w:sz w:val="24"/>
        </w:rPr>
        <w:t>。</w:t>
      </w:r>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下面</w:t>
      </w:r>
      <w:r w:rsidRPr="00BA0C6A">
        <w:rPr>
          <w:rFonts w:asciiTheme="minorEastAsia" w:hAnsiTheme="minorEastAsia" w:cstheme="minorEastAsia"/>
          <w:sz w:val="24"/>
        </w:rPr>
        <w:t>先以图示的方式将</w:t>
      </w:r>
      <w:r w:rsidRPr="00BA0C6A">
        <w:rPr>
          <w:rFonts w:asciiTheme="minorEastAsia" w:hAnsiTheme="minorEastAsia" w:cstheme="minorEastAsia" w:hint="eastAsia"/>
          <w:sz w:val="24"/>
        </w:rPr>
        <w:t>系统</w:t>
      </w:r>
      <w:r w:rsidRPr="00BA0C6A">
        <w:rPr>
          <w:rFonts w:asciiTheme="minorEastAsia" w:hAnsiTheme="minorEastAsia" w:cstheme="minorEastAsia"/>
          <w:sz w:val="24"/>
        </w:rPr>
        <w:t>用户管理、Token认证部分的数据库表</w:t>
      </w:r>
      <w:r w:rsidRPr="00BA0C6A">
        <w:rPr>
          <w:rFonts w:asciiTheme="minorEastAsia" w:hAnsiTheme="minorEastAsia" w:cstheme="minorEastAsia" w:hint="eastAsia"/>
          <w:sz w:val="24"/>
        </w:rPr>
        <w:t>展示</w:t>
      </w:r>
      <w:r w:rsidRPr="00BA0C6A">
        <w:rPr>
          <w:rFonts w:asciiTheme="minorEastAsia" w:hAnsiTheme="minorEastAsia" w:cstheme="minorEastAsia"/>
          <w:sz w:val="24"/>
        </w:rPr>
        <w:t>出来</w:t>
      </w:r>
      <w:r w:rsidRPr="00BA0C6A">
        <w:rPr>
          <w:rFonts w:asciiTheme="minorEastAsia" w:hAnsiTheme="minorEastAsia" w:cstheme="minorEastAsia" w:hint="eastAsia"/>
          <w:sz w:val="24"/>
        </w:rPr>
        <w:t>，如图</w:t>
      </w:r>
      <w:r w:rsidR="007531CB">
        <w:rPr>
          <w:rFonts w:asciiTheme="minorEastAsia" w:hAnsiTheme="minorEastAsia" w:cstheme="minorEastAsia" w:hint="eastAsia"/>
          <w:sz w:val="24"/>
        </w:rPr>
        <w:t>5.9</w:t>
      </w:r>
      <w:r w:rsidR="00B56345" w:rsidRPr="00BA0C6A">
        <w:rPr>
          <w:rFonts w:asciiTheme="minorEastAsia" w:hAnsiTheme="minorEastAsia" w:cstheme="minorEastAsia" w:hint="eastAsia"/>
          <w:sz w:val="24"/>
        </w:rPr>
        <w:t>所示。</w:t>
      </w:r>
    </w:p>
    <w:p w:rsidR="008614E9" w:rsidRDefault="00C77B32" w:rsidP="00D81DEE">
      <w:pPr>
        <w:jc w:val="center"/>
        <w:rPr>
          <w:sz w:val="24"/>
        </w:rPr>
      </w:pPr>
      <w:r>
        <w:rPr>
          <w:noProof/>
        </w:rPr>
        <w:lastRenderedPageBreak/>
        <w:drawing>
          <wp:inline distT="0" distB="0" distL="0" distR="0" wp14:anchorId="5F566147" wp14:editId="0FDEB876">
            <wp:extent cx="6120765" cy="48164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4816475"/>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9 </w:t>
      </w:r>
      <w:r>
        <w:rPr>
          <w:rFonts w:ascii="楷体" w:eastAsia="楷体" w:hAnsi="楷体" w:hint="eastAsia"/>
        </w:rPr>
        <w:t>数据库表结构</w:t>
      </w:r>
      <w:r>
        <w:rPr>
          <w:rFonts w:ascii="楷体" w:eastAsia="楷体" w:hAnsi="楷体"/>
        </w:rPr>
        <w:t>设计</w:t>
      </w:r>
      <w:r>
        <w:rPr>
          <w:rFonts w:ascii="楷体" w:eastAsia="楷体" w:hAnsi="楷体" w:hint="eastAsia"/>
        </w:rPr>
        <w:t>图</w:t>
      </w:r>
    </w:p>
    <w:p w:rsidR="007531CB" w:rsidRPr="007531CB" w:rsidRDefault="007531CB" w:rsidP="007531CB">
      <w:pPr>
        <w:pStyle w:val="af5"/>
        <w:ind w:left="840" w:firstLineChars="0" w:firstLine="0"/>
        <w:jc w:val="center"/>
        <w:rPr>
          <w:rFonts w:ascii="Times New Roman" w:hAnsi="Times New Roman" w:cs="Times New Roman"/>
        </w:rPr>
      </w:pPr>
      <w:r>
        <w:rPr>
          <w:rFonts w:ascii="Times New Roman" w:hAnsi="Times New Roman" w:cs="Times New Roman"/>
        </w:rPr>
        <w:t xml:space="preserve">Fig. 5.9 </w:t>
      </w:r>
      <w:r w:rsidRPr="007531CB">
        <w:rPr>
          <w:rFonts w:ascii="Times New Roman" w:hAnsi="Times New Roman" w:cs="Times New Roman"/>
        </w:rPr>
        <w:t>The database table structure design</w:t>
      </w:r>
    </w:p>
    <w:p w:rsidR="009C54DC" w:rsidRPr="00BA0C6A" w:rsidRDefault="009C54DC" w:rsidP="00BA0C6A">
      <w:pPr>
        <w:pStyle w:val="3"/>
        <w:rPr>
          <w:rFonts w:hint="default"/>
        </w:rPr>
      </w:pPr>
      <w:bookmarkStart w:id="225" w:name="_Toc482533857"/>
      <w:r>
        <w:t>5.3.</w:t>
      </w:r>
      <w:r>
        <w:rPr>
          <w:rFonts w:hint="default"/>
        </w:rPr>
        <w:t>2</w:t>
      </w:r>
      <w:r>
        <w:t>系统数据库表关系分析</w:t>
      </w:r>
      <w:bookmarkEnd w:id="225"/>
    </w:p>
    <w:p w:rsidR="00D81DEE" w:rsidRPr="00BA0C6A" w:rsidRDefault="00D81DEE"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w:t>
      </w:r>
      <w:r w:rsidRPr="00BA0C6A">
        <w:rPr>
          <w:rFonts w:asciiTheme="minorEastAsia" w:hAnsiTheme="minorEastAsia" w:cstheme="minorEastAsia" w:hint="eastAsia"/>
          <w:sz w:val="24"/>
        </w:rPr>
        <w:t>面</w:t>
      </w:r>
      <w:r w:rsidRPr="00BA0C6A">
        <w:rPr>
          <w:rFonts w:asciiTheme="minorEastAsia" w:hAnsiTheme="minorEastAsia" w:cstheme="minorEastAsia"/>
          <w:sz w:val="24"/>
        </w:rPr>
        <w:t>的数据库表结构展示中，我</w:t>
      </w:r>
      <w:r w:rsidRPr="00BA0C6A">
        <w:rPr>
          <w:rFonts w:asciiTheme="minorEastAsia" w:hAnsiTheme="minorEastAsia" w:cstheme="minorEastAsia" w:hint="eastAsia"/>
          <w:sz w:val="24"/>
        </w:rPr>
        <w:t>们</w:t>
      </w:r>
      <w:r w:rsidRPr="00BA0C6A">
        <w:rPr>
          <w:rFonts w:asciiTheme="minorEastAsia" w:hAnsiTheme="minorEastAsia" w:cstheme="minorEastAsia"/>
          <w:sz w:val="24"/>
        </w:rPr>
        <w:t>可以清晰地看到我</w:t>
      </w:r>
      <w:r w:rsidRPr="00BA0C6A">
        <w:rPr>
          <w:rFonts w:asciiTheme="minorEastAsia" w:hAnsiTheme="minorEastAsia" w:cstheme="minorEastAsia" w:hint="eastAsia"/>
          <w:sz w:val="24"/>
        </w:rPr>
        <w:t>们业务</w:t>
      </w:r>
      <w:r w:rsidRPr="00BA0C6A">
        <w:rPr>
          <w:rFonts w:asciiTheme="minorEastAsia" w:hAnsiTheme="minorEastAsia" w:cstheme="minorEastAsia"/>
          <w:sz w:val="24"/>
        </w:rPr>
        <w:t>逻辑实现</w:t>
      </w:r>
      <w:r w:rsidRPr="00BA0C6A">
        <w:rPr>
          <w:rFonts w:asciiTheme="minorEastAsia" w:hAnsiTheme="minorEastAsia" w:cstheme="minorEastAsia" w:hint="eastAsia"/>
          <w:sz w:val="24"/>
        </w:rPr>
        <w:t>所要依赖</w:t>
      </w:r>
      <w:r w:rsidRPr="00BA0C6A">
        <w:rPr>
          <w:rFonts w:asciiTheme="minorEastAsia" w:hAnsiTheme="minorEastAsia" w:cstheme="minorEastAsia"/>
          <w:sz w:val="24"/>
        </w:rPr>
        <w:t>的数据库表，在</w:t>
      </w:r>
      <w:r w:rsidRPr="00BA0C6A">
        <w:rPr>
          <w:rFonts w:asciiTheme="minorEastAsia" w:hAnsiTheme="minorEastAsia" w:cstheme="minorEastAsia" w:hint="eastAsia"/>
          <w:sz w:val="24"/>
        </w:rPr>
        <w:t>上述</w:t>
      </w:r>
      <w:r w:rsidRPr="00BA0C6A">
        <w:rPr>
          <w:rFonts w:asciiTheme="minorEastAsia" w:hAnsiTheme="minorEastAsia" w:cstheme="minorEastAsia"/>
          <w:sz w:val="24"/>
        </w:rPr>
        <w:t>的表</w:t>
      </w:r>
      <w:r w:rsidRPr="00BA0C6A">
        <w:rPr>
          <w:rFonts w:asciiTheme="minorEastAsia" w:hAnsiTheme="minorEastAsia" w:cstheme="minorEastAsia" w:hint="eastAsia"/>
          <w:sz w:val="24"/>
        </w:rPr>
        <w:t>结构</w:t>
      </w:r>
      <w:r w:rsidRPr="00BA0C6A">
        <w:rPr>
          <w:rFonts w:asciiTheme="minorEastAsia" w:hAnsiTheme="minorEastAsia" w:cstheme="minorEastAsia"/>
          <w:sz w:val="24"/>
        </w:rPr>
        <w:t>中缺少了对主外键的关联展示，我们用</w:t>
      </w:r>
      <w:r w:rsidRPr="00BA0C6A">
        <w:rPr>
          <w:rFonts w:asciiTheme="minorEastAsia" w:hAnsiTheme="minorEastAsia" w:cstheme="minorEastAsia" w:hint="eastAsia"/>
          <w:sz w:val="24"/>
        </w:rPr>
        <w:t>Microsoft</w:t>
      </w:r>
      <w:r w:rsidRPr="00BA0C6A">
        <w:rPr>
          <w:rFonts w:asciiTheme="minorEastAsia" w:hAnsiTheme="minorEastAsia" w:cstheme="minorEastAsia"/>
          <w:sz w:val="24"/>
        </w:rPr>
        <w:t xml:space="preserve"> SQL Server </w:t>
      </w:r>
      <w:r w:rsidRPr="00BA0C6A">
        <w:rPr>
          <w:rFonts w:asciiTheme="minorEastAsia" w:hAnsiTheme="minorEastAsia" w:cstheme="minorEastAsia" w:hint="eastAsia"/>
          <w:sz w:val="24"/>
        </w:rPr>
        <w:t>自带</w:t>
      </w:r>
      <w:r w:rsidRPr="00BA0C6A">
        <w:rPr>
          <w:rFonts w:asciiTheme="minorEastAsia" w:hAnsiTheme="minorEastAsia" w:cstheme="minorEastAsia"/>
          <w:sz w:val="24"/>
        </w:rPr>
        <w:t>的数据库表关联</w:t>
      </w:r>
      <w:r w:rsidRPr="00BA0C6A">
        <w:rPr>
          <w:rFonts w:asciiTheme="minorEastAsia" w:hAnsiTheme="minorEastAsia" w:cstheme="minorEastAsia" w:hint="eastAsia"/>
          <w:sz w:val="24"/>
        </w:rPr>
        <w:t>图</w:t>
      </w:r>
      <w:r w:rsidRPr="00BA0C6A">
        <w:rPr>
          <w:rFonts w:asciiTheme="minorEastAsia" w:hAnsiTheme="minorEastAsia" w:cstheme="minorEastAsia"/>
          <w:sz w:val="24"/>
        </w:rPr>
        <w:t>示来进行对表</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的关联关系进行展示</w:t>
      </w:r>
      <w:r w:rsidRPr="00BA0C6A">
        <w:rPr>
          <w:rFonts w:asciiTheme="minorEastAsia" w:hAnsiTheme="minorEastAsia" w:cstheme="minorEastAsia" w:hint="eastAsia"/>
          <w:sz w:val="24"/>
        </w:rPr>
        <w:t>，</w:t>
      </w:r>
      <w:r w:rsidRPr="00BA0C6A">
        <w:rPr>
          <w:rFonts w:asciiTheme="minorEastAsia" w:hAnsiTheme="minorEastAsia" w:cstheme="minorEastAsia"/>
          <w:sz w:val="24"/>
        </w:rPr>
        <w:t>如图</w:t>
      </w:r>
      <w:r w:rsidR="007531CB">
        <w:rPr>
          <w:rFonts w:asciiTheme="minorEastAsia" w:hAnsiTheme="minorEastAsia" w:cstheme="minorEastAsia" w:hint="eastAsia"/>
          <w:sz w:val="24"/>
        </w:rPr>
        <w:t>5.10</w:t>
      </w:r>
      <w:r w:rsidR="00B56345" w:rsidRPr="00BA0C6A">
        <w:rPr>
          <w:rFonts w:asciiTheme="minorEastAsia" w:hAnsiTheme="minorEastAsia" w:cstheme="minorEastAsia" w:hint="eastAsia"/>
          <w:sz w:val="24"/>
        </w:rPr>
        <w:t>所示。</w:t>
      </w:r>
    </w:p>
    <w:p w:rsidR="00D81DEE" w:rsidRDefault="00D81DEE" w:rsidP="008614E9">
      <w:pPr>
        <w:rPr>
          <w:sz w:val="24"/>
        </w:rPr>
      </w:pPr>
      <w:r>
        <w:rPr>
          <w:noProof/>
        </w:rPr>
        <w:lastRenderedPageBreak/>
        <w:drawing>
          <wp:inline distT="0" distB="0" distL="0" distR="0" wp14:anchorId="6E574E45" wp14:editId="2662B13E">
            <wp:extent cx="6120765" cy="6762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6762750"/>
                    </a:xfrm>
                    <a:prstGeom prst="rect">
                      <a:avLst/>
                    </a:prstGeom>
                  </pic:spPr>
                </pic:pic>
              </a:graphicData>
            </a:graphic>
          </wp:inline>
        </w:drawing>
      </w:r>
    </w:p>
    <w:p w:rsidR="007531CB" w:rsidRPr="00E435A9" w:rsidRDefault="007531CB" w:rsidP="007531C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5</w:t>
      </w:r>
      <w:r>
        <w:rPr>
          <w:rFonts w:ascii="楷体" w:eastAsia="楷体" w:hAnsi="楷体" w:hint="eastAsia"/>
        </w:rPr>
        <w:t>.</w:t>
      </w:r>
      <w:r>
        <w:rPr>
          <w:rFonts w:ascii="楷体" w:eastAsia="楷体" w:hAnsi="楷体"/>
        </w:rPr>
        <w:t xml:space="preserve">10 </w:t>
      </w:r>
      <w:r>
        <w:rPr>
          <w:rFonts w:ascii="楷体" w:eastAsia="楷体" w:hAnsi="楷体" w:hint="eastAsia"/>
        </w:rPr>
        <w:t>数据库表结构关系</w:t>
      </w:r>
      <w:r>
        <w:rPr>
          <w:rFonts w:ascii="楷体" w:eastAsia="楷体" w:hAnsi="楷体"/>
        </w:rPr>
        <w:t>设计</w:t>
      </w:r>
      <w:r>
        <w:rPr>
          <w:rFonts w:ascii="楷体" w:eastAsia="楷体" w:hAnsi="楷体" w:hint="eastAsia"/>
        </w:rPr>
        <w:t>图</w:t>
      </w:r>
    </w:p>
    <w:p w:rsidR="007531CB" w:rsidRPr="00AA605E" w:rsidRDefault="007531CB" w:rsidP="00AA605E">
      <w:pPr>
        <w:pStyle w:val="af5"/>
        <w:ind w:left="840" w:firstLineChars="0" w:firstLine="0"/>
        <w:jc w:val="center"/>
        <w:rPr>
          <w:rFonts w:ascii="Times New Roman" w:hAnsi="Times New Roman" w:cs="Times New Roman"/>
        </w:rPr>
      </w:pPr>
      <w:r>
        <w:rPr>
          <w:rFonts w:ascii="Times New Roman" w:hAnsi="Times New Roman" w:cs="Times New Roman"/>
        </w:rPr>
        <w:t xml:space="preserve">Fig. 5.10 </w:t>
      </w:r>
      <w:r w:rsidRPr="007531CB">
        <w:rPr>
          <w:rFonts w:ascii="Times New Roman" w:hAnsi="Times New Roman" w:cs="Times New Roman"/>
        </w:rPr>
        <w:t>The database table structure</w:t>
      </w:r>
      <w:r>
        <w:rPr>
          <w:rFonts w:ascii="Times New Roman" w:hAnsi="Times New Roman" w:cs="Times New Roman"/>
        </w:rPr>
        <w:t xml:space="preserve"> relation</w:t>
      </w:r>
      <w:r w:rsidRPr="007531CB">
        <w:rPr>
          <w:rFonts w:ascii="Times New Roman" w:hAnsi="Times New Roman" w:cs="Times New Roman"/>
        </w:rPr>
        <w:t xml:space="preserve"> design</w:t>
      </w:r>
    </w:p>
    <w:p w:rsidR="00D81DEE" w:rsidRPr="006B4433" w:rsidRDefault="00D81DEE" w:rsidP="00BA0C6A">
      <w:pPr>
        <w:spacing w:line="300" w:lineRule="auto"/>
        <w:ind w:firstLineChars="200" w:firstLine="480"/>
        <w:rPr>
          <w:rFonts w:asciiTheme="minorEastAsia" w:hAnsiTheme="minorEastAsia" w:cstheme="minorEastAsia"/>
          <w:sz w:val="24"/>
          <w:vertAlign w:val="superscript"/>
        </w:rPr>
      </w:pPr>
      <w:r w:rsidRPr="00BA0C6A">
        <w:rPr>
          <w:rFonts w:asciiTheme="minorEastAsia" w:hAnsiTheme="minorEastAsia" w:cstheme="minorEastAsia" w:hint="eastAsia"/>
          <w:sz w:val="24"/>
        </w:rPr>
        <w:t>依据设计</w:t>
      </w:r>
      <w:r w:rsidRPr="00BA0C6A">
        <w:rPr>
          <w:rFonts w:asciiTheme="minorEastAsia" w:hAnsiTheme="minorEastAsia" w:cstheme="minorEastAsia"/>
          <w:sz w:val="24"/>
        </w:rPr>
        <w:t>，我们的用户账号表和用户信息表等其他表之间的</w:t>
      </w:r>
      <w:r w:rsidRPr="00BA0C6A">
        <w:rPr>
          <w:rFonts w:asciiTheme="minorEastAsia" w:hAnsiTheme="minorEastAsia" w:cstheme="minorEastAsia" w:hint="eastAsia"/>
          <w:sz w:val="24"/>
        </w:rPr>
        <w:t>关联</w:t>
      </w:r>
      <w:r w:rsidRPr="00BA0C6A">
        <w:rPr>
          <w:rFonts w:asciiTheme="minorEastAsia" w:hAnsiTheme="minorEastAsia" w:cstheme="minorEastAsia"/>
          <w:sz w:val="24"/>
        </w:rPr>
        <w:t>不</w:t>
      </w:r>
      <w:r w:rsidR="009C54DC" w:rsidRPr="00BA0C6A">
        <w:rPr>
          <w:rFonts w:asciiTheme="minorEastAsia" w:hAnsiTheme="minorEastAsia" w:cstheme="minorEastAsia" w:hint="eastAsia"/>
          <w:sz w:val="24"/>
        </w:rPr>
        <w:t>主张</w:t>
      </w:r>
      <w:r w:rsidRPr="00BA0C6A">
        <w:rPr>
          <w:rFonts w:asciiTheme="minorEastAsia" w:hAnsiTheme="minorEastAsia" w:cstheme="minorEastAsia"/>
          <w:sz w:val="24"/>
        </w:rPr>
        <w:t>主外键的强关联形式，而用统一的Uid来</w:t>
      </w:r>
      <w:r w:rsidRPr="00BA0C6A">
        <w:rPr>
          <w:rFonts w:asciiTheme="minorEastAsia" w:hAnsiTheme="minorEastAsia" w:cstheme="minorEastAsia" w:hint="eastAsia"/>
          <w:sz w:val="24"/>
        </w:rPr>
        <w:t>进行</w:t>
      </w:r>
      <w:r w:rsidRPr="00BA0C6A">
        <w:rPr>
          <w:rFonts w:asciiTheme="minorEastAsia" w:hAnsiTheme="minorEastAsia" w:cstheme="minorEastAsia"/>
          <w:sz w:val="24"/>
        </w:rPr>
        <w:t>表之间的关联，在对数据库的操作中，如果涉及到对表之间关系</w:t>
      </w:r>
      <w:r w:rsidRPr="00BA0C6A">
        <w:rPr>
          <w:rFonts w:asciiTheme="minorEastAsia" w:hAnsiTheme="minorEastAsia" w:cstheme="minorEastAsia" w:hint="eastAsia"/>
          <w:sz w:val="24"/>
        </w:rPr>
        <w:t>冲击</w:t>
      </w:r>
      <w:r w:rsidRPr="00BA0C6A">
        <w:rPr>
          <w:rFonts w:asciiTheme="minorEastAsia" w:hAnsiTheme="minorEastAsia" w:cstheme="minorEastAsia"/>
          <w:sz w:val="24"/>
        </w:rPr>
        <w:t>操作，我们会在</w:t>
      </w:r>
      <w:r w:rsidRPr="00BA0C6A">
        <w:rPr>
          <w:rFonts w:asciiTheme="minorEastAsia" w:hAnsiTheme="minorEastAsia" w:cstheme="minorEastAsia" w:hint="eastAsia"/>
          <w:sz w:val="24"/>
        </w:rPr>
        <w:t>代码</w:t>
      </w:r>
      <w:r w:rsidRPr="00BA0C6A">
        <w:rPr>
          <w:rFonts w:asciiTheme="minorEastAsia" w:hAnsiTheme="minorEastAsia" w:cstheme="minorEastAsia"/>
          <w:sz w:val="24"/>
        </w:rPr>
        <w:t>段中用事务的方法来进行统一的管理</w:t>
      </w:r>
      <w:r w:rsidRPr="00BA0C6A">
        <w:rPr>
          <w:rFonts w:asciiTheme="minorEastAsia" w:hAnsiTheme="minorEastAsia" w:cstheme="minorEastAsia" w:hint="eastAsia"/>
          <w:sz w:val="24"/>
        </w:rPr>
        <w:t>。</w:t>
      </w:r>
      <w:r w:rsidR="007531CB">
        <w:rPr>
          <w:rFonts w:asciiTheme="minorEastAsia" w:hAnsiTheme="minorEastAsia" w:cstheme="minorEastAsia" w:hint="eastAsia"/>
          <w:sz w:val="24"/>
        </w:rPr>
        <w:t>这样</w:t>
      </w:r>
      <w:r w:rsidR="007531CB">
        <w:rPr>
          <w:rFonts w:asciiTheme="minorEastAsia" w:hAnsiTheme="minorEastAsia" w:cstheme="minorEastAsia"/>
          <w:sz w:val="24"/>
        </w:rPr>
        <w:t>设计的优势在</w:t>
      </w:r>
      <w:r w:rsidR="007531CB">
        <w:rPr>
          <w:rFonts w:asciiTheme="minorEastAsia" w:hAnsiTheme="minorEastAsia" w:cstheme="minorEastAsia" w:hint="eastAsia"/>
          <w:sz w:val="24"/>
        </w:rPr>
        <w:t>于</w:t>
      </w:r>
      <w:r w:rsidR="007531CB">
        <w:rPr>
          <w:rFonts w:asciiTheme="minorEastAsia" w:hAnsiTheme="minorEastAsia" w:cstheme="minorEastAsia"/>
          <w:sz w:val="24"/>
        </w:rPr>
        <w:t>表之间的</w:t>
      </w:r>
      <w:r w:rsidR="007531CB">
        <w:rPr>
          <w:rFonts w:asciiTheme="minorEastAsia" w:hAnsiTheme="minorEastAsia" w:cstheme="minorEastAsia" w:hint="eastAsia"/>
          <w:sz w:val="24"/>
        </w:rPr>
        <w:t>联系适当</w:t>
      </w:r>
      <w:r w:rsidR="007531CB">
        <w:rPr>
          <w:rFonts w:asciiTheme="minorEastAsia" w:hAnsiTheme="minorEastAsia" w:cstheme="minorEastAsia"/>
          <w:sz w:val="24"/>
        </w:rPr>
        <w:t>的</w:t>
      </w:r>
      <w:r w:rsidR="007531CB">
        <w:rPr>
          <w:rFonts w:asciiTheme="minorEastAsia" w:hAnsiTheme="minorEastAsia" w:cstheme="minorEastAsia" w:hint="eastAsia"/>
          <w:sz w:val="24"/>
        </w:rPr>
        <w:t>降低</w:t>
      </w:r>
      <w:r w:rsidR="007531CB">
        <w:rPr>
          <w:rFonts w:asciiTheme="minorEastAsia" w:hAnsiTheme="minorEastAsia" w:cstheme="minorEastAsia"/>
          <w:sz w:val="24"/>
        </w:rPr>
        <w:t>，</w:t>
      </w:r>
      <w:r w:rsidR="007531CB">
        <w:rPr>
          <w:rFonts w:asciiTheme="minorEastAsia" w:hAnsiTheme="minorEastAsia" w:cstheme="minorEastAsia" w:hint="eastAsia"/>
          <w:sz w:val="24"/>
        </w:rPr>
        <w:t>范式</w:t>
      </w:r>
      <w:r w:rsidR="007531CB">
        <w:rPr>
          <w:rFonts w:asciiTheme="minorEastAsia" w:hAnsiTheme="minorEastAsia" w:cstheme="minorEastAsia"/>
          <w:sz w:val="24"/>
        </w:rPr>
        <w:t>约束的消除，但是我们得到的</w:t>
      </w:r>
      <w:r w:rsidR="007531CB">
        <w:rPr>
          <w:rFonts w:asciiTheme="minorEastAsia" w:hAnsiTheme="minorEastAsia" w:cstheme="minorEastAsia" w:hint="eastAsia"/>
          <w:sz w:val="24"/>
        </w:rPr>
        <w:t>优势</w:t>
      </w:r>
      <w:r w:rsidR="007531CB">
        <w:rPr>
          <w:rFonts w:asciiTheme="minorEastAsia" w:hAnsiTheme="minorEastAsia" w:cstheme="minorEastAsia"/>
          <w:sz w:val="24"/>
        </w:rPr>
        <w:t>却在于后续扩展</w:t>
      </w:r>
      <w:r w:rsidR="007531CB">
        <w:rPr>
          <w:rFonts w:asciiTheme="minorEastAsia" w:hAnsiTheme="minorEastAsia" w:cstheme="minorEastAsia" w:hint="eastAsia"/>
          <w:sz w:val="24"/>
        </w:rPr>
        <w:t>的</w:t>
      </w:r>
      <w:r w:rsidR="007531CB">
        <w:rPr>
          <w:rFonts w:asciiTheme="minorEastAsia" w:hAnsiTheme="minorEastAsia" w:cstheme="minorEastAsia"/>
          <w:sz w:val="24"/>
        </w:rPr>
        <w:t>更加方便</w:t>
      </w:r>
      <w:r w:rsidR="007531CB">
        <w:rPr>
          <w:rFonts w:asciiTheme="minorEastAsia" w:hAnsiTheme="minorEastAsia" w:cstheme="minorEastAsia" w:hint="eastAsia"/>
          <w:sz w:val="24"/>
        </w:rPr>
        <w:t>得当</w:t>
      </w:r>
      <w:r w:rsidR="007531CB">
        <w:rPr>
          <w:rFonts w:asciiTheme="minorEastAsia" w:hAnsiTheme="minorEastAsia" w:cstheme="minorEastAsia"/>
          <w:sz w:val="24"/>
        </w:rPr>
        <w:t>。</w:t>
      </w:r>
      <w:r w:rsidR="006B4433" w:rsidRPr="006B4433">
        <w:rPr>
          <w:rFonts w:asciiTheme="minorEastAsia" w:hAnsiTheme="minorEastAsia" w:cstheme="minorEastAsia" w:hint="eastAsia"/>
          <w:sz w:val="24"/>
          <w:vertAlign w:val="superscript"/>
        </w:rPr>
        <w:t>[</w:t>
      </w:r>
      <w:r w:rsidR="006B4433" w:rsidRPr="006B4433">
        <w:rPr>
          <w:rFonts w:asciiTheme="minorEastAsia" w:hAnsiTheme="minorEastAsia" w:cstheme="minorEastAsia"/>
          <w:sz w:val="24"/>
          <w:vertAlign w:val="superscript"/>
        </w:rPr>
        <w:t>11</w:t>
      </w:r>
      <w:r w:rsidR="006B4433" w:rsidRPr="006B4433">
        <w:rPr>
          <w:rFonts w:asciiTheme="minorEastAsia" w:hAnsiTheme="minorEastAsia" w:cstheme="minorEastAsia" w:hint="eastAsia"/>
          <w:sz w:val="24"/>
          <w:vertAlign w:val="superscript"/>
        </w:rPr>
        <w:t>]</w:t>
      </w:r>
    </w:p>
    <w:p w:rsidR="009C54DC" w:rsidRDefault="009C54DC" w:rsidP="009C54DC">
      <w:pPr>
        <w:pStyle w:val="3"/>
        <w:rPr>
          <w:rFonts w:hint="default"/>
        </w:rPr>
      </w:pPr>
      <w:bookmarkStart w:id="226" w:name="_Toc482533858"/>
      <w:r>
        <w:lastRenderedPageBreak/>
        <w:t>5.3.</w:t>
      </w:r>
      <w:r>
        <w:rPr>
          <w:rFonts w:hint="default"/>
        </w:rPr>
        <w:t>3</w:t>
      </w:r>
      <w:r>
        <w:t>系统数据库表描述</w:t>
      </w:r>
      <w:bookmarkEnd w:id="226"/>
    </w:p>
    <w:p w:rsidR="009C54DC" w:rsidRPr="00BA0C6A"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在分析完数据库的表以及数据库表之间的关系之后，应当</w:t>
      </w:r>
      <w:r w:rsidRPr="00BA0C6A">
        <w:rPr>
          <w:rFonts w:asciiTheme="minorEastAsia" w:hAnsiTheme="minorEastAsia" w:cstheme="minorEastAsia" w:hint="eastAsia"/>
          <w:sz w:val="24"/>
        </w:rPr>
        <w:t>进而</w:t>
      </w:r>
      <w:r w:rsidRPr="00BA0C6A">
        <w:rPr>
          <w:rFonts w:asciiTheme="minorEastAsia" w:hAnsiTheme="minorEastAsia" w:cstheme="minorEastAsia"/>
          <w:sz w:val="24"/>
        </w:rPr>
        <w:t>对每一张数据库表进行剖析，</w:t>
      </w:r>
      <w:r w:rsidRPr="00BA0C6A">
        <w:rPr>
          <w:rFonts w:asciiTheme="minorEastAsia" w:hAnsiTheme="minorEastAsia" w:cstheme="minorEastAsia" w:hint="eastAsia"/>
          <w:sz w:val="24"/>
        </w:rPr>
        <w:t>逐个</w:t>
      </w:r>
      <w:r w:rsidRPr="00BA0C6A">
        <w:rPr>
          <w:rFonts w:asciiTheme="minorEastAsia" w:hAnsiTheme="minorEastAsia" w:cstheme="minorEastAsia"/>
          <w:sz w:val="24"/>
        </w:rPr>
        <w:t>分析每个字段的定义类型以及字段对应的说明，并形成相应的表格，这样不仅有利于我们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系统的结构一目了然，</w:t>
      </w:r>
      <w:r w:rsidRPr="00BA0C6A">
        <w:rPr>
          <w:rFonts w:asciiTheme="minorEastAsia" w:hAnsiTheme="minorEastAsia" w:cstheme="minorEastAsia" w:hint="eastAsia"/>
          <w:sz w:val="24"/>
        </w:rPr>
        <w:t>同时</w:t>
      </w:r>
      <w:r w:rsidRPr="00BA0C6A">
        <w:rPr>
          <w:rFonts w:asciiTheme="minorEastAsia" w:hAnsiTheme="minorEastAsia" w:cstheme="minorEastAsia"/>
          <w:sz w:val="24"/>
        </w:rPr>
        <w:t>也</w:t>
      </w:r>
      <w:r w:rsidR="004A1C8B">
        <w:rPr>
          <w:rFonts w:asciiTheme="minorEastAsia" w:hAnsiTheme="minorEastAsia" w:cstheme="minorEastAsia" w:hint="eastAsia"/>
          <w:sz w:val="24"/>
        </w:rPr>
        <w:t>会在后续</w:t>
      </w:r>
      <w:r w:rsidR="004A1C8B">
        <w:rPr>
          <w:rFonts w:asciiTheme="minorEastAsia" w:hAnsiTheme="minorEastAsia" w:cstheme="minorEastAsia"/>
          <w:sz w:val="24"/>
        </w:rPr>
        <w:t>对</w:t>
      </w:r>
      <w:r w:rsidRPr="00BA0C6A">
        <w:rPr>
          <w:rFonts w:asciiTheme="minorEastAsia" w:hAnsiTheme="minorEastAsia" w:cstheme="minorEastAsia" w:hint="eastAsia"/>
          <w:sz w:val="24"/>
        </w:rPr>
        <w:t>系统</w:t>
      </w:r>
      <w:r w:rsidRPr="00BA0C6A">
        <w:rPr>
          <w:rFonts w:asciiTheme="minorEastAsia" w:hAnsiTheme="minorEastAsia" w:cstheme="minorEastAsia"/>
          <w:sz w:val="24"/>
        </w:rPr>
        <w:t>设计中</w:t>
      </w:r>
      <w:r w:rsidR="004A1C8B">
        <w:rPr>
          <w:rFonts w:asciiTheme="minorEastAsia" w:hAnsiTheme="minorEastAsia" w:cstheme="minorEastAsia" w:hint="eastAsia"/>
          <w:sz w:val="24"/>
        </w:rPr>
        <w:t>对</w:t>
      </w:r>
      <w:r w:rsidRPr="00BA0C6A">
        <w:rPr>
          <w:rFonts w:asciiTheme="minorEastAsia" w:hAnsiTheme="minorEastAsia" w:cstheme="minorEastAsia"/>
          <w:sz w:val="24"/>
        </w:rPr>
        <w:t>表</w:t>
      </w:r>
      <w:r w:rsidR="004A1C8B">
        <w:rPr>
          <w:rFonts w:asciiTheme="minorEastAsia" w:hAnsiTheme="minorEastAsia" w:cstheme="minorEastAsia" w:hint="eastAsia"/>
          <w:sz w:val="24"/>
        </w:rPr>
        <w:t>的</w:t>
      </w:r>
      <w:r w:rsidRPr="00BA0C6A">
        <w:rPr>
          <w:rFonts w:asciiTheme="minorEastAsia" w:hAnsiTheme="minorEastAsia" w:cstheme="minorEastAsia" w:hint="eastAsia"/>
          <w:sz w:val="24"/>
        </w:rPr>
        <w:t>查阅</w:t>
      </w:r>
      <w:r w:rsidRPr="00BA0C6A">
        <w:rPr>
          <w:rFonts w:asciiTheme="minorEastAsia" w:hAnsiTheme="minorEastAsia" w:cstheme="minorEastAsia"/>
          <w:sz w:val="24"/>
        </w:rPr>
        <w:t>起了很关键的作用。</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系统中所用到的表进行逐一的分析。</w:t>
      </w:r>
    </w:p>
    <w:p w:rsidR="00044068" w:rsidRPr="00BA0C6A" w:rsidRDefault="00044068" w:rsidP="00BA0C6A">
      <w:pPr>
        <w:pStyle w:val="af5"/>
        <w:numPr>
          <w:ilvl w:val="0"/>
          <w:numId w:val="41"/>
        </w:numPr>
        <w:spacing w:line="300" w:lineRule="auto"/>
        <w:ind w:firstLineChars="0"/>
        <w:rPr>
          <w:rFonts w:asciiTheme="minorEastAsia" w:hAnsiTheme="minorEastAsia"/>
          <w:sz w:val="24"/>
        </w:rPr>
      </w:pPr>
      <w:r w:rsidRPr="00BA0C6A">
        <w:rPr>
          <w:rFonts w:asciiTheme="minorEastAsia" w:hAnsiTheme="minorEastAsia" w:hint="eastAsia"/>
          <w:sz w:val="24"/>
        </w:rPr>
        <w:t>用户账户表tb_UserAccount</w:t>
      </w:r>
      <w:r w:rsidR="00804675" w:rsidRPr="00BA0C6A">
        <w:rPr>
          <w:rFonts w:asciiTheme="minorEastAsia" w:hAnsiTheme="minorEastAsia" w:hint="eastAsia"/>
          <w:sz w:val="24"/>
        </w:rPr>
        <w:t>说明</w:t>
      </w:r>
      <w:r w:rsidR="00B831F5" w:rsidRPr="00BA0C6A">
        <w:rPr>
          <w:rFonts w:asciiTheme="minorEastAsia" w:hAnsiTheme="minorEastAsia" w:hint="eastAsia"/>
          <w:sz w:val="24"/>
        </w:rPr>
        <w:t>如</w:t>
      </w:r>
      <w:r w:rsidR="00E47D2A" w:rsidRPr="00BA0C6A">
        <w:rPr>
          <w:rFonts w:asciiTheme="minorEastAsia" w:hAnsiTheme="minorEastAsia" w:hint="eastAsia"/>
          <w:sz w:val="24"/>
        </w:rPr>
        <w:t>下表5.</w:t>
      </w:r>
      <w:r w:rsidR="00B831F5" w:rsidRPr="00BA0C6A">
        <w:rPr>
          <w:rFonts w:asciiTheme="minorEastAsia" w:hAnsiTheme="minorEastAsia"/>
          <w:sz w:val="24"/>
        </w:rPr>
        <w:t>4</w:t>
      </w:r>
      <w:r w:rsidR="00E47D2A"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4</w:t>
      </w:r>
      <w:r>
        <w:rPr>
          <w:rFonts w:ascii="楷体" w:eastAsia="楷体" w:hAnsi="楷体" w:hint="eastAsia"/>
        </w:rPr>
        <w:t xml:space="preserve"> 用户</w:t>
      </w:r>
      <w:r>
        <w:rPr>
          <w:rFonts w:ascii="楷体" w:eastAsia="楷体" w:hAnsi="楷体"/>
        </w:rPr>
        <w:t>账户表结构说明表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4 User</w:t>
      </w:r>
      <w:r w:rsidR="00AA605E">
        <w:rPr>
          <w:rFonts w:ascii="Times New Roman" w:hAnsi="Times New Roman" w:cs="Times New Roman"/>
        </w:rPr>
        <w:t xml:space="preserve"> </w:t>
      </w:r>
      <w:r>
        <w:rPr>
          <w:rFonts w:ascii="Times New Roman" w:hAnsi="Times New Roman" w:cs="Times New Roman"/>
        </w:rPr>
        <w:t xml:space="preserve">Account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044068" w:rsidTr="00544D5F">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044068" w:rsidRPr="00100F75" w:rsidRDefault="00100F75" w:rsidP="00100F75">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044068" w:rsidRPr="00100F75" w:rsidRDefault="00100F75" w:rsidP="00100F75">
            <w:pPr>
              <w:pStyle w:val="af5"/>
              <w:tabs>
                <w:tab w:val="left" w:pos="2190"/>
              </w:tabs>
              <w:ind w:firstLineChars="0" w:firstLine="0"/>
              <w:jc w:val="center"/>
              <w:rPr>
                <w:sz w:val="24"/>
              </w:rPr>
            </w:pPr>
            <w:r>
              <w:rPr>
                <w:rFonts w:hint="eastAsia"/>
                <w:sz w:val="24"/>
              </w:rPr>
              <w:t>说明</w:t>
            </w:r>
          </w:p>
        </w:tc>
      </w:tr>
      <w:tr w:rsidR="00B70A7A" w:rsidTr="00544D5F">
        <w:tc>
          <w:tcPr>
            <w:tcW w:w="3145" w:type="dxa"/>
            <w:tcBorders>
              <w:top w:val="single" w:sz="4" w:space="0" w:color="auto"/>
              <w:bottom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B70A7A" w:rsidRDefault="00B70A7A" w:rsidP="00B70A7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vAlign w:val="center"/>
          </w:tcPr>
          <w:p w:rsidR="00B70A7A" w:rsidRPr="00544D5F" w:rsidRDefault="00E47D2A" w:rsidP="00B70A7A">
            <w:pPr>
              <w:rPr>
                <w:color w:val="000000"/>
                <w:sz w:val="24"/>
              </w:rPr>
            </w:pPr>
            <w:r>
              <w:rPr>
                <w:rFonts w:hint="eastAsia"/>
                <w:color w:val="000000"/>
                <w:sz w:val="24"/>
              </w:rPr>
              <w:t>用户</w:t>
            </w:r>
            <w:r>
              <w:rPr>
                <w:color w:val="000000"/>
                <w:sz w:val="24"/>
              </w:rPr>
              <w:t>uid</w:t>
            </w:r>
          </w:p>
        </w:tc>
      </w:tr>
      <w:tr w:rsidR="00B70A7A" w:rsidTr="00E47D2A">
        <w:tc>
          <w:tcPr>
            <w:tcW w:w="3145" w:type="dxa"/>
            <w:tcBorders>
              <w:top w:val="single" w:sz="4" w:space="0" w:color="auto"/>
              <w:bottom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B831F5" w:rsidP="00B831F5">
            <w:pPr>
              <w:pStyle w:val="af5"/>
              <w:ind w:firstLineChars="0" w:firstLine="0"/>
              <w:rPr>
                <w:sz w:val="24"/>
              </w:rPr>
            </w:pPr>
            <w:r>
              <w:rPr>
                <w:rFonts w:hint="eastAsia"/>
                <w:sz w:val="24"/>
              </w:rPr>
              <w:t>用户</w:t>
            </w:r>
            <w:r w:rsidR="00E47D2A">
              <w:rPr>
                <w:rFonts w:hint="eastAsia"/>
                <w:sz w:val="24"/>
              </w:rPr>
              <w:t>登录</w:t>
            </w:r>
            <w:r>
              <w:rPr>
                <w:rFonts w:hint="eastAsia"/>
                <w:sz w:val="24"/>
              </w:rPr>
              <w:t>id</w:t>
            </w:r>
          </w:p>
        </w:tc>
      </w:tr>
      <w:tr w:rsidR="00B70A7A" w:rsidTr="00E47D2A">
        <w:tc>
          <w:tcPr>
            <w:tcW w:w="3145" w:type="dxa"/>
            <w:tcBorders>
              <w:top w:val="single" w:sz="4" w:space="0" w:color="auto"/>
            </w:tcBorders>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pwd</w:t>
            </w:r>
          </w:p>
        </w:tc>
        <w:tc>
          <w:tcPr>
            <w:tcW w:w="3145" w:type="dxa"/>
            <w:vAlign w:val="center"/>
          </w:tcPr>
          <w:p w:rsidR="00B70A7A" w:rsidRDefault="00B70A7A" w:rsidP="00B70A7A">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B70A7A" w:rsidRDefault="00E47D2A" w:rsidP="00B70A7A">
            <w:pPr>
              <w:pStyle w:val="af5"/>
              <w:ind w:firstLineChars="0" w:firstLine="0"/>
              <w:rPr>
                <w:sz w:val="24"/>
              </w:rPr>
            </w:pPr>
            <w:r>
              <w:rPr>
                <w:rFonts w:hint="eastAsia"/>
                <w:sz w:val="24"/>
              </w:rPr>
              <w:t>密码</w:t>
            </w:r>
            <w:r>
              <w:rPr>
                <w:sz w:val="24"/>
              </w:rPr>
              <w:t>（</w:t>
            </w:r>
            <w:r>
              <w:rPr>
                <w:rFonts w:hint="eastAsia"/>
                <w:sz w:val="24"/>
              </w:rPr>
              <w:t>Md</w:t>
            </w:r>
            <w:r>
              <w:rPr>
                <w:sz w:val="24"/>
              </w:rPr>
              <w:t>5</w:t>
            </w:r>
            <w:r>
              <w:rPr>
                <w:rFonts w:hint="eastAsia"/>
                <w:sz w:val="24"/>
              </w:rPr>
              <w:t>加密</w:t>
            </w:r>
            <w:r>
              <w:rPr>
                <w:sz w:val="24"/>
              </w:rPr>
              <w:t>）</w:t>
            </w:r>
          </w:p>
        </w:tc>
      </w:tr>
    </w:tbl>
    <w:p w:rsidR="00044068" w:rsidRPr="00280268" w:rsidRDefault="00044068" w:rsidP="00280268">
      <w:pPr>
        <w:rPr>
          <w:sz w:val="24"/>
        </w:rPr>
      </w:pPr>
    </w:p>
    <w:p w:rsidR="00E47D2A" w:rsidRPr="00BA0C6A" w:rsidRDefault="00044068" w:rsidP="00BA0C6A">
      <w:pPr>
        <w:pStyle w:val="af5"/>
        <w:numPr>
          <w:ilvl w:val="0"/>
          <w:numId w:val="41"/>
        </w:numPr>
        <w:spacing w:line="300" w:lineRule="auto"/>
        <w:ind w:firstLineChars="0"/>
        <w:rPr>
          <w:rFonts w:asciiTheme="minorEastAsia" w:hAnsiTheme="minorEastAsia"/>
          <w:sz w:val="24"/>
        </w:rPr>
      </w:pPr>
      <w:r w:rsidRPr="00BA0C6A">
        <w:rPr>
          <w:rFonts w:asciiTheme="minorEastAsia" w:hAnsiTheme="minorEastAsia" w:hint="eastAsia"/>
          <w:sz w:val="24"/>
        </w:rPr>
        <w:t>用户</w:t>
      </w:r>
      <w:r w:rsidRPr="00BA0C6A">
        <w:rPr>
          <w:rFonts w:asciiTheme="minorEastAsia" w:hAnsiTheme="minorEastAsia"/>
          <w:sz w:val="24"/>
        </w:rPr>
        <w:t>信息表</w:t>
      </w:r>
      <w:r w:rsidRPr="00BA0C6A">
        <w:rPr>
          <w:rFonts w:asciiTheme="minorEastAsia" w:hAnsiTheme="minorEastAsia" w:hint="eastAsia"/>
          <w:sz w:val="24"/>
        </w:rPr>
        <w:t>tb_UserAccountInfo</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w:t>
      </w:r>
      <w:r w:rsidR="00E47D2A" w:rsidRPr="00BA0C6A">
        <w:rPr>
          <w:rFonts w:asciiTheme="minorEastAsia" w:hAnsiTheme="minorEastAsia" w:hint="eastAsia"/>
          <w:sz w:val="24"/>
        </w:rPr>
        <w:t>下表5.</w:t>
      </w:r>
      <w:r w:rsidR="00B831F5" w:rsidRPr="00BA0C6A">
        <w:rPr>
          <w:rFonts w:asciiTheme="minorEastAsia" w:hAnsiTheme="minorEastAsia"/>
          <w:sz w:val="24"/>
        </w:rPr>
        <w:t>5</w:t>
      </w:r>
      <w:r w:rsidR="00E47D2A"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7531CB">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5</w:t>
      </w:r>
      <w:r>
        <w:rPr>
          <w:rFonts w:ascii="楷体" w:eastAsia="楷体" w:hAnsi="楷体" w:hint="eastAsia"/>
        </w:rPr>
        <w:t xml:space="preserve"> 用户信息</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5 User information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用户</w:t>
            </w:r>
            <w:r>
              <w:rPr>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w:t>
            </w:r>
            <w:r>
              <w:rPr>
                <w:sz w:val="24"/>
              </w:rPr>
              <w:t>登录</w:t>
            </w:r>
            <w:r>
              <w:rPr>
                <w:rFonts w:hint="eastAsia"/>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nickName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昵称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email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邮箱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phone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电话</w:t>
            </w:r>
            <w:r>
              <w:rPr>
                <w:sz w:val="24"/>
              </w:rPr>
              <w:t>号码</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headImageUrl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头像链接</w:t>
            </w:r>
            <w:r>
              <w:rPr>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age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年龄</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birthday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出生日期</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bloodTypeId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position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职位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school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学校</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location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地址</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company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公司</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constellation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星座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chineseZodiac</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生肖</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personalizedSignature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个性签名</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personalizedDescription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个人说明</w:t>
            </w:r>
          </w:p>
        </w:tc>
      </w:tr>
      <w:tr w:rsidR="00CF7406" w:rsidTr="004A1C8B">
        <w:trPr>
          <w:trHeight w:val="386"/>
        </w:trPr>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registerTime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注册</w:t>
            </w:r>
            <w:r>
              <w:rPr>
                <w:sz w:val="24"/>
              </w:rPr>
              <w:t>时间</w:t>
            </w:r>
          </w:p>
        </w:tc>
      </w:tr>
    </w:tbl>
    <w:p w:rsidR="00044068" w:rsidRPr="00044068" w:rsidRDefault="00044068" w:rsidP="00044068">
      <w:pPr>
        <w:rPr>
          <w:sz w:val="24"/>
        </w:rPr>
      </w:pPr>
    </w:p>
    <w:p w:rsidR="007531CB" w:rsidRPr="007531CB" w:rsidRDefault="00044068" w:rsidP="007531CB">
      <w:pPr>
        <w:pStyle w:val="af5"/>
        <w:numPr>
          <w:ilvl w:val="0"/>
          <w:numId w:val="41"/>
        </w:numPr>
        <w:spacing w:line="300" w:lineRule="auto"/>
        <w:ind w:firstLineChars="0"/>
        <w:rPr>
          <w:rFonts w:asciiTheme="minorEastAsia" w:hAnsiTheme="minorEastAsia"/>
          <w:sz w:val="24"/>
        </w:rPr>
      </w:pPr>
      <w:r w:rsidRPr="00BA0C6A">
        <w:rPr>
          <w:rFonts w:asciiTheme="minorEastAsia" w:hAnsiTheme="minorEastAsia" w:hint="eastAsia"/>
          <w:sz w:val="24"/>
        </w:rPr>
        <w:t>用户密保</w:t>
      </w:r>
      <w:r w:rsidRPr="00BA0C6A">
        <w:rPr>
          <w:rFonts w:asciiTheme="minorEastAsia" w:hAnsiTheme="minorEastAsia"/>
          <w:sz w:val="24"/>
        </w:rPr>
        <w:t>表tb_UserPasswordProtectionQuestion</w:t>
      </w:r>
      <w:r w:rsidR="00E47D2A" w:rsidRPr="00BA0C6A">
        <w:rPr>
          <w:rFonts w:asciiTheme="minorEastAsia" w:hAnsiTheme="minorEastAsia" w:hint="eastAsia"/>
          <w:sz w:val="24"/>
        </w:rPr>
        <w:t>说明</w:t>
      </w:r>
      <w:r w:rsidR="00B831F5" w:rsidRPr="00BA0C6A">
        <w:rPr>
          <w:rFonts w:asciiTheme="minorEastAsia" w:hAnsiTheme="minorEastAsia" w:hint="eastAsia"/>
          <w:sz w:val="24"/>
        </w:rPr>
        <w:t>如下表5.</w:t>
      </w:r>
      <w:r w:rsidR="00B831F5" w:rsidRPr="00BA0C6A">
        <w:rPr>
          <w:rFonts w:asciiTheme="minorEastAsia" w:hAnsiTheme="minorEastAsia"/>
          <w:sz w:val="24"/>
        </w:rPr>
        <w:t>6</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4A1C8B" w:rsidRDefault="004A1C8B" w:rsidP="00380579">
      <w:pPr>
        <w:pStyle w:val="af5"/>
        <w:ind w:left="420" w:firstLineChars="0" w:firstLine="0"/>
        <w:jc w:val="center"/>
        <w:rPr>
          <w:rFonts w:ascii="楷体" w:eastAsia="楷体" w:hAnsi="楷体"/>
        </w:rPr>
      </w:pPr>
    </w:p>
    <w:p w:rsidR="004A1C8B" w:rsidRDefault="004A1C8B" w:rsidP="00380579">
      <w:pPr>
        <w:pStyle w:val="af5"/>
        <w:ind w:left="420" w:firstLineChars="0" w:firstLine="0"/>
        <w:jc w:val="center"/>
        <w:rPr>
          <w:rFonts w:ascii="楷体" w:eastAsia="楷体" w:hAnsi="楷体"/>
        </w:rPr>
      </w:pP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lastRenderedPageBreak/>
        <w:t>表 5.</w:t>
      </w:r>
      <w:r>
        <w:rPr>
          <w:rFonts w:ascii="楷体" w:eastAsia="楷体" w:hAnsi="楷体"/>
        </w:rPr>
        <w:t>6</w:t>
      </w:r>
      <w:r>
        <w:rPr>
          <w:rFonts w:ascii="楷体" w:eastAsia="楷体" w:hAnsi="楷体" w:hint="eastAsia"/>
        </w:rPr>
        <w:t xml:space="preserve"> 用户密保</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6 User secret protect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questionId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问题</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question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问题</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answer</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答案</w:t>
            </w:r>
          </w:p>
        </w:tc>
      </w:tr>
    </w:tbl>
    <w:p w:rsidR="00044068" w:rsidRPr="00044068" w:rsidRDefault="00044068" w:rsidP="00044068">
      <w:pPr>
        <w:rPr>
          <w:sz w:val="24"/>
        </w:rPr>
      </w:pPr>
    </w:p>
    <w:p w:rsidR="007531CB" w:rsidRPr="007531CB" w:rsidRDefault="00044068" w:rsidP="007531CB">
      <w:pPr>
        <w:pStyle w:val="af5"/>
        <w:numPr>
          <w:ilvl w:val="0"/>
          <w:numId w:val="41"/>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用户角色表</w:t>
      </w:r>
      <w:r w:rsidRPr="00BA0C6A">
        <w:rPr>
          <w:rFonts w:asciiTheme="minorEastAsia" w:hAnsiTheme="minorEastAsia" w:cs="宋体"/>
          <w:color w:val="000000"/>
          <w:kern w:val="0"/>
          <w:sz w:val="24"/>
          <w:lang w:val="zh-CN"/>
        </w:rPr>
        <w:t>tb_UserRole</w:t>
      </w:r>
      <w:r w:rsidR="00B831F5" w:rsidRPr="00BA0C6A">
        <w:rPr>
          <w:rFonts w:asciiTheme="minorEastAsia" w:hAnsiTheme="minorEastAsia" w:hint="eastAsia"/>
          <w:sz w:val="24"/>
        </w:rPr>
        <w:t>说明如下表5.</w:t>
      </w:r>
      <w:r w:rsidR="00B831F5" w:rsidRPr="00BA0C6A">
        <w:rPr>
          <w:rFonts w:asciiTheme="minorEastAsia" w:hAnsiTheme="minorEastAsia"/>
          <w:sz w:val="24"/>
        </w:rPr>
        <w:t>7</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7531CB" w:rsidRPr="007531CB" w:rsidRDefault="007531CB"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7</w:t>
      </w:r>
      <w:r>
        <w:rPr>
          <w:rFonts w:ascii="楷体" w:eastAsia="楷体" w:hAnsi="楷体" w:hint="eastAsia"/>
        </w:rPr>
        <w:t xml:space="preserve"> 用户角色</w:t>
      </w:r>
      <w:r>
        <w:rPr>
          <w:rFonts w:ascii="楷体" w:eastAsia="楷体" w:hAnsi="楷体"/>
        </w:rPr>
        <w:t>表结构说明表</w:t>
      </w:r>
    </w:p>
    <w:p w:rsidR="007531CB" w:rsidRPr="007531CB" w:rsidRDefault="007531CB" w:rsidP="007531CB">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7 User role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角色等级</w:t>
            </w:r>
          </w:p>
        </w:tc>
      </w:tr>
    </w:tbl>
    <w:p w:rsidR="00044068" w:rsidRPr="00044068" w:rsidRDefault="00044068" w:rsidP="00044068">
      <w:pPr>
        <w:rPr>
          <w:sz w:val="24"/>
        </w:rPr>
      </w:pPr>
    </w:p>
    <w:p w:rsidR="00100F75" w:rsidRPr="00A40432" w:rsidRDefault="00044068" w:rsidP="00100F75">
      <w:pPr>
        <w:pStyle w:val="af5"/>
        <w:numPr>
          <w:ilvl w:val="0"/>
          <w:numId w:val="41"/>
        </w:numPr>
        <w:spacing w:line="300" w:lineRule="auto"/>
        <w:ind w:firstLineChars="0"/>
        <w:rPr>
          <w:rFonts w:asciiTheme="minorEastAsia" w:hAnsiTheme="minorEastAsia"/>
          <w:sz w:val="24"/>
        </w:rPr>
      </w:pPr>
      <w:r w:rsidRPr="00BA0C6A">
        <w:rPr>
          <w:rFonts w:asciiTheme="minorEastAsia" w:hAnsiTheme="minorEastAsia" w:cs="宋体" w:hint="eastAsia"/>
          <w:color w:val="000000"/>
          <w:kern w:val="0"/>
          <w:sz w:val="24"/>
          <w:lang w:val="zh-CN"/>
        </w:rPr>
        <w:t>用户角色描述</w:t>
      </w:r>
      <w:r w:rsidRPr="00BA0C6A">
        <w:rPr>
          <w:rFonts w:asciiTheme="minorEastAsia" w:hAnsiTheme="minorEastAsia" w:cs="宋体"/>
          <w:color w:val="000000"/>
          <w:kern w:val="0"/>
          <w:sz w:val="24"/>
          <w:lang w:val="zh-CN"/>
        </w:rPr>
        <w:t>tb_UserRoleAttribute</w:t>
      </w:r>
      <w:r w:rsidR="00B831F5" w:rsidRPr="00BA0C6A">
        <w:rPr>
          <w:rFonts w:asciiTheme="minorEastAsia" w:hAnsiTheme="minorEastAsia" w:hint="eastAsia"/>
          <w:sz w:val="24"/>
        </w:rPr>
        <w:t>说明如下表5.</w:t>
      </w:r>
      <w:r w:rsidR="00043D7F" w:rsidRPr="00BA0C6A">
        <w:rPr>
          <w:rFonts w:asciiTheme="minorEastAsia" w:hAnsiTheme="minorEastAsia"/>
          <w:sz w:val="24"/>
        </w:rPr>
        <w:t>8</w:t>
      </w:r>
      <w:r w:rsidR="00B831F5" w:rsidRPr="00BA0C6A">
        <w:rPr>
          <w:rFonts w:asciiTheme="minorEastAsia" w:hAnsiTheme="minorEastAsia" w:hint="eastAsia"/>
          <w:sz w:val="24"/>
        </w:rPr>
        <w:t>所示</w:t>
      </w:r>
      <w:r w:rsidR="00B56345" w:rsidRPr="00BA0C6A">
        <w:rPr>
          <w:rFonts w:asciiTheme="minorEastAsia" w:hAnsiTheme="minorEastAsia"/>
          <w:sz w:val="24"/>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8 </w:t>
      </w:r>
      <w:r>
        <w:rPr>
          <w:rFonts w:ascii="楷体" w:eastAsia="楷体" w:hAnsi="楷体" w:hint="eastAsia"/>
        </w:rPr>
        <w:t>用户角色描述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8 User role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roleLevel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角色</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roleName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角色</w:t>
            </w:r>
            <w:r>
              <w:rPr>
                <w:sz w:val="24"/>
              </w:rPr>
              <w:t>描述</w:t>
            </w:r>
          </w:p>
        </w:tc>
      </w:tr>
    </w:tbl>
    <w:p w:rsidR="00044068" w:rsidRPr="00044068" w:rsidRDefault="00044068" w:rsidP="00044068">
      <w:pPr>
        <w:rPr>
          <w:sz w:val="24"/>
        </w:rPr>
      </w:pPr>
    </w:p>
    <w:p w:rsidR="00A40432" w:rsidRPr="00A40432" w:rsidRDefault="00044068" w:rsidP="00A40432">
      <w:pPr>
        <w:pStyle w:val="af5"/>
        <w:numPr>
          <w:ilvl w:val="0"/>
          <w:numId w:val="41"/>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w:t>
      </w:r>
      <w:r w:rsidRPr="00BA0C6A">
        <w:rPr>
          <w:rFonts w:asciiTheme="minorEastAsia" w:hAnsiTheme="minorEastAsia" w:cs="宋体"/>
          <w:color w:val="000000"/>
          <w:kern w:val="0"/>
          <w:sz w:val="24"/>
          <w:lang w:val="zh-CN"/>
        </w:rPr>
        <w:t>tb_UserStatus</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9</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9</w:t>
      </w:r>
      <w:r>
        <w:rPr>
          <w:rFonts w:ascii="楷体" w:eastAsia="楷体" w:hAnsi="楷体" w:hint="eastAsia"/>
        </w:rPr>
        <w:t xml:space="preserve"> 用户状态</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9 User status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statusLevel</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bl>
    <w:p w:rsidR="00044068" w:rsidRPr="00044068" w:rsidRDefault="00044068" w:rsidP="00044068">
      <w:pPr>
        <w:rPr>
          <w:sz w:val="24"/>
        </w:rPr>
      </w:pPr>
    </w:p>
    <w:p w:rsidR="00A40432" w:rsidRPr="00A40432" w:rsidRDefault="00044068" w:rsidP="00A40432">
      <w:pPr>
        <w:pStyle w:val="af5"/>
        <w:numPr>
          <w:ilvl w:val="0"/>
          <w:numId w:val="41"/>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用户状态描述</w:t>
      </w:r>
      <w:r w:rsidRPr="00BA0C6A">
        <w:rPr>
          <w:rFonts w:asciiTheme="minorEastAsia" w:hAnsiTheme="minorEastAsia" w:cs="宋体"/>
          <w:color w:val="000000"/>
          <w:kern w:val="0"/>
          <w:sz w:val="24"/>
          <w:lang w:val="zh-CN"/>
        </w:rPr>
        <w:t>tb_UserStatusAttribute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10</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10</w:t>
      </w:r>
      <w:r>
        <w:rPr>
          <w:rFonts w:ascii="楷体" w:eastAsia="楷体" w:hAnsi="楷体" w:hint="eastAsia"/>
        </w:rPr>
        <w:t xml:space="preserve"> 用户状态描述</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10 User status description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statusLevel</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状态</w:t>
            </w:r>
            <w:r>
              <w:rPr>
                <w:sz w:val="24"/>
              </w:rPr>
              <w:t>等级</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statusName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w:t>
            </w:r>
            <w:r>
              <w:rPr>
                <w:sz w:val="24"/>
              </w:rPr>
              <w:t>名称</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状态描述</w:t>
            </w:r>
          </w:p>
        </w:tc>
      </w:tr>
    </w:tbl>
    <w:p w:rsidR="00044068" w:rsidRPr="00044068" w:rsidRDefault="00044068" w:rsidP="00044068">
      <w:pPr>
        <w:rPr>
          <w:sz w:val="24"/>
        </w:rPr>
      </w:pPr>
    </w:p>
    <w:p w:rsidR="00100F75" w:rsidRPr="00BA0C6A" w:rsidRDefault="00044068" w:rsidP="00BA0C6A">
      <w:pPr>
        <w:pStyle w:val="af5"/>
        <w:numPr>
          <w:ilvl w:val="0"/>
          <w:numId w:val="41"/>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用户血型</w:t>
      </w:r>
      <w:r w:rsidRPr="00BA0C6A">
        <w:rPr>
          <w:rFonts w:asciiTheme="minorEastAsia" w:hAnsiTheme="minorEastAsia" w:cs="宋体"/>
          <w:color w:val="000000"/>
          <w:kern w:val="0"/>
          <w:sz w:val="24"/>
          <w:lang w:val="zh-CN"/>
        </w:rPr>
        <w:t>tb_BloodType</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11</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11</w:t>
      </w:r>
      <w:r>
        <w:rPr>
          <w:rFonts w:ascii="楷体" w:eastAsia="楷体" w:hAnsi="楷体" w:hint="eastAsia"/>
        </w:rPr>
        <w:t xml:space="preserve"> 用户血型</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11 User blood</w:t>
      </w:r>
      <w:r w:rsidR="00380579">
        <w:rPr>
          <w:rFonts w:ascii="Times New Roman" w:hAnsi="Times New Roman" w:cs="Times New Roman"/>
        </w:rPr>
        <w:t xml:space="preserve"> t</w:t>
      </w:r>
      <w:r>
        <w:rPr>
          <w:rFonts w:ascii="Times New Roman" w:hAnsi="Times New Roman" w:cs="Times New Roman"/>
        </w:rPr>
        <w:t xml:space="preserve">ype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bloodTypeId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血型</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bloodTypeName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血型</w:t>
            </w:r>
            <w:r>
              <w:rPr>
                <w:sz w:val="24"/>
              </w:rPr>
              <w:t>名称</w:t>
            </w:r>
          </w:p>
        </w:tc>
      </w:tr>
    </w:tbl>
    <w:p w:rsidR="00044068" w:rsidRPr="00044068" w:rsidRDefault="00044068" w:rsidP="00044068">
      <w:pPr>
        <w:rPr>
          <w:sz w:val="24"/>
        </w:rPr>
      </w:pPr>
    </w:p>
    <w:p w:rsidR="00A40432" w:rsidRPr="00A40432" w:rsidRDefault="00044068" w:rsidP="00A40432">
      <w:pPr>
        <w:pStyle w:val="af5"/>
        <w:numPr>
          <w:ilvl w:val="0"/>
          <w:numId w:val="41"/>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用户性别</w:t>
      </w:r>
      <w:r w:rsidRPr="00BA0C6A">
        <w:rPr>
          <w:rFonts w:asciiTheme="minorEastAsia" w:hAnsiTheme="minorEastAsia" w:cs="宋体"/>
          <w:color w:val="000000"/>
          <w:kern w:val="0"/>
          <w:sz w:val="24"/>
          <w:lang w:val="zh-CN"/>
        </w:rPr>
        <w:t>tb_Sex</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12</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color w:val="000000"/>
          <w:kern w:val="0"/>
          <w:sz w:val="24"/>
          <w:lang w:val="zh-CN"/>
        </w:rPr>
        <w:t>。</w:t>
      </w:r>
    </w:p>
    <w:p w:rsidR="00A40432" w:rsidRPr="007531CB" w:rsidRDefault="00A40432" w:rsidP="0038057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12</w:t>
      </w:r>
      <w:r>
        <w:rPr>
          <w:rFonts w:ascii="楷体" w:eastAsia="楷体" w:hAnsi="楷体" w:hint="eastAsia"/>
        </w:rPr>
        <w:t xml:space="preserve"> 用户性别</w:t>
      </w:r>
      <w:r>
        <w:rPr>
          <w:rFonts w:ascii="楷体" w:eastAsia="楷体" w:hAnsi="楷体"/>
        </w:rPr>
        <w:t>表结构说明表</w:t>
      </w:r>
    </w:p>
    <w:p w:rsidR="00A40432" w:rsidRPr="007531CB" w:rsidRDefault="00A40432" w:rsidP="00A40432">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12 User sex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sexId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性别</w:t>
            </w:r>
            <w:r>
              <w:rPr>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sexName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nchar</w:t>
            </w:r>
          </w:p>
        </w:tc>
        <w:tc>
          <w:tcPr>
            <w:tcW w:w="3145" w:type="dxa"/>
          </w:tcPr>
          <w:p w:rsidR="00CF7406" w:rsidRDefault="00B831F5" w:rsidP="00CF7406">
            <w:pPr>
              <w:pStyle w:val="af5"/>
              <w:ind w:firstLineChars="0" w:firstLine="0"/>
              <w:rPr>
                <w:sz w:val="24"/>
              </w:rPr>
            </w:pPr>
            <w:r>
              <w:rPr>
                <w:rFonts w:hint="eastAsia"/>
                <w:sz w:val="24"/>
              </w:rPr>
              <w:t>性别</w:t>
            </w:r>
            <w:r>
              <w:rPr>
                <w:sz w:val="24"/>
              </w:rPr>
              <w:t>名称</w:t>
            </w:r>
          </w:p>
        </w:tc>
      </w:tr>
    </w:tbl>
    <w:p w:rsidR="00044068" w:rsidRPr="00044068" w:rsidRDefault="00044068" w:rsidP="00044068">
      <w:pPr>
        <w:rPr>
          <w:sz w:val="24"/>
        </w:rPr>
      </w:pPr>
    </w:p>
    <w:p w:rsidR="00A40432" w:rsidRPr="00A40432" w:rsidRDefault="00044068" w:rsidP="00A40432">
      <w:pPr>
        <w:pStyle w:val="af5"/>
        <w:numPr>
          <w:ilvl w:val="0"/>
          <w:numId w:val="41"/>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用户账目</w:t>
      </w:r>
      <w:r w:rsidRPr="00BA0C6A">
        <w:rPr>
          <w:rFonts w:asciiTheme="minorEastAsia" w:hAnsiTheme="minorEastAsia" w:cs="宋体"/>
          <w:color w:val="000000"/>
          <w:kern w:val="0"/>
          <w:sz w:val="24"/>
          <w:lang w:val="zh-CN"/>
        </w:rPr>
        <w:t>tb_UserMoney</w:t>
      </w:r>
      <w:r w:rsidR="00B831F5" w:rsidRPr="00BA0C6A">
        <w:rPr>
          <w:rFonts w:asciiTheme="minorEastAsia" w:hAnsiTheme="minorEastAsia" w:cs="宋体" w:hint="eastAsia"/>
          <w:color w:val="000000"/>
          <w:kern w:val="0"/>
          <w:sz w:val="24"/>
          <w:lang w:val="zh-CN"/>
        </w:rPr>
        <w:t>说明如下表5.</w:t>
      </w:r>
      <w:r w:rsidR="00043D7F" w:rsidRPr="00BA0C6A">
        <w:rPr>
          <w:rFonts w:asciiTheme="minorEastAsia" w:hAnsiTheme="minorEastAsia" w:cs="宋体"/>
          <w:color w:val="000000"/>
          <w:kern w:val="0"/>
          <w:sz w:val="24"/>
          <w:lang w:val="zh-CN"/>
        </w:rPr>
        <w:t>13</w:t>
      </w:r>
      <w:r w:rsidR="00B56345" w:rsidRPr="00BA0C6A">
        <w:rPr>
          <w:rFonts w:asciiTheme="minorEastAsia" w:hAnsiTheme="minorEastAsia" w:cs="宋体" w:hint="eastAsia"/>
          <w:color w:val="000000"/>
          <w:kern w:val="0"/>
          <w:sz w:val="24"/>
          <w:lang w:val="zh-CN"/>
        </w:rPr>
        <w:t>所示。</w:t>
      </w:r>
    </w:p>
    <w:p w:rsidR="00A40432" w:rsidRPr="007531CB" w:rsidRDefault="00A40432" w:rsidP="00A40432">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13</w:t>
      </w:r>
      <w:r>
        <w:rPr>
          <w:rFonts w:ascii="楷体" w:eastAsia="楷体" w:hAnsi="楷体" w:hint="eastAsia"/>
        </w:rPr>
        <w:t xml:space="preserve"> 用户</w:t>
      </w:r>
      <w:r w:rsidR="000D5139">
        <w:rPr>
          <w:rFonts w:ascii="楷体" w:eastAsia="楷体" w:hAnsi="楷体" w:hint="eastAsia"/>
        </w:rPr>
        <w:t>账目</w:t>
      </w:r>
      <w:r>
        <w:rPr>
          <w:rFonts w:ascii="楷体" w:eastAsia="楷体" w:hAnsi="楷体"/>
        </w:rPr>
        <w:t>表结构说明表</w:t>
      </w:r>
    </w:p>
    <w:p w:rsidR="00E47D2A" w:rsidRPr="000D5139" w:rsidRDefault="00A40432"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13 User </w:t>
      </w:r>
      <w:r w:rsidR="000D5139">
        <w:rPr>
          <w:rFonts w:ascii="Times New Roman" w:hAnsi="Times New Roman" w:cs="Times New Roman"/>
        </w:rPr>
        <w:t>money</w:t>
      </w:r>
      <w:r>
        <w:rPr>
          <w:rFonts w:ascii="Times New Roman" w:hAnsi="Times New Roman" w:cs="Times New Roman"/>
        </w:rPr>
        <w:t xml:space="preserve">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0D5139" w:rsidTr="00380579">
        <w:tc>
          <w:tcPr>
            <w:tcW w:w="3145" w:type="dxa"/>
            <w:tcBorders>
              <w:top w:val="single" w:sz="4" w:space="0" w:color="auto"/>
              <w:bottom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uid</w:t>
            </w:r>
          </w:p>
        </w:tc>
        <w:tc>
          <w:tcPr>
            <w:tcW w:w="3145" w:type="dxa"/>
            <w:tcBorders>
              <w:top w:val="single" w:sz="4" w:space="0" w:color="auto"/>
            </w:tcBorders>
            <w:vAlign w:val="center"/>
          </w:tcPr>
          <w:p w:rsidR="000D5139" w:rsidRDefault="000D5139" w:rsidP="000D5139">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0D5139" w:rsidRDefault="000D5139" w:rsidP="000D5139">
            <w:pPr>
              <w:pStyle w:val="af5"/>
              <w:ind w:firstLineChars="0" w:firstLine="0"/>
              <w:rPr>
                <w:sz w:val="24"/>
              </w:rPr>
            </w:pPr>
            <w:r>
              <w:rPr>
                <w:rFonts w:hint="eastAsia"/>
                <w:color w:val="000000"/>
                <w:sz w:val="24"/>
              </w:rPr>
              <w:t>用户</w:t>
            </w:r>
            <w:r>
              <w:rPr>
                <w:color w:val="000000"/>
                <w:sz w:val="24"/>
              </w:rPr>
              <w:t>uid</w:t>
            </w:r>
          </w:p>
        </w:tc>
      </w:tr>
      <w:tr w:rsidR="000D5139" w:rsidTr="00CF7406">
        <w:tc>
          <w:tcPr>
            <w:tcW w:w="3145" w:type="dxa"/>
            <w:tcBorders>
              <w:top w:val="single" w:sz="4" w:space="0" w:color="auto"/>
            </w:tcBorders>
            <w:vAlign w:val="center"/>
          </w:tcPr>
          <w:p w:rsidR="000D5139" w:rsidRDefault="000D5139" w:rsidP="000D5139">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tcPr>
          <w:p w:rsidR="000D5139" w:rsidRDefault="000D5139" w:rsidP="000D5139">
            <w:pPr>
              <w:pStyle w:val="af5"/>
              <w:ind w:firstLineChars="0" w:firstLine="0"/>
              <w:rPr>
                <w:sz w:val="24"/>
              </w:rPr>
            </w:pPr>
            <w:r>
              <w:rPr>
                <w:sz w:val="24"/>
              </w:rPr>
              <w:t>I</w:t>
            </w:r>
            <w:r>
              <w:rPr>
                <w:rFonts w:hint="eastAsia"/>
                <w:sz w:val="24"/>
              </w:rPr>
              <w:t>nt</w:t>
            </w:r>
          </w:p>
        </w:tc>
        <w:tc>
          <w:tcPr>
            <w:tcW w:w="3145" w:type="dxa"/>
          </w:tcPr>
          <w:p w:rsidR="000D5139" w:rsidRDefault="000D5139" w:rsidP="000D5139">
            <w:pPr>
              <w:pStyle w:val="af5"/>
              <w:ind w:firstLineChars="0" w:firstLine="0"/>
              <w:rPr>
                <w:sz w:val="24"/>
              </w:rPr>
            </w:pPr>
            <w:r>
              <w:rPr>
                <w:rFonts w:hint="eastAsia"/>
                <w:sz w:val="24"/>
              </w:rPr>
              <w:t>余额</w:t>
            </w:r>
          </w:p>
        </w:tc>
      </w:tr>
    </w:tbl>
    <w:p w:rsidR="00044068" w:rsidRPr="00044068" w:rsidRDefault="00044068" w:rsidP="00044068">
      <w:pPr>
        <w:rPr>
          <w:sz w:val="24"/>
        </w:rPr>
      </w:pPr>
    </w:p>
    <w:p w:rsidR="00100F75" w:rsidRDefault="00044068" w:rsidP="00BA0C6A">
      <w:pPr>
        <w:pStyle w:val="af5"/>
        <w:numPr>
          <w:ilvl w:val="0"/>
          <w:numId w:val="41"/>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用户账单</w:t>
      </w:r>
      <w:r w:rsidRPr="00BA0C6A">
        <w:rPr>
          <w:rFonts w:asciiTheme="minorEastAsia" w:hAnsiTheme="minorEastAsia" w:cs="宋体"/>
          <w:color w:val="000000"/>
          <w:kern w:val="0"/>
          <w:sz w:val="24"/>
          <w:lang w:val="zh-CN"/>
        </w:rPr>
        <w:t>tb_UserMoneyBill</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14</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14 </w:t>
      </w:r>
      <w:r>
        <w:rPr>
          <w:rFonts w:ascii="楷体" w:eastAsia="楷体" w:hAnsi="楷体" w:hint="eastAsia"/>
        </w:rPr>
        <w:t>用户订单</w:t>
      </w:r>
      <w:r>
        <w:rPr>
          <w:rFonts w:ascii="楷体" w:eastAsia="楷体" w:hAnsi="楷体"/>
        </w:rPr>
        <w:t>表结构说明表</w:t>
      </w:r>
    </w:p>
    <w:p w:rsidR="00E47D2A" w:rsidRPr="000D5139"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14 User order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billUid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账单</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money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金额（</w:t>
            </w:r>
            <w:r>
              <w:rPr>
                <w:rFonts w:hint="eastAsia"/>
                <w:sz w:val="24"/>
              </w:rPr>
              <w:t>+</w:t>
            </w:r>
            <w:r>
              <w:rPr>
                <w:sz w:val="24"/>
              </w:rPr>
              <w:t>-</w:t>
            </w:r>
            <w:r>
              <w:rPr>
                <w:rFonts w:hint="eastAsia"/>
                <w:sz w:val="24"/>
              </w:rPr>
              <w:t>）</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billTime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datetime</w:t>
            </w:r>
          </w:p>
        </w:tc>
        <w:tc>
          <w:tcPr>
            <w:tcW w:w="3145" w:type="dxa"/>
          </w:tcPr>
          <w:p w:rsidR="00CF7406" w:rsidRDefault="00B831F5" w:rsidP="00CF7406">
            <w:pPr>
              <w:pStyle w:val="af5"/>
              <w:ind w:firstLineChars="0" w:firstLine="0"/>
              <w:rPr>
                <w:sz w:val="24"/>
              </w:rPr>
            </w:pPr>
            <w:r>
              <w:rPr>
                <w:rFonts w:hint="eastAsia"/>
                <w:sz w:val="24"/>
              </w:rPr>
              <w:t>交易时间</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aimOrSource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目标或</w:t>
            </w:r>
            <w:r>
              <w:rPr>
                <w:sz w:val="24"/>
              </w:rPr>
              <w:t>来源</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0D5139" w:rsidRPr="000D5139" w:rsidRDefault="00044068" w:rsidP="000D5139">
      <w:pPr>
        <w:pStyle w:val="af5"/>
        <w:numPr>
          <w:ilvl w:val="0"/>
          <w:numId w:val="41"/>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color w:val="000000"/>
          <w:kern w:val="0"/>
          <w:sz w:val="24"/>
          <w:lang w:val="zh-CN"/>
        </w:rPr>
        <w:t>Token</w:t>
      </w:r>
      <w:r w:rsidRPr="00BA0C6A">
        <w:rPr>
          <w:rFonts w:asciiTheme="minorEastAsia" w:hAnsiTheme="minorEastAsia" w:cs="宋体" w:hint="eastAsia"/>
          <w:color w:val="000000"/>
          <w:kern w:val="0"/>
          <w:sz w:val="24"/>
          <w:lang w:val="zh-CN"/>
        </w:rPr>
        <w:t>认证实体</w:t>
      </w:r>
      <w:r w:rsidRPr="00BA0C6A">
        <w:rPr>
          <w:rFonts w:asciiTheme="minorEastAsia" w:hAnsiTheme="minorEastAsia" w:cs="宋体"/>
          <w:color w:val="000000"/>
          <w:kern w:val="0"/>
          <w:sz w:val="24"/>
          <w:lang w:val="zh-CN"/>
        </w:rPr>
        <w:t>tb_Authentication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15</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15 </w:t>
      </w:r>
      <w:r>
        <w:rPr>
          <w:rFonts w:ascii="楷体" w:eastAsia="楷体" w:hAnsi="楷体" w:hint="eastAsia"/>
        </w:rPr>
        <w:t>Token认证</w:t>
      </w:r>
      <w:r>
        <w:rPr>
          <w:rFonts w:ascii="楷体" w:eastAsia="楷体" w:hAnsi="楷体"/>
        </w:rPr>
        <w:t>表结构说明表</w:t>
      </w:r>
    </w:p>
    <w:p w:rsidR="00E47D2A" w:rsidRPr="00380579" w:rsidRDefault="000D5139" w:rsidP="00380579">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15 Token sign </w:t>
      </w:r>
      <w:r w:rsidRPr="007531CB">
        <w:rPr>
          <w:rFonts w:ascii="Times New Roman" w:hAnsi="Times New Roman" w:cs="Times New Roman"/>
        </w:rPr>
        <w:t>structure</w:t>
      </w:r>
      <w:r>
        <w:rPr>
          <w:rFonts w:ascii="Times New Roman" w:hAnsi="Times New Roman" w:cs="Times New Roman"/>
        </w:rPr>
        <w:t xml:space="preserve"> </w:t>
      </w:r>
      <w:r w:rsidRPr="007531CB">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appkey</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w:t>
            </w:r>
          </w:p>
        </w:tc>
        <w:tc>
          <w:tcPr>
            <w:tcW w:w="3145" w:type="dxa"/>
          </w:tcPr>
          <w:p w:rsidR="00CF7406" w:rsidRDefault="00B831F5" w:rsidP="00CF7406">
            <w:pPr>
              <w:pStyle w:val="af5"/>
              <w:ind w:firstLineChars="0" w:firstLine="0"/>
              <w:rPr>
                <w:sz w:val="24"/>
              </w:rPr>
            </w:pPr>
            <w:r>
              <w:rPr>
                <w:rFonts w:hint="eastAsia"/>
                <w:sz w:val="24"/>
              </w:rPr>
              <w:t>appKey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secretkey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secretKey</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rsa_publicKey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公钥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rsa_privateKey</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RSA</w:t>
            </w:r>
            <w:r>
              <w:rPr>
                <w:sz w:val="24"/>
              </w:rPr>
              <w:t>私钥</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loginId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用户登录</w:t>
            </w:r>
            <w:r>
              <w:rPr>
                <w:rFonts w:hint="eastAsia"/>
                <w:sz w:val="24"/>
              </w:rPr>
              <w:t>id</w:t>
            </w:r>
          </w:p>
        </w:tc>
      </w:tr>
      <w:tr w:rsidR="00CF7406" w:rsidTr="00E47D2A">
        <w:tc>
          <w:tcPr>
            <w:tcW w:w="3145" w:type="dxa"/>
            <w:tcBorders>
              <w:top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tokensign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sz w:val="24"/>
              </w:rPr>
              <w:t>T</w:t>
            </w:r>
            <w:r>
              <w:rPr>
                <w:rFonts w:hint="eastAsia"/>
                <w:sz w:val="24"/>
              </w:rPr>
              <w:t>oken</w:t>
            </w:r>
            <w:r>
              <w:rPr>
                <w:sz w:val="24"/>
              </w:rPr>
              <w:t>签名</w:t>
            </w:r>
          </w:p>
        </w:tc>
      </w:tr>
    </w:tbl>
    <w:p w:rsidR="00044068" w:rsidRPr="00044068" w:rsidRDefault="00044068" w:rsidP="00044068">
      <w:pPr>
        <w:rPr>
          <w:sz w:val="24"/>
        </w:rPr>
      </w:pPr>
    </w:p>
    <w:p w:rsidR="00100F75" w:rsidRPr="00BA0C6A" w:rsidRDefault="00044068" w:rsidP="00BA0C6A">
      <w:pPr>
        <w:pStyle w:val="af5"/>
        <w:numPr>
          <w:ilvl w:val="0"/>
          <w:numId w:val="41"/>
        </w:numPr>
        <w:spacing w:line="300" w:lineRule="auto"/>
        <w:ind w:firstLineChars="0"/>
        <w:rPr>
          <w:rFonts w:asciiTheme="minorEastAsia" w:hAnsiTheme="minorEastAsia" w:cs="宋体"/>
          <w:color w:val="000000"/>
          <w:kern w:val="0"/>
          <w:sz w:val="24"/>
          <w:lang w:val="zh-CN"/>
        </w:rPr>
      </w:pPr>
      <w:r w:rsidRPr="00BA0C6A">
        <w:rPr>
          <w:rFonts w:asciiTheme="minorEastAsia" w:hAnsiTheme="minorEastAsia" w:cs="宋体" w:hint="eastAsia"/>
          <w:color w:val="000000"/>
          <w:kern w:val="0"/>
          <w:sz w:val="24"/>
          <w:lang w:val="zh-CN"/>
        </w:rPr>
        <w:t>系统功能实体</w:t>
      </w:r>
      <w:r w:rsidRPr="00BA0C6A">
        <w:rPr>
          <w:rFonts w:asciiTheme="minorEastAsia" w:hAnsiTheme="minorEastAsia" w:cs="宋体"/>
          <w:color w:val="000000"/>
          <w:kern w:val="0"/>
          <w:sz w:val="24"/>
          <w:lang w:val="zh-CN"/>
        </w:rPr>
        <w:t>tb_UserFunction</w:t>
      </w:r>
      <w:r w:rsidR="00B831F5" w:rsidRPr="00BA0C6A">
        <w:rPr>
          <w:rFonts w:asciiTheme="minorEastAsia" w:hAnsiTheme="minorEastAsia" w:cs="宋体" w:hint="eastAsia"/>
          <w:color w:val="000000"/>
          <w:kern w:val="0"/>
          <w:sz w:val="24"/>
          <w:lang w:val="zh-CN"/>
        </w:rPr>
        <w:t>说明如下表5.</w:t>
      </w:r>
      <w:r w:rsidR="004121E8" w:rsidRPr="00BA0C6A">
        <w:rPr>
          <w:rFonts w:asciiTheme="minorEastAsia" w:hAnsiTheme="minorEastAsia" w:cs="宋体"/>
          <w:color w:val="000000"/>
          <w:kern w:val="0"/>
          <w:sz w:val="24"/>
          <w:lang w:val="zh-CN"/>
        </w:rPr>
        <w:t>16</w:t>
      </w:r>
      <w:r w:rsidR="00B831F5" w:rsidRPr="00BA0C6A">
        <w:rPr>
          <w:rFonts w:asciiTheme="minorEastAsia" w:hAnsiTheme="minorEastAsia" w:cs="宋体" w:hint="eastAsia"/>
          <w:color w:val="000000"/>
          <w:kern w:val="0"/>
          <w:sz w:val="24"/>
          <w:lang w:val="zh-CN"/>
        </w:rPr>
        <w:t>所示</w:t>
      </w:r>
      <w:r w:rsidR="00B56345" w:rsidRPr="00BA0C6A">
        <w:rPr>
          <w:rFonts w:asciiTheme="minorEastAsia" w:hAnsiTheme="minorEastAsia" w:cs="宋体" w:hint="eastAsia"/>
          <w:color w:val="000000"/>
          <w:kern w:val="0"/>
          <w:sz w:val="24"/>
          <w:lang w:val="zh-CN"/>
        </w:rPr>
        <w:t>。</w:t>
      </w:r>
    </w:p>
    <w:p w:rsidR="000D5139" w:rsidRPr="007531CB" w:rsidRDefault="000D5139" w:rsidP="000D5139">
      <w:pPr>
        <w:pStyle w:val="af5"/>
        <w:ind w:left="420" w:firstLineChars="0" w:firstLine="0"/>
        <w:jc w:val="center"/>
        <w:rPr>
          <w:rFonts w:ascii="楷体" w:eastAsia="楷体" w:hAnsi="楷体"/>
        </w:rPr>
      </w:pPr>
      <w:r w:rsidRPr="007531CB">
        <w:rPr>
          <w:rFonts w:ascii="楷体" w:eastAsia="楷体" w:hAnsi="楷体" w:hint="eastAsia"/>
        </w:rPr>
        <w:t>表 5.</w:t>
      </w:r>
      <w:r>
        <w:rPr>
          <w:rFonts w:ascii="楷体" w:eastAsia="楷体" w:hAnsi="楷体"/>
        </w:rPr>
        <w:t xml:space="preserve">16 </w:t>
      </w:r>
      <w:r>
        <w:rPr>
          <w:rFonts w:ascii="楷体" w:eastAsia="楷体" w:hAnsi="楷体" w:hint="eastAsia"/>
        </w:rPr>
        <w:t>系统功能</w:t>
      </w:r>
      <w:r>
        <w:rPr>
          <w:rFonts w:ascii="楷体" w:eastAsia="楷体" w:hAnsi="楷体"/>
        </w:rPr>
        <w:t>实体表结构说明表</w:t>
      </w:r>
    </w:p>
    <w:p w:rsidR="00E47D2A" w:rsidRPr="00AA605E" w:rsidRDefault="000D5139" w:rsidP="00AA605E">
      <w:pPr>
        <w:pStyle w:val="af5"/>
        <w:ind w:left="420" w:firstLineChars="0" w:firstLine="0"/>
        <w:jc w:val="center"/>
        <w:rPr>
          <w:rFonts w:ascii="Times New Roman" w:hAnsi="Times New Roman" w:cs="Times New Roman"/>
        </w:rPr>
      </w:pPr>
      <w:r w:rsidRPr="007531CB">
        <w:rPr>
          <w:rFonts w:ascii="Times New Roman" w:hAnsi="Times New Roman" w:cs="Times New Roman"/>
        </w:rPr>
        <w:t>Table 5.</w:t>
      </w:r>
      <w:r>
        <w:rPr>
          <w:rFonts w:ascii="Times New Roman" w:hAnsi="Times New Roman" w:cs="Times New Roman"/>
        </w:rPr>
        <w:t xml:space="preserve">16 System functin </w:t>
      </w:r>
      <w:r w:rsidRPr="007531CB">
        <w:rPr>
          <w:rFonts w:ascii="Times New Roman" w:hAnsi="Times New Roman" w:cs="Times New Roman"/>
        </w:rPr>
        <w:t>structure</w:t>
      </w:r>
      <w:r>
        <w:rPr>
          <w:rFonts w:ascii="Times New Roman" w:hAnsi="Times New Roman" w:cs="Times New Roman"/>
        </w:rPr>
        <w:t xml:space="preserve"> </w:t>
      </w:r>
      <w:r w:rsidR="00AA605E">
        <w:rPr>
          <w:rFonts w:ascii="Times New Roman" w:hAnsi="Times New Roman" w:cs="Times New Roman"/>
        </w:rPr>
        <w:t>specification table</w:t>
      </w:r>
    </w:p>
    <w:tbl>
      <w:tblPr>
        <w:tblStyle w:val="af4"/>
        <w:tblW w:w="0" w:type="auto"/>
        <w:tblInd w:w="420" w:type="dxa"/>
        <w:tblLook w:val="04A0" w:firstRow="1" w:lastRow="0" w:firstColumn="1" w:lastColumn="0" w:noHBand="0" w:noVBand="1"/>
      </w:tblPr>
      <w:tblGrid>
        <w:gridCol w:w="3145"/>
        <w:gridCol w:w="3145"/>
        <w:gridCol w:w="3145"/>
      </w:tblGrid>
      <w:tr w:rsidR="00100F75" w:rsidRPr="00100F75" w:rsidTr="00CF7406">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键名</w:t>
            </w:r>
          </w:p>
        </w:tc>
        <w:tc>
          <w:tcPr>
            <w:tcW w:w="3145" w:type="dxa"/>
            <w:tcBorders>
              <w:bottom w:val="single" w:sz="4" w:space="0" w:color="auto"/>
            </w:tcBorders>
            <w:shd w:val="clear" w:color="auto" w:fill="D9D9D9" w:themeFill="background1" w:themeFillShade="D9"/>
          </w:tcPr>
          <w:p w:rsidR="00100F75" w:rsidRPr="00100F75" w:rsidRDefault="00100F75" w:rsidP="003555DA">
            <w:pPr>
              <w:pStyle w:val="af5"/>
              <w:ind w:firstLineChars="0" w:firstLine="0"/>
              <w:jc w:val="center"/>
              <w:rPr>
                <w:sz w:val="24"/>
              </w:rPr>
            </w:pPr>
            <w:r>
              <w:rPr>
                <w:rFonts w:hint="eastAsia"/>
                <w:sz w:val="24"/>
              </w:rPr>
              <w:t>类型</w:t>
            </w:r>
          </w:p>
        </w:tc>
        <w:tc>
          <w:tcPr>
            <w:tcW w:w="3145" w:type="dxa"/>
            <w:shd w:val="clear" w:color="auto" w:fill="D9D9D9" w:themeFill="background1" w:themeFillShade="D9"/>
          </w:tcPr>
          <w:p w:rsidR="00100F75" w:rsidRPr="00100F75" w:rsidRDefault="00100F75" w:rsidP="003555DA">
            <w:pPr>
              <w:pStyle w:val="af5"/>
              <w:tabs>
                <w:tab w:val="left" w:pos="2190"/>
              </w:tabs>
              <w:ind w:firstLineChars="0" w:firstLine="0"/>
              <w:jc w:val="center"/>
              <w:rPr>
                <w:sz w:val="24"/>
              </w:rPr>
            </w:pPr>
            <w:r>
              <w:rPr>
                <w:rFonts w:hint="eastAsia"/>
                <w:sz w:val="24"/>
              </w:rPr>
              <w:t>说明</w:t>
            </w:r>
          </w:p>
        </w:tc>
      </w:tr>
      <w:tr w:rsidR="00CF7406" w:rsidTr="00E47D2A">
        <w:tc>
          <w:tcPr>
            <w:tcW w:w="3145" w:type="dxa"/>
            <w:tcBorders>
              <w:top w:val="single" w:sz="4" w:space="0" w:color="auto"/>
              <w:bottom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functionId</w:t>
            </w:r>
          </w:p>
        </w:tc>
        <w:tc>
          <w:tcPr>
            <w:tcW w:w="3145" w:type="dxa"/>
            <w:tcBorders>
              <w:top w:val="single" w:sz="4" w:space="0" w:color="auto"/>
            </w:tcBorders>
            <w:vAlign w:val="center"/>
          </w:tcPr>
          <w:p w:rsidR="00CF7406" w:rsidRDefault="00CF7406" w:rsidP="00CF7406">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sz w:val="24"/>
              </w:rPr>
              <w:t>功能</w:t>
            </w:r>
            <w:r>
              <w:rPr>
                <w:sz w:val="24"/>
              </w:rPr>
              <w:t>权限</w:t>
            </w:r>
            <w:r>
              <w:rPr>
                <w:sz w:val="24"/>
              </w:rPr>
              <w:t>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lastRenderedPageBreak/>
              <w:t>uid</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uniqueidentifier</w:t>
            </w:r>
          </w:p>
        </w:tc>
        <w:tc>
          <w:tcPr>
            <w:tcW w:w="3145" w:type="dxa"/>
          </w:tcPr>
          <w:p w:rsidR="00CF7406" w:rsidRDefault="00B831F5" w:rsidP="00CF7406">
            <w:pPr>
              <w:pStyle w:val="af5"/>
              <w:ind w:firstLineChars="0" w:firstLine="0"/>
              <w:rPr>
                <w:sz w:val="24"/>
              </w:rPr>
            </w:pPr>
            <w:r>
              <w:rPr>
                <w:rFonts w:hint="eastAsia"/>
                <w:color w:val="000000"/>
                <w:sz w:val="24"/>
              </w:rPr>
              <w:t>用户</w:t>
            </w:r>
            <w:r>
              <w:rPr>
                <w:color w:val="000000"/>
                <w:sz w:val="24"/>
              </w:rPr>
              <w:t>uid</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functionRoute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功能路由</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functionName</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功能</w:t>
            </w:r>
            <w:r>
              <w:rPr>
                <w:sz w:val="24"/>
              </w:rPr>
              <w:t>名称</w:t>
            </w:r>
          </w:p>
        </w:tc>
      </w:tr>
      <w:tr w:rsidR="00CF7406" w:rsidTr="00E47D2A">
        <w:tc>
          <w:tcPr>
            <w:tcW w:w="3145" w:type="dxa"/>
            <w:tcBorders>
              <w:top w:val="single" w:sz="4" w:space="0" w:color="auto"/>
              <w:bottom w:val="single" w:sz="4" w:space="0" w:color="auto"/>
            </w:tcBorders>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description</w:t>
            </w:r>
          </w:p>
        </w:tc>
        <w:tc>
          <w:tcPr>
            <w:tcW w:w="3145" w:type="dxa"/>
            <w:vAlign w:val="center"/>
          </w:tcPr>
          <w:p w:rsidR="00CF7406" w:rsidRDefault="00CF7406" w:rsidP="00CF7406">
            <w:pPr>
              <w:rPr>
                <w:rFonts w:ascii="等线" w:eastAsia="等线" w:hAnsi="等线"/>
                <w:color w:val="000000"/>
                <w:sz w:val="22"/>
                <w:szCs w:val="22"/>
              </w:rPr>
            </w:pPr>
            <w:r>
              <w:rPr>
                <w:rFonts w:ascii="等线" w:eastAsia="等线" w:hAnsi="等线" w:hint="eastAsia"/>
                <w:color w:val="000000"/>
                <w:sz w:val="22"/>
                <w:szCs w:val="22"/>
              </w:rPr>
              <w:t>nvarchar</w:t>
            </w:r>
          </w:p>
        </w:tc>
        <w:tc>
          <w:tcPr>
            <w:tcW w:w="3145" w:type="dxa"/>
          </w:tcPr>
          <w:p w:rsidR="00CF7406" w:rsidRDefault="00B831F5" w:rsidP="00CF7406">
            <w:pPr>
              <w:pStyle w:val="af5"/>
              <w:ind w:firstLineChars="0" w:firstLine="0"/>
              <w:rPr>
                <w:sz w:val="24"/>
              </w:rPr>
            </w:pPr>
            <w:r>
              <w:rPr>
                <w:rFonts w:hint="eastAsia"/>
                <w:sz w:val="24"/>
              </w:rPr>
              <w:t>描述</w:t>
            </w:r>
          </w:p>
        </w:tc>
      </w:tr>
    </w:tbl>
    <w:p w:rsidR="00044068" w:rsidRPr="00044068" w:rsidRDefault="00044068" w:rsidP="00044068">
      <w:pPr>
        <w:rPr>
          <w:sz w:val="24"/>
        </w:rPr>
      </w:pPr>
    </w:p>
    <w:p w:rsidR="009C54DC" w:rsidRDefault="00B35C65" w:rsidP="009C54DC">
      <w:pPr>
        <w:pStyle w:val="2"/>
        <w:jc w:val="center"/>
        <w:rPr>
          <w:rFonts w:ascii="黑体" w:eastAsia="黑体" w:hAnsi="黑体" w:cs="黑体" w:hint="default"/>
          <w:b w:val="0"/>
          <w:bCs/>
          <w:sz w:val="30"/>
          <w:szCs w:val="30"/>
        </w:rPr>
      </w:pPr>
      <w:bookmarkStart w:id="227" w:name="_Toc482533859"/>
      <w:r>
        <w:rPr>
          <w:rFonts w:ascii="黑体" w:eastAsia="黑体" w:hAnsi="黑体" w:cs="黑体" w:hint="default"/>
          <w:b w:val="0"/>
          <w:bCs/>
          <w:sz w:val="30"/>
          <w:szCs w:val="30"/>
        </w:rPr>
        <w:t>5</w:t>
      </w:r>
      <w:r w:rsidR="009C54DC">
        <w:rPr>
          <w:rFonts w:ascii="黑体" w:eastAsia="黑体" w:hAnsi="黑体" w:cs="黑体"/>
          <w:b w:val="0"/>
          <w:bCs/>
          <w:sz w:val="30"/>
          <w:szCs w:val="30"/>
        </w:rPr>
        <w:t>.</w:t>
      </w:r>
      <w:r w:rsidR="009C54DC">
        <w:rPr>
          <w:rFonts w:ascii="黑体" w:eastAsia="黑体" w:hAnsi="黑体" w:cs="黑体" w:hint="default"/>
          <w:b w:val="0"/>
          <w:bCs/>
          <w:sz w:val="30"/>
          <w:szCs w:val="30"/>
        </w:rPr>
        <w:t>4</w:t>
      </w:r>
      <w:r w:rsidR="009C54DC">
        <w:rPr>
          <w:rFonts w:ascii="黑体" w:eastAsia="黑体" w:hAnsi="黑体" w:cs="黑体"/>
          <w:b w:val="0"/>
          <w:bCs/>
          <w:sz w:val="30"/>
          <w:szCs w:val="30"/>
        </w:rPr>
        <w:t xml:space="preserve"> 本章小结</w:t>
      </w:r>
      <w:bookmarkEnd w:id="227"/>
    </w:p>
    <w:p w:rsidR="009C54DC" w:rsidRDefault="009C54DC" w:rsidP="009C54DC"/>
    <w:p w:rsidR="009C54DC" w:rsidRDefault="009C54DC"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本章中，我们</w:t>
      </w:r>
      <w:r w:rsidRPr="00BA0C6A">
        <w:rPr>
          <w:rFonts w:asciiTheme="minorEastAsia" w:hAnsiTheme="minorEastAsia" w:cstheme="minorEastAsia" w:hint="eastAsia"/>
          <w:sz w:val="24"/>
        </w:rPr>
        <w:t>对系统的</w:t>
      </w:r>
      <w:r w:rsidRPr="00BA0C6A">
        <w:rPr>
          <w:rFonts w:asciiTheme="minorEastAsia" w:hAnsiTheme="minorEastAsia" w:cstheme="minorEastAsia"/>
          <w:sz w:val="24"/>
        </w:rPr>
        <w:t>业务对象进行了详细的分析，明确了系统的实现中需要设计的业务对象，并且对对象之间的关系进行了</w:t>
      </w:r>
      <w:r w:rsidRPr="00BA0C6A">
        <w:rPr>
          <w:rFonts w:asciiTheme="minorEastAsia" w:hAnsiTheme="minorEastAsia" w:cstheme="minorEastAsia" w:hint="eastAsia"/>
          <w:sz w:val="24"/>
        </w:rPr>
        <w:t>适当</w:t>
      </w:r>
      <w:r w:rsidRPr="00BA0C6A">
        <w:rPr>
          <w:rFonts w:asciiTheme="minorEastAsia" w:hAnsiTheme="minorEastAsia" w:cstheme="minorEastAsia"/>
          <w:sz w:val="24"/>
        </w:rPr>
        <w:t>的分析，用图</w:t>
      </w:r>
      <w:r w:rsidRPr="00BA0C6A">
        <w:rPr>
          <w:rFonts w:asciiTheme="minorEastAsia" w:hAnsiTheme="minorEastAsia" w:cstheme="minorEastAsia" w:hint="eastAsia"/>
          <w:sz w:val="24"/>
        </w:rPr>
        <w:t>示</w:t>
      </w:r>
      <w:r w:rsidRPr="00BA0C6A">
        <w:rPr>
          <w:rFonts w:asciiTheme="minorEastAsia" w:hAnsiTheme="minorEastAsia" w:cstheme="minorEastAsia"/>
          <w:sz w:val="24"/>
        </w:rPr>
        <w:t>的方式展示出</w:t>
      </w:r>
      <w:r w:rsidRPr="00BA0C6A">
        <w:rPr>
          <w:rFonts w:asciiTheme="minorEastAsia" w:hAnsiTheme="minorEastAsia" w:cstheme="minorEastAsia" w:hint="eastAsia"/>
          <w:sz w:val="24"/>
        </w:rPr>
        <w:t>来</w:t>
      </w:r>
      <w:r w:rsidRPr="00BA0C6A">
        <w:rPr>
          <w:rFonts w:asciiTheme="minorEastAsia" w:hAnsiTheme="minorEastAsia" w:cstheme="minorEastAsia"/>
          <w:sz w:val="24"/>
        </w:rPr>
        <w:t>。而后</w:t>
      </w:r>
      <w:r w:rsidRPr="00BA0C6A">
        <w:rPr>
          <w:rFonts w:asciiTheme="minorEastAsia" w:hAnsiTheme="minorEastAsia" w:cstheme="minorEastAsia" w:hint="eastAsia"/>
          <w:sz w:val="24"/>
        </w:rPr>
        <w:t>我们</w:t>
      </w:r>
      <w:r w:rsidRPr="00BA0C6A">
        <w:rPr>
          <w:rFonts w:asciiTheme="minorEastAsia" w:hAnsiTheme="minorEastAsia" w:cstheme="minorEastAsia"/>
          <w:sz w:val="24"/>
        </w:rPr>
        <w:t>进行了对业务逻辑</w:t>
      </w:r>
      <w:r w:rsidRPr="00BA0C6A">
        <w:rPr>
          <w:rFonts w:asciiTheme="minorEastAsia" w:hAnsiTheme="minorEastAsia" w:cstheme="minorEastAsia" w:hint="eastAsia"/>
          <w:sz w:val="24"/>
        </w:rPr>
        <w:t>类</w:t>
      </w:r>
      <w:r w:rsidRPr="00BA0C6A">
        <w:rPr>
          <w:rFonts w:asciiTheme="minorEastAsia" w:hAnsiTheme="minorEastAsia" w:cstheme="minorEastAsia"/>
          <w:sz w:val="24"/>
        </w:rPr>
        <w:t>的分析以及类之间的关系的描述，</w:t>
      </w:r>
      <w:r w:rsidRPr="00BA0C6A">
        <w:rPr>
          <w:rFonts w:asciiTheme="minorEastAsia" w:hAnsiTheme="minorEastAsia" w:cstheme="minorEastAsia" w:hint="eastAsia"/>
          <w:sz w:val="24"/>
        </w:rPr>
        <w:t>在</w:t>
      </w:r>
      <w:r w:rsidRPr="00BA0C6A">
        <w:rPr>
          <w:rFonts w:asciiTheme="minorEastAsia" w:hAnsiTheme="minorEastAsia" w:cstheme="minorEastAsia"/>
          <w:sz w:val="24"/>
        </w:rPr>
        <w:t>类逻辑关系的分析中，我们还</w:t>
      </w:r>
      <w:r w:rsidRPr="00BA0C6A">
        <w:rPr>
          <w:rFonts w:asciiTheme="minorEastAsia" w:hAnsiTheme="minorEastAsia" w:cstheme="minorEastAsia" w:hint="eastAsia"/>
          <w:sz w:val="24"/>
        </w:rPr>
        <w:t>对</w:t>
      </w:r>
      <w:r w:rsidRPr="00BA0C6A">
        <w:rPr>
          <w:rFonts w:asciiTheme="minorEastAsia" w:hAnsiTheme="minorEastAsia" w:cstheme="minorEastAsia"/>
          <w:sz w:val="24"/>
        </w:rPr>
        <w:t>类</w:t>
      </w:r>
      <w:r w:rsidRPr="00BA0C6A">
        <w:rPr>
          <w:rFonts w:asciiTheme="minorEastAsia" w:hAnsiTheme="minorEastAsia" w:cstheme="minorEastAsia" w:hint="eastAsia"/>
          <w:sz w:val="24"/>
        </w:rPr>
        <w:t>之间</w:t>
      </w:r>
      <w:r w:rsidRPr="00BA0C6A">
        <w:rPr>
          <w:rFonts w:asciiTheme="minorEastAsia" w:hAnsiTheme="minorEastAsia" w:cstheme="minorEastAsia"/>
          <w:sz w:val="24"/>
        </w:rPr>
        <w:t>的调用关系用顺序图进行表述</w:t>
      </w:r>
      <w:r w:rsidRPr="00BA0C6A">
        <w:rPr>
          <w:rFonts w:asciiTheme="minorEastAsia" w:hAnsiTheme="minorEastAsia" w:cstheme="minorEastAsia" w:hint="eastAsia"/>
          <w:sz w:val="24"/>
        </w:rPr>
        <w:t>。</w:t>
      </w:r>
      <w:r w:rsidRPr="00BA0C6A">
        <w:rPr>
          <w:rFonts w:asciiTheme="minorEastAsia" w:hAnsiTheme="minorEastAsia" w:cstheme="minorEastAsia"/>
          <w:sz w:val="24"/>
        </w:rPr>
        <w:t>类之间调用关系的顺序图直接对应了系统中</w:t>
      </w:r>
      <w:r w:rsidRPr="00BA0C6A">
        <w:rPr>
          <w:rFonts w:asciiTheme="minorEastAsia" w:hAnsiTheme="minorEastAsia" w:cstheme="minorEastAsia" w:hint="eastAsia"/>
          <w:sz w:val="24"/>
        </w:rPr>
        <w:t>代码</w:t>
      </w:r>
      <w:r w:rsidRPr="00BA0C6A">
        <w:rPr>
          <w:rFonts w:asciiTheme="minorEastAsia" w:hAnsiTheme="minorEastAsia" w:cstheme="minorEastAsia"/>
          <w:sz w:val="24"/>
        </w:rPr>
        <w:t>的实现，使得我</w:t>
      </w:r>
      <w:r w:rsidRPr="00BA0C6A">
        <w:rPr>
          <w:rFonts w:asciiTheme="minorEastAsia" w:hAnsiTheme="minorEastAsia" w:cstheme="minorEastAsia" w:hint="eastAsia"/>
          <w:sz w:val="24"/>
        </w:rPr>
        <w:t>们</w:t>
      </w:r>
      <w:r w:rsidRPr="00BA0C6A">
        <w:rPr>
          <w:rFonts w:asciiTheme="minorEastAsia" w:hAnsiTheme="minorEastAsia" w:cstheme="minorEastAsia"/>
          <w:sz w:val="24"/>
        </w:rPr>
        <w:t>系统代码的实现由了图例的参考</w:t>
      </w:r>
      <w:r w:rsidRPr="00BA0C6A">
        <w:rPr>
          <w:rFonts w:asciiTheme="minorEastAsia" w:hAnsiTheme="minorEastAsia" w:cstheme="minorEastAsia" w:hint="eastAsia"/>
          <w:sz w:val="24"/>
        </w:rPr>
        <w:t>，</w:t>
      </w:r>
      <w:r w:rsidRPr="00BA0C6A">
        <w:rPr>
          <w:rFonts w:asciiTheme="minorEastAsia" w:hAnsiTheme="minorEastAsia" w:cstheme="minorEastAsia"/>
          <w:sz w:val="24"/>
        </w:rPr>
        <w:t>起到了工欲善其事，必先利利器的效果。最后</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系统的所用到的数据库</w:t>
      </w:r>
      <w:r w:rsidRPr="00BA0C6A">
        <w:rPr>
          <w:rFonts w:asciiTheme="minorEastAsia" w:hAnsiTheme="minorEastAsia" w:cstheme="minorEastAsia" w:hint="eastAsia"/>
          <w:sz w:val="24"/>
        </w:rPr>
        <w:t>表</w:t>
      </w:r>
      <w:r w:rsidRPr="00BA0C6A">
        <w:rPr>
          <w:rFonts w:asciiTheme="minorEastAsia" w:hAnsiTheme="minorEastAsia" w:cstheme="minorEastAsia"/>
          <w:sz w:val="24"/>
        </w:rPr>
        <w:t>进行了详细的分析，得出了数据库表的详细描述表，不管是在以后项目的维护还是如今系统的搭建，对于系统功能的实现都是有极大的好处的，使得我们的系统</w:t>
      </w:r>
      <w:r w:rsidR="00234004" w:rsidRPr="00BA0C6A">
        <w:rPr>
          <w:rFonts w:asciiTheme="minorEastAsia" w:hAnsiTheme="minorEastAsia" w:cstheme="minorEastAsia"/>
          <w:sz w:val="24"/>
        </w:rPr>
        <w:t>实现根据有条理性。</w:t>
      </w:r>
    </w:p>
    <w:p w:rsidR="00044068" w:rsidRPr="009C54DC" w:rsidRDefault="00044068" w:rsidP="008614E9">
      <w:pPr>
        <w:rPr>
          <w:sz w:val="24"/>
        </w:rPr>
      </w:pPr>
    </w:p>
    <w:p w:rsidR="000D5139" w:rsidRDefault="000D5139" w:rsidP="001E6E36">
      <w:pPr>
        <w:pStyle w:val="1"/>
        <w:spacing w:before="480" w:after="360"/>
        <w:jc w:val="center"/>
        <w:rPr>
          <w:rFonts w:ascii="黑体" w:eastAsia="黑体" w:hint="default"/>
          <w:b w:val="0"/>
          <w:sz w:val="32"/>
          <w:szCs w:val="32"/>
        </w:rPr>
      </w:pPr>
      <w:bookmarkStart w:id="228" w:name="_Toc453435032"/>
      <w:bookmarkStart w:id="229" w:name="_Toc453435130"/>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0D5139" w:rsidRDefault="000D5139" w:rsidP="001E6E36">
      <w:pPr>
        <w:pStyle w:val="1"/>
        <w:spacing w:before="480" w:after="360"/>
        <w:jc w:val="center"/>
        <w:rPr>
          <w:rFonts w:ascii="黑体" w:eastAsia="黑体" w:hint="default"/>
          <w:b w:val="0"/>
          <w:sz w:val="32"/>
          <w:szCs w:val="32"/>
        </w:rPr>
      </w:pPr>
    </w:p>
    <w:p w:rsidR="00380579" w:rsidRPr="00380579" w:rsidRDefault="00380579" w:rsidP="00380579"/>
    <w:p w:rsidR="000D5139" w:rsidRDefault="000D5139" w:rsidP="001E6E36">
      <w:pPr>
        <w:pStyle w:val="1"/>
        <w:spacing w:before="480" w:after="360"/>
        <w:jc w:val="center"/>
        <w:rPr>
          <w:rFonts w:ascii="黑体" w:eastAsia="黑体" w:hint="default"/>
          <w:b w:val="0"/>
          <w:sz w:val="32"/>
          <w:szCs w:val="32"/>
        </w:rPr>
      </w:pPr>
    </w:p>
    <w:p w:rsidR="001E6E36" w:rsidRDefault="001E6E36" w:rsidP="001E6E36">
      <w:pPr>
        <w:pStyle w:val="1"/>
        <w:spacing w:before="480" w:after="360"/>
        <w:jc w:val="center"/>
        <w:rPr>
          <w:rFonts w:ascii="黑体" w:eastAsia="黑体" w:hint="default"/>
          <w:b w:val="0"/>
          <w:sz w:val="32"/>
          <w:szCs w:val="32"/>
        </w:rPr>
      </w:pPr>
      <w:bookmarkStart w:id="230" w:name="_Toc482533860"/>
      <w:r w:rsidRPr="00147331">
        <w:rPr>
          <w:rFonts w:ascii="黑体" w:eastAsia="黑体"/>
          <w:b w:val="0"/>
          <w:sz w:val="32"/>
          <w:szCs w:val="32"/>
        </w:rPr>
        <w:lastRenderedPageBreak/>
        <w:t>第</w:t>
      </w:r>
      <w:r w:rsidR="00E47D2A">
        <w:rPr>
          <w:rFonts w:ascii="黑体" w:eastAsia="黑体"/>
          <w:b w:val="0"/>
          <w:sz w:val="32"/>
          <w:szCs w:val="32"/>
        </w:rPr>
        <w:t>六</w:t>
      </w:r>
      <w:r w:rsidRPr="00147331">
        <w:rPr>
          <w:rFonts w:ascii="黑体" w:eastAsia="黑体"/>
          <w:b w:val="0"/>
          <w:sz w:val="32"/>
          <w:szCs w:val="32"/>
        </w:rPr>
        <w:t>章</w:t>
      </w:r>
      <w:r>
        <w:rPr>
          <w:rFonts w:ascii="黑体" w:eastAsia="黑体"/>
          <w:b w:val="0"/>
          <w:sz w:val="32"/>
          <w:szCs w:val="32"/>
        </w:rPr>
        <w:t xml:space="preserve"> 系统实现与代码编写</w:t>
      </w:r>
      <w:bookmarkEnd w:id="228"/>
      <w:bookmarkEnd w:id="229"/>
      <w:bookmarkEnd w:id="230"/>
    </w:p>
    <w:p w:rsidR="004D1C87" w:rsidRPr="004D1C87" w:rsidRDefault="004D1C87" w:rsidP="004D1C87"/>
    <w:p w:rsidR="001E6E36" w:rsidRDefault="00234004" w:rsidP="001E6E36">
      <w:pPr>
        <w:pStyle w:val="2"/>
        <w:jc w:val="center"/>
        <w:rPr>
          <w:rFonts w:ascii="黑体" w:hint="default"/>
          <w:b w:val="0"/>
          <w:sz w:val="30"/>
          <w:szCs w:val="30"/>
        </w:rPr>
      </w:pPr>
      <w:bookmarkStart w:id="231" w:name="_Toc196743867"/>
      <w:bookmarkStart w:id="232" w:name="_Toc249006252"/>
      <w:bookmarkStart w:id="233" w:name="_Toc453435033"/>
      <w:bookmarkStart w:id="234" w:name="_Toc453435131"/>
      <w:bookmarkStart w:id="235" w:name="_Toc482533861"/>
      <w:bookmarkEnd w:id="231"/>
      <w:bookmarkEnd w:id="232"/>
      <w:r>
        <w:rPr>
          <w:rFonts w:ascii="黑体" w:hint="default"/>
          <w:b w:val="0"/>
          <w:sz w:val="30"/>
          <w:szCs w:val="30"/>
        </w:rPr>
        <w:t>6.1</w:t>
      </w:r>
      <w:r w:rsidR="001E6E36">
        <w:rPr>
          <w:rFonts w:ascii="黑体"/>
          <w:b w:val="0"/>
          <w:sz w:val="30"/>
          <w:szCs w:val="30"/>
        </w:rPr>
        <w:t>系统实现</w:t>
      </w:r>
      <w:bookmarkEnd w:id="233"/>
      <w:bookmarkEnd w:id="234"/>
      <w:bookmarkEnd w:id="235"/>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w:t>
      </w:r>
      <w:r w:rsidRPr="00BA0C6A">
        <w:rPr>
          <w:rFonts w:asciiTheme="minorEastAsia" w:hAnsiTheme="minorEastAsia" w:cstheme="minorEastAsia"/>
          <w:sz w:val="24"/>
        </w:rPr>
        <w:t>为期</w:t>
      </w:r>
      <w:r w:rsidR="00234004" w:rsidRPr="00BA0C6A">
        <w:rPr>
          <w:rFonts w:asciiTheme="minorEastAsia" w:hAnsiTheme="minorEastAsia" w:cstheme="minorEastAsia"/>
          <w:sz w:val="24"/>
        </w:rPr>
        <w:t>两个月</w:t>
      </w:r>
      <w:r w:rsidRPr="00BA0C6A">
        <w:rPr>
          <w:rFonts w:asciiTheme="minorEastAsia" w:hAnsiTheme="minorEastAsia" w:cstheme="minorEastAsia"/>
          <w:sz w:val="24"/>
        </w:rPr>
        <w:t>的项目编码周期，本</w:t>
      </w:r>
      <w:r w:rsidRPr="00BA0C6A">
        <w:rPr>
          <w:rFonts w:asciiTheme="minorEastAsia" w:hAnsiTheme="minorEastAsia" w:cstheme="minorEastAsia" w:hint="eastAsia"/>
          <w:sz w:val="24"/>
        </w:rPr>
        <w:t>项目编码</w:t>
      </w:r>
      <w:r w:rsidRPr="00BA0C6A">
        <w:rPr>
          <w:rFonts w:asciiTheme="minorEastAsia" w:hAnsiTheme="minorEastAsia" w:cstheme="minorEastAsia"/>
          <w:sz w:val="24"/>
        </w:rPr>
        <w:t>工作如期完成，</w:t>
      </w:r>
      <w:r w:rsidR="00234004" w:rsidRPr="00BA0C6A">
        <w:rPr>
          <w:rFonts w:asciiTheme="minorEastAsia" w:hAnsiTheme="minorEastAsia" w:cstheme="minorEastAsia" w:hint="eastAsia"/>
          <w:sz w:val="24"/>
        </w:rPr>
        <w:t>在</w:t>
      </w:r>
      <w:r w:rsidR="00234004" w:rsidRPr="00BA0C6A">
        <w:rPr>
          <w:rFonts w:asciiTheme="minorEastAsia" w:hAnsiTheme="minorEastAsia" w:cstheme="minorEastAsia"/>
          <w:sz w:val="24"/>
        </w:rPr>
        <w:t>项目的实现过程中，不可避免的要出现各类的Bug，但我们不畏艰险，敢于直面困难，每次遇到困难都是</w:t>
      </w:r>
      <w:r w:rsidR="00234004" w:rsidRPr="00BA0C6A">
        <w:rPr>
          <w:rFonts w:asciiTheme="minorEastAsia" w:hAnsiTheme="minorEastAsia" w:cstheme="minorEastAsia" w:hint="eastAsia"/>
          <w:sz w:val="24"/>
        </w:rPr>
        <w:t>先</w:t>
      </w:r>
      <w:r w:rsidR="00234004" w:rsidRPr="00BA0C6A">
        <w:rPr>
          <w:rFonts w:asciiTheme="minorEastAsia" w:hAnsiTheme="minorEastAsia" w:cstheme="minorEastAsia"/>
          <w:sz w:val="24"/>
        </w:rPr>
        <w:t>个人分析，不</w:t>
      </w:r>
      <w:r w:rsidR="00234004" w:rsidRPr="00BA0C6A">
        <w:rPr>
          <w:rFonts w:asciiTheme="minorEastAsia" w:hAnsiTheme="minorEastAsia" w:cstheme="minorEastAsia" w:hint="eastAsia"/>
          <w:sz w:val="24"/>
        </w:rPr>
        <w:t>能</w:t>
      </w:r>
      <w:r w:rsidR="00234004" w:rsidRPr="00BA0C6A">
        <w:rPr>
          <w:rFonts w:asciiTheme="minorEastAsia" w:hAnsiTheme="minorEastAsia" w:cstheme="minorEastAsia"/>
          <w:sz w:val="24"/>
        </w:rPr>
        <w:t>解决再进行小组讨论</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最后总能很好的解决问题</w:t>
      </w:r>
      <w:r w:rsidR="00234004" w:rsidRPr="00BA0C6A">
        <w:rPr>
          <w:rFonts w:asciiTheme="minorEastAsia" w:hAnsiTheme="minorEastAsia" w:cstheme="minorEastAsia" w:hint="eastAsia"/>
          <w:sz w:val="24"/>
        </w:rPr>
        <w:t>。</w:t>
      </w:r>
      <w:r w:rsidR="00234004" w:rsidRPr="00BA0C6A">
        <w:rPr>
          <w:rFonts w:asciiTheme="minorEastAsia" w:hAnsiTheme="minorEastAsia" w:cstheme="minorEastAsia"/>
          <w:sz w:val="24"/>
        </w:rPr>
        <w:t>经过</w:t>
      </w:r>
      <w:r w:rsidR="00234004" w:rsidRPr="00BA0C6A">
        <w:rPr>
          <w:rFonts w:asciiTheme="minorEastAsia" w:hAnsiTheme="minorEastAsia" w:cstheme="minorEastAsia" w:hint="eastAsia"/>
          <w:sz w:val="24"/>
        </w:rPr>
        <w:t>我们</w:t>
      </w:r>
      <w:r w:rsidR="00234004" w:rsidRPr="00BA0C6A">
        <w:rPr>
          <w:rFonts w:asciiTheme="minorEastAsia" w:hAnsiTheme="minorEastAsia" w:cstheme="minorEastAsia"/>
          <w:sz w:val="24"/>
        </w:rPr>
        <w:t>的不懈努力，项目最终的结果很令人满意，同</w:t>
      </w:r>
      <w:r w:rsidR="00234004" w:rsidRPr="00BA0C6A">
        <w:rPr>
          <w:rFonts w:asciiTheme="minorEastAsia" w:hAnsiTheme="minorEastAsia" w:cstheme="minorEastAsia" w:hint="eastAsia"/>
          <w:sz w:val="24"/>
        </w:rPr>
        <w:t>时</w:t>
      </w:r>
      <w:r w:rsidR="00234004" w:rsidRPr="00BA0C6A">
        <w:rPr>
          <w:rFonts w:asciiTheme="minorEastAsia" w:hAnsiTheme="minorEastAsia" w:cstheme="minorEastAsia"/>
          <w:sz w:val="24"/>
        </w:rPr>
        <w:t>对于自己也是一次不错的收获。</w:t>
      </w:r>
    </w:p>
    <w:p w:rsidR="00234004" w:rsidRPr="00BA0C6A" w:rsidRDefault="00234004"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项目</w:t>
      </w:r>
      <w:r w:rsidRPr="00BA0C6A">
        <w:rPr>
          <w:rFonts w:asciiTheme="minorEastAsia" w:hAnsiTheme="minorEastAsia" w:cstheme="minorEastAsia"/>
          <w:sz w:val="24"/>
        </w:rPr>
        <w:t>开发的过程总是缓慢而又快速的，</w:t>
      </w:r>
      <w:r w:rsidRPr="00BA0C6A">
        <w:rPr>
          <w:rFonts w:asciiTheme="minorEastAsia" w:hAnsiTheme="minorEastAsia" w:cstheme="minorEastAsia" w:hint="eastAsia"/>
          <w:sz w:val="24"/>
        </w:rPr>
        <w:t>好在</w:t>
      </w:r>
      <w:r w:rsidRPr="00BA0C6A">
        <w:rPr>
          <w:rFonts w:asciiTheme="minorEastAsia" w:hAnsiTheme="minorEastAsia" w:cstheme="minorEastAsia"/>
          <w:sz w:val="24"/>
        </w:rPr>
        <w:t>我们</w:t>
      </w:r>
      <w:r w:rsidRPr="00BA0C6A">
        <w:rPr>
          <w:rFonts w:asciiTheme="minorEastAsia" w:hAnsiTheme="minorEastAsia" w:cstheme="minorEastAsia" w:hint="eastAsia"/>
          <w:sz w:val="24"/>
        </w:rPr>
        <w:t>有良好</w:t>
      </w:r>
      <w:r w:rsidRPr="00BA0C6A">
        <w:rPr>
          <w:rFonts w:asciiTheme="minorEastAsia" w:hAnsiTheme="minorEastAsia" w:cstheme="minorEastAsia"/>
          <w:sz w:val="24"/>
        </w:rPr>
        <w:t>的系统架构以及有丰富经验的编码成员，</w:t>
      </w:r>
      <w:r w:rsidRPr="00BA0C6A">
        <w:rPr>
          <w:rFonts w:asciiTheme="minorEastAsia" w:hAnsiTheme="minorEastAsia" w:cstheme="minorEastAsia" w:hint="eastAsia"/>
          <w:sz w:val="24"/>
        </w:rPr>
        <w:t>保证</w:t>
      </w:r>
      <w:r w:rsidRPr="00BA0C6A">
        <w:rPr>
          <w:rFonts w:asciiTheme="minorEastAsia" w:hAnsiTheme="minorEastAsia" w:cstheme="minorEastAsia"/>
          <w:sz w:val="24"/>
        </w:rPr>
        <w:t>了系统的正常实现。下面</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我们的系统架构进行简单地介绍。</w:t>
      </w:r>
    </w:p>
    <w:p w:rsidR="00234004" w:rsidRPr="00234004" w:rsidRDefault="00234004" w:rsidP="00234004">
      <w:pPr>
        <w:pStyle w:val="3"/>
        <w:rPr>
          <w:rFonts w:hint="default"/>
        </w:rPr>
      </w:pPr>
      <w:bookmarkStart w:id="236" w:name="_Toc482533862"/>
      <w:r>
        <w:t>6.1.1系统</w:t>
      </w:r>
      <w:r>
        <w:rPr>
          <w:rFonts w:hint="default"/>
        </w:rPr>
        <w:t>架构</w:t>
      </w:r>
      <w:r>
        <w:t>简介</w:t>
      </w:r>
      <w:bookmarkEnd w:id="236"/>
    </w:p>
    <w:p w:rsidR="001E6E36" w:rsidRPr="00BA0C6A" w:rsidRDefault="00234004"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我们</w:t>
      </w:r>
      <w:r w:rsidRPr="00BA0C6A">
        <w:rPr>
          <w:rFonts w:asciiTheme="minorEastAsia" w:hAnsiTheme="minorEastAsia" w:cstheme="minorEastAsia"/>
          <w:sz w:val="24"/>
        </w:rPr>
        <w:t>的项目</w:t>
      </w:r>
      <w:r w:rsidRPr="00BA0C6A">
        <w:rPr>
          <w:rFonts w:asciiTheme="minorEastAsia" w:hAnsiTheme="minorEastAsia" w:cstheme="minorEastAsia" w:hint="eastAsia"/>
          <w:sz w:val="24"/>
        </w:rPr>
        <w:t>框架</w:t>
      </w:r>
      <w:r w:rsidRPr="00BA0C6A">
        <w:rPr>
          <w:rFonts w:asciiTheme="minorEastAsia" w:hAnsiTheme="minorEastAsia" w:cstheme="minorEastAsia"/>
          <w:sz w:val="24"/>
        </w:rPr>
        <w:t>采用柒小前后台通用开发</w:t>
      </w:r>
      <w:r w:rsidRPr="00BA0C6A">
        <w:rPr>
          <w:rFonts w:asciiTheme="minorEastAsia" w:hAnsiTheme="minorEastAsia" w:cstheme="minorEastAsia" w:hint="eastAsia"/>
          <w:sz w:val="24"/>
        </w:rPr>
        <w:t>框架</w:t>
      </w:r>
      <w:r w:rsidRPr="00BA0C6A">
        <w:rPr>
          <w:rFonts w:asciiTheme="minorEastAsia" w:hAnsiTheme="minorEastAsia" w:cstheme="minorEastAsia"/>
          <w:sz w:val="24"/>
        </w:rPr>
        <w:t>，</w:t>
      </w:r>
      <w:r w:rsidRPr="00BA0C6A">
        <w:rPr>
          <w:rFonts w:asciiTheme="minorEastAsia" w:hAnsiTheme="minorEastAsia" w:cstheme="minorEastAsia" w:hint="eastAsia"/>
          <w:sz w:val="24"/>
        </w:rPr>
        <w:t>由</w:t>
      </w:r>
      <w:r w:rsidRPr="00BA0C6A">
        <w:rPr>
          <w:rFonts w:asciiTheme="minorEastAsia" w:hAnsiTheme="minorEastAsia" w:cstheme="minorEastAsia"/>
          <w:sz w:val="24"/>
        </w:rPr>
        <w:t>本人独立研发</w:t>
      </w:r>
      <w:r w:rsidRPr="00BA0C6A">
        <w:rPr>
          <w:rFonts w:asciiTheme="minorEastAsia" w:hAnsiTheme="minorEastAsia" w:cstheme="minorEastAsia" w:hint="eastAsia"/>
          <w:sz w:val="24"/>
        </w:rPr>
        <w:t>于2016年，</w:t>
      </w:r>
      <w:r w:rsidRPr="00BA0C6A">
        <w:rPr>
          <w:rFonts w:asciiTheme="minorEastAsia" w:hAnsiTheme="minorEastAsia" w:cstheme="minorEastAsia"/>
          <w:sz w:val="24"/>
        </w:rPr>
        <w:t>进行为期半年的系统架构，终于成功</w:t>
      </w:r>
      <w:r w:rsidRPr="00BA0C6A">
        <w:rPr>
          <w:rFonts w:asciiTheme="minorEastAsia" w:hAnsiTheme="minorEastAsia" w:cstheme="minorEastAsia" w:hint="eastAsia"/>
          <w:sz w:val="24"/>
        </w:rPr>
        <w:t>承载</w:t>
      </w:r>
      <w:r w:rsidRPr="00BA0C6A">
        <w:rPr>
          <w:rFonts w:asciiTheme="minorEastAsia" w:hAnsiTheme="minorEastAsia" w:cstheme="minorEastAsia"/>
          <w:sz w:val="24"/>
        </w:rPr>
        <w:t>了各类</w:t>
      </w:r>
      <w:r w:rsidRPr="00BA0C6A">
        <w:rPr>
          <w:rFonts w:asciiTheme="minorEastAsia" w:hAnsiTheme="minorEastAsia" w:cstheme="minorEastAsia" w:hint="eastAsia"/>
          <w:sz w:val="24"/>
        </w:rPr>
        <w:t>大中小型</w:t>
      </w:r>
      <w:r w:rsidRPr="00BA0C6A">
        <w:rPr>
          <w:rFonts w:asciiTheme="minorEastAsia" w:hAnsiTheme="minorEastAsia" w:cstheme="minorEastAsia"/>
          <w:sz w:val="24"/>
        </w:rPr>
        <w:t>项目，为</w:t>
      </w:r>
      <w:r w:rsidRPr="00BA0C6A">
        <w:rPr>
          <w:rFonts w:asciiTheme="minorEastAsia" w:hAnsiTheme="minorEastAsia" w:cstheme="minorEastAsia" w:hint="eastAsia"/>
          <w:sz w:val="24"/>
        </w:rPr>
        <w:t>各类</w:t>
      </w:r>
      <w:r w:rsidRPr="00BA0C6A">
        <w:rPr>
          <w:rFonts w:asciiTheme="minorEastAsia" w:hAnsiTheme="minorEastAsia" w:cstheme="minorEastAsia"/>
          <w:sz w:val="24"/>
        </w:rPr>
        <w:t>系统的研发有了成熟的框架基础。</w:t>
      </w:r>
      <w:r w:rsidR="00657999" w:rsidRPr="00BA0C6A">
        <w:rPr>
          <w:rFonts w:asciiTheme="minorEastAsia" w:hAnsiTheme="minorEastAsia" w:cstheme="minorEastAsia" w:hint="eastAsia"/>
          <w:sz w:val="24"/>
        </w:rPr>
        <w:t>我们</w:t>
      </w:r>
      <w:r w:rsidR="00657999" w:rsidRPr="00BA0C6A">
        <w:rPr>
          <w:rFonts w:asciiTheme="minorEastAsia" w:hAnsiTheme="minorEastAsia" w:cstheme="minorEastAsia"/>
          <w:sz w:val="24"/>
        </w:rPr>
        <w:t>的蚂蚁热帮系统就是建立在QX_Frame的基础之上的。我们</w:t>
      </w:r>
      <w:r w:rsidR="00657999" w:rsidRPr="00BA0C6A">
        <w:rPr>
          <w:rFonts w:asciiTheme="minorEastAsia" w:hAnsiTheme="minorEastAsia" w:cstheme="minorEastAsia" w:hint="eastAsia"/>
          <w:sz w:val="24"/>
        </w:rPr>
        <w:t>的</w:t>
      </w:r>
      <w:r w:rsidR="00657999" w:rsidRPr="00BA0C6A">
        <w:rPr>
          <w:rFonts w:asciiTheme="minorEastAsia" w:hAnsiTheme="minorEastAsia" w:cstheme="minorEastAsia"/>
          <w:sz w:val="24"/>
        </w:rPr>
        <w:t>系统主要分为</w:t>
      </w:r>
      <w:r w:rsidR="00657999" w:rsidRPr="00BA0C6A">
        <w:rPr>
          <w:rFonts w:asciiTheme="minorEastAsia" w:hAnsiTheme="minorEastAsia" w:cstheme="minorEastAsia" w:hint="eastAsia"/>
          <w:sz w:val="24"/>
        </w:rPr>
        <w:t>QX_Frame.Data、QX_Frame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.Contract、QX_Frame</w:t>
      </w:r>
      <w:r w:rsidR="000F1C79" w:rsidRPr="00BA0C6A">
        <w:rPr>
          <w:rFonts w:asciiTheme="minorEastAsia" w:hAnsiTheme="minorEastAsia" w:cstheme="minorEastAsia"/>
          <w:sz w:val="24"/>
        </w:rPr>
        <w:t>.Data</w:t>
      </w:r>
      <w:r w:rsidR="00657999" w:rsidRPr="00BA0C6A">
        <w:rPr>
          <w:rFonts w:asciiTheme="minorEastAsia" w:hAnsiTheme="minorEastAsia" w:cstheme="minorEastAsia" w:hint="eastAsia"/>
          <w:sz w:val="24"/>
        </w:rPr>
        <w:t>.Service、QX_Frame.Web、</w:t>
      </w:r>
      <w:r w:rsidR="00657999" w:rsidRPr="00BA0C6A">
        <w:rPr>
          <w:rFonts w:asciiTheme="minorEastAsia" w:hAnsiTheme="minorEastAsia" w:cstheme="minorEastAsia"/>
          <w:sz w:val="24"/>
        </w:rPr>
        <w:t>QX_Frame.Web.Srv</w:t>
      </w:r>
      <w:r w:rsidR="00657999" w:rsidRPr="00BA0C6A">
        <w:rPr>
          <w:rFonts w:asciiTheme="minorEastAsia" w:hAnsiTheme="minorEastAsia" w:cstheme="minorEastAsia" w:hint="eastAsia"/>
          <w:sz w:val="24"/>
        </w:rPr>
        <w:t>、QX_Frame.WebApi、</w:t>
      </w:r>
      <w:r w:rsidR="00657999" w:rsidRPr="00BA0C6A">
        <w:rPr>
          <w:rFonts w:asciiTheme="minorEastAsia" w:hAnsiTheme="minorEastAsia" w:cstheme="minorEastAsia"/>
          <w:sz w:val="24"/>
        </w:rPr>
        <w:t>QX_Frame.WebApi.Test</w:t>
      </w:r>
      <w:r w:rsidR="00657999" w:rsidRPr="00BA0C6A">
        <w:rPr>
          <w:rFonts w:asciiTheme="minorEastAsia" w:hAnsiTheme="minorEastAsia" w:cstheme="minorEastAsia" w:hint="eastAsia"/>
          <w:sz w:val="24"/>
        </w:rPr>
        <w:t>七</w:t>
      </w:r>
      <w:r w:rsidR="00657999" w:rsidRPr="00BA0C6A">
        <w:rPr>
          <w:rFonts w:asciiTheme="minorEastAsia" w:hAnsiTheme="minorEastAsia" w:cstheme="minorEastAsia"/>
          <w:sz w:val="24"/>
        </w:rPr>
        <w:t>层</w:t>
      </w:r>
      <w:r w:rsidR="00657999" w:rsidRPr="00BA0C6A">
        <w:rPr>
          <w:rFonts w:asciiTheme="minorEastAsia" w:hAnsiTheme="minorEastAsia" w:cstheme="minorEastAsia" w:hint="eastAsia"/>
          <w:sz w:val="24"/>
        </w:rPr>
        <w:t>。</w:t>
      </w:r>
      <w:r w:rsidR="00657999" w:rsidRPr="00BA0C6A">
        <w:rPr>
          <w:rFonts w:asciiTheme="minorEastAsia" w:hAnsiTheme="minorEastAsia" w:cstheme="minorEastAsia"/>
          <w:sz w:val="24"/>
        </w:rPr>
        <w:t>下面</w:t>
      </w:r>
      <w:r w:rsidR="00657999" w:rsidRPr="00BA0C6A">
        <w:rPr>
          <w:rFonts w:asciiTheme="minorEastAsia" w:hAnsiTheme="minorEastAsia" w:cstheme="minorEastAsia" w:hint="eastAsia"/>
          <w:sz w:val="24"/>
        </w:rPr>
        <w:t>我们对</w:t>
      </w:r>
      <w:r w:rsidR="00657999" w:rsidRPr="00BA0C6A">
        <w:rPr>
          <w:rFonts w:asciiTheme="minorEastAsia" w:hAnsiTheme="minorEastAsia" w:cstheme="minorEastAsia"/>
          <w:sz w:val="24"/>
        </w:rPr>
        <w:t>每一</w:t>
      </w:r>
      <w:r w:rsidR="00657999" w:rsidRPr="00BA0C6A">
        <w:rPr>
          <w:rFonts w:asciiTheme="minorEastAsia" w:hAnsiTheme="minorEastAsia" w:cstheme="minorEastAsia" w:hint="eastAsia"/>
          <w:sz w:val="24"/>
        </w:rPr>
        <w:t>层</w:t>
      </w:r>
      <w:r w:rsidR="00657999" w:rsidRPr="00BA0C6A">
        <w:rPr>
          <w:rFonts w:asciiTheme="minorEastAsia" w:hAnsiTheme="minorEastAsia" w:cstheme="minorEastAsia"/>
          <w:sz w:val="24"/>
        </w:rPr>
        <w:t>起到的</w:t>
      </w:r>
      <w:r w:rsidR="00657999" w:rsidRPr="00BA0C6A">
        <w:rPr>
          <w:rFonts w:asciiTheme="minorEastAsia" w:hAnsiTheme="minorEastAsia" w:cstheme="minorEastAsia" w:hint="eastAsia"/>
          <w:sz w:val="24"/>
        </w:rPr>
        <w:t>作用</w:t>
      </w:r>
      <w:r w:rsidR="00657999" w:rsidRPr="00BA0C6A">
        <w:rPr>
          <w:rFonts w:asciiTheme="minorEastAsia" w:hAnsiTheme="minorEastAsia" w:cstheme="minorEastAsia"/>
          <w:sz w:val="24"/>
        </w:rPr>
        <w:t>进行逐一的介绍。</w:t>
      </w:r>
    </w:p>
    <w:p w:rsidR="00657999" w:rsidRDefault="00657999" w:rsidP="00657999">
      <w:pPr>
        <w:pStyle w:val="af5"/>
        <w:numPr>
          <w:ilvl w:val="0"/>
          <w:numId w:val="42"/>
        </w:numPr>
        <w:spacing w:line="300" w:lineRule="auto"/>
        <w:ind w:firstLineChars="0"/>
        <w:jc w:val="left"/>
        <w:rPr>
          <w:rFonts w:ascii="宋体" w:hAnsi="宋体"/>
          <w:sz w:val="24"/>
        </w:rPr>
      </w:pPr>
      <w:r>
        <w:rPr>
          <w:rFonts w:ascii="宋体" w:hAnsi="宋体" w:hint="eastAsia"/>
          <w:sz w:val="24"/>
        </w:rPr>
        <w:t>QX_Frame.Data，Data</w:t>
      </w:r>
      <w:r>
        <w:rPr>
          <w:rFonts w:ascii="宋体" w:hAnsi="宋体"/>
          <w:sz w:val="24"/>
        </w:rPr>
        <w:t>层是</w:t>
      </w:r>
      <w:r>
        <w:rPr>
          <w:rFonts w:ascii="宋体" w:hAnsi="宋体" w:hint="eastAsia"/>
          <w:sz w:val="24"/>
        </w:rPr>
        <w:t>数据</w:t>
      </w:r>
      <w:r>
        <w:rPr>
          <w:rFonts w:ascii="宋体" w:hAnsi="宋体"/>
          <w:sz w:val="24"/>
        </w:rPr>
        <w:t>的核心，我们系统用的实体类</w:t>
      </w:r>
      <w:r>
        <w:rPr>
          <w:rFonts w:ascii="宋体" w:hAnsi="宋体" w:hint="eastAsia"/>
          <w:sz w:val="24"/>
        </w:rPr>
        <w:t>Entities、</w:t>
      </w:r>
      <w:r>
        <w:rPr>
          <w:rFonts w:ascii="宋体" w:hAnsi="宋体"/>
          <w:sz w:val="24"/>
        </w:rPr>
        <w:t>数据传输对象DTO、枚举类Enum、</w:t>
      </w:r>
      <w:r>
        <w:rPr>
          <w:rFonts w:ascii="宋体" w:hAnsi="宋体" w:hint="eastAsia"/>
          <w:sz w:val="24"/>
        </w:rPr>
        <w:t>选项</w:t>
      </w:r>
      <w:r>
        <w:rPr>
          <w:rFonts w:ascii="宋体" w:hAnsi="宋体"/>
          <w:sz w:val="24"/>
        </w:rPr>
        <w:t>类Options</w:t>
      </w:r>
      <w:r>
        <w:rPr>
          <w:rFonts w:ascii="宋体" w:hAnsi="宋体" w:hint="eastAsia"/>
          <w:sz w:val="24"/>
        </w:rPr>
        <w:t>、</w:t>
      </w:r>
      <w:r>
        <w:rPr>
          <w:rFonts w:ascii="宋体" w:hAnsi="宋体"/>
          <w:sz w:val="24"/>
        </w:rPr>
        <w:t>QueryObject查询对象</w:t>
      </w:r>
      <w:r>
        <w:rPr>
          <w:rFonts w:ascii="宋体" w:hAnsi="宋体" w:hint="eastAsia"/>
          <w:sz w:val="24"/>
        </w:rPr>
        <w:t>甚至</w:t>
      </w:r>
      <w:r>
        <w:rPr>
          <w:rFonts w:ascii="宋体" w:hAnsi="宋体"/>
          <w:sz w:val="24"/>
        </w:rPr>
        <w:t>封装的底层数据持久化ORM db_qx_frame</w:t>
      </w:r>
      <w:r>
        <w:rPr>
          <w:rFonts w:ascii="宋体" w:hAnsi="宋体" w:hint="eastAsia"/>
          <w:sz w:val="24"/>
        </w:rPr>
        <w:t>、</w:t>
      </w:r>
      <w:r>
        <w:rPr>
          <w:rFonts w:ascii="宋体" w:hAnsi="宋体"/>
          <w:sz w:val="24"/>
        </w:rPr>
        <w:t>db_AntHelp</w:t>
      </w:r>
      <w:r>
        <w:rPr>
          <w:rFonts w:ascii="宋体" w:hAnsi="宋体" w:hint="eastAsia"/>
          <w:sz w:val="24"/>
        </w:rPr>
        <w:t>都是搭建</w:t>
      </w:r>
      <w:r>
        <w:rPr>
          <w:rFonts w:ascii="宋体" w:hAnsi="宋体"/>
          <w:sz w:val="24"/>
        </w:rPr>
        <w:t>于Data层的</w:t>
      </w:r>
      <w:r>
        <w:rPr>
          <w:rFonts w:ascii="宋体" w:hAnsi="宋体" w:hint="eastAsia"/>
          <w:sz w:val="24"/>
        </w:rPr>
        <w:t>。</w:t>
      </w:r>
      <w:r>
        <w:rPr>
          <w:rFonts w:ascii="宋体" w:hAnsi="宋体"/>
          <w:sz w:val="24"/>
        </w:rPr>
        <w:t>Data层是</w:t>
      </w:r>
      <w:r>
        <w:rPr>
          <w:rFonts w:ascii="宋体" w:hAnsi="宋体" w:hint="eastAsia"/>
          <w:sz w:val="24"/>
        </w:rPr>
        <w:t>大部分</w:t>
      </w:r>
      <w:r>
        <w:rPr>
          <w:rFonts w:ascii="宋体" w:hAnsi="宋体"/>
          <w:sz w:val="24"/>
        </w:rPr>
        <w:t>层所</w:t>
      </w:r>
      <w:r>
        <w:rPr>
          <w:rFonts w:ascii="宋体" w:hAnsi="宋体" w:hint="eastAsia"/>
          <w:sz w:val="24"/>
        </w:rPr>
        <w:t>依赖</w:t>
      </w:r>
      <w:r>
        <w:rPr>
          <w:rFonts w:ascii="宋体" w:hAnsi="宋体"/>
          <w:sz w:val="24"/>
        </w:rPr>
        <w:t>的数据层。</w:t>
      </w:r>
    </w:p>
    <w:p w:rsidR="00657999" w:rsidRDefault="00657999" w:rsidP="00657999">
      <w:pPr>
        <w:pStyle w:val="af5"/>
        <w:numPr>
          <w:ilvl w:val="0"/>
          <w:numId w:val="42"/>
        </w:numPr>
        <w:spacing w:line="300" w:lineRule="auto"/>
        <w:ind w:firstLineChars="0"/>
        <w:jc w:val="left"/>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.Contract，</w:t>
      </w:r>
      <w:r>
        <w:rPr>
          <w:rFonts w:ascii="宋体" w:hAnsi="宋体"/>
          <w:sz w:val="24"/>
        </w:rPr>
        <w:t>Contract层是</w:t>
      </w:r>
      <w:r>
        <w:rPr>
          <w:rFonts w:ascii="宋体" w:hAnsi="宋体" w:hint="eastAsia"/>
          <w:sz w:val="24"/>
        </w:rPr>
        <w:t>Service</w:t>
      </w:r>
      <w:r>
        <w:rPr>
          <w:rFonts w:ascii="宋体" w:hAnsi="宋体"/>
          <w:sz w:val="24"/>
        </w:rPr>
        <w:t>服务层的</w:t>
      </w:r>
      <w:r>
        <w:rPr>
          <w:rFonts w:ascii="宋体" w:hAnsi="宋体" w:hint="eastAsia"/>
          <w:sz w:val="24"/>
        </w:rPr>
        <w:t>接口</w:t>
      </w:r>
      <w:r>
        <w:rPr>
          <w:rFonts w:ascii="宋体" w:hAnsi="宋体"/>
          <w:sz w:val="24"/>
        </w:rPr>
        <w:t>，这里我们存放的都是</w:t>
      </w:r>
      <w:r w:rsidR="00F17B3E">
        <w:rPr>
          <w:rFonts w:ascii="宋体" w:hAnsi="宋体" w:hint="eastAsia"/>
          <w:sz w:val="24"/>
        </w:rPr>
        <w:t>服务</w:t>
      </w:r>
      <w:r w:rsidR="00F17B3E">
        <w:rPr>
          <w:rFonts w:ascii="宋体" w:hAnsi="宋体"/>
          <w:sz w:val="24"/>
        </w:rPr>
        <w:t>层的规范说明，在后续的维护中，我们</w:t>
      </w:r>
      <w:r w:rsidR="00F17B3E">
        <w:rPr>
          <w:rFonts w:ascii="宋体" w:hAnsi="宋体" w:hint="eastAsia"/>
          <w:sz w:val="24"/>
        </w:rPr>
        <w:t>需要</w:t>
      </w:r>
      <w:r w:rsidR="00F17B3E">
        <w:rPr>
          <w:rFonts w:ascii="宋体" w:hAnsi="宋体"/>
          <w:sz w:val="24"/>
        </w:rPr>
        <w:t>及时参考Contract层来进行系统的重构以及扩展，这里对系统的维护性起到了很关键的作用。有利于</w:t>
      </w:r>
      <w:r w:rsidR="00F17B3E">
        <w:rPr>
          <w:rFonts w:ascii="宋体" w:hAnsi="宋体" w:hint="eastAsia"/>
          <w:sz w:val="24"/>
        </w:rPr>
        <w:t>系统</w:t>
      </w:r>
      <w:r w:rsidR="00F17B3E">
        <w:rPr>
          <w:rFonts w:ascii="宋体" w:hAnsi="宋体"/>
          <w:sz w:val="24"/>
        </w:rPr>
        <w:t>的长久</w:t>
      </w:r>
      <w:r w:rsidR="00F17B3E">
        <w:rPr>
          <w:rFonts w:ascii="宋体" w:hAnsi="宋体" w:hint="eastAsia"/>
          <w:sz w:val="24"/>
        </w:rPr>
        <w:t>健康发展</w:t>
      </w:r>
      <w:r w:rsidR="00F17B3E">
        <w:rPr>
          <w:rFonts w:ascii="宋体" w:hAnsi="宋体"/>
          <w:sz w:val="24"/>
        </w:rPr>
        <w:t>。</w:t>
      </w:r>
    </w:p>
    <w:p w:rsidR="00657999" w:rsidRDefault="00657999" w:rsidP="00657999">
      <w:pPr>
        <w:pStyle w:val="af5"/>
        <w:numPr>
          <w:ilvl w:val="0"/>
          <w:numId w:val="42"/>
        </w:numPr>
        <w:spacing w:line="300" w:lineRule="auto"/>
        <w:ind w:firstLineChars="0"/>
        <w:jc w:val="left"/>
        <w:rPr>
          <w:rFonts w:ascii="宋体" w:hAnsi="宋体"/>
          <w:sz w:val="24"/>
        </w:rPr>
      </w:pPr>
      <w:r>
        <w:rPr>
          <w:rFonts w:ascii="宋体" w:hAnsi="宋体" w:hint="eastAsia"/>
          <w:sz w:val="24"/>
        </w:rPr>
        <w:t>QX_Frame</w:t>
      </w:r>
      <w:r w:rsidR="000F1C79">
        <w:rPr>
          <w:rFonts w:ascii="宋体" w:hAnsi="宋体"/>
          <w:sz w:val="24"/>
        </w:rPr>
        <w:t>.Data</w:t>
      </w:r>
      <w:r>
        <w:rPr>
          <w:rFonts w:ascii="宋体" w:hAnsi="宋体" w:hint="eastAsia"/>
          <w:sz w:val="24"/>
        </w:rPr>
        <w:t>.Service</w:t>
      </w:r>
      <w:r w:rsidR="00F17B3E">
        <w:rPr>
          <w:rFonts w:ascii="宋体" w:hAnsi="宋体" w:hint="eastAsia"/>
          <w:sz w:val="24"/>
        </w:rPr>
        <w:t>，如果</w:t>
      </w:r>
      <w:r w:rsidR="00F17B3E">
        <w:rPr>
          <w:rFonts w:ascii="宋体" w:hAnsi="宋体"/>
          <w:sz w:val="24"/>
        </w:rPr>
        <w:t>说Data层是数据的核心，那么</w:t>
      </w:r>
      <w:r w:rsidR="00F17B3E">
        <w:rPr>
          <w:rFonts w:ascii="宋体" w:hAnsi="宋体" w:hint="eastAsia"/>
          <w:sz w:val="24"/>
        </w:rPr>
        <w:t>Service</w:t>
      </w:r>
      <w:r w:rsidR="00F17B3E">
        <w:rPr>
          <w:rFonts w:ascii="宋体" w:hAnsi="宋体"/>
          <w:sz w:val="24"/>
        </w:rPr>
        <w:t>层</w:t>
      </w:r>
      <w:r w:rsidR="00F17B3E">
        <w:rPr>
          <w:rFonts w:ascii="宋体" w:hAnsi="宋体" w:hint="eastAsia"/>
          <w:sz w:val="24"/>
        </w:rPr>
        <w:t>就</w:t>
      </w:r>
      <w:r w:rsidR="00F17B3E">
        <w:rPr>
          <w:rFonts w:ascii="宋体" w:hAnsi="宋体"/>
          <w:sz w:val="24"/>
        </w:rPr>
        <w:t>是业务的核心，</w:t>
      </w:r>
      <w:r w:rsidR="00F17B3E">
        <w:rPr>
          <w:rFonts w:ascii="宋体" w:hAnsi="宋体" w:hint="eastAsia"/>
          <w:sz w:val="24"/>
        </w:rPr>
        <w:t>Service</w:t>
      </w:r>
      <w:r w:rsidR="00F17B3E">
        <w:rPr>
          <w:rFonts w:ascii="宋体" w:hAnsi="宋体"/>
          <w:sz w:val="24"/>
        </w:rPr>
        <w:t>层包含了系统中的主要业务，也可以说是大部分业务，因为简单地业务也会在控制器类中</w:t>
      </w:r>
      <w:r w:rsidR="00F17B3E">
        <w:rPr>
          <w:rFonts w:ascii="宋体" w:hAnsi="宋体" w:hint="eastAsia"/>
          <w:sz w:val="24"/>
        </w:rPr>
        <w:t>得以</w:t>
      </w:r>
      <w:r w:rsidR="00F17B3E">
        <w:rPr>
          <w:rFonts w:ascii="宋体" w:hAnsi="宋体"/>
          <w:sz w:val="24"/>
        </w:rPr>
        <w:t>体现</w:t>
      </w:r>
      <w:r w:rsidR="00F17B3E">
        <w:rPr>
          <w:rFonts w:ascii="宋体" w:hAnsi="宋体" w:hint="eastAsia"/>
          <w:sz w:val="24"/>
        </w:rPr>
        <w:t>。</w:t>
      </w:r>
      <w:r w:rsidR="00F17B3E">
        <w:rPr>
          <w:rFonts w:ascii="宋体" w:hAnsi="宋体"/>
          <w:sz w:val="24"/>
        </w:rPr>
        <w:t>Service</w:t>
      </w:r>
      <w:r w:rsidR="00F17B3E">
        <w:rPr>
          <w:rFonts w:ascii="宋体" w:hAnsi="宋体" w:hint="eastAsia"/>
          <w:sz w:val="24"/>
        </w:rPr>
        <w:t>层</w:t>
      </w:r>
      <w:r w:rsidR="00F17B3E">
        <w:rPr>
          <w:rFonts w:ascii="宋体" w:hAnsi="宋体"/>
          <w:sz w:val="24"/>
        </w:rPr>
        <w:t>还继承了封装的框架数据</w:t>
      </w:r>
      <w:r w:rsidR="00F17B3E">
        <w:rPr>
          <w:rFonts w:ascii="宋体" w:hAnsi="宋体" w:hint="eastAsia"/>
          <w:sz w:val="24"/>
        </w:rPr>
        <w:t>持久化</w:t>
      </w:r>
      <w:r w:rsidR="00F17B3E">
        <w:rPr>
          <w:rFonts w:ascii="宋体" w:hAnsi="宋体"/>
          <w:sz w:val="24"/>
        </w:rPr>
        <w:t>操作接口，</w:t>
      </w:r>
      <w:r w:rsidR="00F17B3E">
        <w:rPr>
          <w:rFonts w:ascii="宋体" w:hAnsi="宋体" w:hint="eastAsia"/>
          <w:sz w:val="24"/>
        </w:rPr>
        <w:t>也就是</w:t>
      </w:r>
      <w:r w:rsidR="00F17B3E">
        <w:rPr>
          <w:rFonts w:ascii="宋体" w:hAnsi="宋体"/>
          <w:sz w:val="24"/>
        </w:rPr>
        <w:t>说Service层完成了数据的持久化，但是并没有明显的代码去操作</w:t>
      </w:r>
      <w:r w:rsidR="00F17B3E">
        <w:rPr>
          <w:rFonts w:ascii="宋体" w:hAnsi="宋体" w:hint="eastAsia"/>
          <w:sz w:val="24"/>
        </w:rPr>
        <w:t>数据</w:t>
      </w:r>
      <w:r w:rsidR="00F17B3E">
        <w:rPr>
          <w:rFonts w:ascii="宋体" w:hAnsi="宋体"/>
          <w:sz w:val="24"/>
        </w:rPr>
        <w:t>持久化操作，这里完美的体现了框架的独特性。Service</w:t>
      </w:r>
      <w:r w:rsidR="00F17B3E">
        <w:rPr>
          <w:rFonts w:ascii="宋体" w:hAnsi="宋体" w:hint="eastAsia"/>
          <w:sz w:val="24"/>
        </w:rPr>
        <w:t>层</w:t>
      </w:r>
      <w:r w:rsidR="00F17B3E">
        <w:rPr>
          <w:rFonts w:ascii="宋体" w:hAnsi="宋体"/>
          <w:sz w:val="24"/>
        </w:rPr>
        <w:t>也</w:t>
      </w:r>
      <w:r w:rsidR="00F17B3E">
        <w:rPr>
          <w:rFonts w:ascii="宋体" w:hAnsi="宋体" w:hint="eastAsia"/>
          <w:sz w:val="24"/>
        </w:rPr>
        <w:t>承担</w:t>
      </w:r>
      <w:r w:rsidR="00F17B3E">
        <w:rPr>
          <w:rFonts w:ascii="宋体" w:hAnsi="宋体"/>
          <w:sz w:val="24"/>
        </w:rPr>
        <w:t>了系统的业务逻辑，我们复杂的业务</w:t>
      </w:r>
      <w:r w:rsidR="00F17B3E">
        <w:rPr>
          <w:rFonts w:ascii="宋体" w:hAnsi="宋体" w:hint="eastAsia"/>
          <w:sz w:val="24"/>
        </w:rPr>
        <w:t>逻辑</w:t>
      </w:r>
      <w:r w:rsidR="00F17B3E">
        <w:rPr>
          <w:rFonts w:ascii="宋体" w:hAnsi="宋体"/>
          <w:sz w:val="24"/>
        </w:rPr>
        <w:t>都</w:t>
      </w:r>
      <w:r w:rsidR="00F17B3E">
        <w:rPr>
          <w:rFonts w:ascii="宋体" w:hAnsi="宋体" w:hint="eastAsia"/>
          <w:sz w:val="24"/>
        </w:rPr>
        <w:t>会</w:t>
      </w:r>
      <w:r w:rsidR="00F17B3E">
        <w:rPr>
          <w:rFonts w:ascii="宋体" w:hAnsi="宋体"/>
          <w:sz w:val="24"/>
        </w:rPr>
        <w:t>在Service层得以实现，</w:t>
      </w:r>
      <w:r w:rsidR="00F17B3E">
        <w:rPr>
          <w:rFonts w:ascii="宋体" w:hAnsi="宋体" w:hint="eastAsia"/>
          <w:sz w:val="24"/>
        </w:rPr>
        <w:t>明确</w:t>
      </w:r>
      <w:r w:rsidR="00F17B3E">
        <w:rPr>
          <w:rFonts w:ascii="宋体" w:hAnsi="宋体"/>
          <w:sz w:val="24"/>
        </w:rPr>
        <w:t>的层次感使得开发会更加得心应手。</w:t>
      </w:r>
    </w:p>
    <w:p w:rsidR="00657999" w:rsidRDefault="00657999" w:rsidP="00657999">
      <w:pPr>
        <w:pStyle w:val="af5"/>
        <w:numPr>
          <w:ilvl w:val="0"/>
          <w:numId w:val="42"/>
        </w:numPr>
        <w:spacing w:line="300" w:lineRule="auto"/>
        <w:ind w:firstLineChars="0"/>
        <w:jc w:val="left"/>
        <w:rPr>
          <w:rFonts w:ascii="宋体" w:hAnsi="宋体"/>
          <w:sz w:val="24"/>
        </w:rPr>
      </w:pPr>
      <w:r>
        <w:rPr>
          <w:rFonts w:ascii="宋体" w:hAnsi="宋体" w:hint="eastAsia"/>
          <w:sz w:val="24"/>
        </w:rPr>
        <w:t>QX_Frame.Web</w:t>
      </w:r>
      <w:r w:rsidR="00F17B3E">
        <w:rPr>
          <w:rFonts w:ascii="宋体" w:hAnsi="宋体" w:hint="eastAsia"/>
          <w:sz w:val="24"/>
        </w:rPr>
        <w:t>，</w:t>
      </w:r>
      <w:r w:rsidR="00F17B3E">
        <w:rPr>
          <w:rFonts w:ascii="宋体" w:hAnsi="宋体"/>
          <w:sz w:val="24"/>
        </w:rPr>
        <w:t>无需多言，</w:t>
      </w:r>
      <w:r w:rsidR="00F17B3E">
        <w:rPr>
          <w:rFonts w:ascii="宋体" w:hAnsi="宋体" w:hint="eastAsia"/>
          <w:sz w:val="24"/>
        </w:rPr>
        <w:t>Web</w:t>
      </w:r>
      <w:r w:rsidR="00F17B3E">
        <w:rPr>
          <w:rFonts w:ascii="宋体" w:hAnsi="宋体"/>
          <w:sz w:val="24"/>
        </w:rPr>
        <w:t>层肯定是对于客户端的描述，框架实现中客户端不拘</w:t>
      </w:r>
      <w:r w:rsidR="00F17B3E">
        <w:rPr>
          <w:rFonts w:ascii="宋体" w:hAnsi="宋体"/>
          <w:sz w:val="24"/>
        </w:rPr>
        <w:lastRenderedPageBreak/>
        <w:t>泥</w:t>
      </w:r>
      <w:r w:rsidR="00F17B3E">
        <w:rPr>
          <w:rFonts w:ascii="宋体" w:hAnsi="宋体" w:hint="eastAsia"/>
          <w:sz w:val="24"/>
        </w:rPr>
        <w:t>于</w:t>
      </w:r>
      <w:r w:rsidR="00F17B3E">
        <w:rPr>
          <w:rFonts w:ascii="宋体" w:hAnsi="宋体"/>
          <w:sz w:val="24"/>
        </w:rPr>
        <w:t>Web</w:t>
      </w:r>
      <w:r w:rsidR="00F17B3E">
        <w:rPr>
          <w:rFonts w:ascii="宋体" w:hAnsi="宋体" w:hint="eastAsia"/>
          <w:sz w:val="24"/>
        </w:rPr>
        <w:t>。</w:t>
      </w:r>
      <w:r w:rsidR="00F17B3E">
        <w:rPr>
          <w:rFonts w:ascii="宋体" w:hAnsi="宋体"/>
          <w:sz w:val="24"/>
        </w:rPr>
        <w:t>App</w:t>
      </w:r>
      <w:r w:rsidR="00F17B3E">
        <w:rPr>
          <w:rFonts w:ascii="宋体" w:hAnsi="宋体" w:hint="eastAsia"/>
          <w:sz w:val="24"/>
        </w:rPr>
        <w:t>、</w:t>
      </w:r>
      <w:r w:rsidR="00F17B3E">
        <w:rPr>
          <w:rFonts w:ascii="宋体" w:hAnsi="宋体"/>
          <w:sz w:val="24"/>
        </w:rPr>
        <w:t>Winform、Console应用程序都是系统的</w:t>
      </w:r>
      <w:r w:rsidR="00F17B3E">
        <w:rPr>
          <w:rFonts w:ascii="宋体" w:hAnsi="宋体" w:hint="eastAsia"/>
          <w:sz w:val="24"/>
        </w:rPr>
        <w:t>常见架构</w:t>
      </w:r>
      <w:r w:rsidR="00F17B3E">
        <w:rPr>
          <w:rFonts w:ascii="宋体" w:hAnsi="宋体"/>
          <w:sz w:val="24"/>
        </w:rPr>
        <w:t>，但是我们本次系统使用的是</w:t>
      </w:r>
      <w:r w:rsidR="00F17B3E">
        <w:rPr>
          <w:rFonts w:ascii="宋体" w:hAnsi="宋体" w:hint="eastAsia"/>
          <w:sz w:val="24"/>
        </w:rPr>
        <w:t>Web应用</w:t>
      </w:r>
      <w:r w:rsidR="00F17B3E">
        <w:rPr>
          <w:rFonts w:ascii="宋体" w:hAnsi="宋体"/>
          <w:sz w:val="24"/>
        </w:rPr>
        <w:t>程序</w:t>
      </w:r>
      <w:r w:rsidR="00F17B3E">
        <w:rPr>
          <w:rFonts w:ascii="宋体" w:hAnsi="宋体" w:hint="eastAsia"/>
          <w:sz w:val="24"/>
        </w:rPr>
        <w:t>，</w:t>
      </w:r>
      <w:r w:rsidR="00F17B3E">
        <w:rPr>
          <w:rFonts w:ascii="宋体" w:hAnsi="宋体"/>
          <w:sz w:val="24"/>
        </w:rPr>
        <w:t>因此这里用Angular2</w:t>
      </w:r>
      <w:r w:rsidR="00F17B3E">
        <w:rPr>
          <w:rFonts w:ascii="宋体" w:hAnsi="宋体" w:hint="eastAsia"/>
          <w:sz w:val="24"/>
        </w:rPr>
        <w:t>构建</w:t>
      </w:r>
      <w:r w:rsidR="00F17B3E">
        <w:rPr>
          <w:rFonts w:ascii="宋体" w:hAnsi="宋体"/>
          <w:sz w:val="24"/>
        </w:rPr>
        <w:t>了Web层。</w:t>
      </w:r>
    </w:p>
    <w:p w:rsidR="00657999" w:rsidRDefault="00657999" w:rsidP="00657999">
      <w:pPr>
        <w:pStyle w:val="af5"/>
        <w:numPr>
          <w:ilvl w:val="0"/>
          <w:numId w:val="42"/>
        </w:numPr>
        <w:spacing w:line="300" w:lineRule="auto"/>
        <w:ind w:firstLineChars="0"/>
        <w:jc w:val="left"/>
        <w:rPr>
          <w:rFonts w:ascii="宋体" w:hAnsi="宋体"/>
          <w:sz w:val="24"/>
        </w:rPr>
      </w:pPr>
      <w:r>
        <w:rPr>
          <w:rFonts w:ascii="宋体" w:hAnsi="宋体"/>
          <w:sz w:val="24"/>
        </w:rPr>
        <w:t>QX_Frame</w:t>
      </w:r>
      <w:r w:rsidR="00F17B3E">
        <w:rPr>
          <w:rFonts w:ascii="宋体" w:hAnsi="宋体"/>
          <w:sz w:val="24"/>
        </w:rPr>
        <w:t>.Web.Srv，Web.Srv</w:t>
      </w:r>
      <w:r w:rsidR="00F17B3E">
        <w:rPr>
          <w:rFonts w:ascii="宋体" w:hAnsi="宋体" w:hint="eastAsia"/>
          <w:sz w:val="24"/>
        </w:rPr>
        <w:t>准确</w:t>
      </w:r>
      <w:r w:rsidR="00F17B3E">
        <w:rPr>
          <w:rFonts w:ascii="宋体" w:hAnsi="宋体"/>
          <w:sz w:val="24"/>
        </w:rPr>
        <w:t>描述应该是WebApi.Srv</w:t>
      </w:r>
      <w:r w:rsidR="00F17B3E">
        <w:rPr>
          <w:rFonts w:ascii="宋体" w:hAnsi="宋体" w:hint="eastAsia"/>
          <w:sz w:val="24"/>
        </w:rPr>
        <w:t>。</w:t>
      </w:r>
      <w:r w:rsidR="00F17B3E">
        <w:rPr>
          <w:rFonts w:ascii="宋体" w:hAnsi="宋体"/>
          <w:sz w:val="24"/>
        </w:rPr>
        <w:t>这层是用OWIN技术来解耦了WebApi</w:t>
      </w:r>
      <w:r w:rsidR="00F17B3E">
        <w:rPr>
          <w:rFonts w:ascii="宋体" w:hAnsi="宋体" w:hint="eastAsia"/>
          <w:sz w:val="24"/>
        </w:rPr>
        <w:t>与</w:t>
      </w:r>
      <w:r w:rsidR="00F17B3E">
        <w:rPr>
          <w:rFonts w:ascii="宋体" w:hAnsi="宋体"/>
          <w:sz w:val="24"/>
        </w:rPr>
        <w:t>IIS之间的千丝万缕的联系，我们可以让我们的</w:t>
      </w:r>
      <w:r w:rsidR="00F17B3E">
        <w:rPr>
          <w:rFonts w:ascii="宋体" w:hAnsi="宋体" w:hint="eastAsia"/>
          <w:sz w:val="24"/>
        </w:rPr>
        <w:t>接口</w:t>
      </w:r>
      <w:r w:rsidR="00F17B3E">
        <w:rPr>
          <w:rFonts w:ascii="宋体" w:hAnsi="宋体"/>
          <w:sz w:val="24"/>
        </w:rPr>
        <w:t>部署于更丰富的环境，不必拘泥于Windows IIS</w:t>
      </w:r>
      <w:r w:rsidR="00F17B3E">
        <w:rPr>
          <w:rFonts w:ascii="宋体" w:hAnsi="宋体" w:hint="eastAsia"/>
          <w:sz w:val="24"/>
        </w:rPr>
        <w:t>。</w:t>
      </w:r>
    </w:p>
    <w:p w:rsidR="00657999" w:rsidRDefault="00657999" w:rsidP="00657999">
      <w:pPr>
        <w:pStyle w:val="af5"/>
        <w:numPr>
          <w:ilvl w:val="0"/>
          <w:numId w:val="42"/>
        </w:numPr>
        <w:spacing w:line="300" w:lineRule="auto"/>
        <w:ind w:firstLineChars="0"/>
        <w:jc w:val="left"/>
        <w:rPr>
          <w:rFonts w:ascii="宋体" w:hAnsi="宋体"/>
          <w:sz w:val="24"/>
        </w:rPr>
      </w:pPr>
      <w:r>
        <w:rPr>
          <w:rFonts w:ascii="宋体" w:hAnsi="宋体" w:hint="eastAsia"/>
          <w:sz w:val="24"/>
        </w:rPr>
        <w:t>QX_Frame.WebApi</w:t>
      </w:r>
      <w:r w:rsidR="00F17B3E">
        <w:rPr>
          <w:rFonts w:ascii="宋体" w:hAnsi="宋体" w:hint="eastAsia"/>
          <w:sz w:val="24"/>
        </w:rPr>
        <w:t>，</w:t>
      </w:r>
      <w:r w:rsidR="00F17B3E">
        <w:rPr>
          <w:rFonts w:ascii="宋体" w:hAnsi="宋体"/>
          <w:sz w:val="24"/>
        </w:rPr>
        <w:t>WebApi是数据访问接口，</w:t>
      </w:r>
      <w:r w:rsidR="00F17B3E">
        <w:rPr>
          <w:rFonts w:ascii="宋体" w:hAnsi="宋体" w:hint="eastAsia"/>
          <w:sz w:val="24"/>
        </w:rPr>
        <w:t>这里</w:t>
      </w:r>
      <w:r w:rsidR="00F17B3E">
        <w:rPr>
          <w:rFonts w:ascii="宋体" w:hAnsi="宋体"/>
          <w:sz w:val="24"/>
        </w:rPr>
        <w:t>是</w:t>
      </w:r>
      <w:r w:rsidR="00F17B3E">
        <w:rPr>
          <w:rFonts w:ascii="宋体" w:hAnsi="宋体" w:hint="eastAsia"/>
          <w:sz w:val="24"/>
        </w:rPr>
        <w:t>和</w:t>
      </w:r>
      <w:r w:rsidR="00F17B3E">
        <w:rPr>
          <w:rFonts w:ascii="宋体" w:hAnsi="宋体"/>
          <w:sz w:val="24"/>
        </w:rPr>
        <w:t>Web层直接交互的地方，也是由这</w:t>
      </w:r>
      <w:r w:rsidR="00F17B3E">
        <w:rPr>
          <w:rFonts w:ascii="宋体" w:hAnsi="宋体" w:hint="eastAsia"/>
          <w:sz w:val="24"/>
        </w:rPr>
        <w:t>一层作为</w:t>
      </w:r>
      <w:r w:rsidR="00F17B3E">
        <w:rPr>
          <w:rFonts w:ascii="宋体" w:hAnsi="宋体"/>
          <w:sz w:val="24"/>
        </w:rPr>
        <w:t>Service层和外界的桥梁，Service诡秘丰富的系统服务才得以实现它的价值。</w:t>
      </w:r>
    </w:p>
    <w:p w:rsidR="001E6E36" w:rsidRPr="00380579" w:rsidRDefault="00657999" w:rsidP="00380579">
      <w:pPr>
        <w:pStyle w:val="af5"/>
        <w:numPr>
          <w:ilvl w:val="0"/>
          <w:numId w:val="42"/>
        </w:numPr>
        <w:spacing w:line="300" w:lineRule="auto"/>
        <w:ind w:firstLineChars="0"/>
        <w:jc w:val="left"/>
        <w:rPr>
          <w:rFonts w:ascii="宋体" w:hAnsi="宋体"/>
          <w:sz w:val="24"/>
        </w:rPr>
      </w:pPr>
      <w:r>
        <w:rPr>
          <w:rFonts w:ascii="宋体" w:hAnsi="宋体"/>
          <w:sz w:val="24"/>
        </w:rPr>
        <w:t>QX_Frame.WebApi.Test</w:t>
      </w:r>
      <w:r w:rsidR="00F17B3E">
        <w:rPr>
          <w:rFonts w:ascii="宋体" w:hAnsi="宋体" w:hint="eastAsia"/>
          <w:sz w:val="24"/>
        </w:rPr>
        <w:t>，</w:t>
      </w:r>
      <w:r w:rsidR="00F17B3E">
        <w:rPr>
          <w:rFonts w:ascii="宋体" w:hAnsi="宋体"/>
          <w:sz w:val="24"/>
        </w:rPr>
        <w:t>不</w:t>
      </w:r>
      <w:r w:rsidR="00F17B3E">
        <w:rPr>
          <w:rFonts w:ascii="宋体" w:hAnsi="宋体" w:hint="eastAsia"/>
          <w:sz w:val="24"/>
        </w:rPr>
        <w:t>需要</w:t>
      </w:r>
      <w:r w:rsidR="00F17B3E">
        <w:rPr>
          <w:rFonts w:ascii="宋体" w:hAnsi="宋体"/>
          <w:sz w:val="24"/>
        </w:rPr>
        <w:t>过多介绍，这一层是对WebApi</w:t>
      </w:r>
      <w:r w:rsidR="00F17B3E">
        <w:rPr>
          <w:rFonts w:ascii="宋体" w:hAnsi="宋体" w:hint="eastAsia"/>
          <w:sz w:val="24"/>
        </w:rPr>
        <w:t>控制器</w:t>
      </w:r>
      <w:r w:rsidR="00F17B3E">
        <w:rPr>
          <w:rFonts w:ascii="宋体" w:hAnsi="宋体"/>
          <w:sz w:val="24"/>
        </w:rPr>
        <w:t>接口的测试</w:t>
      </w:r>
      <w:r w:rsidR="00F17B3E">
        <w:rPr>
          <w:rFonts w:ascii="宋体" w:hAnsi="宋体" w:hint="eastAsia"/>
          <w:sz w:val="24"/>
        </w:rPr>
        <w:t>层</w:t>
      </w:r>
      <w:r w:rsidR="00F17B3E">
        <w:rPr>
          <w:rFonts w:ascii="宋体" w:hAnsi="宋体"/>
          <w:sz w:val="24"/>
        </w:rPr>
        <w:t>。</w:t>
      </w:r>
    </w:p>
    <w:p w:rsidR="000F1C79" w:rsidRDefault="000F1C79" w:rsidP="000F1C79">
      <w:pPr>
        <w:pStyle w:val="3"/>
        <w:rPr>
          <w:rFonts w:hint="default"/>
        </w:rPr>
      </w:pPr>
      <w:bookmarkStart w:id="237" w:name="_Toc482533863"/>
      <w:r>
        <w:t>6.1.2</w:t>
      </w:r>
      <w:r>
        <w:rPr>
          <w:rFonts w:hint="default"/>
        </w:rPr>
        <w:t xml:space="preserve"> </w:t>
      </w:r>
      <w:r>
        <w:t>框架</w:t>
      </w:r>
      <w:r>
        <w:rPr>
          <w:rFonts w:hint="default"/>
        </w:rPr>
        <w:t>层级类描述</w:t>
      </w:r>
      <w:bookmarkEnd w:id="237"/>
    </w:p>
    <w:p w:rsidR="001E6E36" w:rsidRPr="00BA0C6A" w:rsidRDefault="000F1C79"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上一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框架的整体架构进行了</w:t>
      </w:r>
      <w:r w:rsidRPr="00BA0C6A">
        <w:rPr>
          <w:rFonts w:asciiTheme="minorEastAsia" w:hAnsiTheme="minorEastAsia" w:cstheme="minorEastAsia" w:hint="eastAsia"/>
          <w:sz w:val="24"/>
        </w:rPr>
        <w:t>介绍</w:t>
      </w:r>
      <w:r w:rsidRPr="00BA0C6A">
        <w:rPr>
          <w:rFonts w:asciiTheme="minorEastAsia" w:hAnsiTheme="minorEastAsia" w:cstheme="minorEastAsia"/>
          <w:sz w:val="24"/>
        </w:rPr>
        <w:t>，同</w:t>
      </w:r>
      <w:r w:rsidRPr="00BA0C6A">
        <w:rPr>
          <w:rFonts w:asciiTheme="minorEastAsia" w:hAnsiTheme="minorEastAsia" w:cstheme="minorEastAsia" w:hint="eastAsia"/>
          <w:sz w:val="24"/>
        </w:rPr>
        <w:t>时</w:t>
      </w:r>
      <w:r w:rsidRPr="00BA0C6A">
        <w:rPr>
          <w:rFonts w:asciiTheme="minorEastAsia" w:hAnsiTheme="minorEastAsia" w:cstheme="minorEastAsia"/>
          <w:sz w:val="24"/>
        </w:rPr>
        <w:t>对每一层的作用进行了简要的说明，这一</w:t>
      </w:r>
      <w:r w:rsidRPr="00BA0C6A">
        <w:rPr>
          <w:rFonts w:asciiTheme="minorEastAsia" w:hAnsiTheme="minorEastAsia" w:cstheme="minorEastAsia" w:hint="eastAsia"/>
          <w:sz w:val="24"/>
        </w:rPr>
        <w:t>节</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每一层框架中实现的类</w:t>
      </w:r>
      <w:r w:rsidRPr="00BA0C6A">
        <w:rPr>
          <w:rFonts w:asciiTheme="minorEastAsia" w:hAnsiTheme="minorEastAsia" w:cstheme="minorEastAsia" w:hint="eastAsia"/>
          <w:sz w:val="24"/>
        </w:rPr>
        <w:t>进行</w:t>
      </w:r>
      <w:r w:rsidRPr="00BA0C6A">
        <w:rPr>
          <w:rFonts w:asciiTheme="minorEastAsia" w:hAnsiTheme="minorEastAsia" w:cstheme="minorEastAsia"/>
          <w:sz w:val="24"/>
        </w:rPr>
        <w:t>简单地介绍，我们用图表的形式展示出来，便于我们</w:t>
      </w:r>
      <w:r w:rsidRPr="00BA0C6A">
        <w:rPr>
          <w:rFonts w:asciiTheme="minorEastAsia" w:hAnsiTheme="minorEastAsia" w:cstheme="minorEastAsia" w:hint="eastAsia"/>
          <w:sz w:val="24"/>
        </w:rPr>
        <w:t>直观</w:t>
      </w:r>
      <w:r w:rsidRPr="00BA0C6A">
        <w:rPr>
          <w:rFonts w:asciiTheme="minorEastAsia" w:hAnsiTheme="minorEastAsia" w:cstheme="minorEastAsia"/>
          <w:sz w:val="24"/>
        </w:rPr>
        <w:t>地进行查看。</w:t>
      </w:r>
      <w:r w:rsidR="00B35C65" w:rsidRPr="00BA0C6A">
        <w:rPr>
          <w:rFonts w:asciiTheme="minorEastAsia" w:hAnsiTheme="minorEastAsia" w:cstheme="minorEastAsia" w:hint="eastAsia"/>
          <w:sz w:val="24"/>
        </w:rPr>
        <w:t>这里</w:t>
      </w:r>
      <w:r w:rsidR="00B35C65" w:rsidRPr="00BA0C6A">
        <w:rPr>
          <w:rFonts w:asciiTheme="minorEastAsia" w:hAnsiTheme="minorEastAsia" w:cstheme="minorEastAsia"/>
          <w:sz w:val="24"/>
        </w:rPr>
        <w:t>只显示了部分</w:t>
      </w:r>
      <w:r w:rsidR="00B35C65" w:rsidRPr="00BA0C6A">
        <w:rPr>
          <w:rFonts w:asciiTheme="minorEastAsia" w:hAnsiTheme="minorEastAsia" w:cstheme="minorEastAsia" w:hint="eastAsia"/>
          <w:sz w:val="24"/>
        </w:rPr>
        <w:t>关键</w:t>
      </w:r>
      <w:r w:rsidR="00B35C65" w:rsidRPr="00BA0C6A">
        <w:rPr>
          <w:rFonts w:asciiTheme="minorEastAsia" w:hAnsiTheme="minorEastAsia" w:cstheme="minorEastAsia"/>
          <w:sz w:val="24"/>
        </w:rPr>
        <w:t>的类进行展示，</w:t>
      </w:r>
      <w:r w:rsidRPr="00BA0C6A">
        <w:rPr>
          <w:rFonts w:asciiTheme="minorEastAsia" w:hAnsiTheme="minorEastAsia" w:cstheme="minorEastAsia" w:hint="eastAsia"/>
          <w:sz w:val="24"/>
        </w:rPr>
        <w:t>项目</w:t>
      </w:r>
      <w:r w:rsidRPr="00BA0C6A">
        <w:rPr>
          <w:rFonts w:asciiTheme="minorEastAsia" w:hAnsiTheme="minorEastAsia" w:cstheme="minorEastAsia"/>
          <w:sz w:val="24"/>
        </w:rPr>
        <w:t>的层级类描述</w:t>
      </w:r>
      <w:r w:rsidRPr="00BA0C6A">
        <w:rPr>
          <w:rFonts w:asciiTheme="minorEastAsia" w:hAnsiTheme="minorEastAsia" w:cstheme="minorEastAsia" w:hint="eastAsia"/>
          <w:sz w:val="24"/>
        </w:rPr>
        <w:t>如</w:t>
      </w:r>
      <w:r w:rsidR="00B35C65" w:rsidRPr="00BA0C6A">
        <w:rPr>
          <w:rFonts w:asciiTheme="minorEastAsia" w:hAnsiTheme="minorEastAsia" w:cstheme="minorEastAsia" w:hint="eastAsia"/>
          <w:sz w:val="24"/>
        </w:rPr>
        <w:t>下表</w:t>
      </w:r>
      <w:r w:rsidR="004A1C8B">
        <w:rPr>
          <w:rFonts w:asciiTheme="minorEastAsia" w:hAnsiTheme="minorEastAsia" w:cstheme="minorEastAsia"/>
          <w:sz w:val="24"/>
        </w:rPr>
        <w:t>6.1</w:t>
      </w:r>
      <w:r w:rsidR="004A1C8B">
        <w:rPr>
          <w:rFonts w:asciiTheme="minorEastAsia" w:hAnsiTheme="minorEastAsia" w:cstheme="minorEastAsia" w:hint="eastAsia"/>
          <w:sz w:val="24"/>
        </w:rPr>
        <w:t>所示</w:t>
      </w:r>
      <w:r w:rsidRPr="00BA0C6A">
        <w:rPr>
          <w:rFonts w:asciiTheme="minorEastAsia" w:hAnsiTheme="minorEastAsia" w:cstheme="minorEastAsia" w:hint="eastAsia"/>
          <w:sz w:val="24"/>
        </w:rPr>
        <w:t>。</w:t>
      </w:r>
    </w:p>
    <w:p w:rsidR="000D5139" w:rsidRPr="007531CB" w:rsidRDefault="000D5139"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6.1 </w:t>
      </w:r>
      <w:r>
        <w:rPr>
          <w:rFonts w:ascii="楷体" w:eastAsia="楷体" w:hAnsi="楷体" w:hint="eastAsia"/>
        </w:rPr>
        <w:t>系统层级</w:t>
      </w:r>
      <w:r>
        <w:rPr>
          <w:rFonts w:ascii="楷体" w:eastAsia="楷体" w:hAnsi="楷体"/>
        </w:rPr>
        <w:t>类分析表</w:t>
      </w:r>
    </w:p>
    <w:p w:rsidR="000D5139" w:rsidRPr="007531CB" w:rsidRDefault="000D5139" w:rsidP="000D5139">
      <w:pPr>
        <w:pStyle w:val="af5"/>
        <w:ind w:left="420" w:firstLineChars="0" w:firstLine="0"/>
        <w:jc w:val="center"/>
        <w:rPr>
          <w:rFonts w:ascii="Times New Roman" w:hAnsi="Times New Roman" w:cs="Times New Roman"/>
        </w:rPr>
      </w:pPr>
      <w:r w:rsidRPr="007531CB">
        <w:rPr>
          <w:rFonts w:ascii="Times New Roman" w:hAnsi="Times New Roman" w:cs="Times New Roman"/>
        </w:rPr>
        <w:t xml:space="preserve">Table </w:t>
      </w:r>
      <w:r>
        <w:rPr>
          <w:rFonts w:ascii="Times New Roman" w:hAnsi="Times New Roman" w:cs="Times New Roman"/>
        </w:rPr>
        <w:t xml:space="preserve">6.1 </w:t>
      </w:r>
      <w:r w:rsidR="004A1C8B" w:rsidRPr="004A1C8B">
        <w:rPr>
          <w:rFonts w:ascii="Times New Roman" w:hAnsi="Times New Roman" w:cs="Times New Roman"/>
        </w:rPr>
        <w:t>The system hierarchy analysis table</w:t>
      </w:r>
      <w:r w:rsidR="004A1C8B">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696"/>
        <w:gridCol w:w="2847"/>
      </w:tblGrid>
      <w:tr w:rsidR="001E6E36" w:rsidRPr="00E17A82" w:rsidTr="005F6F71">
        <w:trPr>
          <w:jc w:val="center"/>
        </w:trPr>
        <w:tc>
          <w:tcPr>
            <w:tcW w:w="2856" w:type="dxa"/>
            <w:shd w:val="clear" w:color="auto" w:fill="auto"/>
          </w:tcPr>
          <w:p w:rsidR="001E6E36" w:rsidRPr="00E17A82" w:rsidRDefault="000F1C79" w:rsidP="00F63878">
            <w:pPr>
              <w:jc w:val="center"/>
              <w:rPr>
                <w:rFonts w:ascii="宋体" w:hAnsi="宋体"/>
                <w:sz w:val="24"/>
              </w:rPr>
            </w:pPr>
            <w:r>
              <w:rPr>
                <w:rFonts w:ascii="宋体" w:hAnsi="宋体" w:hint="eastAsia"/>
                <w:sz w:val="24"/>
              </w:rPr>
              <w:t>系统层级</w:t>
            </w:r>
          </w:p>
        </w:tc>
        <w:tc>
          <w:tcPr>
            <w:tcW w:w="3696"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类名</w:t>
            </w:r>
          </w:p>
        </w:tc>
        <w:tc>
          <w:tcPr>
            <w:tcW w:w="2847" w:type="dxa"/>
            <w:shd w:val="clear" w:color="auto" w:fill="auto"/>
          </w:tcPr>
          <w:p w:rsidR="001E6E36" w:rsidRPr="00E17A82" w:rsidRDefault="001E6E36" w:rsidP="00F63878">
            <w:pPr>
              <w:jc w:val="center"/>
              <w:rPr>
                <w:rFonts w:ascii="宋体" w:hAnsi="宋体"/>
                <w:sz w:val="24"/>
              </w:rPr>
            </w:pPr>
            <w:r w:rsidRPr="00E17A82">
              <w:rPr>
                <w:rFonts w:ascii="宋体" w:hAnsi="宋体" w:hint="eastAsia"/>
                <w:sz w:val="24"/>
              </w:rPr>
              <w:t>说明</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hint="eastAsia"/>
                <w:sz w:val="24"/>
              </w:rPr>
              <w:t>QX_Frame.Data</w:t>
            </w:r>
          </w:p>
        </w:tc>
        <w:tc>
          <w:tcPr>
            <w:tcW w:w="3696" w:type="dxa"/>
            <w:shd w:val="clear" w:color="auto" w:fill="auto"/>
          </w:tcPr>
          <w:p w:rsidR="000F1C79" w:rsidRPr="00E17A82" w:rsidRDefault="005F6F71" w:rsidP="000F1C79">
            <w:pPr>
              <w:jc w:val="left"/>
              <w:rPr>
                <w:rFonts w:ascii="宋体" w:hAnsi="宋体"/>
                <w:sz w:val="24"/>
              </w:rPr>
            </w:pPr>
            <w:r>
              <w:rPr>
                <w:rFonts w:ascii="宋体" w:hAnsi="宋体"/>
                <w:sz w:val="24"/>
              </w:rPr>
              <w:t>D</w:t>
            </w:r>
            <w:r w:rsidR="000F1C79">
              <w:rPr>
                <w:rFonts w:ascii="宋体" w:hAnsi="宋体" w:hint="eastAsia"/>
                <w:sz w:val="24"/>
              </w:rPr>
              <w:t>b_</w:t>
            </w:r>
            <w:r w:rsidR="000F1C79">
              <w:rPr>
                <w:rFonts w:ascii="宋体" w:hAnsi="宋体"/>
                <w:sz w:val="24"/>
              </w:rPr>
              <w:t>qx_frame.cs</w:t>
            </w:r>
          </w:p>
        </w:tc>
        <w:tc>
          <w:tcPr>
            <w:tcW w:w="2847" w:type="dxa"/>
            <w:shd w:val="clear" w:color="auto" w:fill="auto"/>
          </w:tcPr>
          <w:p w:rsidR="000F1C79" w:rsidRPr="00E17A82" w:rsidRDefault="000F1C79" w:rsidP="000F1C79">
            <w:pPr>
              <w:jc w:val="left"/>
              <w:rPr>
                <w:rFonts w:ascii="宋体" w:hAnsi="宋体"/>
                <w:sz w:val="24"/>
              </w:rPr>
            </w:pPr>
            <w:r>
              <w:rPr>
                <w:rFonts w:ascii="宋体" w:hAnsi="宋体" w:hint="eastAsia"/>
                <w:sz w:val="24"/>
              </w:rPr>
              <w:t>数据库</w:t>
            </w:r>
            <w:r>
              <w:rPr>
                <w:rFonts w:ascii="宋体" w:hAnsi="宋体"/>
                <w:sz w:val="24"/>
              </w:rPr>
              <w:t>操作上下文</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Tb_Auth</w:t>
            </w:r>
            <w:r w:rsidR="005F6F71">
              <w:rPr>
                <w:rFonts w:ascii="宋体" w:hAnsi="宋体"/>
                <w:sz w:val="24"/>
              </w:rPr>
              <w:t>en</w:t>
            </w:r>
            <w:r>
              <w:rPr>
                <w:rFonts w:ascii="宋体" w:hAnsi="宋体"/>
                <w:sz w:val="24"/>
              </w:rPr>
              <w:t>ticatin</w:t>
            </w:r>
            <w:r w:rsidR="001E6E36" w:rsidRPr="00E17A82">
              <w:rPr>
                <w:rFonts w:ascii="宋体" w:hAnsi="宋体"/>
                <w:sz w:val="24"/>
              </w:rPr>
              <w:t>.cs</w:t>
            </w:r>
          </w:p>
        </w:tc>
        <w:tc>
          <w:tcPr>
            <w:tcW w:w="2847" w:type="dxa"/>
            <w:shd w:val="clear" w:color="auto" w:fill="auto"/>
          </w:tcPr>
          <w:p w:rsidR="001E6E36" w:rsidRPr="00E17A82" w:rsidRDefault="001E6E36" w:rsidP="005F6F71">
            <w:pPr>
              <w:jc w:val="left"/>
              <w:rPr>
                <w:rFonts w:ascii="宋体" w:hAnsi="宋体"/>
                <w:sz w:val="24"/>
              </w:rPr>
            </w:pPr>
            <w:r w:rsidRPr="00E17A82">
              <w:rPr>
                <w:rFonts w:ascii="宋体" w:hAnsi="宋体" w:hint="eastAsia"/>
                <w:sz w:val="24"/>
              </w:rPr>
              <w:t>账户</w:t>
            </w:r>
            <w:r w:rsidR="005F6F71">
              <w:rPr>
                <w:rFonts w:ascii="宋体" w:hAnsi="宋体" w:hint="eastAsia"/>
                <w:sz w:val="24"/>
              </w:rPr>
              <w:t>权限实体</w:t>
            </w:r>
            <w:r w:rsidRPr="00E17A82">
              <w:rPr>
                <w:rFonts w:ascii="宋体" w:hAnsi="宋体"/>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账户实体类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Tb_UserAccountInfo</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用户信息</w:t>
            </w:r>
            <w:r>
              <w:rPr>
                <w:rFonts w:ascii="宋体" w:hAnsi="宋体"/>
                <w:sz w:val="24"/>
              </w:rPr>
              <w:t>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Tb_UserRole</w:t>
            </w:r>
            <w:r w:rsidR="001E6E36" w:rsidRPr="00E17A82">
              <w:rPr>
                <w:rFonts w:ascii="宋体" w:hAnsi="宋体"/>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用户角色实体类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F63878">
            <w:pPr>
              <w:jc w:val="left"/>
              <w:rPr>
                <w:rFonts w:ascii="宋体" w:hAnsi="宋体"/>
                <w:sz w:val="24"/>
              </w:rPr>
            </w:pPr>
            <w:r>
              <w:rPr>
                <w:rFonts w:ascii="宋体" w:hAnsi="宋体"/>
                <w:sz w:val="24"/>
              </w:rPr>
              <w:t>Tb_UserStatus</w:t>
            </w:r>
            <w:r w:rsidR="001E6E36" w:rsidRPr="00E17A82">
              <w:rPr>
                <w:rFonts w:ascii="宋体" w:hAnsi="宋体" w:hint="eastAsia"/>
                <w:sz w:val="24"/>
              </w:rPr>
              <w:t>.cs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w:t>
            </w:r>
            <w:r>
              <w:rPr>
                <w:rFonts w:ascii="宋体" w:hAnsi="宋体"/>
                <w:sz w:val="24"/>
              </w:rPr>
              <w:t>实体</w:t>
            </w:r>
            <w:r>
              <w:rPr>
                <w:rFonts w:ascii="宋体" w:hAnsi="宋体" w:hint="eastAsia"/>
                <w:sz w:val="24"/>
              </w:rPr>
              <w:t>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0F1C79" w:rsidP="000F1C79">
            <w:pPr>
              <w:jc w:val="left"/>
              <w:rPr>
                <w:rFonts w:ascii="宋体" w:hAnsi="宋体"/>
                <w:sz w:val="24"/>
              </w:rPr>
            </w:pPr>
            <w:r>
              <w:rPr>
                <w:rFonts w:ascii="宋体" w:hAnsi="宋体"/>
                <w:sz w:val="24"/>
              </w:rPr>
              <w:t>…</w:t>
            </w:r>
          </w:p>
        </w:tc>
        <w:tc>
          <w:tcPr>
            <w:tcW w:w="2847" w:type="dxa"/>
            <w:shd w:val="clear" w:color="auto" w:fill="auto"/>
          </w:tcPr>
          <w:p w:rsidR="001E6E36" w:rsidRPr="00E17A82" w:rsidRDefault="000F1C79"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w:t>
            </w:r>
            <w:r>
              <w:rPr>
                <w:rFonts w:ascii="宋体" w:hAnsi="宋体"/>
                <w:sz w:val="24"/>
              </w:rPr>
              <w:t>Data.Contract</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IAuthentication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用户角色服务接口类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IUserStatusService.cs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用户状态服务接口类</w:t>
            </w:r>
          </w:p>
        </w:tc>
      </w:tr>
      <w:tr w:rsidR="001E6E36" w:rsidRPr="00E17A82" w:rsidTr="005F6F71">
        <w:trPr>
          <w:jc w:val="center"/>
        </w:trPr>
        <w:tc>
          <w:tcPr>
            <w:tcW w:w="2856" w:type="dxa"/>
            <w:vMerge/>
            <w:shd w:val="clear" w:color="auto" w:fill="auto"/>
            <w:vAlign w:val="center"/>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r w:rsidR="005F6F71" w:rsidRPr="00E17A82" w:rsidTr="005F6F71">
        <w:trPr>
          <w:jc w:val="center"/>
        </w:trPr>
        <w:tc>
          <w:tcPr>
            <w:tcW w:w="2856" w:type="dxa"/>
            <w:vMerge w:val="restart"/>
            <w:shd w:val="clear" w:color="auto" w:fill="auto"/>
            <w:vAlign w:val="center"/>
          </w:tcPr>
          <w:p w:rsidR="005F6F71" w:rsidRPr="00E17A82" w:rsidRDefault="005F6F71" w:rsidP="005F6F71">
            <w:pPr>
              <w:jc w:val="left"/>
              <w:rPr>
                <w:rFonts w:ascii="宋体" w:hAnsi="宋体"/>
                <w:sz w:val="24"/>
              </w:rPr>
            </w:pPr>
            <w:r>
              <w:rPr>
                <w:rFonts w:ascii="宋体" w:hAnsi="宋体" w:hint="eastAsia"/>
                <w:sz w:val="24"/>
              </w:rPr>
              <w:t>QX_Frame.Data</w:t>
            </w:r>
            <w:r>
              <w:rPr>
                <w:rFonts w:ascii="宋体" w:hAnsi="宋体"/>
                <w:sz w:val="24"/>
              </w:rPr>
              <w:t>.Service</w:t>
            </w:r>
          </w:p>
        </w:tc>
        <w:tc>
          <w:tcPr>
            <w:tcW w:w="3696" w:type="dxa"/>
            <w:shd w:val="clear" w:color="auto" w:fill="auto"/>
          </w:tcPr>
          <w:p w:rsidR="005F6F71" w:rsidRPr="00E17A82" w:rsidRDefault="005F6F71" w:rsidP="005F6F71">
            <w:pPr>
              <w:jc w:val="left"/>
              <w:rPr>
                <w:rFonts w:ascii="宋体" w:hAnsi="宋体"/>
                <w:sz w:val="24"/>
              </w:rPr>
            </w:pPr>
            <w:r>
              <w:rPr>
                <w:rFonts w:ascii="宋体" w:hAnsi="宋体" w:hint="eastAsia"/>
                <w:sz w:val="24"/>
              </w:rPr>
              <w:t>Authentication</w:t>
            </w:r>
            <w:r>
              <w:rPr>
                <w:rFonts w:ascii="宋体" w:hAnsi="宋体"/>
                <w:sz w:val="24"/>
              </w:rPr>
              <w:t>Service.cs</w:t>
            </w:r>
          </w:p>
        </w:tc>
        <w:tc>
          <w:tcPr>
            <w:tcW w:w="2847" w:type="dxa"/>
            <w:shd w:val="clear" w:color="auto" w:fill="auto"/>
          </w:tcPr>
          <w:p w:rsidR="005F6F71" w:rsidRPr="00E17A82" w:rsidRDefault="005F6F71" w:rsidP="005F6F71">
            <w:pPr>
              <w:jc w:val="left"/>
              <w:rPr>
                <w:rFonts w:ascii="宋体" w:hAnsi="宋体"/>
                <w:sz w:val="24"/>
              </w:rPr>
            </w:pPr>
            <w:r w:rsidRPr="00E17A82">
              <w:rPr>
                <w:rFonts w:ascii="宋体" w:hAnsi="宋体" w:hint="eastAsia"/>
                <w:sz w:val="24"/>
              </w:rPr>
              <w:t>账户</w:t>
            </w:r>
            <w:r>
              <w:rPr>
                <w:rFonts w:ascii="宋体" w:hAnsi="宋体" w:hint="eastAsia"/>
                <w:sz w:val="24"/>
              </w:rPr>
              <w:t>权限服务类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w:t>
            </w:r>
            <w:r>
              <w:rPr>
                <w:rFonts w:ascii="宋体" w:hAnsi="宋体" w:hint="eastAsia"/>
                <w:sz w:val="24"/>
              </w:rPr>
              <w:t>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UserAccountInfoService.cs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用户信息服务类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UserRoleService.cs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用户角色服务类</w:t>
            </w:r>
          </w:p>
        </w:tc>
      </w:tr>
      <w:tr w:rsidR="005F6F71" w:rsidRPr="00E17A82" w:rsidTr="005F6F71">
        <w:trPr>
          <w:jc w:val="center"/>
        </w:trPr>
        <w:tc>
          <w:tcPr>
            <w:tcW w:w="2856" w:type="dxa"/>
            <w:vMerge/>
            <w:shd w:val="clear" w:color="auto" w:fill="auto"/>
            <w:vAlign w:val="center"/>
          </w:tcPr>
          <w:p w:rsidR="005F6F71" w:rsidRPr="00E17A82" w:rsidRDefault="005F6F71" w:rsidP="005F6F71">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UserStatusService.cs</w:t>
            </w:r>
          </w:p>
        </w:tc>
        <w:tc>
          <w:tcPr>
            <w:tcW w:w="2847" w:type="dxa"/>
            <w:shd w:val="clear" w:color="auto" w:fill="auto"/>
          </w:tcPr>
          <w:p w:rsidR="005F6F71" w:rsidRPr="00E17A82" w:rsidRDefault="005F6F71" w:rsidP="005F6F71">
            <w:pPr>
              <w:jc w:val="left"/>
              <w:rPr>
                <w:rFonts w:ascii="宋体" w:hAnsi="宋体"/>
                <w:sz w:val="24"/>
              </w:rPr>
            </w:pPr>
            <w:r>
              <w:rPr>
                <w:rFonts w:ascii="宋体" w:hAnsi="宋体" w:hint="eastAsia"/>
                <w:sz w:val="24"/>
              </w:rPr>
              <w:t>用户状态服务类</w:t>
            </w:r>
          </w:p>
        </w:tc>
      </w:tr>
      <w:tr w:rsidR="005F6F71" w:rsidRPr="00E17A82" w:rsidTr="005F6F71">
        <w:trPr>
          <w:trHeight w:val="234"/>
          <w:jc w:val="center"/>
        </w:trPr>
        <w:tc>
          <w:tcPr>
            <w:tcW w:w="2856" w:type="dxa"/>
            <w:vMerge/>
            <w:shd w:val="clear" w:color="auto" w:fill="auto"/>
            <w:vAlign w:val="center"/>
          </w:tcPr>
          <w:p w:rsidR="005F6F71" w:rsidRPr="00E17A82" w:rsidRDefault="005F6F71" w:rsidP="00F63878">
            <w:pPr>
              <w:jc w:val="left"/>
              <w:rPr>
                <w:rFonts w:ascii="宋体" w:hAnsi="宋体"/>
                <w:sz w:val="24"/>
              </w:rPr>
            </w:pPr>
          </w:p>
        </w:tc>
        <w:tc>
          <w:tcPr>
            <w:tcW w:w="3696" w:type="dxa"/>
            <w:shd w:val="clear" w:color="auto" w:fill="auto"/>
          </w:tcPr>
          <w:p w:rsidR="005F6F71" w:rsidRPr="00E17A82" w:rsidRDefault="005F6F71" w:rsidP="005F6F71">
            <w:pPr>
              <w:jc w:val="left"/>
              <w:rPr>
                <w:rFonts w:ascii="宋体" w:hAnsi="宋体"/>
                <w:sz w:val="24"/>
              </w:rPr>
            </w:pPr>
            <w:r>
              <w:rPr>
                <w:rFonts w:ascii="宋体" w:hAnsi="宋体"/>
                <w:sz w:val="24"/>
              </w:rPr>
              <w:t>…</w:t>
            </w:r>
          </w:p>
        </w:tc>
        <w:tc>
          <w:tcPr>
            <w:tcW w:w="2847" w:type="dxa"/>
            <w:shd w:val="clear" w:color="auto" w:fill="auto"/>
          </w:tcPr>
          <w:p w:rsidR="005F6F71" w:rsidRPr="00E17A82" w:rsidRDefault="005F6F71" w:rsidP="005F6F71">
            <w:pPr>
              <w:jc w:val="left"/>
              <w:rPr>
                <w:rFonts w:ascii="宋体" w:hAnsi="宋体"/>
                <w:sz w:val="24"/>
              </w:rPr>
            </w:pPr>
            <w:r>
              <w:rPr>
                <w:rFonts w:ascii="宋体" w:hAnsi="宋体"/>
                <w:sz w:val="24"/>
              </w:rPr>
              <w:t>…</w:t>
            </w:r>
          </w:p>
        </w:tc>
      </w:tr>
      <w:tr w:rsidR="000F1C79" w:rsidRPr="00E17A82" w:rsidTr="005F6F71">
        <w:trPr>
          <w:jc w:val="center"/>
        </w:trPr>
        <w:tc>
          <w:tcPr>
            <w:tcW w:w="2856" w:type="dxa"/>
            <w:vMerge w:val="restart"/>
            <w:shd w:val="clear" w:color="auto" w:fill="auto"/>
            <w:vAlign w:val="center"/>
          </w:tcPr>
          <w:p w:rsidR="000F1C79" w:rsidRPr="00E17A82" w:rsidRDefault="000F1C79" w:rsidP="00F63878">
            <w:pPr>
              <w:jc w:val="left"/>
              <w:rPr>
                <w:rFonts w:ascii="宋体" w:hAnsi="宋体"/>
                <w:sz w:val="24"/>
              </w:rPr>
            </w:pPr>
            <w:r>
              <w:rPr>
                <w:rFonts w:ascii="宋体" w:hAnsi="宋体"/>
                <w:sz w:val="24"/>
              </w:rPr>
              <w:t>QX_Frame.WebApi</w:t>
            </w:r>
          </w:p>
        </w:tc>
        <w:tc>
          <w:tcPr>
            <w:tcW w:w="3696" w:type="dxa"/>
            <w:shd w:val="clear" w:color="auto" w:fill="auto"/>
          </w:tcPr>
          <w:p w:rsidR="000F1C79" w:rsidRPr="00E17A82" w:rsidRDefault="005F6F71" w:rsidP="005F6F71">
            <w:pPr>
              <w:jc w:val="left"/>
              <w:rPr>
                <w:rFonts w:ascii="宋体" w:hAnsi="宋体"/>
                <w:sz w:val="24"/>
              </w:rPr>
            </w:pPr>
            <w:r>
              <w:rPr>
                <w:rFonts w:ascii="宋体" w:hAnsi="宋体" w:hint="eastAsia"/>
                <w:sz w:val="24"/>
              </w:rPr>
              <w:t>UserAccountController</w:t>
            </w:r>
            <w:r>
              <w:rPr>
                <w:rFonts w:ascii="宋体" w:hAnsi="宋体"/>
                <w:sz w:val="24"/>
              </w:rPr>
              <w:t>.cs</w:t>
            </w:r>
          </w:p>
        </w:tc>
        <w:tc>
          <w:tcPr>
            <w:tcW w:w="2847" w:type="dxa"/>
            <w:shd w:val="clear" w:color="auto" w:fill="auto"/>
          </w:tcPr>
          <w:p w:rsidR="000F1C79" w:rsidRPr="00E17A82" w:rsidRDefault="005F6F71" w:rsidP="005F6F71">
            <w:pPr>
              <w:jc w:val="left"/>
              <w:rPr>
                <w:rFonts w:ascii="宋体" w:hAnsi="宋体"/>
                <w:sz w:val="24"/>
              </w:rPr>
            </w:pPr>
            <w:r>
              <w:rPr>
                <w:rFonts w:ascii="宋体" w:hAnsi="宋体" w:hint="eastAsia"/>
                <w:sz w:val="24"/>
              </w:rPr>
              <w:t>用户</w:t>
            </w:r>
            <w:r>
              <w:rPr>
                <w:rFonts w:ascii="宋体" w:hAnsi="宋体"/>
                <w:sz w:val="24"/>
              </w:rPr>
              <w:t>账户控制器类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用户控制器</w:t>
            </w:r>
            <w:r>
              <w:rPr>
                <w:rFonts w:ascii="宋体" w:hAnsi="宋体"/>
                <w:sz w:val="24"/>
              </w:rPr>
              <w:t>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LoginController.cs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w:t>
            </w:r>
            <w:r>
              <w:rPr>
                <w:rFonts w:ascii="宋体" w:hAnsi="宋体"/>
                <w:sz w:val="24"/>
              </w:rPr>
              <w:t>登录控制器类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UserRoleController.cs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用户角色</w:t>
            </w:r>
            <w:r>
              <w:rPr>
                <w:rFonts w:ascii="宋体" w:hAnsi="宋体"/>
                <w:sz w:val="24"/>
              </w:rPr>
              <w:t>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UserStatusController.cs</w:t>
            </w:r>
          </w:p>
        </w:tc>
        <w:tc>
          <w:tcPr>
            <w:tcW w:w="2847" w:type="dxa"/>
            <w:shd w:val="clear" w:color="auto" w:fill="auto"/>
          </w:tcPr>
          <w:p w:rsidR="001E6E36" w:rsidRPr="00E17A82" w:rsidRDefault="005F6F71" w:rsidP="00F63878">
            <w:pPr>
              <w:jc w:val="left"/>
              <w:rPr>
                <w:rFonts w:ascii="宋体" w:hAnsi="宋体"/>
                <w:sz w:val="24"/>
              </w:rPr>
            </w:pPr>
            <w:r>
              <w:rPr>
                <w:rFonts w:ascii="宋体" w:hAnsi="宋体" w:hint="eastAsia"/>
                <w:sz w:val="24"/>
              </w:rPr>
              <w:t>用户状态控制器类</w:t>
            </w:r>
          </w:p>
        </w:tc>
      </w:tr>
      <w:tr w:rsidR="001E6E36" w:rsidRPr="00E17A82" w:rsidTr="005F6F71">
        <w:trPr>
          <w:jc w:val="center"/>
        </w:trPr>
        <w:tc>
          <w:tcPr>
            <w:tcW w:w="2856" w:type="dxa"/>
            <w:vMerge/>
            <w:shd w:val="clear" w:color="auto" w:fill="auto"/>
          </w:tcPr>
          <w:p w:rsidR="001E6E36" w:rsidRPr="00E17A82" w:rsidRDefault="001E6E36" w:rsidP="00F63878">
            <w:pPr>
              <w:jc w:val="left"/>
              <w:rPr>
                <w:rFonts w:ascii="宋体" w:hAnsi="宋体"/>
                <w:sz w:val="24"/>
              </w:rPr>
            </w:pPr>
          </w:p>
        </w:tc>
        <w:tc>
          <w:tcPr>
            <w:tcW w:w="3696" w:type="dxa"/>
            <w:shd w:val="clear" w:color="auto" w:fill="auto"/>
          </w:tcPr>
          <w:p w:rsidR="001E6E36" w:rsidRPr="00E17A82" w:rsidRDefault="005F6F71" w:rsidP="00F63878">
            <w:pPr>
              <w:jc w:val="left"/>
              <w:rPr>
                <w:rFonts w:ascii="宋体" w:hAnsi="宋体"/>
                <w:sz w:val="24"/>
              </w:rPr>
            </w:pPr>
            <w:r>
              <w:rPr>
                <w:rFonts w:ascii="宋体" w:hAnsi="宋体"/>
                <w:sz w:val="24"/>
              </w:rPr>
              <w:t>…</w:t>
            </w:r>
          </w:p>
        </w:tc>
        <w:tc>
          <w:tcPr>
            <w:tcW w:w="2847" w:type="dxa"/>
            <w:shd w:val="clear" w:color="auto" w:fill="auto"/>
          </w:tcPr>
          <w:p w:rsidR="001E6E36" w:rsidRPr="00E17A82" w:rsidRDefault="005F6F71" w:rsidP="00F63878">
            <w:pPr>
              <w:jc w:val="left"/>
              <w:rPr>
                <w:rFonts w:ascii="宋体" w:hAnsi="宋体"/>
                <w:sz w:val="24"/>
              </w:rPr>
            </w:pPr>
            <w:r>
              <w:rPr>
                <w:rFonts w:ascii="宋体" w:hAnsi="宋体"/>
                <w:sz w:val="24"/>
              </w:rPr>
              <w:t>…</w:t>
            </w:r>
          </w:p>
        </w:tc>
      </w:tr>
    </w:tbl>
    <w:p w:rsidR="001E6E36" w:rsidRPr="00846DDD" w:rsidRDefault="001E6E36" w:rsidP="001E6E36">
      <w:pPr>
        <w:ind w:left="480"/>
        <w:jc w:val="left"/>
        <w:rPr>
          <w:rFonts w:ascii="宋体" w:hAnsi="宋体"/>
          <w:sz w:val="24"/>
        </w:rPr>
      </w:pPr>
    </w:p>
    <w:p w:rsidR="001E6E36" w:rsidRDefault="00B35C65" w:rsidP="001E6E36">
      <w:pPr>
        <w:pStyle w:val="2"/>
        <w:jc w:val="center"/>
        <w:rPr>
          <w:rFonts w:ascii="黑体" w:hint="default"/>
          <w:b w:val="0"/>
          <w:sz w:val="30"/>
          <w:szCs w:val="30"/>
        </w:rPr>
      </w:pPr>
      <w:bookmarkStart w:id="238" w:name="_Toc453435034"/>
      <w:bookmarkStart w:id="239" w:name="_Toc453435132"/>
      <w:bookmarkStart w:id="240" w:name="_Toc482533864"/>
      <w:r>
        <w:rPr>
          <w:rFonts w:ascii="黑体" w:hint="default"/>
          <w:b w:val="0"/>
          <w:sz w:val="30"/>
          <w:szCs w:val="30"/>
        </w:rPr>
        <w:t>6</w:t>
      </w:r>
      <w:r w:rsidR="001E6E36" w:rsidRPr="00147331">
        <w:rPr>
          <w:rFonts w:ascii="黑体"/>
          <w:b w:val="0"/>
          <w:sz w:val="30"/>
          <w:szCs w:val="30"/>
        </w:rPr>
        <w:t>.</w:t>
      </w:r>
      <w:r w:rsidR="001E6E36">
        <w:rPr>
          <w:rFonts w:ascii="黑体"/>
          <w:b w:val="0"/>
          <w:sz w:val="30"/>
          <w:szCs w:val="30"/>
        </w:rPr>
        <w:t>2</w:t>
      </w:r>
      <w:r w:rsidR="001E6E36">
        <w:rPr>
          <w:rFonts w:ascii="黑体"/>
          <w:b w:val="0"/>
          <w:sz w:val="30"/>
          <w:szCs w:val="30"/>
        </w:rPr>
        <w:t>功能代码</w:t>
      </w:r>
      <w:bookmarkEnd w:id="238"/>
      <w:bookmarkEnd w:id="239"/>
      <w:bookmarkEnd w:id="240"/>
    </w:p>
    <w:p w:rsidR="004D1C87" w:rsidRPr="00BA0C6A" w:rsidRDefault="004D1C87" w:rsidP="00BA0C6A">
      <w:pPr>
        <w:spacing w:line="300" w:lineRule="auto"/>
        <w:ind w:firstLineChars="200" w:firstLine="480"/>
        <w:rPr>
          <w:rFonts w:asciiTheme="minorEastAsia" w:hAnsiTheme="minorEastAsia" w:cstheme="minorEastAsia"/>
          <w:sz w:val="24"/>
        </w:rPr>
      </w:pPr>
    </w:p>
    <w:p w:rsidR="001E6E36" w:rsidRPr="00BA0C6A" w:rsidRDefault="001E6E36"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00F17B3E" w:rsidRPr="00BA0C6A">
        <w:rPr>
          <w:rFonts w:asciiTheme="minorEastAsia" w:hAnsiTheme="minorEastAsia" w:cstheme="minorEastAsia" w:hint="eastAsia"/>
          <w:sz w:val="24"/>
        </w:rPr>
        <w:t>系统</w:t>
      </w:r>
      <w:r w:rsidRPr="00BA0C6A">
        <w:rPr>
          <w:rFonts w:asciiTheme="minorEastAsia" w:hAnsiTheme="minorEastAsia" w:cstheme="minorEastAsia" w:hint="eastAsia"/>
          <w:sz w:val="24"/>
        </w:rPr>
        <w:t>功能</w:t>
      </w:r>
      <w:r w:rsidR="00B35C65" w:rsidRPr="00BA0C6A">
        <w:rPr>
          <w:rFonts w:asciiTheme="minorEastAsia" w:hAnsiTheme="minorEastAsia" w:cstheme="minorEastAsia"/>
          <w:sz w:val="24"/>
        </w:rPr>
        <w:t>代码</w:t>
      </w:r>
      <w:r w:rsidR="00AA605E">
        <w:rPr>
          <w:rFonts w:asciiTheme="minorEastAsia" w:hAnsiTheme="minorEastAsia" w:cstheme="minorEastAsia" w:hint="eastAsia"/>
          <w:sz w:val="24"/>
        </w:rPr>
        <w:t>详</w:t>
      </w:r>
      <w:r w:rsidRPr="00BA0C6A">
        <w:rPr>
          <w:rFonts w:asciiTheme="minorEastAsia" w:hAnsiTheme="minorEastAsia" w:cstheme="minorEastAsia"/>
          <w:sz w:val="24"/>
        </w:rPr>
        <w:t>见附录。</w:t>
      </w:r>
    </w:p>
    <w:p w:rsidR="004D1C87" w:rsidRPr="004D1C87" w:rsidRDefault="007D1714" w:rsidP="007D1714">
      <w:pPr>
        <w:pStyle w:val="2"/>
        <w:jc w:val="center"/>
        <w:rPr>
          <w:rFonts w:ascii="黑体" w:eastAsia="黑体" w:hAnsi="黑体" w:cs="黑体" w:hint="default"/>
          <w:b w:val="0"/>
          <w:bCs/>
          <w:sz w:val="30"/>
          <w:szCs w:val="30"/>
        </w:rPr>
      </w:pPr>
      <w:bookmarkStart w:id="241" w:name="_Toc482533865"/>
      <w:r>
        <w:rPr>
          <w:rFonts w:ascii="黑体" w:eastAsia="黑体" w:hAnsi="黑体" w:cs="黑体"/>
          <w:b w:val="0"/>
          <w:bCs/>
          <w:sz w:val="30"/>
          <w:szCs w:val="30"/>
        </w:rPr>
        <w:t>6</w:t>
      </w:r>
      <w:r>
        <w:rPr>
          <w:rFonts w:ascii="黑体" w:eastAsia="黑体" w:hAnsi="黑体" w:cs="黑体" w:hint="default"/>
          <w:b w:val="0"/>
          <w:bCs/>
          <w:sz w:val="30"/>
          <w:szCs w:val="30"/>
        </w:rPr>
        <w:t>.3</w:t>
      </w:r>
      <w:r w:rsidR="00B35C65">
        <w:rPr>
          <w:rFonts w:ascii="黑体" w:eastAsia="黑体" w:hAnsi="黑体" w:cs="黑体"/>
          <w:b w:val="0"/>
          <w:bCs/>
          <w:sz w:val="30"/>
          <w:szCs w:val="30"/>
        </w:rPr>
        <w:t>本章小结</w:t>
      </w:r>
      <w:bookmarkEnd w:id="241"/>
    </w:p>
    <w:p w:rsidR="00B35C65" w:rsidRDefault="00B35C65" w:rsidP="00B35C65"/>
    <w:p w:rsidR="00B35C65" w:rsidRDefault="00B35C65" w:rsidP="00B35C65">
      <w:pPr>
        <w:spacing w:line="300" w:lineRule="auto"/>
        <w:ind w:firstLine="480"/>
        <w:jc w:val="left"/>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Pr="00BA0C6A">
        <w:rPr>
          <w:rFonts w:asciiTheme="minorEastAsia" w:hAnsiTheme="minorEastAsia" w:cstheme="minorEastAsia"/>
          <w:sz w:val="24"/>
        </w:rPr>
        <w:t>系统</w:t>
      </w:r>
      <w:r w:rsidRPr="00BA0C6A">
        <w:rPr>
          <w:rFonts w:asciiTheme="minorEastAsia" w:hAnsiTheme="minorEastAsia" w:cstheme="minorEastAsia" w:hint="eastAsia"/>
          <w:sz w:val="24"/>
        </w:rPr>
        <w:t>构建</w:t>
      </w:r>
      <w:r w:rsidRPr="00BA0C6A">
        <w:rPr>
          <w:rFonts w:asciiTheme="minorEastAsia" w:hAnsiTheme="minorEastAsia" w:cstheme="minorEastAsia"/>
          <w:sz w:val="24"/>
        </w:rPr>
        <w:t>的框架进行了简单地介绍，也对系统</w:t>
      </w:r>
      <w:r w:rsidRPr="00BA0C6A">
        <w:rPr>
          <w:rFonts w:asciiTheme="minorEastAsia" w:hAnsiTheme="minorEastAsia" w:cstheme="minorEastAsia" w:hint="eastAsia"/>
          <w:sz w:val="24"/>
        </w:rPr>
        <w:t>在</w:t>
      </w:r>
      <w:r w:rsidRPr="00BA0C6A">
        <w:rPr>
          <w:rFonts w:asciiTheme="minorEastAsia" w:hAnsiTheme="minorEastAsia" w:cstheme="minorEastAsia"/>
          <w:sz w:val="24"/>
        </w:rPr>
        <w:t>框架的基础上的搭建步骤，搭建的方式进行了简单地介绍</w:t>
      </w:r>
      <w:r w:rsidRPr="00BA0C6A">
        <w:rPr>
          <w:rFonts w:asciiTheme="minorEastAsia" w:hAnsiTheme="minorEastAsia" w:cstheme="minorEastAsia" w:hint="eastAsia"/>
          <w:sz w:val="24"/>
        </w:rPr>
        <w:t>。</w:t>
      </w:r>
      <w:r w:rsidRPr="00BA0C6A">
        <w:rPr>
          <w:rFonts w:asciiTheme="minorEastAsia" w:hAnsiTheme="minorEastAsia" w:cstheme="minorEastAsia"/>
          <w:sz w:val="24"/>
        </w:rPr>
        <w:t>在第二</w:t>
      </w:r>
      <w:r w:rsidRPr="00BA0C6A">
        <w:rPr>
          <w:rFonts w:asciiTheme="minorEastAsia" w:hAnsiTheme="minorEastAsia" w:cstheme="minorEastAsia" w:hint="eastAsia"/>
          <w:sz w:val="24"/>
        </w:rPr>
        <w:t>节</w:t>
      </w:r>
      <w:r w:rsidRPr="00BA0C6A">
        <w:rPr>
          <w:rFonts w:asciiTheme="minorEastAsia" w:hAnsiTheme="minorEastAsia" w:cstheme="minorEastAsia"/>
          <w:sz w:val="24"/>
        </w:rPr>
        <w:t>中</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系统每一层实现的类进行了简单地说明，</w:t>
      </w:r>
      <w:r w:rsidRPr="00BA0C6A">
        <w:rPr>
          <w:rFonts w:asciiTheme="minorEastAsia" w:hAnsiTheme="minorEastAsia" w:cstheme="minorEastAsia" w:hint="eastAsia"/>
          <w:sz w:val="24"/>
        </w:rPr>
        <w:t>让我们能</w:t>
      </w:r>
      <w:r w:rsidRPr="00BA0C6A">
        <w:rPr>
          <w:rFonts w:asciiTheme="minorEastAsia" w:hAnsiTheme="minorEastAsia" w:cstheme="minorEastAsia"/>
          <w:sz w:val="24"/>
        </w:rPr>
        <w:t>够清晰地了解到每一层具体实现的类的形式。</w:t>
      </w:r>
      <w:r w:rsidR="003C138D" w:rsidRPr="00BA0C6A">
        <w:rPr>
          <w:rFonts w:asciiTheme="minorEastAsia" w:hAnsiTheme="minorEastAsia" w:cstheme="minorEastAsia" w:hint="eastAsia"/>
          <w:sz w:val="24"/>
        </w:rPr>
        <w:t>最后</w:t>
      </w:r>
      <w:r w:rsidR="003C138D" w:rsidRPr="00BA0C6A">
        <w:rPr>
          <w:rFonts w:asciiTheme="minorEastAsia" w:hAnsiTheme="minorEastAsia" w:cstheme="minorEastAsia"/>
          <w:sz w:val="24"/>
        </w:rPr>
        <w:t>我们</w:t>
      </w:r>
      <w:r w:rsidR="003C138D" w:rsidRPr="00BA0C6A">
        <w:rPr>
          <w:rFonts w:asciiTheme="minorEastAsia" w:hAnsiTheme="minorEastAsia" w:cstheme="minorEastAsia" w:hint="eastAsia"/>
          <w:sz w:val="24"/>
        </w:rPr>
        <w:t>对</w:t>
      </w:r>
      <w:r w:rsidR="003C138D" w:rsidRPr="00BA0C6A">
        <w:rPr>
          <w:rFonts w:asciiTheme="minorEastAsia" w:hAnsiTheme="minorEastAsia" w:cstheme="minorEastAsia"/>
          <w:sz w:val="24"/>
        </w:rPr>
        <w:t>系统实现的关键代码进行了补充</w:t>
      </w:r>
      <w:r w:rsidR="003C138D" w:rsidRPr="00BA0C6A">
        <w:rPr>
          <w:rFonts w:asciiTheme="minorEastAsia" w:hAnsiTheme="minorEastAsia" w:cstheme="minorEastAsia" w:hint="eastAsia"/>
          <w:sz w:val="24"/>
        </w:rPr>
        <w:t>展示</w:t>
      </w:r>
      <w:r w:rsidR="003C138D">
        <w:rPr>
          <w:rFonts w:asciiTheme="minorEastAsia" w:hAnsiTheme="minorEastAsia" w:cstheme="minorEastAsia" w:hint="eastAsia"/>
          <w:color w:val="000000"/>
          <w:sz w:val="24"/>
        </w:rPr>
        <w:t>。</w:t>
      </w:r>
    </w:p>
    <w:p w:rsidR="00B35C65" w:rsidRDefault="00B35C65"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Default="00380579" w:rsidP="001E6E36">
      <w:pPr>
        <w:ind w:firstLineChars="200" w:firstLine="480"/>
        <w:rPr>
          <w:rFonts w:ascii="宋体" w:hAnsi="宋体"/>
          <w:sz w:val="24"/>
        </w:rPr>
      </w:pPr>
    </w:p>
    <w:p w:rsidR="00380579" w:rsidRPr="00B35C65" w:rsidRDefault="00380579" w:rsidP="001E6E36">
      <w:pPr>
        <w:ind w:firstLineChars="200" w:firstLine="480"/>
        <w:rPr>
          <w:rFonts w:ascii="宋体" w:hAnsi="宋体"/>
          <w:sz w:val="24"/>
        </w:rPr>
      </w:pPr>
    </w:p>
    <w:p w:rsidR="001E6E36" w:rsidRDefault="001E6E36" w:rsidP="001E6E36">
      <w:pPr>
        <w:pStyle w:val="1"/>
        <w:spacing w:before="480" w:after="360"/>
        <w:jc w:val="center"/>
        <w:rPr>
          <w:rFonts w:ascii="黑体" w:eastAsia="黑体" w:hint="default"/>
          <w:b w:val="0"/>
          <w:sz w:val="32"/>
          <w:szCs w:val="32"/>
        </w:rPr>
      </w:pPr>
      <w:bookmarkStart w:id="242" w:name="_Toc453435035"/>
      <w:bookmarkStart w:id="243" w:name="_Toc453435133"/>
      <w:bookmarkStart w:id="244" w:name="_Toc482533866"/>
      <w:r w:rsidRPr="00147331">
        <w:rPr>
          <w:rFonts w:ascii="黑体" w:eastAsia="黑体"/>
          <w:b w:val="0"/>
          <w:sz w:val="32"/>
          <w:szCs w:val="32"/>
        </w:rPr>
        <w:lastRenderedPageBreak/>
        <w:t>第</w:t>
      </w:r>
      <w:r w:rsidR="003C138D">
        <w:rPr>
          <w:rFonts w:ascii="黑体" w:eastAsia="黑体"/>
          <w:b w:val="0"/>
          <w:sz w:val="32"/>
          <w:szCs w:val="32"/>
        </w:rPr>
        <w:t>七</w:t>
      </w:r>
      <w:r w:rsidRPr="00147331">
        <w:rPr>
          <w:rFonts w:ascii="黑体" w:eastAsia="黑体"/>
          <w:b w:val="0"/>
          <w:sz w:val="32"/>
          <w:szCs w:val="32"/>
        </w:rPr>
        <w:t>章</w:t>
      </w:r>
      <w:r>
        <w:rPr>
          <w:rFonts w:ascii="黑体" w:eastAsia="黑体"/>
          <w:b w:val="0"/>
          <w:sz w:val="32"/>
          <w:szCs w:val="32"/>
        </w:rPr>
        <w:t xml:space="preserve"> </w:t>
      </w:r>
      <w:r w:rsidR="004D1C87">
        <w:rPr>
          <w:rFonts w:ascii="黑体" w:eastAsia="黑体"/>
          <w:b w:val="0"/>
          <w:sz w:val="32"/>
          <w:szCs w:val="32"/>
        </w:rPr>
        <w:t>系统</w:t>
      </w:r>
      <w:r>
        <w:rPr>
          <w:rFonts w:ascii="黑体" w:eastAsia="黑体"/>
          <w:b w:val="0"/>
          <w:sz w:val="32"/>
          <w:szCs w:val="32"/>
        </w:rPr>
        <w:t>测试</w:t>
      </w:r>
      <w:bookmarkEnd w:id="242"/>
      <w:bookmarkEnd w:id="243"/>
      <w:bookmarkEnd w:id="244"/>
    </w:p>
    <w:p w:rsidR="004D1C87" w:rsidRPr="004D1C87" w:rsidRDefault="004D1C87" w:rsidP="004D1C87"/>
    <w:p w:rsidR="001E6E36" w:rsidRDefault="003C138D" w:rsidP="001E6E36">
      <w:pPr>
        <w:pStyle w:val="2"/>
        <w:jc w:val="center"/>
        <w:rPr>
          <w:rFonts w:ascii="黑体" w:hint="default"/>
          <w:b w:val="0"/>
          <w:sz w:val="30"/>
          <w:szCs w:val="30"/>
        </w:rPr>
      </w:pPr>
      <w:bookmarkStart w:id="245" w:name="_Toc453435036"/>
      <w:bookmarkStart w:id="246" w:name="_Toc453435134"/>
      <w:bookmarkStart w:id="247" w:name="_Toc482533867"/>
      <w:r>
        <w:rPr>
          <w:rFonts w:ascii="黑体" w:hint="default"/>
          <w:b w:val="0"/>
          <w:sz w:val="30"/>
          <w:szCs w:val="30"/>
        </w:rPr>
        <w:t>7</w:t>
      </w:r>
      <w:r w:rsidR="001E6E36" w:rsidRPr="00147331">
        <w:rPr>
          <w:rFonts w:ascii="黑体"/>
          <w:b w:val="0"/>
          <w:sz w:val="30"/>
          <w:szCs w:val="30"/>
        </w:rPr>
        <w:t>.</w:t>
      </w:r>
      <w:r w:rsidR="001E6E36">
        <w:rPr>
          <w:rFonts w:ascii="黑体"/>
          <w:b w:val="0"/>
          <w:sz w:val="30"/>
          <w:szCs w:val="30"/>
        </w:rPr>
        <w:t>1</w:t>
      </w:r>
      <w:r w:rsidR="001E6E36">
        <w:rPr>
          <w:rFonts w:ascii="黑体"/>
          <w:b w:val="0"/>
          <w:sz w:val="30"/>
          <w:szCs w:val="30"/>
        </w:rPr>
        <w:t>测试的目的</w:t>
      </w:r>
      <w:bookmarkEnd w:id="245"/>
      <w:bookmarkEnd w:id="246"/>
      <w:bookmarkEnd w:id="247"/>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本</w:t>
      </w:r>
      <w:r w:rsidRPr="00BA0C6A">
        <w:rPr>
          <w:rFonts w:asciiTheme="minorEastAsia" w:hAnsiTheme="minorEastAsia" w:cstheme="minorEastAsia"/>
          <w:sz w:val="24"/>
        </w:rPr>
        <w:t>新闻网站旨在构建一个公众及时了解</w:t>
      </w:r>
      <w:r w:rsidR="003C138D" w:rsidRPr="00BA0C6A">
        <w:rPr>
          <w:rFonts w:asciiTheme="minorEastAsia" w:hAnsiTheme="minorEastAsia" w:cstheme="minorEastAsia" w:hint="eastAsia"/>
          <w:sz w:val="24"/>
        </w:rPr>
        <w:t>互帮信息</w:t>
      </w:r>
      <w:r w:rsidR="003C138D" w:rsidRPr="00BA0C6A">
        <w:rPr>
          <w:rFonts w:asciiTheme="minorEastAsia" w:hAnsiTheme="minorEastAsia" w:cstheme="minorEastAsia"/>
          <w:sz w:val="24"/>
        </w:rPr>
        <w:t>的平台</w:t>
      </w:r>
      <w:r w:rsidRPr="00BA0C6A">
        <w:rPr>
          <w:rFonts w:asciiTheme="minorEastAsia" w:hAnsiTheme="minorEastAsia" w:cstheme="minorEastAsia"/>
          <w:sz w:val="24"/>
        </w:rPr>
        <w:t>，在系统的界面上保持整洁，简单的风格</w:t>
      </w:r>
      <w:r w:rsidRPr="00BA0C6A">
        <w:rPr>
          <w:rFonts w:asciiTheme="minorEastAsia" w:hAnsiTheme="minorEastAsia" w:cstheme="minorEastAsia" w:hint="eastAsia"/>
          <w:sz w:val="24"/>
        </w:rPr>
        <w:t>。</w:t>
      </w:r>
      <w:r w:rsidRPr="00BA0C6A">
        <w:rPr>
          <w:rFonts w:asciiTheme="minorEastAsia" w:hAnsiTheme="minorEastAsia" w:cstheme="minorEastAsia"/>
          <w:sz w:val="24"/>
        </w:rPr>
        <w:t>在</w:t>
      </w:r>
      <w:r w:rsidRPr="00BA0C6A">
        <w:rPr>
          <w:rFonts w:asciiTheme="minorEastAsia" w:hAnsiTheme="minorEastAsia" w:cstheme="minorEastAsia" w:hint="eastAsia"/>
          <w:sz w:val="24"/>
        </w:rPr>
        <w:t>系统</w:t>
      </w:r>
      <w:r w:rsidRPr="00BA0C6A">
        <w:rPr>
          <w:rFonts w:asciiTheme="minorEastAsia" w:hAnsiTheme="minorEastAsia" w:cstheme="minorEastAsia"/>
          <w:sz w:val="24"/>
        </w:rPr>
        <w:t>的功能上采用简约</w:t>
      </w:r>
      <w:r w:rsidRPr="00BA0C6A">
        <w:rPr>
          <w:rFonts w:asciiTheme="minorEastAsia" w:hAnsiTheme="minorEastAsia" w:cstheme="minorEastAsia" w:hint="eastAsia"/>
          <w:sz w:val="24"/>
        </w:rPr>
        <w:t>易</w:t>
      </w:r>
      <w:r w:rsidRPr="00BA0C6A">
        <w:rPr>
          <w:rFonts w:asciiTheme="minorEastAsia" w:hAnsiTheme="minorEastAsia" w:cstheme="minorEastAsia"/>
          <w:sz w:val="24"/>
        </w:rPr>
        <w:t>上手的原则，</w:t>
      </w:r>
      <w:r w:rsidR="003C138D" w:rsidRPr="00BA0C6A">
        <w:rPr>
          <w:rFonts w:asciiTheme="minorEastAsia" w:hAnsiTheme="minorEastAsia" w:cstheme="minorEastAsia" w:hint="eastAsia"/>
          <w:sz w:val="24"/>
        </w:rPr>
        <w:t>简化了</w:t>
      </w:r>
      <w:r w:rsidR="003C138D" w:rsidRPr="00BA0C6A">
        <w:rPr>
          <w:rFonts w:asciiTheme="minorEastAsia" w:hAnsiTheme="minorEastAsia" w:cstheme="minorEastAsia"/>
          <w:sz w:val="24"/>
        </w:rPr>
        <w:t>客户对系统的熟悉的过程，缩短了用户适应时间</w:t>
      </w:r>
      <w:r w:rsidRPr="00BA0C6A">
        <w:rPr>
          <w:rFonts w:asciiTheme="minorEastAsia" w:hAnsiTheme="minorEastAsia" w:cstheme="minorEastAsia" w:hint="eastAsia"/>
          <w:sz w:val="24"/>
        </w:rPr>
        <w:t>。</w:t>
      </w:r>
      <w:r w:rsidRPr="00BA0C6A">
        <w:rPr>
          <w:rFonts w:asciiTheme="minorEastAsia" w:hAnsiTheme="minorEastAsia" w:cstheme="minorEastAsia"/>
          <w:sz w:val="24"/>
        </w:rPr>
        <w:t>本网站</w:t>
      </w:r>
      <w:r w:rsidRPr="00BA0C6A">
        <w:rPr>
          <w:rFonts w:asciiTheme="minorEastAsia" w:hAnsiTheme="minorEastAsia" w:cstheme="minorEastAsia" w:hint="eastAsia"/>
          <w:sz w:val="24"/>
        </w:rPr>
        <w:t>的</w:t>
      </w:r>
      <w:r w:rsidRPr="00BA0C6A">
        <w:rPr>
          <w:rFonts w:asciiTheme="minorEastAsia" w:hAnsiTheme="minorEastAsia" w:cstheme="minorEastAsia"/>
          <w:sz w:val="24"/>
        </w:rPr>
        <w:t>测试工</w:t>
      </w:r>
      <w:r w:rsidRPr="00BA0C6A">
        <w:rPr>
          <w:rFonts w:asciiTheme="minorEastAsia" w:hAnsiTheme="minorEastAsia" w:cstheme="minorEastAsia" w:hint="eastAsia"/>
          <w:sz w:val="24"/>
        </w:rPr>
        <w:t>作</w:t>
      </w:r>
      <w:r w:rsidRPr="00BA0C6A">
        <w:rPr>
          <w:rFonts w:asciiTheme="minorEastAsia" w:hAnsiTheme="minorEastAsia" w:cstheme="minorEastAsia"/>
          <w:sz w:val="24"/>
        </w:rPr>
        <w:t>就是基于此要求来进行网站的测试，在对网站的</w:t>
      </w:r>
      <w:r w:rsidRPr="00BA0C6A">
        <w:rPr>
          <w:rFonts w:asciiTheme="minorEastAsia" w:hAnsiTheme="minorEastAsia" w:cstheme="minorEastAsia" w:hint="eastAsia"/>
          <w:sz w:val="24"/>
        </w:rPr>
        <w:t>界面</w:t>
      </w:r>
      <w:r w:rsidRPr="00BA0C6A">
        <w:rPr>
          <w:rFonts w:asciiTheme="minorEastAsia" w:hAnsiTheme="minorEastAsia" w:cstheme="minorEastAsia"/>
          <w:sz w:val="24"/>
        </w:rPr>
        <w:t>功能进行改进的同时尽最大努力来发现</w:t>
      </w:r>
      <w:r w:rsidRPr="00BA0C6A">
        <w:rPr>
          <w:rFonts w:asciiTheme="minorEastAsia" w:hAnsiTheme="minorEastAsia" w:cstheme="minorEastAsia" w:hint="eastAsia"/>
          <w:sz w:val="24"/>
        </w:rPr>
        <w:t>软件</w:t>
      </w:r>
      <w:r w:rsidRPr="00BA0C6A">
        <w:rPr>
          <w:rFonts w:asciiTheme="minorEastAsia" w:hAnsiTheme="minorEastAsia" w:cstheme="minorEastAsia"/>
          <w:sz w:val="24"/>
        </w:rPr>
        <w:t>的缺陷，</w:t>
      </w:r>
      <w:r w:rsidRPr="00BA0C6A">
        <w:rPr>
          <w:rFonts w:asciiTheme="minorEastAsia" w:hAnsiTheme="minorEastAsia" w:cstheme="minorEastAsia" w:hint="eastAsia"/>
          <w:sz w:val="24"/>
        </w:rPr>
        <w:t>以便</w:t>
      </w:r>
      <w:r w:rsidRPr="00BA0C6A">
        <w:rPr>
          <w:rFonts w:asciiTheme="minorEastAsia" w:hAnsiTheme="minorEastAsia" w:cstheme="minorEastAsia"/>
          <w:sz w:val="24"/>
        </w:rPr>
        <w:t>给公众提供</w:t>
      </w:r>
      <w:r w:rsidRPr="00BA0C6A">
        <w:rPr>
          <w:rFonts w:asciiTheme="minorEastAsia" w:hAnsiTheme="minorEastAsia" w:cstheme="minorEastAsia" w:hint="eastAsia"/>
          <w:sz w:val="24"/>
        </w:rPr>
        <w:t>良好</w:t>
      </w:r>
      <w:r w:rsidRPr="00BA0C6A">
        <w:rPr>
          <w:rFonts w:asciiTheme="minorEastAsia" w:hAnsiTheme="minorEastAsia" w:cstheme="minorEastAsia"/>
          <w:sz w:val="24"/>
        </w:rPr>
        <w:t>的产品，为社会大众负责。</w:t>
      </w:r>
    </w:p>
    <w:p w:rsidR="001E6E36" w:rsidRDefault="003C138D" w:rsidP="001E6E36">
      <w:pPr>
        <w:pStyle w:val="2"/>
        <w:jc w:val="center"/>
        <w:rPr>
          <w:rFonts w:ascii="黑体" w:hint="default"/>
          <w:b w:val="0"/>
          <w:sz w:val="30"/>
          <w:szCs w:val="30"/>
        </w:rPr>
      </w:pPr>
      <w:bookmarkStart w:id="248" w:name="_Toc453435037"/>
      <w:bookmarkStart w:id="249" w:name="_Toc453435135"/>
      <w:bookmarkStart w:id="250" w:name="_Toc482533868"/>
      <w:r>
        <w:rPr>
          <w:rFonts w:ascii="黑体" w:hint="default"/>
          <w:b w:val="0"/>
          <w:sz w:val="30"/>
          <w:szCs w:val="30"/>
        </w:rPr>
        <w:t>7</w:t>
      </w:r>
      <w:r w:rsidR="001E6E36" w:rsidRPr="00147331">
        <w:rPr>
          <w:rFonts w:ascii="黑体"/>
          <w:b w:val="0"/>
          <w:sz w:val="30"/>
          <w:szCs w:val="30"/>
        </w:rPr>
        <w:t>.</w:t>
      </w:r>
      <w:r w:rsidR="001E6E36">
        <w:rPr>
          <w:rFonts w:ascii="黑体"/>
          <w:b w:val="0"/>
          <w:sz w:val="30"/>
          <w:szCs w:val="30"/>
        </w:rPr>
        <w:t>2</w:t>
      </w:r>
      <w:r w:rsidR="001E6E36">
        <w:rPr>
          <w:rFonts w:ascii="黑体"/>
          <w:b w:val="0"/>
          <w:sz w:val="30"/>
          <w:szCs w:val="30"/>
        </w:rPr>
        <w:t>测试的过程</w:t>
      </w:r>
      <w:bookmarkEnd w:id="248"/>
      <w:bookmarkEnd w:id="249"/>
      <w:bookmarkEnd w:id="250"/>
    </w:p>
    <w:p w:rsidR="004D1C87" w:rsidRPr="004D1C87" w:rsidRDefault="004D1C87" w:rsidP="004D1C87"/>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本项目主要用到白盒测试和</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两大</w:t>
      </w:r>
      <w:r w:rsidRPr="00BA0C6A">
        <w:rPr>
          <w:rFonts w:asciiTheme="minorEastAsia" w:hAnsiTheme="minorEastAsia" w:cstheme="minorEastAsia"/>
          <w:sz w:val="24"/>
        </w:rPr>
        <w:t>部分</w:t>
      </w:r>
      <w:r w:rsidRPr="00BA0C6A">
        <w:rPr>
          <w:rFonts w:asciiTheme="minorEastAsia" w:hAnsiTheme="minorEastAsia" w:cstheme="minorEastAsia" w:hint="eastAsia"/>
          <w:sz w:val="24"/>
        </w:rPr>
        <w:t>，白盒</w:t>
      </w:r>
      <w:r w:rsidRPr="00BA0C6A">
        <w:rPr>
          <w:rFonts w:asciiTheme="minorEastAsia" w:hAnsiTheme="minorEastAsia" w:cstheme="minorEastAsia"/>
          <w:sz w:val="24"/>
        </w:rPr>
        <w:t>测试又主要用于单元测试和集成测试中，单元测试在系统项目编码</w:t>
      </w:r>
      <w:r w:rsidRPr="00BA0C6A">
        <w:rPr>
          <w:rFonts w:asciiTheme="minorEastAsia" w:hAnsiTheme="minorEastAsia" w:cstheme="minorEastAsia" w:hint="eastAsia"/>
          <w:sz w:val="24"/>
        </w:rPr>
        <w:t>过程中</w:t>
      </w:r>
      <w:r w:rsidRPr="00BA0C6A">
        <w:rPr>
          <w:rFonts w:asciiTheme="minorEastAsia" w:hAnsiTheme="minorEastAsia" w:cstheme="minorEastAsia"/>
          <w:sz w:val="24"/>
        </w:rPr>
        <w:t>进行测试完成，集成测试在项目正式发布过程中进行测试。</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测试用于在项目的系统测试以及项目验收阶段进行整体的测试</w:t>
      </w:r>
      <w:r w:rsidR="00F136B6" w:rsidRPr="00F136B6">
        <w:rPr>
          <w:rFonts w:asciiTheme="minorEastAsia" w:hAnsiTheme="minorEastAsia" w:cstheme="minorEastAsia" w:hint="eastAsia"/>
          <w:sz w:val="24"/>
          <w:vertAlign w:val="superscript"/>
        </w:rPr>
        <w:t>[</w:t>
      </w:r>
      <w:r w:rsidR="00F136B6" w:rsidRPr="00F136B6">
        <w:rPr>
          <w:rFonts w:asciiTheme="minorEastAsia" w:hAnsiTheme="minorEastAsia" w:cstheme="minorEastAsia"/>
          <w:sz w:val="24"/>
          <w:vertAlign w:val="superscript"/>
        </w:rPr>
        <w:t>12</w:t>
      </w:r>
      <w:r w:rsidR="00F136B6" w:rsidRPr="00F136B6">
        <w:rPr>
          <w:rFonts w:asciiTheme="minorEastAsia" w:hAnsiTheme="minorEastAsia" w:cstheme="minorEastAsia" w:hint="eastAsia"/>
          <w:sz w:val="24"/>
          <w:vertAlign w:val="superscript"/>
        </w:rPr>
        <w:t>]</w:t>
      </w:r>
      <w:r w:rsidRPr="00BA0C6A">
        <w:rPr>
          <w:rFonts w:asciiTheme="minorEastAsia" w:hAnsiTheme="minorEastAsia" w:cstheme="minorEastAsia" w:hint="eastAsia"/>
          <w:sz w:val="24"/>
        </w:rPr>
        <w:t>。</w:t>
      </w:r>
      <w:r w:rsidRPr="00BA0C6A">
        <w:rPr>
          <w:rFonts w:asciiTheme="minorEastAsia" w:hAnsiTheme="minorEastAsia" w:cstheme="minorEastAsia"/>
          <w:sz w:val="24"/>
        </w:rPr>
        <w:t>本项目中</w:t>
      </w:r>
      <w:r w:rsidRPr="00BA0C6A">
        <w:rPr>
          <w:rFonts w:asciiTheme="minorEastAsia" w:hAnsiTheme="minorEastAsia" w:cstheme="minorEastAsia" w:hint="eastAsia"/>
          <w:sz w:val="24"/>
        </w:rPr>
        <w:t>，</w:t>
      </w:r>
      <w:r w:rsidRPr="00BA0C6A">
        <w:rPr>
          <w:rFonts w:asciiTheme="minorEastAsia" w:hAnsiTheme="minorEastAsia" w:cstheme="minorEastAsia"/>
          <w:sz w:val="24"/>
        </w:rPr>
        <w:t>按照系统</w:t>
      </w:r>
      <w:r w:rsidRPr="00BA0C6A">
        <w:rPr>
          <w:rFonts w:asciiTheme="minorEastAsia" w:hAnsiTheme="minorEastAsia" w:cstheme="minorEastAsia" w:hint="eastAsia"/>
          <w:sz w:val="24"/>
        </w:rPr>
        <w:t>需求</w:t>
      </w:r>
      <w:r w:rsidRPr="00BA0C6A">
        <w:rPr>
          <w:rFonts w:asciiTheme="minorEastAsia" w:hAnsiTheme="minorEastAsia" w:cstheme="minorEastAsia"/>
          <w:sz w:val="24"/>
        </w:rPr>
        <w:t>规格说明书和设计文档进行了相关的测试，以便测试项目是否达到了需求</w:t>
      </w:r>
      <w:r w:rsidRPr="00BA0C6A">
        <w:rPr>
          <w:rFonts w:asciiTheme="minorEastAsia" w:hAnsiTheme="minorEastAsia" w:cstheme="minorEastAsia" w:hint="eastAsia"/>
          <w:sz w:val="24"/>
        </w:rPr>
        <w:t>规格</w:t>
      </w:r>
      <w:r w:rsidRPr="00BA0C6A">
        <w:rPr>
          <w:rFonts w:asciiTheme="minorEastAsia" w:hAnsiTheme="minorEastAsia" w:cstheme="minorEastAsia"/>
          <w:sz w:val="24"/>
        </w:rPr>
        <w:t>说明书中提到的项目需求以及项目的整体健壮性是否达到标准。</w:t>
      </w:r>
    </w:p>
    <w:p w:rsidR="001E6E36" w:rsidRPr="002049C5" w:rsidRDefault="00B56345" w:rsidP="00B56345">
      <w:pPr>
        <w:pStyle w:val="3"/>
        <w:rPr>
          <w:rFonts w:hint="default"/>
        </w:rPr>
      </w:pPr>
      <w:bookmarkStart w:id="251" w:name="_Toc482533869"/>
      <w:r>
        <w:t>7.2.1</w:t>
      </w:r>
      <w:r w:rsidR="001E6E36" w:rsidRPr="002049C5">
        <w:t>测试参考文档</w:t>
      </w:r>
      <w:bookmarkEnd w:id="251"/>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软件项目计划》</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软件测试》</w:t>
      </w:r>
    </w:p>
    <w:p w:rsidR="001E6E36" w:rsidRPr="00BA0C6A" w:rsidRDefault="001E6E36" w:rsidP="00C5153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w:t>
      </w:r>
      <w:r w:rsidRPr="00BA0C6A">
        <w:rPr>
          <w:rFonts w:asciiTheme="minorEastAsia" w:hAnsiTheme="minorEastAsia" w:cstheme="minorEastAsia"/>
          <w:sz w:val="24"/>
        </w:rPr>
        <w:t>软件确认测试用例》</w:t>
      </w:r>
    </w:p>
    <w:p w:rsidR="001E6E36" w:rsidRPr="002049C5" w:rsidRDefault="00B56345" w:rsidP="00B56345">
      <w:pPr>
        <w:pStyle w:val="3"/>
        <w:rPr>
          <w:rFonts w:hint="default"/>
        </w:rPr>
      </w:pPr>
      <w:bookmarkStart w:id="252" w:name="_Toc482533870"/>
      <w:r>
        <w:t>7.2.2</w:t>
      </w:r>
      <w:r w:rsidR="001E6E36" w:rsidRPr="002049C5">
        <w:t>测试环境与配置</w:t>
      </w:r>
      <w:bookmarkEnd w:id="252"/>
    </w:p>
    <w:p w:rsidR="001E6E36" w:rsidRPr="002049C5" w:rsidRDefault="001E6E36" w:rsidP="001E6E36">
      <w:pPr>
        <w:spacing w:line="300" w:lineRule="auto"/>
        <w:ind w:left="480"/>
        <w:rPr>
          <w:rFonts w:ascii="宋体" w:hAnsi="宋体"/>
          <w:sz w:val="24"/>
        </w:rPr>
      </w:pPr>
      <w:r w:rsidRPr="002049C5">
        <w:rPr>
          <w:rFonts w:ascii="宋体" w:hAnsi="宋体" w:hint="eastAsia"/>
          <w:sz w:val="24"/>
        </w:rPr>
        <w:t>系统</w:t>
      </w:r>
      <w:r w:rsidRPr="002049C5">
        <w:rPr>
          <w:rFonts w:ascii="宋体" w:hAnsi="宋体"/>
          <w:sz w:val="24"/>
        </w:rPr>
        <w:t>服务器：腾讯云服务器</w:t>
      </w:r>
      <w:r w:rsidRPr="002049C5">
        <w:rPr>
          <w:rFonts w:ascii="宋体" w:hAnsi="宋体" w:hint="eastAsia"/>
          <w:sz w:val="24"/>
        </w:rPr>
        <w:t xml:space="preserve"> </w:t>
      </w:r>
      <w:r w:rsidRPr="002049C5">
        <w:rPr>
          <w:rFonts w:ascii="宋体" w:hAnsi="宋体"/>
          <w:sz w:val="24"/>
        </w:rPr>
        <w:t>182.254.210.156</w:t>
      </w:r>
      <w:r w:rsidR="00B56345">
        <w:rPr>
          <w:rFonts w:ascii="宋体" w:hAnsi="宋体" w:hint="eastAsia"/>
          <w:sz w:val="24"/>
        </w:rPr>
        <w:t>，</w:t>
      </w:r>
      <w:r w:rsidR="00B56345">
        <w:rPr>
          <w:rFonts w:ascii="宋体" w:hAnsi="宋体"/>
          <w:sz w:val="24"/>
        </w:rPr>
        <w:t>服务器界面如下图</w:t>
      </w:r>
      <w:r w:rsidR="004A1C8B">
        <w:rPr>
          <w:rFonts w:ascii="宋体" w:hAnsi="宋体"/>
          <w:sz w:val="24"/>
        </w:rPr>
        <w:t>7.1</w:t>
      </w:r>
      <w:r w:rsidR="00B56345">
        <w:rPr>
          <w:rFonts w:ascii="宋体" w:hAnsi="宋体" w:hint="eastAsia"/>
          <w:sz w:val="24"/>
        </w:rPr>
        <w:t>所示。</w:t>
      </w:r>
    </w:p>
    <w:p w:rsidR="001E6E36" w:rsidRDefault="001E6E36" w:rsidP="001E6E36">
      <w:pPr>
        <w:ind w:left="480"/>
        <w:jc w:val="center"/>
        <w:rPr>
          <w:noProof/>
        </w:rPr>
      </w:pPr>
      <w:r w:rsidRPr="002C14F7">
        <w:rPr>
          <w:noProof/>
        </w:rPr>
        <w:lastRenderedPageBreak/>
        <w:drawing>
          <wp:inline distT="0" distB="0" distL="0" distR="0" wp14:anchorId="33365AE3" wp14:editId="47497541">
            <wp:extent cx="4267200" cy="183832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67200" cy="1838325"/>
                    </a:xfrm>
                    <a:prstGeom prst="rect">
                      <a:avLst/>
                    </a:prstGeom>
                    <a:noFill/>
                    <a:ln>
                      <a:noFill/>
                    </a:ln>
                  </pic:spPr>
                </pic:pic>
              </a:graphicData>
            </a:graphic>
          </wp:inline>
        </w:drawing>
      </w:r>
    </w:p>
    <w:p w:rsidR="004A1C8B" w:rsidRPr="00E435A9" w:rsidRDefault="004A1C8B" w:rsidP="004A1C8B">
      <w:pPr>
        <w:pStyle w:val="af5"/>
        <w:ind w:left="840" w:firstLineChars="0" w:firstLine="0"/>
        <w:jc w:val="center"/>
        <w:rPr>
          <w:rFonts w:ascii="楷体" w:eastAsia="楷体" w:hAnsi="楷体"/>
        </w:rPr>
      </w:pPr>
      <w:r w:rsidRPr="00E435A9">
        <w:rPr>
          <w:rFonts w:ascii="楷体" w:eastAsia="楷体" w:hAnsi="楷体" w:hint="eastAsia"/>
        </w:rPr>
        <w:t xml:space="preserve">图 </w:t>
      </w:r>
      <w:r>
        <w:rPr>
          <w:rFonts w:ascii="楷体" w:eastAsia="楷体" w:hAnsi="楷体"/>
        </w:rPr>
        <w:t>7</w:t>
      </w:r>
      <w:r>
        <w:rPr>
          <w:rFonts w:ascii="楷体" w:eastAsia="楷体" w:hAnsi="楷体" w:hint="eastAsia"/>
        </w:rPr>
        <w:t>.</w:t>
      </w:r>
      <w:r>
        <w:rPr>
          <w:rFonts w:ascii="楷体" w:eastAsia="楷体" w:hAnsi="楷体"/>
        </w:rPr>
        <w:t xml:space="preserve">1 </w:t>
      </w:r>
      <w:r>
        <w:rPr>
          <w:rFonts w:ascii="楷体" w:eastAsia="楷体" w:hAnsi="楷体" w:hint="eastAsia"/>
        </w:rPr>
        <w:t>系统部署</w:t>
      </w:r>
      <w:r>
        <w:rPr>
          <w:rFonts w:ascii="楷体" w:eastAsia="楷体" w:hAnsi="楷体"/>
        </w:rPr>
        <w:t>服务器桌面截</w:t>
      </w:r>
      <w:r>
        <w:rPr>
          <w:rFonts w:ascii="楷体" w:eastAsia="楷体" w:hAnsi="楷体" w:hint="eastAsia"/>
        </w:rPr>
        <w:t>图</w:t>
      </w:r>
    </w:p>
    <w:p w:rsidR="004A1C8B" w:rsidRDefault="004A1C8B" w:rsidP="004A1C8B">
      <w:pPr>
        <w:pStyle w:val="af5"/>
        <w:ind w:left="840" w:firstLineChars="0" w:firstLine="0"/>
        <w:jc w:val="center"/>
        <w:rPr>
          <w:rFonts w:ascii="Times New Roman" w:hAnsi="Times New Roman" w:cs="Times New Roman"/>
        </w:rPr>
      </w:pPr>
      <w:r>
        <w:rPr>
          <w:rFonts w:ascii="Times New Roman" w:hAnsi="Times New Roman" w:cs="Times New Roman"/>
        </w:rPr>
        <w:t xml:space="preserve">Fig. 7.1 The system publish server </w:t>
      </w:r>
      <w:r w:rsidRPr="004A1C8B">
        <w:rPr>
          <w:rFonts w:ascii="Times New Roman" w:hAnsi="Times New Roman" w:cs="Times New Roman"/>
        </w:rPr>
        <w:t>screenshots</w:t>
      </w:r>
    </w:p>
    <w:p w:rsidR="001E6E36" w:rsidRPr="002049C5" w:rsidRDefault="001E6E36" w:rsidP="001E6E36">
      <w:pPr>
        <w:spacing w:line="300" w:lineRule="auto"/>
        <w:ind w:left="480"/>
        <w:rPr>
          <w:rFonts w:ascii="宋体" w:hAnsi="宋体"/>
          <w:sz w:val="24"/>
        </w:rPr>
      </w:pPr>
      <w:r w:rsidRPr="002049C5">
        <w:rPr>
          <w:rFonts w:ascii="宋体" w:hAnsi="宋体" w:hint="eastAsia"/>
          <w:sz w:val="24"/>
        </w:rPr>
        <w:t>数据库</w:t>
      </w:r>
      <w:r w:rsidRPr="002049C5">
        <w:rPr>
          <w:rFonts w:ascii="宋体" w:hAnsi="宋体"/>
          <w:sz w:val="24"/>
        </w:rPr>
        <w:t>：sqlserver201</w:t>
      </w:r>
      <w:r w:rsidR="003C138D">
        <w:rPr>
          <w:rFonts w:ascii="宋体" w:hAnsi="宋体"/>
          <w:sz w:val="24"/>
        </w:rPr>
        <w:t>4</w:t>
      </w:r>
      <w:r w:rsidRPr="002049C5">
        <w:rPr>
          <w:rFonts w:ascii="宋体" w:hAnsi="宋体" w:hint="eastAsia"/>
          <w:sz w:val="24"/>
        </w:rPr>
        <w:t>在</w:t>
      </w:r>
      <w:r w:rsidRPr="002049C5">
        <w:rPr>
          <w:rFonts w:ascii="宋体" w:hAnsi="宋体"/>
          <w:sz w:val="24"/>
        </w:rPr>
        <w:t>服务器</w:t>
      </w:r>
      <w:r w:rsidRPr="002049C5">
        <w:rPr>
          <w:rFonts w:ascii="宋体" w:hAnsi="宋体" w:hint="eastAsia"/>
          <w:sz w:val="24"/>
        </w:rPr>
        <w:t>中</w:t>
      </w:r>
      <w:r w:rsidRPr="002049C5">
        <w:rPr>
          <w:rFonts w:ascii="宋体" w:hAnsi="宋体"/>
          <w:sz w:val="24"/>
        </w:rPr>
        <w:t>安装完成</w:t>
      </w:r>
    </w:p>
    <w:p w:rsidR="00C51533" w:rsidRDefault="001E6E36" w:rsidP="00C51533">
      <w:pPr>
        <w:spacing w:line="300" w:lineRule="auto"/>
        <w:ind w:left="480"/>
        <w:rPr>
          <w:rFonts w:ascii="宋体" w:hAnsi="宋体"/>
          <w:sz w:val="24"/>
        </w:rPr>
      </w:pPr>
      <w:r w:rsidRPr="002049C5">
        <w:rPr>
          <w:rFonts w:ascii="宋体" w:hAnsi="宋体" w:hint="eastAsia"/>
          <w:sz w:val="24"/>
        </w:rPr>
        <w:t>客户端</w:t>
      </w:r>
      <w:r w:rsidRPr="002049C5">
        <w:rPr>
          <w:rFonts w:ascii="宋体" w:hAnsi="宋体"/>
          <w:sz w:val="24"/>
        </w:rPr>
        <w:t>：windows7</w:t>
      </w:r>
      <w:r w:rsidRPr="002049C5">
        <w:rPr>
          <w:rFonts w:ascii="宋体" w:hAnsi="宋体" w:hint="eastAsia"/>
          <w:sz w:val="24"/>
        </w:rPr>
        <w:t>旗舰版</w:t>
      </w:r>
      <w:r w:rsidR="00C51533">
        <w:rPr>
          <w:rFonts w:ascii="宋体" w:hAnsi="宋体"/>
          <w:sz w:val="24"/>
        </w:rPr>
        <w:t>IE9.0</w:t>
      </w:r>
    </w:p>
    <w:p w:rsidR="001E6E36" w:rsidRPr="002049C5" w:rsidRDefault="001E6E36" w:rsidP="00C51533">
      <w:pPr>
        <w:spacing w:line="300" w:lineRule="auto"/>
        <w:ind w:left="480"/>
        <w:rPr>
          <w:rFonts w:ascii="宋体" w:hAnsi="宋体"/>
          <w:sz w:val="24"/>
        </w:rPr>
      </w:pPr>
      <w:r w:rsidRPr="002049C5">
        <w:rPr>
          <w:rFonts w:ascii="宋体" w:hAnsi="宋体" w:hint="eastAsia"/>
          <w:sz w:val="24"/>
        </w:rPr>
        <w:t>网络</w:t>
      </w:r>
      <w:r w:rsidRPr="002049C5">
        <w:rPr>
          <w:rFonts w:ascii="宋体" w:hAnsi="宋体"/>
          <w:sz w:val="24"/>
        </w:rPr>
        <w:t>：</w:t>
      </w:r>
      <w:r w:rsidRPr="002049C5">
        <w:rPr>
          <w:rFonts w:ascii="宋体" w:hAnsi="宋体" w:hint="eastAsia"/>
          <w:sz w:val="24"/>
        </w:rPr>
        <w:t>校园网</w:t>
      </w:r>
    </w:p>
    <w:p w:rsidR="001E6E36" w:rsidRPr="002049C5" w:rsidRDefault="00B56345" w:rsidP="00B56345">
      <w:pPr>
        <w:pStyle w:val="3"/>
        <w:rPr>
          <w:rFonts w:hint="default"/>
        </w:rPr>
      </w:pPr>
      <w:bookmarkStart w:id="253" w:name="_Toc482533871"/>
      <w:r>
        <w:t>7.2.3</w:t>
      </w:r>
      <w:r w:rsidR="001E6E36" w:rsidRPr="002049C5">
        <w:t>测试方法</w:t>
      </w:r>
      <w:bookmarkEnd w:id="253"/>
    </w:p>
    <w:p w:rsidR="001E6E36" w:rsidRPr="002049C5" w:rsidRDefault="00B56345" w:rsidP="00A8220F">
      <w:pPr>
        <w:spacing w:line="300" w:lineRule="auto"/>
        <w:ind w:firstLineChars="200" w:firstLine="480"/>
        <w:rPr>
          <w:rFonts w:ascii="宋体" w:hAnsi="宋体"/>
          <w:sz w:val="24"/>
        </w:rPr>
      </w:pPr>
      <w:r>
        <w:rPr>
          <w:rFonts w:ascii="宋体" w:hAnsi="宋体" w:hint="eastAsia"/>
          <w:sz w:val="24"/>
        </w:rPr>
        <w:t>本系统</w:t>
      </w:r>
      <w:r>
        <w:rPr>
          <w:rFonts w:ascii="宋体" w:hAnsi="宋体"/>
          <w:sz w:val="24"/>
        </w:rPr>
        <w:t>的测试方法通过对系统的初步模拟使用来进行系统Bug的发现以及系统的各项优化。</w:t>
      </w:r>
    </w:p>
    <w:p w:rsidR="001E6E36" w:rsidRDefault="00B56345" w:rsidP="00B56345">
      <w:pPr>
        <w:pStyle w:val="3"/>
        <w:rPr>
          <w:rFonts w:hint="default"/>
        </w:rPr>
      </w:pPr>
      <w:bookmarkStart w:id="254" w:name="_Toc482533872"/>
      <w:r>
        <w:t>7.2.4</w:t>
      </w:r>
      <w:r w:rsidR="001E6E36" w:rsidRPr="002049C5">
        <w:t>测试</w:t>
      </w:r>
      <w:r>
        <w:rPr>
          <w:rFonts w:hint="default"/>
        </w:rPr>
        <w:t>实施</w:t>
      </w:r>
      <w:bookmarkEnd w:id="254"/>
    </w:p>
    <w:p w:rsidR="00D71DF7" w:rsidRPr="00BA0C6A" w:rsidRDefault="00D71DF7"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在系统</w:t>
      </w:r>
      <w:r w:rsidRPr="00BA0C6A">
        <w:rPr>
          <w:rFonts w:asciiTheme="minorEastAsia" w:hAnsiTheme="minorEastAsia" w:cstheme="minorEastAsia"/>
          <w:sz w:val="24"/>
        </w:rPr>
        <w:t>的测试</w:t>
      </w:r>
      <w:r w:rsidRPr="00BA0C6A">
        <w:rPr>
          <w:rFonts w:asciiTheme="minorEastAsia" w:hAnsiTheme="minorEastAsia" w:cstheme="minorEastAsia" w:hint="eastAsia"/>
          <w:sz w:val="24"/>
        </w:rPr>
        <w:t>实施</w:t>
      </w:r>
      <w:r w:rsidRPr="00BA0C6A">
        <w:rPr>
          <w:rFonts w:asciiTheme="minorEastAsia" w:hAnsiTheme="minorEastAsia" w:cstheme="minorEastAsia"/>
          <w:sz w:val="24"/>
        </w:rPr>
        <w:t>过程中，我们采用测试表的方式对测试用例</w:t>
      </w:r>
      <w:r w:rsidRPr="00BA0C6A">
        <w:rPr>
          <w:rFonts w:asciiTheme="minorEastAsia" w:hAnsiTheme="minorEastAsia" w:cstheme="minorEastAsia" w:hint="eastAsia"/>
          <w:sz w:val="24"/>
        </w:rPr>
        <w:t>进行</w:t>
      </w:r>
      <w:r w:rsidRPr="00BA0C6A">
        <w:rPr>
          <w:rFonts w:asciiTheme="minorEastAsia" w:hAnsiTheme="minorEastAsia" w:cstheme="minorEastAsia"/>
          <w:sz w:val="24"/>
        </w:rPr>
        <w:t>描述，这样使得测试</w:t>
      </w:r>
      <w:r w:rsidRPr="00BA0C6A">
        <w:rPr>
          <w:rFonts w:asciiTheme="minorEastAsia" w:hAnsiTheme="minorEastAsia" w:cstheme="minorEastAsia" w:hint="eastAsia"/>
          <w:sz w:val="24"/>
        </w:rPr>
        <w:t>更加条理</w:t>
      </w:r>
      <w:r w:rsidRPr="00BA0C6A">
        <w:rPr>
          <w:rFonts w:asciiTheme="minorEastAsia" w:hAnsiTheme="minorEastAsia" w:cstheme="minorEastAsia"/>
          <w:sz w:val="24"/>
        </w:rPr>
        <w:t>，</w:t>
      </w:r>
      <w:r w:rsidRPr="00BA0C6A">
        <w:rPr>
          <w:rFonts w:asciiTheme="minorEastAsia" w:hAnsiTheme="minorEastAsia" w:cstheme="minorEastAsia" w:hint="eastAsia"/>
          <w:sz w:val="24"/>
        </w:rPr>
        <w:t>思路</w:t>
      </w:r>
      <w:r w:rsidRPr="00BA0C6A">
        <w:rPr>
          <w:rFonts w:asciiTheme="minorEastAsia" w:hAnsiTheme="minorEastAsia" w:cstheme="minorEastAsia"/>
          <w:sz w:val="24"/>
        </w:rPr>
        <w:t>更加清晰。</w:t>
      </w:r>
      <w:r w:rsidRPr="00BA0C6A">
        <w:rPr>
          <w:rFonts w:asciiTheme="minorEastAsia" w:hAnsiTheme="minorEastAsia" w:cstheme="minorEastAsia" w:hint="eastAsia"/>
          <w:sz w:val="24"/>
        </w:rPr>
        <w:t>下面</w:t>
      </w:r>
      <w:r w:rsidRPr="00BA0C6A">
        <w:rPr>
          <w:rFonts w:asciiTheme="minorEastAsia" w:hAnsiTheme="minorEastAsia" w:cstheme="minorEastAsia"/>
          <w:sz w:val="24"/>
        </w:rPr>
        <w:t>我们</w:t>
      </w:r>
      <w:r w:rsidRPr="00BA0C6A">
        <w:rPr>
          <w:rFonts w:asciiTheme="minorEastAsia" w:hAnsiTheme="minorEastAsia" w:cstheme="minorEastAsia" w:hint="eastAsia"/>
          <w:sz w:val="24"/>
        </w:rPr>
        <w:t>对</w:t>
      </w:r>
      <w:r w:rsidRPr="00BA0C6A">
        <w:rPr>
          <w:rFonts w:asciiTheme="minorEastAsia" w:hAnsiTheme="minorEastAsia" w:cstheme="minorEastAsia"/>
          <w:sz w:val="24"/>
        </w:rPr>
        <w:t>我们系统主要</w:t>
      </w:r>
      <w:r w:rsidRPr="00BA0C6A">
        <w:rPr>
          <w:rFonts w:asciiTheme="minorEastAsia" w:hAnsiTheme="minorEastAsia" w:cstheme="minorEastAsia" w:hint="eastAsia"/>
          <w:sz w:val="24"/>
        </w:rPr>
        <w:t>实现</w:t>
      </w:r>
      <w:r w:rsidRPr="00BA0C6A">
        <w:rPr>
          <w:rFonts w:asciiTheme="minorEastAsia" w:hAnsiTheme="minorEastAsia" w:cstheme="minorEastAsia"/>
          <w:sz w:val="24"/>
        </w:rPr>
        <w:t>的功能进行逐一的测试。</w:t>
      </w:r>
    </w:p>
    <w:p w:rsidR="003C138D" w:rsidRPr="00E53D76" w:rsidRDefault="00D71DF7" w:rsidP="00D71DF7">
      <w:pPr>
        <w:pStyle w:val="af5"/>
        <w:numPr>
          <w:ilvl w:val="0"/>
          <w:numId w:val="43"/>
        </w:numPr>
        <w:spacing w:line="300" w:lineRule="auto"/>
        <w:ind w:firstLineChars="0"/>
      </w:pPr>
      <w:r>
        <w:rPr>
          <w:rFonts w:asciiTheme="minorEastAsia" w:hAnsiTheme="minorEastAsia" w:cs="Times New Roman" w:hint="eastAsia"/>
          <w:sz w:val="24"/>
        </w:rPr>
        <w:t>用户注册</w:t>
      </w:r>
      <w:r w:rsidR="003C138D" w:rsidRPr="00D71DF7">
        <w:rPr>
          <w:rFonts w:asciiTheme="minorEastAsia" w:hAnsiTheme="minorEastAsia" w:cs="Times New Roman" w:hint="eastAsia"/>
          <w:sz w:val="24"/>
        </w:rPr>
        <w:t>测试的过程如表</w:t>
      </w:r>
      <w:r w:rsidR="003C138D" w:rsidRPr="00D71DF7">
        <w:rPr>
          <w:rFonts w:asciiTheme="minorEastAsia" w:hAnsiTheme="minorEastAsia" w:cs="Times New Roman"/>
          <w:sz w:val="24"/>
        </w:rPr>
        <w:t>7.1</w:t>
      </w:r>
      <w:r w:rsidR="003C138D" w:rsidRPr="00D71DF7">
        <w:rPr>
          <w:rFonts w:asciiTheme="minorEastAsia" w:hAnsiTheme="minorEastAsia" w:cs="Times New Roman" w:hint="eastAsia"/>
          <w:sz w:val="24"/>
        </w:rPr>
        <w:t>所示。</w:t>
      </w:r>
      <w:r w:rsidR="003C138D" w:rsidRPr="00D71DF7">
        <w:rPr>
          <w:rFonts w:asciiTheme="minorEastAsia" w:hAnsiTheme="minorEastAsia" w:cs="Times New Roman" w:hint="eastAsia"/>
          <w:sz w:val="24"/>
        </w:rPr>
        <w:tab/>
      </w:r>
    </w:p>
    <w:p w:rsidR="004A1C8B" w:rsidRPr="007531CB" w:rsidRDefault="004A1C8B" w:rsidP="004A1C8B">
      <w:pPr>
        <w:pStyle w:val="af5"/>
        <w:ind w:left="420" w:firstLineChars="0" w:firstLine="0"/>
        <w:jc w:val="center"/>
        <w:rPr>
          <w:rFonts w:ascii="楷体" w:eastAsia="楷体" w:hAnsi="楷体"/>
        </w:rPr>
      </w:pPr>
      <w:r w:rsidRPr="007531CB">
        <w:rPr>
          <w:rFonts w:ascii="楷体" w:eastAsia="楷体" w:hAnsi="楷体" w:hint="eastAsia"/>
        </w:rPr>
        <w:t xml:space="preserve">表 </w:t>
      </w:r>
      <w:r w:rsidR="0025401E">
        <w:rPr>
          <w:rFonts w:ascii="楷体" w:eastAsia="楷体" w:hAnsi="楷体"/>
        </w:rPr>
        <w:t>7</w:t>
      </w:r>
      <w:r>
        <w:rPr>
          <w:rFonts w:ascii="楷体" w:eastAsia="楷体" w:hAnsi="楷体"/>
        </w:rPr>
        <w:t xml:space="preserve">.1 </w:t>
      </w:r>
      <w:r>
        <w:rPr>
          <w:rFonts w:ascii="楷体" w:eastAsia="楷体" w:hAnsi="楷体" w:hint="eastAsia"/>
        </w:rPr>
        <w:t>注册</w:t>
      </w:r>
      <w:r>
        <w:rPr>
          <w:rFonts w:ascii="楷体" w:eastAsia="楷体" w:hAnsi="楷体"/>
        </w:rPr>
        <w:t>用例测试过程分析表</w:t>
      </w:r>
    </w:p>
    <w:p w:rsidR="004A1C8B" w:rsidRPr="0025401E" w:rsidRDefault="004A1C8B"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sidR="0025401E">
        <w:rPr>
          <w:rFonts w:ascii="Times New Roman" w:hAnsi="Times New Roman" w:cs="Times New Roman"/>
        </w:rPr>
        <w:t xml:space="preserve"> 7</w:t>
      </w:r>
      <w:r>
        <w:rPr>
          <w:rFonts w:ascii="Times New Roman" w:hAnsi="Times New Roman" w:cs="Times New Roman"/>
        </w:rPr>
        <w:t xml:space="preserve">.1 Register </w:t>
      </w:r>
      <w:r w:rsidR="0025401E">
        <w:rPr>
          <w:rFonts w:ascii="Times New Roman" w:hAnsi="Times New Roman" w:cs="Times New Roman"/>
        </w:rPr>
        <w:t xml:space="preserve">case test process </w:t>
      </w:r>
      <w:r w:rsidR="0025401E"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009"/>
        <w:gridCol w:w="604"/>
        <w:gridCol w:w="1812"/>
        <w:gridCol w:w="440"/>
        <w:gridCol w:w="1372"/>
        <w:gridCol w:w="1484"/>
      </w:tblGrid>
      <w:tr w:rsidR="003C138D" w:rsidRPr="00123A8C" w:rsidTr="00D71DF7">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003C138D" w:rsidRPr="00123A8C">
              <w:rPr>
                <w:rFonts w:asciiTheme="minorEastAsia" w:hAnsiTheme="minorEastAsia" w:cs="Arial" w:hint="eastAsia"/>
                <w:szCs w:val="21"/>
              </w:rPr>
              <w:t>统</w:t>
            </w:r>
          </w:p>
        </w:tc>
        <w:tc>
          <w:tcPr>
            <w:tcW w:w="181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296" w:type="dxa"/>
            <w:gridSpan w:val="3"/>
            <w:tcBorders>
              <w:top w:val="single" w:sz="4" w:space="0" w:color="auto"/>
              <w:left w:val="nil"/>
              <w:bottom w:val="single" w:sz="4" w:space="0" w:color="auto"/>
              <w:right w:val="single" w:sz="4" w:space="0" w:color="auto"/>
            </w:tcBorders>
            <w:vAlign w:val="center"/>
            <w:hideMark/>
          </w:tcPr>
          <w:p w:rsidR="003C138D" w:rsidRPr="00123A8C" w:rsidRDefault="003C138D" w:rsidP="003C138D">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用户注册</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3C138D">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4"/>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3C138D" w:rsidRPr="00123A8C" w:rsidRDefault="00D71DF7" w:rsidP="003C138D">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003C138D" w:rsidRPr="00123A8C">
              <w:rPr>
                <w:rFonts w:asciiTheme="minorEastAsia" w:hAnsiTheme="minorEastAsia" w:cs="Arial" w:hint="eastAsia"/>
                <w:szCs w:val="21"/>
              </w:rPr>
              <w:t>_</w:t>
            </w:r>
            <w:r w:rsidR="003C138D" w:rsidRPr="008762DD">
              <w:rPr>
                <w:rFonts w:ascii="Times New Roman" w:hAnsi="Times New Roman" w:cs="Arial" w:hint="eastAsia"/>
                <w:szCs w:val="21"/>
              </w:rPr>
              <w:t>1</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296" w:type="dxa"/>
            <w:gridSpan w:val="3"/>
            <w:tcBorders>
              <w:top w:val="nil"/>
              <w:left w:val="nil"/>
              <w:bottom w:val="single" w:sz="4" w:space="0" w:color="auto"/>
              <w:right w:val="single" w:sz="4" w:space="0" w:color="auto"/>
            </w:tcBorders>
            <w:vAlign w:val="center"/>
            <w:hideMark/>
          </w:tcPr>
          <w:p w:rsidR="003C138D" w:rsidRPr="0055151F" w:rsidRDefault="00D71DF7" w:rsidP="003C138D">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D71DF7" w:rsidP="003C138D">
            <w:pPr>
              <w:jc w:val="center"/>
              <w:rPr>
                <w:rFonts w:asciiTheme="minorEastAsia" w:hAnsiTheme="minorEastAsia" w:cs="Arial"/>
                <w:szCs w:val="21"/>
              </w:rPr>
            </w:pPr>
            <w:r>
              <w:rPr>
                <w:rFonts w:asciiTheme="minorEastAsia" w:hAnsiTheme="minorEastAsia" w:cs="Arial" w:hint="eastAsia"/>
                <w:szCs w:val="21"/>
              </w:rPr>
              <w:t>对新用户</w:t>
            </w:r>
            <w:r>
              <w:rPr>
                <w:rFonts w:asciiTheme="minorEastAsia" w:hAnsiTheme="minorEastAsia" w:cs="Arial"/>
                <w:szCs w:val="21"/>
              </w:rPr>
              <w:t>的注册</w:t>
            </w:r>
            <w:r>
              <w:rPr>
                <w:rFonts w:asciiTheme="minorEastAsia" w:hAnsiTheme="minorEastAsia" w:cs="Arial" w:hint="eastAsia"/>
                <w:szCs w:val="21"/>
              </w:rPr>
              <w:t>，以及</w:t>
            </w:r>
            <w:r>
              <w:rPr>
                <w:rFonts w:asciiTheme="minorEastAsia" w:hAnsiTheme="minorEastAsia" w:cs="Arial"/>
                <w:szCs w:val="21"/>
              </w:rPr>
              <w:t>对已经注册用户的注册拒绝</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4"/>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sidR="00D71DF7">
              <w:rPr>
                <w:rFonts w:asciiTheme="minorEastAsia" w:hAnsiTheme="minorEastAsia" w:cs="Arial" w:hint="eastAsia"/>
                <w:szCs w:val="21"/>
              </w:rPr>
              <w:t>输入注册</w:t>
            </w:r>
            <w:r w:rsidR="00D71DF7">
              <w:rPr>
                <w:rFonts w:asciiTheme="minorEastAsia" w:hAnsiTheme="minorEastAsia" w:cs="Arial"/>
                <w:szCs w:val="21"/>
              </w:rPr>
              <w:t>信息提交注册</w:t>
            </w:r>
            <w:r w:rsidR="00D71DF7">
              <w:rPr>
                <w:rFonts w:asciiTheme="minorEastAsia" w:hAnsiTheme="minorEastAsia" w:cs="Arial" w:hint="eastAsia"/>
                <w:szCs w:val="21"/>
              </w:rPr>
              <w:t>请求</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296" w:type="dxa"/>
            <w:gridSpan w:val="3"/>
            <w:tcBorders>
              <w:top w:val="nil"/>
              <w:left w:val="nil"/>
              <w:bottom w:val="single" w:sz="4" w:space="0" w:color="auto"/>
              <w:right w:val="single" w:sz="4" w:space="0" w:color="auto"/>
            </w:tcBorders>
            <w:vAlign w:val="center"/>
            <w:hideMark/>
          </w:tcPr>
          <w:p w:rsidR="003C138D" w:rsidRPr="00123A8C" w:rsidRDefault="00D71DF7" w:rsidP="00D71DF7">
            <w:pPr>
              <w:ind w:firstLineChars="100" w:firstLine="210"/>
              <w:jc w:val="center"/>
              <w:rPr>
                <w:rFonts w:asciiTheme="minorEastAsia" w:hAnsiTheme="minorEastAsia" w:cs="Arial"/>
                <w:szCs w:val="21"/>
              </w:rPr>
            </w:pPr>
            <w:r>
              <w:rPr>
                <w:rFonts w:asciiTheme="minorEastAsia" w:hAnsiTheme="minorEastAsia" w:cs="Arial" w:hint="eastAsia"/>
                <w:szCs w:val="21"/>
              </w:rPr>
              <w:t>需要有效</w:t>
            </w:r>
            <w:r>
              <w:rPr>
                <w:rFonts w:asciiTheme="minorEastAsia" w:hAnsiTheme="minorEastAsia" w:cs="Arial"/>
                <w:szCs w:val="21"/>
              </w:rPr>
              <w:t>的邮箱地址</w:t>
            </w:r>
          </w:p>
        </w:tc>
      </w:tr>
      <w:tr w:rsidR="003C138D" w:rsidRPr="00123A8C" w:rsidTr="00D71DF7">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8"/>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D71DF7">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sidR="00D71DF7">
              <w:rPr>
                <w:rFonts w:asciiTheme="minorEastAsia" w:hAnsiTheme="minorEastAsia" w:cs="Arial" w:hint="eastAsia"/>
                <w:szCs w:val="21"/>
              </w:rPr>
              <w:t>用户注册</w:t>
            </w:r>
            <w:r w:rsidRPr="00123A8C">
              <w:rPr>
                <w:rFonts w:asciiTheme="minorEastAsia" w:hAnsiTheme="minorEastAsia" w:cs="Arial" w:hint="eastAsia"/>
                <w:szCs w:val="21"/>
              </w:rPr>
              <w:t>”的说明</w:t>
            </w:r>
          </w:p>
        </w:tc>
      </w:tr>
      <w:tr w:rsidR="00903AC0" w:rsidRPr="00123A8C" w:rsidTr="00903AC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903AC0" w:rsidRPr="00123A8C" w:rsidRDefault="00903AC0" w:rsidP="00903AC0">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d</w:t>
            </w:r>
            <w:r>
              <w:rPr>
                <w:rFonts w:ascii="Times New Roman" w:hAnsi="Times New Roman" w:cs="Times New Roman"/>
                <w:szCs w:val="21"/>
              </w:rPr>
              <w:t>8622088@foxmail.com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bantina@foxmail.com</w:t>
            </w:r>
          </w:p>
        </w:tc>
      </w:tr>
      <w:tr w:rsidR="00903AC0" w:rsidRPr="00123A8C" w:rsidTr="00903AC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Bantina2@foxmail.com</w:t>
            </w:r>
          </w:p>
        </w:tc>
      </w:tr>
      <w:tr w:rsidR="00903AC0" w:rsidRPr="00123A8C" w:rsidTr="00903AC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903AC0" w:rsidRPr="00123A8C" w:rsidRDefault="00903AC0" w:rsidP="00903AC0">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903AC0" w:rsidRPr="0055151F" w:rsidRDefault="00903AC0" w:rsidP="00903AC0">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2284"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2856" w:type="dxa"/>
            <w:gridSpan w:val="3"/>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c>
          <w:tcPr>
            <w:tcW w:w="2856" w:type="dxa"/>
            <w:gridSpan w:val="2"/>
            <w:tcBorders>
              <w:top w:val="nil"/>
              <w:left w:val="nil"/>
              <w:bottom w:val="single" w:sz="4" w:space="0" w:color="auto"/>
              <w:right w:val="single" w:sz="4" w:space="0" w:color="auto"/>
            </w:tcBorders>
            <w:vAlign w:val="center"/>
          </w:tcPr>
          <w:p w:rsidR="00903AC0" w:rsidRPr="0055151F" w:rsidRDefault="00903AC0" w:rsidP="00903AC0">
            <w:pPr>
              <w:ind w:firstLineChars="100" w:firstLine="210"/>
              <w:jc w:val="center"/>
              <w:rPr>
                <w:rFonts w:ascii="Times New Roman" w:hAnsi="Times New Roman" w:cs="Times New Roman"/>
                <w:szCs w:val="21"/>
              </w:rPr>
            </w:pPr>
            <w:r>
              <w:rPr>
                <w:rFonts w:ascii="Times New Roman" w:hAnsi="Times New Roman" w:cs="Times New Roman" w:hint="eastAsia"/>
                <w:szCs w:val="21"/>
              </w:rPr>
              <w:t>zhangyuqing@</w:t>
            </w:r>
            <w:r>
              <w:rPr>
                <w:rFonts w:ascii="Times New Roman" w:hAnsi="Times New Roman" w:cs="Times New Roman"/>
                <w:szCs w:val="21"/>
              </w:rPr>
              <w:t>qq.</w:t>
            </w:r>
            <w:r>
              <w:rPr>
                <w:rFonts w:ascii="Times New Roman" w:hAnsi="Times New Roman" w:cs="Times New Roman" w:hint="eastAsia"/>
                <w:szCs w:val="21"/>
              </w:rPr>
              <w:t>com</w:t>
            </w:r>
          </w:p>
        </w:tc>
      </w:tr>
      <w:tr w:rsidR="003C138D" w:rsidRPr="00123A8C" w:rsidTr="00D71DF7">
        <w:trPr>
          <w:cantSplit/>
          <w:trHeight w:val="397"/>
        </w:trPr>
        <w:tc>
          <w:tcPr>
            <w:tcW w:w="9571" w:type="dxa"/>
            <w:gridSpan w:val="9"/>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3C138D" w:rsidRPr="00123A8C" w:rsidRDefault="003C138D" w:rsidP="003C138D">
            <w:pPr>
              <w:ind w:firstLine="482"/>
              <w:jc w:val="center"/>
              <w:rPr>
                <w:rFonts w:asciiTheme="minorEastAsia" w:hAnsiTheme="minorEastAsia" w:cs="Arial"/>
                <w:b/>
                <w:bCs/>
                <w:szCs w:val="21"/>
              </w:rPr>
            </w:pP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1812"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812" w:type="dxa"/>
            <w:gridSpan w:val="2"/>
            <w:tcBorders>
              <w:top w:val="nil"/>
              <w:left w:val="nil"/>
              <w:bottom w:val="single" w:sz="4" w:space="0" w:color="auto"/>
              <w:right w:val="single" w:sz="4" w:space="0" w:color="auto"/>
            </w:tcBorders>
            <w:shd w:val="clear" w:color="auto" w:fill="E7E6E6" w:themeFill="background2"/>
            <w:vAlign w:val="center"/>
            <w:hideMark/>
          </w:tcPr>
          <w:p w:rsidR="003C138D" w:rsidRPr="00123A8C" w:rsidRDefault="003C138D" w:rsidP="003C138D">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3C138D" w:rsidRPr="00123A8C" w:rsidRDefault="003C138D" w:rsidP="003C138D">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空</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903AC0">
            <w:pPr>
              <w:jc w:val="center"/>
              <w:rPr>
                <w:rFonts w:asciiTheme="minorEastAsia" w:hAnsiTheme="minorEastAsia"/>
                <w:szCs w:val="21"/>
              </w:rPr>
            </w:pPr>
            <w:r w:rsidRPr="00123A8C">
              <w:rPr>
                <w:rFonts w:asciiTheme="minorEastAsia" w:hAnsiTheme="minorEastAsia" w:hint="eastAsia"/>
                <w:szCs w:val="21"/>
              </w:rPr>
              <w:t>显示警告信息“</w:t>
            </w:r>
            <w:r w:rsidR="00903AC0">
              <w:rPr>
                <w:rFonts w:asciiTheme="minorEastAsia" w:hAnsiTheme="minorEastAsia" w:hint="eastAsia"/>
                <w:szCs w:val="21"/>
              </w:rPr>
              <w:t>用户名不能空！</w:t>
            </w:r>
            <w:r w:rsidRPr="00123A8C">
              <w:rPr>
                <w:rFonts w:asciiTheme="minorEastAsia" w:hAnsiTheme="minorEastAsia" w:hint="eastAsia"/>
                <w:szCs w:val="21"/>
              </w:rPr>
              <w:t>”、“</w:t>
            </w:r>
            <w:r w:rsidR="00903AC0">
              <w:rPr>
                <w:rFonts w:asciiTheme="minorEastAsia" w:hAnsiTheme="minorEastAsia" w:hint="eastAsia"/>
                <w:szCs w:val="21"/>
              </w:rPr>
              <w:t>密码</w:t>
            </w:r>
            <w:r w:rsidR="00903AC0">
              <w:rPr>
                <w:rFonts w:asciiTheme="minorEastAsia" w:hAnsiTheme="minorEastAsia"/>
                <w:szCs w:val="21"/>
              </w:rPr>
              <w:t>不能为空</w:t>
            </w:r>
            <w:r w:rsidRPr="00123A8C">
              <w:rPr>
                <w:rFonts w:asciiTheme="minorEastAsia" w:hAnsiTheme="minorEastAsia" w:hint="eastAsia"/>
                <w:szCs w:val="21"/>
              </w:rPr>
              <w:t>！”、“</w:t>
            </w:r>
            <w:r w:rsidR="00903AC0">
              <w:rPr>
                <w:rFonts w:asciiTheme="minorEastAsia" w:hAnsiTheme="minorEastAsia" w:hint="eastAsia"/>
                <w:szCs w:val="21"/>
              </w:rPr>
              <w:t>邮箱地址</w:t>
            </w:r>
            <w:r w:rsidR="00903AC0">
              <w:rPr>
                <w:rFonts w:asciiTheme="minorEastAsia" w:hAnsiTheme="minorEastAsia"/>
                <w:szCs w:val="21"/>
              </w:rPr>
              <w:t>不正确！</w:t>
            </w:r>
            <w:r w:rsidRPr="00123A8C">
              <w:rPr>
                <w:rFonts w:asciiTheme="minorEastAsia" w:hAnsiTheme="minorEastAsia" w:hint="eastAsia"/>
                <w:szCs w:val="21"/>
              </w:rPr>
              <w:t>”</w:t>
            </w:r>
            <w:r w:rsidR="00903AC0" w:rsidRPr="00123A8C">
              <w:rPr>
                <w:rFonts w:asciiTheme="minorEastAsia" w:hAnsiTheme="minorEastAsia"/>
                <w:szCs w:val="21"/>
              </w:rPr>
              <w:t xml:space="preserve"> </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3C138D" w:rsidRPr="00123A8C" w:rsidTr="00903AC0">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3C138D">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测试数据1</w:t>
            </w:r>
          </w:p>
        </w:tc>
        <w:tc>
          <w:tcPr>
            <w:tcW w:w="1812"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903AC0" w:rsidP="00903AC0">
            <w:pPr>
              <w:jc w:val="center"/>
              <w:rPr>
                <w:rFonts w:asciiTheme="minorEastAsia" w:hAnsiTheme="minorEastAsia"/>
                <w:szCs w:val="21"/>
              </w:rPr>
            </w:pPr>
            <w:r>
              <w:rPr>
                <w:rFonts w:asciiTheme="minorEastAsia" w:hAnsiTheme="minorEastAsia" w:hint="eastAsia"/>
                <w:szCs w:val="21"/>
              </w:rPr>
              <w:t>正确接收</w:t>
            </w:r>
            <w:r>
              <w:rPr>
                <w:rFonts w:asciiTheme="minorEastAsia" w:hAnsiTheme="minorEastAsia"/>
                <w:szCs w:val="21"/>
              </w:rPr>
              <w:t>到邮件</w:t>
            </w:r>
          </w:p>
        </w:tc>
        <w:tc>
          <w:tcPr>
            <w:tcW w:w="1812" w:type="dxa"/>
            <w:gridSpan w:val="2"/>
            <w:tcBorders>
              <w:top w:val="nil"/>
              <w:left w:val="nil"/>
              <w:bottom w:val="single" w:sz="4" w:space="0" w:color="auto"/>
              <w:right w:val="single" w:sz="4" w:space="0" w:color="auto"/>
            </w:tcBorders>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138D" w:rsidRPr="00123A8C" w:rsidRDefault="003C138D" w:rsidP="003C138D">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测试数据2</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该用户已</w:t>
            </w:r>
            <w:r>
              <w:rPr>
                <w:rFonts w:asciiTheme="minorEastAsia" w:hAnsiTheme="minorEastAsia"/>
                <w:szCs w:val="21"/>
              </w:rPr>
              <w:t>注册</w:t>
            </w:r>
            <w:r w:rsidRPr="00123A8C">
              <w:rPr>
                <w:rFonts w:asciiTheme="minorEastAsia" w:hAnsiTheme="minorEastAsia" w:hint="eastAsia"/>
                <w:szCs w:val="21"/>
              </w:rPr>
              <w:t>！</w:t>
            </w:r>
            <w:r w:rsidRPr="00123A8C">
              <w:rPr>
                <w:rFonts w:asciiTheme="minorEastAsia" w:hAnsiTheme="minorEastAsia"/>
                <w:szCs w:val="21"/>
              </w:rPr>
              <w:t>”</w:t>
            </w:r>
          </w:p>
        </w:tc>
        <w:tc>
          <w:tcPr>
            <w:tcW w:w="1812" w:type="dxa"/>
            <w:gridSpan w:val="2"/>
            <w:tcBorders>
              <w:top w:val="single" w:sz="4" w:space="0" w:color="auto"/>
              <w:left w:val="nil"/>
              <w:bottom w:val="single" w:sz="4" w:space="0" w:color="auto"/>
              <w:right w:val="single" w:sz="4" w:space="0" w:color="auto"/>
            </w:tcBorders>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测试数据3</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测试数据4</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正确</w:t>
            </w:r>
            <w:r>
              <w:rPr>
                <w:rFonts w:asciiTheme="minorEastAsia" w:hAnsiTheme="minorEastAsia"/>
                <w:szCs w:val="21"/>
              </w:rPr>
              <w:t>接收邮件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测试数据5</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w:t>
            </w:r>
            <w:r>
              <w:rPr>
                <w:rFonts w:asciiTheme="minorEastAsia" w:hAnsiTheme="minorEastAsia"/>
                <w:szCs w:val="21"/>
              </w:rPr>
              <w:t>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测试数据6</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未能收到邮件</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w:t>
            </w:r>
            <w:r>
              <w:rPr>
                <w:rFonts w:asciiTheme="minorEastAsia" w:hAnsiTheme="minorEastAsia" w:hint="eastAsia"/>
                <w:szCs w:val="21"/>
              </w:rPr>
              <w:t>不</w:t>
            </w: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r w:rsidR="00903AC0" w:rsidRPr="00123A8C" w:rsidTr="00903AC0">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3AC0" w:rsidRPr="008762DD" w:rsidRDefault="00903AC0" w:rsidP="00903AC0">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Default="00903AC0" w:rsidP="00903AC0">
            <w:pPr>
              <w:jc w:val="center"/>
              <w:rPr>
                <w:rFonts w:asciiTheme="minorEastAsia" w:hAnsiTheme="minorEastAsia"/>
                <w:szCs w:val="21"/>
              </w:rPr>
            </w:pPr>
            <w:r>
              <w:rPr>
                <w:rFonts w:asciiTheme="minorEastAsia" w:hAnsiTheme="minorEastAsia" w:hint="eastAsia"/>
                <w:szCs w:val="21"/>
              </w:rPr>
              <w:t>点击</w:t>
            </w:r>
            <w:r>
              <w:rPr>
                <w:rFonts w:asciiTheme="minorEastAsia" w:hAnsiTheme="minorEastAsia"/>
                <w:szCs w:val="21"/>
              </w:rPr>
              <w:t>操作步骤中</w:t>
            </w:r>
            <w:r>
              <w:rPr>
                <w:rFonts w:asciiTheme="minorEastAsia" w:hAnsiTheme="minorEastAsia" w:hint="eastAsia"/>
                <w:szCs w:val="21"/>
              </w:rPr>
              <w:t>2邮件中链接</w:t>
            </w:r>
          </w:p>
        </w:tc>
        <w:tc>
          <w:tcPr>
            <w:tcW w:w="161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903AC0" w:rsidRDefault="00903AC0" w:rsidP="00903AC0">
            <w:pPr>
              <w:jc w:val="center"/>
              <w:rPr>
                <w:rFonts w:asciiTheme="minorEastAsia" w:hAnsiTheme="minorEastAsia"/>
                <w:szCs w:val="21"/>
              </w:rPr>
            </w:pPr>
            <w:r>
              <w:rPr>
                <w:rFonts w:asciiTheme="minorEastAsia" w:hAnsiTheme="minorEastAsia" w:hint="eastAsia"/>
                <w:szCs w:val="21"/>
              </w:rPr>
              <w:t>无</w:t>
            </w:r>
          </w:p>
        </w:tc>
        <w:tc>
          <w:tcPr>
            <w:tcW w:w="181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Pr>
                <w:rFonts w:asciiTheme="minorEastAsia" w:hAnsiTheme="minorEastAsia" w:hint="eastAsia"/>
                <w:szCs w:val="21"/>
              </w:rPr>
              <w:t>提示注册成功</w:t>
            </w:r>
            <w:r>
              <w:rPr>
                <w:rFonts w:asciiTheme="minorEastAsia" w:hAnsiTheme="minorEastAsia"/>
                <w:szCs w:val="21"/>
              </w:rPr>
              <w:t>，</w:t>
            </w:r>
            <w:r>
              <w:rPr>
                <w:rFonts w:asciiTheme="minorEastAsia" w:hAnsiTheme="minorEastAsia" w:hint="eastAsia"/>
                <w:szCs w:val="21"/>
              </w:rPr>
              <w:t>3秒</w:t>
            </w:r>
            <w:r>
              <w:rPr>
                <w:rFonts w:asciiTheme="minorEastAsia" w:hAnsiTheme="minorEastAsia"/>
                <w:szCs w:val="21"/>
              </w:rPr>
              <w:t>后自动</w:t>
            </w:r>
            <w:r>
              <w:rPr>
                <w:rFonts w:asciiTheme="minorEastAsia" w:hAnsiTheme="minorEastAsia" w:hint="eastAsia"/>
                <w:szCs w:val="21"/>
              </w:rPr>
              <w:t>登录</w:t>
            </w:r>
          </w:p>
        </w:tc>
        <w:tc>
          <w:tcPr>
            <w:tcW w:w="1812" w:type="dxa"/>
            <w:gridSpan w:val="2"/>
            <w:tcBorders>
              <w:top w:val="single" w:sz="4" w:space="0" w:color="auto"/>
              <w:left w:val="nil"/>
              <w:bottom w:val="single" w:sz="4" w:space="0" w:color="auto"/>
              <w:right w:val="single" w:sz="4" w:space="0" w:color="auto"/>
            </w:tcBorders>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03AC0" w:rsidRPr="00123A8C" w:rsidRDefault="00903AC0" w:rsidP="00903AC0">
            <w:pPr>
              <w:jc w:val="center"/>
              <w:rPr>
                <w:rFonts w:asciiTheme="minorEastAsia" w:hAnsiTheme="minorEastAsia"/>
                <w:szCs w:val="21"/>
              </w:rPr>
            </w:pPr>
            <w:r w:rsidRPr="00123A8C">
              <w:rPr>
                <w:rFonts w:asciiTheme="minorEastAsia" w:hAnsiTheme="minorEastAsia"/>
                <w:szCs w:val="21"/>
              </w:rPr>
              <w:t>P</w:t>
            </w:r>
          </w:p>
        </w:tc>
      </w:tr>
    </w:tbl>
    <w:p w:rsidR="003C138D" w:rsidRDefault="003C138D" w:rsidP="00380579">
      <w:pPr>
        <w:pStyle w:val="aff8"/>
        <w:jc w:val="both"/>
      </w:pPr>
    </w:p>
    <w:p w:rsidR="00117710" w:rsidRPr="00E53D76" w:rsidRDefault="00117710" w:rsidP="00117710">
      <w:pPr>
        <w:pStyle w:val="af5"/>
        <w:numPr>
          <w:ilvl w:val="0"/>
          <w:numId w:val="43"/>
        </w:numPr>
        <w:spacing w:line="300" w:lineRule="auto"/>
        <w:ind w:firstLineChars="0"/>
      </w:pPr>
      <w:r>
        <w:rPr>
          <w:rFonts w:asciiTheme="minorEastAsia" w:hAnsiTheme="minorEastAsia" w:cs="Times New Roman" w:hint="eastAsia"/>
          <w:sz w:val="24"/>
        </w:rPr>
        <w:t>用户登录</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2</w:t>
      </w:r>
      <w:r w:rsidRPr="00D71DF7">
        <w:rPr>
          <w:rFonts w:asciiTheme="minorEastAsia" w:hAnsiTheme="minorEastAsia" w:cs="Times New Roman" w:hint="eastAsia"/>
          <w:sz w:val="24"/>
        </w:rPr>
        <w:t>所示。</w:t>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7.2 </w:t>
      </w:r>
      <w:r>
        <w:rPr>
          <w:rFonts w:ascii="楷体" w:eastAsia="楷体" w:hAnsi="楷体" w:hint="eastAsia"/>
        </w:rPr>
        <w:t>登录</w:t>
      </w:r>
      <w:r>
        <w:rPr>
          <w:rFonts w:ascii="楷体" w:eastAsia="楷体" w:hAnsi="楷体"/>
        </w:rPr>
        <w:t>用例测试过程分析表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7.2 Login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用户登录</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2</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cs="Arial"/>
                <w:szCs w:val="21"/>
              </w:rPr>
            </w:pPr>
            <w:r>
              <w:rPr>
                <w:rFonts w:asciiTheme="minorEastAsia" w:hAnsiTheme="minorEastAsia" w:cs="Arial" w:hint="eastAsia"/>
                <w:szCs w:val="21"/>
              </w:rPr>
              <w:t>用户</w:t>
            </w:r>
            <w:r>
              <w:rPr>
                <w:rFonts w:asciiTheme="minorEastAsia" w:hAnsiTheme="minorEastAsia" w:cs="Arial"/>
                <w:szCs w:val="21"/>
              </w:rPr>
              <w:t>登录</w:t>
            </w:r>
            <w:r>
              <w:rPr>
                <w:rFonts w:asciiTheme="minorEastAsia" w:hAnsiTheme="minorEastAsia" w:cs="Arial" w:hint="eastAsia"/>
                <w:szCs w:val="21"/>
              </w:rPr>
              <w:t>的</w:t>
            </w:r>
            <w:r>
              <w:rPr>
                <w:rFonts w:asciiTheme="minorEastAsia" w:hAnsiTheme="minorEastAsia" w:cs="Arial"/>
                <w:szCs w:val="21"/>
              </w:rPr>
              <w:t>功能验证</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验证是否输入合法的信息，确保数据完整性，以及确保数据写入数据库</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输入登录</w:t>
            </w:r>
            <w:r>
              <w:rPr>
                <w:rFonts w:asciiTheme="minorEastAsia" w:hAnsiTheme="minorEastAsia" w:cs="Arial"/>
                <w:szCs w:val="21"/>
              </w:rPr>
              <w:t>信息提交注册</w:t>
            </w:r>
            <w:r>
              <w:rPr>
                <w:rFonts w:asciiTheme="minorEastAsia" w:hAnsiTheme="minorEastAsia" w:cs="Arial" w:hint="eastAsia"/>
                <w:szCs w:val="21"/>
              </w:rPr>
              <w:t>请求</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117710" w:rsidRPr="00123A8C" w:rsidRDefault="00117710" w:rsidP="0066329B">
            <w:pPr>
              <w:ind w:firstLineChars="100" w:firstLine="210"/>
              <w:jc w:val="center"/>
              <w:rPr>
                <w:rFonts w:asciiTheme="minorEastAsia" w:hAnsiTheme="minorEastAsia" w:cs="Arial"/>
                <w:szCs w:val="21"/>
              </w:rPr>
            </w:pPr>
            <w:r>
              <w:rPr>
                <w:rFonts w:asciiTheme="minorEastAsia" w:hAnsiTheme="minorEastAsia" w:cs="Arial" w:hint="eastAsia"/>
                <w:szCs w:val="21"/>
              </w:rPr>
              <w:t>规定时间内</w:t>
            </w:r>
            <w:r>
              <w:rPr>
                <w:rFonts w:asciiTheme="minorEastAsia" w:hAnsiTheme="minorEastAsia" w:cs="Arial"/>
                <w:szCs w:val="21"/>
              </w:rPr>
              <w:t>无需输入登录信息</w:t>
            </w:r>
          </w:p>
        </w:tc>
      </w:tr>
      <w:tr w:rsidR="00117710"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用户登录</w:t>
            </w:r>
            <w:r w:rsidRPr="00123A8C">
              <w:rPr>
                <w:rFonts w:asciiTheme="minorEastAsia" w:hAnsiTheme="minorEastAsia" w:cs="Arial" w:hint="eastAsia"/>
                <w:szCs w:val="21"/>
              </w:rPr>
              <w:t>”的说明</w:t>
            </w:r>
          </w:p>
        </w:tc>
      </w:tr>
      <w:tr w:rsidR="00117710" w:rsidRPr="00123A8C" w:rsidTr="00117710">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Pr>
                <w:rFonts w:ascii="Times New Roman" w:hAnsi="Times New Roman" w:cs="Times New Roman"/>
                <w:szCs w:val="21"/>
              </w:rPr>
              <w:t>2</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w:t>
            </w:r>
            <w:r>
              <w:rPr>
                <w:rFonts w:ascii="Times New Roman" w:hAnsi="Times New Roman" w:cs="Times New Roman"/>
                <w:szCs w:val="21"/>
              </w:rPr>
              <w:t>56</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123456789</w:t>
            </w:r>
          </w:p>
        </w:tc>
      </w:tr>
      <w:tr w:rsidR="00117710" w:rsidRPr="00123A8C" w:rsidTr="00117710">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123456</w:t>
            </w:r>
          </w:p>
        </w:tc>
      </w:tr>
      <w:tr w:rsidR="00117710" w:rsidRPr="00123A8C" w:rsidTr="00117710">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117710" w:rsidRPr="0055151F" w:rsidRDefault="00117710"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p>
        </w:tc>
        <w:tc>
          <w:tcPr>
            <w:tcW w:w="4453" w:type="dxa"/>
            <w:gridSpan w:val="3"/>
            <w:tcBorders>
              <w:top w:val="nil"/>
              <w:left w:val="nil"/>
              <w:bottom w:val="single" w:sz="4" w:space="0" w:color="auto"/>
              <w:right w:val="single" w:sz="4" w:space="0" w:color="auto"/>
            </w:tcBorders>
            <w:vAlign w:val="center"/>
          </w:tcPr>
          <w:p w:rsidR="00117710" w:rsidRPr="0055151F" w:rsidRDefault="00117710"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123456</w:t>
            </w:r>
          </w:p>
        </w:tc>
      </w:tr>
      <w:tr w:rsidR="00117710"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ind w:firstLine="482"/>
              <w:jc w:val="center"/>
              <w:rPr>
                <w:rFonts w:asciiTheme="minorEastAsia" w:hAnsiTheme="minorEastAsia" w:cs="Arial"/>
                <w:b/>
                <w:bCs/>
                <w:szCs w:val="21"/>
              </w:rPr>
            </w:pP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117710" w:rsidRPr="00123A8C" w:rsidRDefault="00117710"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117710" w:rsidRPr="00123A8C" w:rsidRDefault="00117710"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直接</w:t>
            </w:r>
            <w:r>
              <w:rPr>
                <w:rFonts w:asciiTheme="minorEastAsia" w:hAnsiTheme="minorEastAsia"/>
                <w:szCs w:val="21"/>
              </w:rPr>
              <w:t>点击提交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117710">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用户名不能空！</w:t>
            </w:r>
            <w:r w:rsidRPr="00123A8C">
              <w:rPr>
                <w:rFonts w:asciiTheme="minorEastAsia" w:hAnsiTheme="minorEastAsia" w:hint="eastAsia"/>
                <w:szCs w:val="21"/>
              </w:rPr>
              <w:t>”、“</w:t>
            </w:r>
            <w:r>
              <w:rPr>
                <w:rFonts w:asciiTheme="minorEastAsia" w:hAnsiTheme="minorEastAsia" w:hint="eastAsia"/>
                <w:szCs w:val="21"/>
              </w:rPr>
              <w:t>密码</w:t>
            </w:r>
            <w:r>
              <w:rPr>
                <w:rFonts w:asciiTheme="minorEastAsia" w:hAnsiTheme="minorEastAsia"/>
                <w:szCs w:val="21"/>
              </w:rPr>
              <w:t>不能为空</w:t>
            </w:r>
            <w:r w:rsidRPr="00123A8C">
              <w:rPr>
                <w:rFonts w:asciiTheme="minorEastAsia" w:hAnsiTheme="minorEastAsia" w:hint="eastAsia"/>
                <w:szCs w:val="21"/>
              </w:rPr>
              <w:t>！”</w:t>
            </w:r>
            <w:r w:rsidRPr="00123A8C">
              <w:rPr>
                <w:rFonts w:asciiTheme="minorEastAsia" w:hAnsiTheme="minorEastAsia"/>
                <w:szCs w:val="21"/>
              </w:rPr>
              <w:t xml:space="preserve"> </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w:t>
            </w:r>
            <w:r>
              <w:rPr>
                <w:rFonts w:asciiTheme="minorEastAsia" w:hAnsiTheme="minorEastAsia"/>
                <w:szCs w:val="21"/>
              </w:rPr>
              <w:t>成功并跳转</w:t>
            </w:r>
          </w:p>
        </w:tc>
        <w:tc>
          <w:tcPr>
            <w:tcW w:w="1551" w:type="dxa"/>
            <w:tcBorders>
              <w:top w:val="nil"/>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8D5786">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该用户</w:t>
            </w:r>
            <w:r w:rsidR="008D5786">
              <w:rPr>
                <w:rFonts w:asciiTheme="minorEastAsia" w:hAnsiTheme="minorEastAsia" w:hint="eastAsia"/>
                <w:szCs w:val="21"/>
              </w:rPr>
              <w:t>不存在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显示警告信息“</w:t>
            </w:r>
            <w:r>
              <w:rPr>
                <w:rFonts w:asciiTheme="minorEastAsia" w:hAnsiTheme="minorEastAsia" w:hint="eastAsia"/>
                <w:szCs w:val="21"/>
              </w:rPr>
              <w:t>密码</w:t>
            </w:r>
            <w:r>
              <w:rPr>
                <w:rFonts w:asciiTheme="minorEastAsia" w:hAnsiTheme="minorEastAsia"/>
                <w:szCs w:val="21"/>
              </w:rPr>
              <w:t>长度</w:t>
            </w:r>
            <w:r>
              <w:rPr>
                <w:rFonts w:asciiTheme="minorEastAsia" w:hAnsiTheme="minorEastAsia" w:hint="eastAsia"/>
                <w:szCs w:val="21"/>
              </w:rPr>
              <w:t>太短！</w:t>
            </w:r>
            <w:r w:rsidRPr="00123A8C">
              <w:rPr>
                <w:rFonts w:asciiTheme="minorEastAsia" w:hAnsiTheme="minorEastAsia" w:hint="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8D5786">
            <w:pP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账号或密码</w:t>
            </w:r>
            <w:r>
              <w:rPr>
                <w:rFonts w:asciiTheme="minorEastAsia" w:hAnsiTheme="minorEastAsia"/>
                <w:szCs w:val="21"/>
              </w:rPr>
              <w:t>错误</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117710"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8D5786">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8D5786">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Pr>
                <w:rFonts w:asciiTheme="minorEastAsia" w:hAnsiTheme="minorEastAsia" w:hint="eastAsia"/>
                <w:szCs w:val="21"/>
              </w:rPr>
              <w:t>登录成功</w:t>
            </w:r>
            <w:r>
              <w:rPr>
                <w:rFonts w:asciiTheme="minorEastAsia" w:hAnsiTheme="minorEastAsia"/>
                <w:szCs w:val="21"/>
              </w:rPr>
              <w:t>并跳转</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8D5786">
            <w:pPr>
              <w:jc w:val="center"/>
              <w:rPr>
                <w:rFonts w:asciiTheme="minorEastAsia" w:hAnsiTheme="minorEastAsia"/>
                <w:szCs w:val="21"/>
              </w:rPr>
            </w:pPr>
            <w:r w:rsidRPr="00123A8C">
              <w:rPr>
                <w:rFonts w:asciiTheme="minorEastAsia" w:hAnsiTheme="minorEastAsia"/>
                <w:szCs w:val="21"/>
              </w:rPr>
              <w:t>P</w:t>
            </w:r>
          </w:p>
        </w:tc>
      </w:tr>
      <w:tr w:rsidR="00117710"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17710" w:rsidRPr="008762DD" w:rsidRDefault="00117710" w:rsidP="0066329B">
            <w:pPr>
              <w:jc w:val="center"/>
              <w:rPr>
                <w:rFonts w:ascii="Times New Roman" w:hAnsi="Times New Roman"/>
                <w:szCs w:val="21"/>
              </w:rPr>
            </w:pPr>
            <w:r>
              <w:rPr>
                <w:rFonts w:ascii="Times New Roman" w:hAnsi="Times New Roman" w:hint="eastAsia"/>
                <w:szCs w:val="21"/>
              </w:rPr>
              <w:t>8</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Default="008D5786" w:rsidP="0066329B">
            <w:pPr>
              <w:jc w:val="center"/>
              <w:rPr>
                <w:rFonts w:asciiTheme="minorEastAsia" w:hAnsiTheme="minorEastAsia"/>
                <w:szCs w:val="21"/>
              </w:rPr>
            </w:pPr>
            <w:r>
              <w:rPr>
                <w:rFonts w:asciiTheme="minorEastAsia" w:hAnsiTheme="minorEastAsia" w:hint="eastAsia"/>
                <w:szCs w:val="21"/>
              </w:rPr>
              <w:t>直接打开</w:t>
            </w:r>
            <w:r>
              <w:rPr>
                <w:rFonts w:asciiTheme="minorEastAsia" w:hAnsiTheme="minorEastAsia"/>
                <w:szCs w:val="21"/>
              </w:rPr>
              <w:t>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903AC0"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8D5786" w:rsidP="0066329B">
            <w:pPr>
              <w:jc w:val="center"/>
              <w:rPr>
                <w:rFonts w:asciiTheme="minorEastAsia" w:hAnsiTheme="minorEastAsia"/>
                <w:szCs w:val="21"/>
              </w:rPr>
            </w:pPr>
            <w:r>
              <w:rPr>
                <w:rFonts w:asciiTheme="minorEastAsia" w:hAnsiTheme="minorEastAsia" w:hint="eastAsia"/>
                <w:szCs w:val="21"/>
              </w:rPr>
              <w:t>显示</w:t>
            </w:r>
            <w:r>
              <w:rPr>
                <w:rFonts w:asciiTheme="minorEastAsia" w:hAnsiTheme="minorEastAsia"/>
                <w:szCs w:val="21"/>
              </w:rPr>
              <w:t>登录状态</w:t>
            </w:r>
          </w:p>
        </w:tc>
        <w:tc>
          <w:tcPr>
            <w:tcW w:w="1551" w:type="dxa"/>
            <w:tcBorders>
              <w:top w:val="single" w:sz="4" w:space="0" w:color="auto"/>
              <w:left w:val="nil"/>
              <w:bottom w:val="single" w:sz="4" w:space="0" w:color="auto"/>
              <w:right w:val="single" w:sz="4" w:space="0" w:color="auto"/>
            </w:tcBorders>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117710" w:rsidRPr="00123A8C" w:rsidRDefault="00117710"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8D5786">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imes New Roman" w:hAnsi="Times New Roman"/>
                <w:szCs w:val="21"/>
              </w:rPr>
            </w:pPr>
            <w:r>
              <w:rPr>
                <w:rFonts w:ascii="Times New Roman" w:hAnsi="Times New Roman" w:hint="eastAsia"/>
                <w:szCs w:val="21"/>
              </w:rPr>
              <w:t>9</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直接打开页面</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sidRPr="00123A8C">
              <w:rPr>
                <w:rFonts w:asciiTheme="minorEastAsia" w:hAnsiTheme="minorEastAsia" w:hint="eastAsia"/>
                <w:szCs w:val="21"/>
              </w:rPr>
              <w:t>空</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未登陆</w:t>
            </w:r>
            <w:r>
              <w:rPr>
                <w:rFonts w:asciiTheme="minorEastAsia" w:hAnsiTheme="minorEastAsia"/>
                <w:szCs w:val="21"/>
              </w:rPr>
              <w:t>，跳转到登录页</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Pr>
                <w:rFonts w:asciiTheme="minorEastAsia" w:hAnsiTheme="minorEastAsia" w:hint="eastAsia"/>
                <w:szCs w:val="21"/>
              </w:rPr>
              <w:t>P</w:t>
            </w:r>
          </w:p>
        </w:tc>
      </w:tr>
    </w:tbl>
    <w:p w:rsidR="00117710" w:rsidRDefault="00117710" w:rsidP="00380579">
      <w:pPr>
        <w:pStyle w:val="aff8"/>
        <w:jc w:val="both"/>
      </w:pPr>
    </w:p>
    <w:p w:rsidR="008D5786" w:rsidRPr="00E53D76" w:rsidRDefault="008D5786" w:rsidP="008D5786">
      <w:pPr>
        <w:pStyle w:val="af5"/>
        <w:numPr>
          <w:ilvl w:val="0"/>
          <w:numId w:val="43"/>
        </w:numPr>
        <w:spacing w:line="300" w:lineRule="auto"/>
        <w:ind w:firstLineChars="0"/>
      </w:pPr>
      <w:r>
        <w:rPr>
          <w:rFonts w:asciiTheme="minorEastAsia" w:hAnsiTheme="minorEastAsia" w:cs="Times New Roman" w:hint="eastAsia"/>
          <w:sz w:val="24"/>
        </w:rPr>
        <w:t>用户信息查询（Token</w:t>
      </w:r>
      <w:r>
        <w:rPr>
          <w:rFonts w:asciiTheme="minorEastAsia" w:hAnsiTheme="minorEastAsia" w:cs="Times New Roman"/>
          <w:sz w:val="24"/>
        </w:rPr>
        <w:t>认证</w:t>
      </w:r>
      <w:r>
        <w:rPr>
          <w:rFonts w:asciiTheme="minorEastAsia" w:hAnsiTheme="minorEastAsia" w:cs="Times New Roman" w:hint="eastAsia"/>
          <w:sz w:val="24"/>
        </w:rPr>
        <w:t>）</w:t>
      </w:r>
      <w:r w:rsidRPr="00D71DF7">
        <w:rPr>
          <w:rFonts w:asciiTheme="minorEastAsia" w:hAnsiTheme="minorEastAsia" w:cs="Times New Roman" w:hint="eastAsia"/>
          <w:sz w:val="24"/>
        </w:rPr>
        <w:t>测试的过程如表</w:t>
      </w:r>
      <w:r w:rsidRPr="00D71DF7">
        <w:rPr>
          <w:rFonts w:asciiTheme="minorEastAsia" w:hAnsiTheme="minorEastAsia" w:cs="Times New Roman"/>
          <w:sz w:val="24"/>
        </w:rPr>
        <w:t>7.</w:t>
      </w:r>
      <w:r>
        <w:rPr>
          <w:rFonts w:asciiTheme="minorEastAsia" w:hAnsiTheme="minorEastAsia" w:cs="Times New Roman"/>
          <w:sz w:val="24"/>
        </w:rPr>
        <w:t>3</w:t>
      </w:r>
      <w:r w:rsidRPr="00D71DF7">
        <w:rPr>
          <w:rFonts w:asciiTheme="minorEastAsia" w:hAnsiTheme="minorEastAsia" w:cs="Times New Roman" w:hint="eastAsia"/>
          <w:sz w:val="24"/>
        </w:rPr>
        <w:t>所示。</w:t>
      </w:r>
      <w:r w:rsidRPr="00D71DF7">
        <w:rPr>
          <w:rFonts w:asciiTheme="minorEastAsia" w:hAnsiTheme="minorEastAsia" w:cs="Times New Roman" w:hint="eastAsia"/>
          <w:sz w:val="24"/>
        </w:rPr>
        <w:tab/>
      </w:r>
    </w:p>
    <w:p w:rsidR="0025401E" w:rsidRPr="007531CB" w:rsidRDefault="0025401E" w:rsidP="0025401E">
      <w:pPr>
        <w:pStyle w:val="af5"/>
        <w:ind w:left="420" w:firstLineChars="0" w:firstLine="0"/>
        <w:jc w:val="center"/>
        <w:rPr>
          <w:rFonts w:ascii="楷体" w:eastAsia="楷体" w:hAnsi="楷体"/>
        </w:rPr>
      </w:pPr>
      <w:r w:rsidRPr="007531CB">
        <w:rPr>
          <w:rFonts w:ascii="楷体" w:eastAsia="楷体" w:hAnsi="楷体" w:hint="eastAsia"/>
        </w:rPr>
        <w:t xml:space="preserve">表 </w:t>
      </w:r>
      <w:r>
        <w:rPr>
          <w:rFonts w:ascii="楷体" w:eastAsia="楷体" w:hAnsi="楷体"/>
        </w:rPr>
        <w:t xml:space="preserve">7.3 </w:t>
      </w:r>
      <w:r>
        <w:rPr>
          <w:rFonts w:ascii="楷体" w:eastAsia="楷体" w:hAnsi="楷体" w:hint="eastAsia"/>
        </w:rPr>
        <w:t>用户</w:t>
      </w:r>
      <w:r>
        <w:rPr>
          <w:rFonts w:ascii="楷体" w:eastAsia="楷体" w:hAnsi="楷体"/>
        </w:rPr>
        <w:t>信息查询分析表</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7.3 User information query case test process </w:t>
      </w:r>
      <w:r w:rsidRPr="004A1C8B">
        <w:rPr>
          <w:rFonts w:ascii="Times New Roman" w:hAnsi="Times New Roman" w:cs="Times New Roman"/>
        </w:rPr>
        <w:t>analysis table</w:t>
      </w:r>
    </w:p>
    <w:tbl>
      <w:tblPr>
        <w:tblpPr w:leftFromText="180" w:rightFromText="180" w:vertAnchor="text" w:horzAnchor="margin" w:tblpXSpec="center" w:tblpY="158"/>
        <w:tblW w:w="9571" w:type="dxa"/>
        <w:tblLayout w:type="fixed"/>
        <w:tblCellMar>
          <w:left w:w="0" w:type="dxa"/>
          <w:right w:w="0" w:type="dxa"/>
        </w:tblCellMar>
        <w:tblLook w:val="04A0" w:firstRow="1" w:lastRow="0" w:firstColumn="1" w:lastColumn="0" w:noHBand="0" w:noVBand="1"/>
      </w:tblPr>
      <w:tblGrid>
        <w:gridCol w:w="1003"/>
        <w:gridCol w:w="572"/>
        <w:gridCol w:w="1275"/>
        <w:gridCol w:w="1613"/>
        <w:gridCol w:w="655"/>
        <w:gridCol w:w="1418"/>
        <w:gridCol w:w="1551"/>
        <w:gridCol w:w="1484"/>
      </w:tblGrid>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项目</w:t>
            </w:r>
            <w:r w:rsidRPr="00123A8C">
              <w:rPr>
                <w:rFonts w:asciiTheme="minorEastAsia" w:hAnsiTheme="minorEastAsia" w:cs="Arial"/>
                <w:b/>
                <w:bCs/>
                <w:szCs w:val="21"/>
              </w:rPr>
              <w:t>/</w:t>
            </w:r>
            <w:r w:rsidRPr="00123A8C">
              <w:rPr>
                <w:rFonts w:asciiTheme="minorEastAsia" w:hAnsiTheme="minorEastAsia" w:cs="Arial" w:hint="eastAsia"/>
                <w:b/>
                <w:bCs/>
                <w:szCs w:val="21"/>
              </w:rPr>
              <w:t>软件</w:t>
            </w:r>
          </w:p>
        </w:tc>
        <w:tc>
          <w:tcPr>
            <w:tcW w:w="3460" w:type="dxa"/>
            <w:gridSpan w:val="3"/>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AntHelp</w:t>
            </w:r>
            <w:r>
              <w:rPr>
                <w:rFonts w:asciiTheme="minorEastAsia" w:hAnsiTheme="minorEastAsia" w:cs="Arial"/>
                <w:szCs w:val="21"/>
              </w:rPr>
              <w:t>蚂蚁热帮服务系</w:t>
            </w:r>
            <w:r w:rsidRPr="00123A8C">
              <w:rPr>
                <w:rFonts w:asciiTheme="minorEastAsia" w:hAnsiTheme="minorEastAsia" w:cs="Arial" w:hint="eastAsia"/>
                <w:szCs w:val="21"/>
              </w:rPr>
              <w:t>统</w:t>
            </w:r>
          </w:p>
        </w:tc>
        <w:tc>
          <w:tcPr>
            <w:tcW w:w="2073" w:type="dxa"/>
            <w:gridSpan w:val="2"/>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程序版本</w:t>
            </w:r>
          </w:p>
        </w:tc>
        <w:tc>
          <w:tcPr>
            <w:tcW w:w="3035" w:type="dxa"/>
            <w:gridSpan w:val="2"/>
            <w:tcBorders>
              <w:top w:val="single" w:sz="4" w:space="0" w:color="auto"/>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sidRPr="008762DD">
              <w:rPr>
                <w:rFonts w:ascii="Times New Roman" w:hAnsi="Times New Roman" w:cs="Times New Roman"/>
                <w:szCs w:val="21"/>
              </w:rPr>
              <w:t>1</w:t>
            </w:r>
            <w:r w:rsidRPr="0055151F">
              <w:rPr>
                <w:rFonts w:ascii="Times New Roman" w:hAnsi="Times New Roman" w:cs="Times New Roman"/>
                <w:szCs w:val="21"/>
              </w:rPr>
              <w:t>.</w:t>
            </w:r>
            <w:r w:rsidRPr="008762DD">
              <w:rPr>
                <w:rFonts w:ascii="Times New Roman" w:hAnsi="Times New Roman" w:cs="Times New Roman"/>
                <w:szCs w:val="21"/>
              </w:rPr>
              <w:t>0</w:t>
            </w:r>
            <w:r w:rsidRPr="0055151F">
              <w:rPr>
                <w:rFonts w:ascii="Times New Roman" w:hAnsi="Times New Roman" w:cs="Times New Roman"/>
                <w:szCs w:val="21"/>
              </w:rPr>
              <w:t>.</w:t>
            </w:r>
            <w:r w:rsidRPr="008762DD">
              <w:rPr>
                <w:rFonts w:ascii="Times New Roman" w:hAnsi="Times New Roman" w:cs="Times New Roman"/>
                <w:szCs w:val="21"/>
              </w:rPr>
              <w:t>0</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功能模块</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用户信息</w:t>
            </w:r>
            <w:r>
              <w:rPr>
                <w:rFonts w:asciiTheme="minorEastAsia" w:hAnsiTheme="minorEastAsia" w:cs="Arial"/>
                <w:szCs w:val="21"/>
              </w:rPr>
              <w:t>查询</w:t>
            </w:r>
            <w:r>
              <w:rPr>
                <w:rFonts w:asciiTheme="minorEastAsia" w:hAnsiTheme="minorEastAsia" w:cs="Arial" w:hint="eastAsia"/>
                <w:szCs w:val="21"/>
              </w:rPr>
              <w:t>（Tok</w:t>
            </w:r>
            <w:r>
              <w:rPr>
                <w:rFonts w:asciiTheme="minorEastAsia" w:hAnsiTheme="minorEastAsia" w:cs="Arial"/>
                <w:szCs w:val="21"/>
              </w:rPr>
              <w:t>en认证</w:t>
            </w:r>
            <w:r>
              <w:rPr>
                <w:rFonts w:asciiTheme="minorEastAsia" w:hAnsiTheme="minorEastAsia" w:cs="Arial" w:hint="eastAsia"/>
                <w:szCs w:val="21"/>
              </w:rPr>
              <w:t>）</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编制人</w:t>
            </w:r>
          </w:p>
        </w:tc>
        <w:tc>
          <w:tcPr>
            <w:tcW w:w="3035" w:type="dxa"/>
            <w:gridSpan w:val="2"/>
            <w:tcBorders>
              <w:top w:val="nil"/>
              <w:left w:val="nil"/>
              <w:bottom w:val="single" w:sz="4" w:space="0" w:color="auto"/>
              <w:right w:val="single" w:sz="4" w:space="0" w:color="auto"/>
            </w:tcBorders>
            <w:vAlign w:val="center"/>
            <w:hideMark/>
          </w:tcPr>
          <w:p w:rsidR="008D5786" w:rsidRPr="00123A8C" w:rsidRDefault="008D5786" w:rsidP="0066329B">
            <w:pPr>
              <w:ind w:firstLineChars="100" w:firstLine="210"/>
              <w:jc w:val="center"/>
              <w:rPr>
                <w:rFonts w:asciiTheme="minorEastAsia" w:hAnsiTheme="minorEastAsia" w:cs="Arial"/>
                <w:szCs w:val="21"/>
              </w:rPr>
            </w:pPr>
            <w:r>
              <w:rPr>
                <w:rFonts w:asciiTheme="minorEastAsia" w:hAnsiTheme="minorEastAsia" w:cs="Arial" w:hint="eastAsia"/>
                <w:szCs w:val="21"/>
              </w:rPr>
              <w:t>王东</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用例编号</w:t>
            </w:r>
          </w:p>
        </w:tc>
        <w:tc>
          <w:tcPr>
            <w:tcW w:w="34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Pr>
                <w:rFonts w:asciiTheme="minorEastAsia" w:hAnsiTheme="minorEastAsia" w:cs="Arial" w:hint="eastAsia"/>
                <w:szCs w:val="21"/>
              </w:rPr>
              <w:t>Test</w:t>
            </w:r>
            <w:r w:rsidRPr="00123A8C">
              <w:rPr>
                <w:rFonts w:asciiTheme="minorEastAsia" w:hAnsiTheme="minorEastAsia" w:cs="Arial" w:hint="eastAsia"/>
                <w:szCs w:val="21"/>
              </w:rPr>
              <w:t>_</w:t>
            </w:r>
            <w:r>
              <w:rPr>
                <w:rFonts w:ascii="Times New Roman" w:hAnsi="Times New Roman" w:cs="Arial"/>
                <w:szCs w:val="21"/>
              </w:rPr>
              <w:t>3</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编制时间</w:t>
            </w:r>
          </w:p>
        </w:tc>
        <w:tc>
          <w:tcPr>
            <w:tcW w:w="3035" w:type="dxa"/>
            <w:gridSpan w:val="2"/>
            <w:tcBorders>
              <w:top w:val="nil"/>
              <w:left w:val="nil"/>
              <w:bottom w:val="single" w:sz="4" w:space="0" w:color="auto"/>
              <w:right w:val="single" w:sz="4" w:space="0" w:color="auto"/>
            </w:tcBorders>
            <w:vAlign w:val="center"/>
            <w:hideMark/>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2017-05-12</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功能特性</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jc w:val="center"/>
              <w:rPr>
                <w:rFonts w:asciiTheme="minorEastAsia" w:hAnsiTheme="minorEastAsia" w:cs="Arial"/>
                <w:szCs w:val="21"/>
              </w:rPr>
            </w:pPr>
            <w:r>
              <w:rPr>
                <w:rFonts w:asciiTheme="minorEastAsia" w:hAnsiTheme="minorEastAsia" w:cs="Arial" w:hint="eastAsia"/>
                <w:szCs w:val="21"/>
              </w:rPr>
              <w:t>用户点击用户信息链接</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测试目的</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szCs w:val="21"/>
              </w:rPr>
            </w:pPr>
            <w:r>
              <w:rPr>
                <w:rFonts w:asciiTheme="minorEastAsia" w:hAnsiTheme="minorEastAsia" w:cs="Arial" w:hint="eastAsia"/>
                <w:szCs w:val="21"/>
              </w:rPr>
              <w:t>验证是否</w:t>
            </w:r>
            <w:r>
              <w:rPr>
                <w:rFonts w:asciiTheme="minorEastAsia" w:hAnsiTheme="minorEastAsia" w:cs="Arial"/>
                <w:szCs w:val="21"/>
              </w:rPr>
              <w:t>能从数据库成功查询到信息</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预置条件</w:t>
            </w:r>
          </w:p>
        </w:tc>
        <w:tc>
          <w:tcPr>
            <w:tcW w:w="3460" w:type="dxa"/>
            <w:gridSpan w:val="3"/>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8D5786">
            <w:pPr>
              <w:ind w:firstLineChars="100" w:firstLine="210"/>
              <w:jc w:val="center"/>
              <w:rPr>
                <w:rFonts w:asciiTheme="minorEastAsia" w:hAnsiTheme="minorEastAsia" w:cs="Arial"/>
                <w:b/>
                <w:bCs/>
                <w:szCs w:val="21"/>
              </w:rPr>
            </w:pPr>
            <w:r w:rsidRPr="00123A8C">
              <w:rPr>
                <w:rFonts w:asciiTheme="minorEastAsia" w:hAnsiTheme="minorEastAsia" w:cs="Arial" w:hint="eastAsia"/>
                <w:szCs w:val="21"/>
              </w:rPr>
              <w:t>用户</w:t>
            </w:r>
            <w:r>
              <w:rPr>
                <w:rFonts w:asciiTheme="minorEastAsia" w:hAnsiTheme="minorEastAsia" w:cs="Arial" w:hint="eastAsia"/>
                <w:szCs w:val="21"/>
              </w:rPr>
              <w:t>点击用户</w:t>
            </w:r>
            <w:r>
              <w:rPr>
                <w:rFonts w:asciiTheme="minorEastAsia" w:hAnsiTheme="minorEastAsia" w:cs="Arial"/>
                <w:szCs w:val="21"/>
              </w:rPr>
              <w:t>信息链接</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color w:val="99CC00"/>
                <w:szCs w:val="21"/>
              </w:rPr>
            </w:pPr>
            <w:r w:rsidRPr="00123A8C">
              <w:rPr>
                <w:rFonts w:asciiTheme="minorEastAsia" w:hAnsiTheme="minorEastAsia" w:cs="Arial" w:hint="eastAsia"/>
                <w:b/>
                <w:bCs/>
                <w:szCs w:val="21"/>
              </w:rPr>
              <w:t>特殊规程说明</w:t>
            </w:r>
          </w:p>
        </w:tc>
        <w:tc>
          <w:tcPr>
            <w:tcW w:w="3035" w:type="dxa"/>
            <w:gridSpan w:val="2"/>
            <w:tcBorders>
              <w:top w:val="nil"/>
              <w:left w:val="nil"/>
              <w:bottom w:val="single" w:sz="4" w:space="0" w:color="auto"/>
              <w:right w:val="single" w:sz="4" w:space="0" w:color="auto"/>
            </w:tcBorders>
            <w:vAlign w:val="center"/>
            <w:hideMark/>
          </w:tcPr>
          <w:p w:rsidR="008D5786" w:rsidRPr="00123A8C" w:rsidRDefault="0066329B" w:rsidP="0066329B">
            <w:pPr>
              <w:ind w:firstLineChars="100" w:firstLine="210"/>
              <w:jc w:val="center"/>
              <w:rPr>
                <w:rFonts w:asciiTheme="minorEastAsia" w:hAnsiTheme="minorEastAsia" w:cs="Arial"/>
                <w:szCs w:val="21"/>
              </w:rPr>
            </w:pPr>
            <w:r>
              <w:rPr>
                <w:rFonts w:asciiTheme="minorEastAsia" w:hAnsiTheme="minorEastAsia" w:cs="Arial" w:hint="eastAsia"/>
                <w:szCs w:val="21"/>
              </w:rPr>
              <w:t>无</w:t>
            </w: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参考信息</w:t>
            </w:r>
          </w:p>
        </w:tc>
        <w:tc>
          <w:tcPr>
            <w:tcW w:w="8568" w:type="dxa"/>
            <w:gridSpan w:val="7"/>
            <w:tcBorders>
              <w:top w:val="nil"/>
              <w:left w:val="nil"/>
              <w:bottom w:val="single" w:sz="4" w:space="0" w:color="auto"/>
              <w:right w:val="single" w:sz="4" w:space="0" w:color="auto"/>
            </w:tcBorders>
            <w:tcMar>
              <w:top w:w="15" w:type="dxa"/>
              <w:left w:w="15" w:type="dxa"/>
              <w:bottom w:w="0" w:type="dxa"/>
              <w:right w:w="15" w:type="dxa"/>
            </w:tcMar>
            <w:vAlign w:val="center"/>
            <w:hideMark/>
          </w:tcPr>
          <w:p w:rsidR="008D5786" w:rsidRPr="00123A8C" w:rsidRDefault="008D5786" w:rsidP="0066329B">
            <w:pPr>
              <w:ind w:firstLineChars="100" w:firstLine="210"/>
              <w:jc w:val="center"/>
              <w:rPr>
                <w:rFonts w:asciiTheme="minorEastAsia" w:hAnsiTheme="minorEastAsia" w:cs="Arial"/>
                <w:szCs w:val="21"/>
              </w:rPr>
            </w:pPr>
            <w:r w:rsidRPr="00123A8C">
              <w:rPr>
                <w:rFonts w:asciiTheme="minorEastAsia" w:hAnsiTheme="minorEastAsia" w:cs="Arial" w:hint="eastAsia"/>
                <w:szCs w:val="21"/>
              </w:rPr>
              <w:t>需求分析中关于“</w:t>
            </w:r>
            <w:r>
              <w:rPr>
                <w:rFonts w:asciiTheme="minorEastAsia" w:hAnsiTheme="minorEastAsia" w:cs="Arial" w:hint="eastAsia"/>
                <w:szCs w:val="21"/>
              </w:rPr>
              <w:t>用户</w:t>
            </w:r>
            <w:r w:rsidR="0066329B">
              <w:rPr>
                <w:rFonts w:asciiTheme="minorEastAsia" w:hAnsiTheme="minorEastAsia" w:cs="Arial" w:hint="eastAsia"/>
                <w:szCs w:val="21"/>
              </w:rPr>
              <w:t>查询</w:t>
            </w:r>
            <w:r w:rsidRPr="00123A8C">
              <w:rPr>
                <w:rFonts w:asciiTheme="minorEastAsia" w:hAnsiTheme="minorEastAsia" w:cs="Arial" w:hint="eastAsia"/>
                <w:szCs w:val="21"/>
              </w:rPr>
              <w:t>”的说明</w:t>
            </w:r>
          </w:p>
        </w:tc>
      </w:tr>
      <w:tr w:rsidR="008D5786" w:rsidRPr="00123A8C" w:rsidTr="0066329B">
        <w:trPr>
          <w:cantSplit/>
          <w:trHeight w:val="397"/>
        </w:trPr>
        <w:tc>
          <w:tcPr>
            <w:tcW w:w="1003" w:type="dxa"/>
            <w:vMerge w:val="restart"/>
            <w:tcBorders>
              <w:top w:val="nil"/>
              <w:left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测试数据</w:t>
            </w: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1</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2</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Q</w:t>
            </w:r>
            <w:r>
              <w:rPr>
                <w:rFonts w:ascii="Times New Roman" w:hAnsi="Times New Roman" w:cs="Times New Roman" w:hint="eastAsia"/>
                <w:szCs w:val="21"/>
              </w:rPr>
              <w:t>ixiao</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普通用户</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3</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4</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antina</w:t>
            </w:r>
            <w:r w:rsidR="0066329B">
              <w:rPr>
                <w:rFonts w:ascii="Times New Roman" w:hAnsi="Times New Roman" w:cs="Times New Roman" w:hint="eastAsia"/>
                <w:szCs w:val="21"/>
              </w:rPr>
              <w:t>点</w:t>
            </w:r>
            <w:r w:rsidR="0066329B">
              <w:rPr>
                <w:rFonts w:ascii="Times New Roman" w:hAnsi="Times New Roman" w:cs="Times New Roman"/>
                <w:szCs w:val="21"/>
              </w:rPr>
              <w:t>他人</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管理员</w:t>
            </w:r>
          </w:p>
        </w:tc>
      </w:tr>
      <w:tr w:rsidR="008D5786" w:rsidRPr="00123A8C" w:rsidTr="0066329B">
        <w:trPr>
          <w:cantSplit/>
          <w:trHeight w:val="397"/>
        </w:trPr>
        <w:tc>
          <w:tcPr>
            <w:tcW w:w="1003" w:type="dxa"/>
            <w:vMerge/>
            <w:tcBorders>
              <w:left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5</w:t>
            </w:r>
          </w:p>
        </w:tc>
        <w:tc>
          <w:tcPr>
            <w:tcW w:w="354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用户被停用</w:t>
            </w:r>
          </w:p>
        </w:tc>
      </w:tr>
      <w:tr w:rsidR="008D5786" w:rsidRPr="00123A8C" w:rsidTr="0066329B">
        <w:trPr>
          <w:cantSplit/>
          <w:trHeight w:val="397"/>
        </w:trPr>
        <w:tc>
          <w:tcPr>
            <w:tcW w:w="1003" w:type="dxa"/>
            <w:vMerge/>
            <w:tcBorders>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c>
          <w:tcPr>
            <w:tcW w:w="572" w:type="dxa"/>
            <w:tcBorders>
              <w:top w:val="nil"/>
              <w:left w:val="nil"/>
              <w:bottom w:val="single" w:sz="4" w:space="0" w:color="auto"/>
              <w:right w:val="single" w:sz="4" w:space="0" w:color="auto"/>
            </w:tcBorders>
            <w:tcMar>
              <w:top w:w="15" w:type="dxa"/>
              <w:left w:w="15" w:type="dxa"/>
              <w:bottom w:w="0" w:type="dxa"/>
              <w:right w:w="15" w:type="dxa"/>
            </w:tcMar>
            <w:vAlign w:val="center"/>
          </w:tcPr>
          <w:p w:rsidR="008D5786" w:rsidRPr="0055151F" w:rsidRDefault="008D5786" w:rsidP="0066329B">
            <w:pPr>
              <w:ind w:firstLineChars="100" w:firstLine="210"/>
              <w:rPr>
                <w:rFonts w:ascii="Times New Roman" w:hAnsi="Times New Roman" w:cs="Times New Roman"/>
                <w:szCs w:val="21"/>
              </w:rPr>
            </w:pPr>
            <w:r>
              <w:rPr>
                <w:rFonts w:ascii="Times New Roman" w:hAnsi="Times New Roman" w:cs="Times New Roman" w:hint="eastAsia"/>
                <w:szCs w:val="21"/>
              </w:rPr>
              <w:t>6</w:t>
            </w:r>
          </w:p>
        </w:tc>
        <w:tc>
          <w:tcPr>
            <w:tcW w:w="3543" w:type="dxa"/>
            <w:gridSpan w:val="3"/>
            <w:tcBorders>
              <w:top w:val="nil"/>
              <w:left w:val="nil"/>
              <w:bottom w:val="single" w:sz="4" w:space="0" w:color="auto"/>
              <w:right w:val="single" w:sz="4" w:space="0" w:color="auto"/>
            </w:tcBorders>
            <w:vAlign w:val="center"/>
          </w:tcPr>
          <w:p w:rsidR="008D5786" w:rsidRPr="0055151F" w:rsidRDefault="008D5786" w:rsidP="0066329B">
            <w:pPr>
              <w:ind w:firstLineChars="100" w:firstLine="210"/>
              <w:jc w:val="center"/>
              <w:rPr>
                <w:rFonts w:ascii="Times New Roman" w:hAnsi="Times New Roman" w:cs="Times New Roman"/>
                <w:szCs w:val="21"/>
              </w:rPr>
            </w:pPr>
            <w:r>
              <w:rPr>
                <w:rFonts w:ascii="Times New Roman" w:hAnsi="Times New Roman" w:cs="Times New Roman"/>
                <w:szCs w:val="21"/>
              </w:rPr>
              <w:t>Zhangyuqing</w:t>
            </w:r>
            <w:r w:rsidR="0066329B">
              <w:rPr>
                <w:rFonts w:ascii="Times New Roman" w:hAnsi="Times New Roman" w:cs="Times New Roman" w:hint="eastAsia"/>
                <w:szCs w:val="21"/>
              </w:rPr>
              <w:t>点自己</w:t>
            </w:r>
          </w:p>
        </w:tc>
        <w:tc>
          <w:tcPr>
            <w:tcW w:w="4453" w:type="dxa"/>
            <w:gridSpan w:val="3"/>
            <w:tcBorders>
              <w:top w:val="nil"/>
              <w:left w:val="nil"/>
              <w:bottom w:val="single" w:sz="4" w:space="0" w:color="auto"/>
              <w:right w:val="single" w:sz="4" w:space="0" w:color="auto"/>
            </w:tcBorders>
            <w:vAlign w:val="center"/>
          </w:tcPr>
          <w:p w:rsidR="008D5786" w:rsidRPr="0055151F" w:rsidRDefault="0066329B" w:rsidP="0066329B">
            <w:pPr>
              <w:ind w:firstLineChars="100" w:firstLine="210"/>
              <w:jc w:val="center"/>
              <w:rPr>
                <w:rFonts w:ascii="Times New Roman" w:hAnsi="Times New Roman" w:cs="Times New Roman"/>
                <w:szCs w:val="21"/>
              </w:rPr>
            </w:pPr>
            <w:r>
              <w:rPr>
                <w:rFonts w:ascii="Times New Roman" w:hAnsi="Times New Roman" w:cs="Times New Roman" w:hint="eastAsia"/>
                <w:szCs w:val="21"/>
              </w:rPr>
              <w:t>用户</w:t>
            </w:r>
            <w:r>
              <w:rPr>
                <w:rFonts w:ascii="Times New Roman" w:hAnsi="Times New Roman" w:cs="Times New Roman"/>
                <w:szCs w:val="21"/>
              </w:rPr>
              <w:t>被冻结</w:t>
            </w:r>
          </w:p>
        </w:tc>
      </w:tr>
      <w:tr w:rsidR="008D5786" w:rsidRPr="00123A8C" w:rsidTr="0066329B">
        <w:trPr>
          <w:cantSplit/>
          <w:trHeight w:val="397"/>
        </w:trPr>
        <w:tc>
          <w:tcPr>
            <w:tcW w:w="9571" w:type="dxa"/>
            <w:gridSpan w:val="8"/>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ind w:firstLine="482"/>
              <w:jc w:val="center"/>
              <w:rPr>
                <w:rFonts w:asciiTheme="minorEastAsia" w:hAnsiTheme="minorEastAsia" w:cs="Arial"/>
                <w:b/>
                <w:bCs/>
                <w:szCs w:val="21"/>
              </w:rPr>
            </w:pPr>
          </w:p>
        </w:tc>
      </w:tr>
      <w:tr w:rsidR="008D5786" w:rsidRPr="00123A8C" w:rsidTr="0066329B">
        <w:trPr>
          <w:cantSplit/>
          <w:trHeight w:val="397"/>
        </w:trPr>
        <w:tc>
          <w:tcPr>
            <w:tcW w:w="1003" w:type="dxa"/>
            <w:tcBorders>
              <w:top w:val="nil"/>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操作步骤</w:t>
            </w:r>
          </w:p>
        </w:tc>
        <w:tc>
          <w:tcPr>
            <w:tcW w:w="1847"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操作描述</w:t>
            </w:r>
          </w:p>
        </w:tc>
        <w:tc>
          <w:tcPr>
            <w:tcW w:w="1613"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数据</w:t>
            </w:r>
          </w:p>
        </w:tc>
        <w:tc>
          <w:tcPr>
            <w:tcW w:w="2073" w:type="dxa"/>
            <w:gridSpan w:val="2"/>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jc w:val="center"/>
              <w:rPr>
                <w:rFonts w:asciiTheme="minorEastAsia" w:hAnsiTheme="minorEastAsia" w:cs="Arial"/>
                <w:b/>
                <w:bCs/>
                <w:szCs w:val="21"/>
              </w:rPr>
            </w:pPr>
            <w:r w:rsidRPr="00123A8C">
              <w:rPr>
                <w:rFonts w:asciiTheme="minorEastAsia" w:hAnsiTheme="minorEastAsia" w:cs="Arial" w:hint="eastAsia"/>
                <w:b/>
                <w:bCs/>
                <w:szCs w:val="21"/>
              </w:rPr>
              <w:t>期望结果</w:t>
            </w:r>
          </w:p>
        </w:tc>
        <w:tc>
          <w:tcPr>
            <w:tcW w:w="1551" w:type="dxa"/>
            <w:tcBorders>
              <w:top w:val="nil"/>
              <w:left w:val="nil"/>
              <w:bottom w:val="single" w:sz="4" w:space="0" w:color="auto"/>
              <w:right w:val="single" w:sz="4" w:space="0" w:color="auto"/>
            </w:tcBorders>
            <w:shd w:val="clear" w:color="auto" w:fill="E7E6E6" w:themeFill="background2"/>
            <w:vAlign w:val="center"/>
            <w:hideMark/>
          </w:tcPr>
          <w:p w:rsidR="008D5786" w:rsidRPr="00123A8C" w:rsidRDefault="008D5786" w:rsidP="0066329B">
            <w:pPr>
              <w:ind w:firstLine="482"/>
              <w:rPr>
                <w:rFonts w:asciiTheme="minorEastAsia" w:hAnsiTheme="minorEastAsia" w:cs="Arial"/>
                <w:b/>
                <w:bCs/>
                <w:szCs w:val="21"/>
              </w:rPr>
            </w:pPr>
            <w:r w:rsidRPr="00123A8C">
              <w:rPr>
                <w:rFonts w:asciiTheme="minorEastAsia" w:hAnsiTheme="minorEastAsia" w:cs="Arial" w:hint="eastAsia"/>
                <w:b/>
                <w:bCs/>
                <w:szCs w:val="21"/>
              </w:rPr>
              <w:t>实际结果</w:t>
            </w:r>
          </w:p>
        </w:tc>
        <w:tc>
          <w:tcPr>
            <w:tcW w:w="1484" w:type="dxa"/>
            <w:tcBorders>
              <w:top w:val="nil"/>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8D5786" w:rsidRPr="00123A8C" w:rsidRDefault="008D5786" w:rsidP="0066329B">
            <w:pPr>
              <w:rPr>
                <w:rFonts w:asciiTheme="minorEastAsia" w:hAnsiTheme="minorEastAsia" w:cs="Arial"/>
                <w:b/>
                <w:bCs/>
                <w:szCs w:val="21"/>
              </w:rPr>
            </w:pPr>
            <w:r w:rsidRPr="00123A8C">
              <w:rPr>
                <w:rFonts w:asciiTheme="minorEastAsia" w:hAnsiTheme="minorEastAsia" w:cs="Arial" w:hint="eastAsia"/>
                <w:b/>
                <w:bCs/>
                <w:szCs w:val="21"/>
              </w:rPr>
              <w:t>测试状态（</w:t>
            </w:r>
            <w:r w:rsidRPr="00123A8C">
              <w:rPr>
                <w:rFonts w:asciiTheme="minorEastAsia" w:hAnsiTheme="minorEastAsia"/>
                <w:b/>
                <w:bCs/>
                <w:szCs w:val="21"/>
              </w:rPr>
              <w:t>P/F</w:t>
            </w:r>
            <w:r w:rsidRPr="00123A8C">
              <w:rPr>
                <w:rFonts w:asciiTheme="minorEastAsia" w:hAnsiTheme="minorEastAsia" w:cs="Arial" w:hint="eastAsia"/>
                <w:b/>
                <w:bCs/>
                <w:szCs w:val="21"/>
              </w:rPr>
              <w:t>）</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1</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测试数据1，</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w:t>
            </w:r>
            <w:r>
              <w:rPr>
                <w:rFonts w:asciiTheme="minorEastAsia" w:hAnsiTheme="minorEastAsia"/>
                <w:szCs w:val="21"/>
              </w:rPr>
              <w:t>数据</w:t>
            </w:r>
            <w:r>
              <w:rPr>
                <w:rFonts w:asciiTheme="minorEastAsia" w:hAnsiTheme="minorEastAsia" w:hint="eastAsia"/>
                <w:szCs w:val="21"/>
              </w:rPr>
              <w:t>1</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w:t>
            </w:r>
            <w:r>
              <w:rPr>
                <w:rFonts w:asciiTheme="minorEastAsia" w:hAnsiTheme="minorEastAsia"/>
                <w:szCs w:val="21"/>
              </w:rPr>
              <w:t>个人信息</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lastRenderedPageBreak/>
              <w:t>2</w:t>
            </w:r>
          </w:p>
        </w:tc>
        <w:tc>
          <w:tcPr>
            <w:tcW w:w="1847"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r>
              <w:rPr>
                <w:rFonts w:asciiTheme="minorEastAsia" w:hAnsiTheme="minorEastAsia"/>
                <w:szCs w:val="21"/>
              </w:rPr>
              <w:t>提交</w:t>
            </w:r>
          </w:p>
        </w:tc>
        <w:tc>
          <w:tcPr>
            <w:tcW w:w="1613"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测试数据2</w:t>
            </w:r>
          </w:p>
        </w:tc>
        <w:tc>
          <w:tcPr>
            <w:tcW w:w="2073" w:type="dxa"/>
            <w:gridSpan w:val="2"/>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提示没有权限</w:t>
            </w:r>
          </w:p>
        </w:tc>
        <w:tc>
          <w:tcPr>
            <w:tcW w:w="1551" w:type="dxa"/>
            <w:tcBorders>
              <w:top w:val="nil"/>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8762DD">
              <w:rPr>
                <w:rFonts w:ascii="Times New Roman" w:hAnsi="Times New Roman"/>
                <w:szCs w:val="21"/>
              </w:rPr>
              <w:t>3</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测试数据3</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展示个人信息</w:t>
            </w:r>
          </w:p>
        </w:tc>
        <w:tc>
          <w:tcPr>
            <w:tcW w:w="1551" w:type="dxa"/>
            <w:tcBorders>
              <w:top w:val="single" w:sz="4" w:space="0" w:color="auto"/>
              <w:left w:val="nil"/>
              <w:bottom w:val="single" w:sz="4" w:space="0" w:color="auto"/>
              <w:right w:val="single" w:sz="4" w:space="0" w:color="auto"/>
            </w:tcBorders>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4</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测试数据4</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Pr>
                <w:rFonts w:asciiTheme="minorEastAsia" w:hAnsiTheme="minorEastAsia" w:hint="eastAsia"/>
                <w:szCs w:val="21"/>
              </w:rPr>
              <w:t>展示用户信息</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5</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测试数据5</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账号被停用</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66329B"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Pr="008762DD" w:rsidRDefault="0066329B" w:rsidP="0066329B">
            <w:pPr>
              <w:jc w:val="center"/>
              <w:rPr>
                <w:rFonts w:ascii="Times New Roman" w:hAnsi="Times New Roman"/>
                <w:szCs w:val="21"/>
              </w:rPr>
            </w:pPr>
            <w:r>
              <w:rPr>
                <w:rFonts w:ascii="Times New Roman" w:hAnsi="Times New Roman" w:hint="eastAsia"/>
                <w:szCs w:val="21"/>
              </w:rPr>
              <w:t>6</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w:t>
            </w:r>
            <w:r>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测试数据6</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账号被冻结</w:t>
            </w:r>
            <w:r w:rsidRPr="00123A8C">
              <w:rPr>
                <w:rFonts w:asciiTheme="minorEastAsia" w:hAnsiTheme="minorEastAsia" w:hint="eastAsia"/>
                <w:szCs w:val="21"/>
              </w:rPr>
              <w:t>！</w:t>
            </w:r>
            <w:r w:rsidRPr="00123A8C">
              <w:rPr>
                <w:rFonts w:asciiTheme="minorEastAsia" w:hAnsiTheme="minorEastAsia"/>
                <w:szCs w:val="21"/>
              </w:rPr>
              <w:t>”</w:t>
            </w:r>
          </w:p>
        </w:tc>
        <w:tc>
          <w:tcPr>
            <w:tcW w:w="1551" w:type="dxa"/>
            <w:tcBorders>
              <w:top w:val="single" w:sz="4" w:space="0" w:color="auto"/>
              <w:left w:val="nil"/>
              <w:bottom w:val="single" w:sz="4" w:space="0" w:color="auto"/>
              <w:right w:val="single" w:sz="4" w:space="0" w:color="auto"/>
            </w:tcBorders>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123A8C" w:rsidRDefault="0066329B" w:rsidP="0066329B">
            <w:pPr>
              <w:jc w:val="center"/>
              <w:rPr>
                <w:rFonts w:asciiTheme="minorEastAsia" w:hAnsiTheme="minorEastAsia"/>
                <w:szCs w:val="21"/>
              </w:rPr>
            </w:pPr>
            <w:r w:rsidRPr="00123A8C">
              <w:rPr>
                <w:rFonts w:asciiTheme="minorEastAsia" w:hAnsiTheme="minorEastAsia"/>
                <w:szCs w:val="21"/>
              </w:rPr>
              <w:t>P</w:t>
            </w:r>
          </w:p>
        </w:tc>
      </w:tr>
      <w:tr w:rsidR="008D5786" w:rsidRPr="00123A8C" w:rsidTr="0066329B">
        <w:trPr>
          <w:cantSplit/>
          <w:trHeight w:val="397"/>
        </w:trPr>
        <w:tc>
          <w:tcPr>
            <w:tcW w:w="100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D5786" w:rsidRPr="008762DD" w:rsidRDefault="008D5786" w:rsidP="0066329B">
            <w:pPr>
              <w:jc w:val="center"/>
              <w:rPr>
                <w:rFonts w:ascii="Times New Roman" w:hAnsi="Times New Roman"/>
                <w:szCs w:val="21"/>
              </w:rPr>
            </w:pPr>
            <w:r>
              <w:rPr>
                <w:rFonts w:ascii="Times New Roman" w:hAnsi="Times New Roman" w:hint="eastAsia"/>
                <w:szCs w:val="21"/>
              </w:rPr>
              <w:t>7</w:t>
            </w:r>
          </w:p>
        </w:tc>
        <w:tc>
          <w:tcPr>
            <w:tcW w:w="1847"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提交</w:t>
            </w:r>
          </w:p>
        </w:tc>
        <w:tc>
          <w:tcPr>
            <w:tcW w:w="161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Default="008D5786" w:rsidP="0066329B">
            <w:pPr>
              <w:jc w:val="center"/>
              <w:rPr>
                <w:rFonts w:asciiTheme="minorEastAsia" w:hAnsiTheme="minorEastAsia"/>
                <w:szCs w:val="21"/>
              </w:rPr>
            </w:pPr>
            <w:r>
              <w:rPr>
                <w:rFonts w:asciiTheme="minorEastAsia" w:hAnsiTheme="minorEastAsia" w:hint="eastAsia"/>
                <w:szCs w:val="21"/>
              </w:rPr>
              <w:t>测试数据</w:t>
            </w:r>
            <w:r w:rsidR="0066329B">
              <w:rPr>
                <w:rFonts w:asciiTheme="minorEastAsia" w:hAnsiTheme="minorEastAsia"/>
                <w:szCs w:val="21"/>
              </w:rPr>
              <w:t>1</w:t>
            </w:r>
          </w:p>
        </w:tc>
        <w:tc>
          <w:tcPr>
            <w:tcW w:w="2073"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66329B" w:rsidP="0066329B">
            <w:pPr>
              <w:jc w:val="center"/>
              <w:rPr>
                <w:rFonts w:asciiTheme="minorEastAsia" w:hAnsiTheme="minorEastAsia"/>
                <w:szCs w:val="21"/>
              </w:rPr>
            </w:pPr>
            <w:r w:rsidRPr="00123A8C">
              <w:rPr>
                <w:rFonts w:asciiTheme="minorEastAsia" w:hAnsiTheme="minorEastAsia" w:hint="eastAsia"/>
                <w:szCs w:val="21"/>
              </w:rPr>
              <w:t>显示警告信息</w:t>
            </w:r>
            <w:r w:rsidRPr="00123A8C">
              <w:rPr>
                <w:rFonts w:asciiTheme="minorEastAsia" w:hAnsiTheme="minorEastAsia"/>
                <w:szCs w:val="21"/>
              </w:rPr>
              <w:t>“</w:t>
            </w:r>
            <w:r>
              <w:rPr>
                <w:rFonts w:asciiTheme="minorEastAsia" w:hAnsiTheme="minorEastAsia" w:hint="eastAsia"/>
                <w:szCs w:val="21"/>
              </w:rPr>
              <w:t>账号</w:t>
            </w:r>
            <w:r>
              <w:rPr>
                <w:rFonts w:asciiTheme="minorEastAsia" w:hAnsiTheme="minorEastAsia"/>
                <w:szCs w:val="21"/>
              </w:rPr>
              <w:t>登录信息过期，请重新登录</w:t>
            </w:r>
            <w:r w:rsidRPr="00123A8C">
              <w:rPr>
                <w:rFonts w:asciiTheme="minorEastAsia" w:hAnsiTheme="minorEastAsia" w:hint="eastAsia"/>
                <w:szCs w:val="21"/>
              </w:rPr>
              <w:t>！</w:t>
            </w:r>
            <w:r w:rsidRPr="00123A8C">
              <w:rPr>
                <w:rFonts w:asciiTheme="minorEastAsia" w:hAnsiTheme="minorEastAsia"/>
                <w:szCs w:val="21"/>
              </w:rPr>
              <w:t>”</w:t>
            </w:r>
            <w:r>
              <w:rPr>
                <w:rFonts w:asciiTheme="minorEastAsia" w:hAnsiTheme="minorEastAsia" w:hint="eastAsia"/>
                <w:szCs w:val="21"/>
              </w:rPr>
              <w:t>跳转到</w:t>
            </w:r>
            <w:r>
              <w:rPr>
                <w:rFonts w:asciiTheme="minorEastAsia" w:hAnsiTheme="minorEastAsia"/>
                <w:szCs w:val="21"/>
              </w:rPr>
              <w:t>登录页面</w:t>
            </w:r>
          </w:p>
        </w:tc>
        <w:tc>
          <w:tcPr>
            <w:tcW w:w="1551" w:type="dxa"/>
            <w:tcBorders>
              <w:top w:val="single" w:sz="4" w:space="0" w:color="auto"/>
              <w:left w:val="nil"/>
              <w:bottom w:val="single" w:sz="4" w:space="0" w:color="auto"/>
              <w:right w:val="single" w:sz="4" w:space="0" w:color="auto"/>
            </w:tcBorders>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hint="eastAsia"/>
                <w:szCs w:val="21"/>
              </w:rPr>
              <w:t>（符合）</w:t>
            </w:r>
          </w:p>
        </w:tc>
        <w:tc>
          <w:tcPr>
            <w:tcW w:w="148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D5786" w:rsidRPr="00123A8C" w:rsidRDefault="008D5786" w:rsidP="0066329B">
            <w:pPr>
              <w:jc w:val="center"/>
              <w:rPr>
                <w:rFonts w:asciiTheme="minorEastAsia" w:hAnsiTheme="minorEastAsia"/>
                <w:szCs w:val="21"/>
              </w:rPr>
            </w:pPr>
            <w:r w:rsidRPr="00123A8C">
              <w:rPr>
                <w:rFonts w:asciiTheme="minorEastAsia" w:hAnsiTheme="minorEastAsia"/>
                <w:szCs w:val="21"/>
              </w:rPr>
              <w:t>P</w:t>
            </w:r>
          </w:p>
        </w:tc>
      </w:tr>
    </w:tbl>
    <w:p w:rsidR="001E6E36" w:rsidRDefault="001E6E36" w:rsidP="001E6E36">
      <w:pPr>
        <w:spacing w:line="300" w:lineRule="auto"/>
        <w:rPr>
          <w:rFonts w:ascii="宋体" w:hAnsi="宋体"/>
          <w:sz w:val="24"/>
        </w:rPr>
      </w:pPr>
    </w:p>
    <w:p w:rsidR="00D71DF7" w:rsidRPr="002049C5" w:rsidRDefault="00D71DF7" w:rsidP="00D71DF7">
      <w:pPr>
        <w:pStyle w:val="3"/>
        <w:rPr>
          <w:rFonts w:hint="default"/>
        </w:rPr>
      </w:pPr>
      <w:bookmarkStart w:id="255" w:name="_Toc482533873"/>
      <w:r>
        <w:t>7.2.5 系统缺陷</w:t>
      </w:r>
      <w:r>
        <w:rPr>
          <w:rFonts w:hint="default"/>
        </w:rPr>
        <w:t>分析</w:t>
      </w:r>
      <w:bookmarkEnd w:id="255"/>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通过新闻</w:t>
      </w:r>
      <w:r w:rsidRPr="00BA0C6A">
        <w:rPr>
          <w:rFonts w:asciiTheme="minorEastAsia" w:hAnsiTheme="minorEastAsia" w:cstheme="minorEastAsia"/>
          <w:sz w:val="24"/>
        </w:rPr>
        <w:t>网站的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测试，发现了</w:t>
      </w:r>
      <w:r w:rsidRPr="00BA0C6A">
        <w:rPr>
          <w:rFonts w:asciiTheme="minorEastAsia" w:hAnsiTheme="minorEastAsia" w:cstheme="minorEastAsia" w:hint="eastAsia"/>
          <w:sz w:val="24"/>
        </w:rPr>
        <w:t>诸多</w:t>
      </w:r>
      <w:r w:rsidRPr="00BA0C6A">
        <w:rPr>
          <w:rFonts w:asciiTheme="minorEastAsia" w:hAnsiTheme="minorEastAsia" w:cstheme="minorEastAsia"/>
          <w:sz w:val="24"/>
        </w:rPr>
        <w:t>系统问题，在下一部分</w:t>
      </w:r>
      <w:r w:rsidRPr="00BA0C6A">
        <w:rPr>
          <w:rFonts w:asciiTheme="minorEastAsia" w:hAnsiTheme="minorEastAsia" w:cstheme="minorEastAsia" w:hint="eastAsia"/>
          <w:sz w:val="24"/>
        </w:rPr>
        <w:t>缺陷</w:t>
      </w:r>
      <w:r w:rsidRPr="00BA0C6A">
        <w:rPr>
          <w:rFonts w:asciiTheme="minorEastAsia" w:hAnsiTheme="minorEastAsia" w:cstheme="minorEastAsia"/>
          <w:sz w:val="24"/>
        </w:rPr>
        <w:t>统计及缺陷分析</w:t>
      </w:r>
      <w:r w:rsidRPr="00BA0C6A">
        <w:rPr>
          <w:rFonts w:asciiTheme="minorEastAsia" w:hAnsiTheme="minorEastAsia" w:cstheme="minorEastAsia" w:hint="eastAsia"/>
          <w:sz w:val="24"/>
        </w:rPr>
        <w:t>部分</w:t>
      </w:r>
      <w:r w:rsidRPr="00BA0C6A">
        <w:rPr>
          <w:rFonts w:asciiTheme="minorEastAsia" w:hAnsiTheme="minorEastAsia" w:cstheme="minorEastAsia"/>
          <w:sz w:val="24"/>
        </w:rPr>
        <w:t>会详细对测试用例的测试情况作为总结。</w:t>
      </w:r>
      <w:r w:rsidRPr="00BA0C6A">
        <w:rPr>
          <w:rFonts w:asciiTheme="minorEastAsia" w:hAnsiTheme="minorEastAsia" w:cstheme="minorEastAsia" w:hint="eastAsia"/>
          <w:sz w:val="24"/>
        </w:rPr>
        <w:t>通过</w:t>
      </w:r>
      <w:r w:rsidRPr="00BA0C6A">
        <w:rPr>
          <w:rFonts w:asciiTheme="minorEastAsia" w:hAnsiTheme="minorEastAsia" w:cstheme="minorEastAsia"/>
          <w:sz w:val="24"/>
        </w:rPr>
        <w:t>系统</w:t>
      </w:r>
      <w:r w:rsidRPr="00BA0C6A">
        <w:rPr>
          <w:rFonts w:asciiTheme="minorEastAsia" w:hAnsiTheme="minorEastAsia" w:cstheme="minorEastAsia" w:hint="eastAsia"/>
          <w:sz w:val="24"/>
        </w:rPr>
        <w:t>黑白盒</w:t>
      </w:r>
      <w:r w:rsidRPr="00BA0C6A">
        <w:rPr>
          <w:rFonts w:asciiTheme="minorEastAsia" w:hAnsiTheme="minorEastAsia" w:cstheme="minorEastAsia"/>
          <w:sz w:val="24"/>
        </w:rPr>
        <w:t>的测试，系统基本完成了需求规格说明书中的需求</w:t>
      </w:r>
      <w:r w:rsidRPr="00BA0C6A">
        <w:rPr>
          <w:rFonts w:asciiTheme="minorEastAsia" w:hAnsiTheme="minorEastAsia" w:cstheme="minorEastAsia" w:hint="eastAsia"/>
          <w:sz w:val="24"/>
        </w:rPr>
        <w:t>说明</w:t>
      </w:r>
      <w:r w:rsidRPr="00BA0C6A">
        <w:rPr>
          <w:rFonts w:asciiTheme="minorEastAsia" w:hAnsiTheme="minorEastAsia" w:cstheme="minorEastAsia"/>
          <w:sz w:val="24"/>
        </w:rPr>
        <w:t>，达到了</w:t>
      </w:r>
      <w:r w:rsidRPr="00BA0C6A">
        <w:rPr>
          <w:rFonts w:asciiTheme="minorEastAsia" w:hAnsiTheme="minorEastAsia" w:cstheme="minorEastAsia" w:hint="eastAsia"/>
          <w:sz w:val="24"/>
        </w:rPr>
        <w:t>预期</w:t>
      </w:r>
      <w:r w:rsidRPr="00BA0C6A">
        <w:rPr>
          <w:rFonts w:asciiTheme="minorEastAsia" w:hAnsiTheme="minorEastAsia" w:cstheme="minorEastAsia"/>
          <w:sz w:val="24"/>
        </w:rPr>
        <w:t>的目标，系统存在一些细节</w:t>
      </w:r>
      <w:r w:rsidRPr="00BA0C6A">
        <w:rPr>
          <w:rFonts w:asciiTheme="minorEastAsia" w:hAnsiTheme="minorEastAsia" w:cstheme="minorEastAsia" w:hint="eastAsia"/>
          <w:sz w:val="24"/>
        </w:rPr>
        <w:t>上</w:t>
      </w:r>
      <w:r w:rsidRPr="00BA0C6A">
        <w:rPr>
          <w:rFonts w:asciiTheme="minorEastAsia" w:hAnsiTheme="minorEastAsia" w:cstheme="minorEastAsia"/>
          <w:sz w:val="24"/>
        </w:rPr>
        <w:t>的问题，不影响系统的整体</w:t>
      </w:r>
      <w:r w:rsidRPr="00BA0C6A">
        <w:rPr>
          <w:rFonts w:asciiTheme="minorEastAsia" w:hAnsiTheme="minorEastAsia" w:cstheme="minorEastAsia" w:hint="eastAsia"/>
          <w:sz w:val="24"/>
        </w:rPr>
        <w:t>使用。</w:t>
      </w:r>
    </w:p>
    <w:p w:rsidR="001E6E36" w:rsidRPr="00BA0C6A" w:rsidRDefault="001E6E36" w:rsidP="001E6E36">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系统的</w:t>
      </w:r>
      <w:r w:rsidRPr="00BA0C6A">
        <w:rPr>
          <w:rFonts w:asciiTheme="minorEastAsia" w:hAnsiTheme="minorEastAsia" w:cstheme="minorEastAsia" w:hint="eastAsia"/>
          <w:sz w:val="24"/>
        </w:rPr>
        <w:t>黑盒</w:t>
      </w:r>
      <w:r w:rsidRPr="00BA0C6A">
        <w:rPr>
          <w:rFonts w:asciiTheme="minorEastAsia" w:hAnsiTheme="minorEastAsia" w:cstheme="minorEastAsia"/>
          <w:sz w:val="24"/>
        </w:rPr>
        <w:t>测试</w:t>
      </w:r>
      <w:r w:rsidRPr="00BA0C6A">
        <w:rPr>
          <w:rFonts w:asciiTheme="minorEastAsia" w:hAnsiTheme="minorEastAsia" w:cstheme="minorEastAsia" w:hint="eastAsia"/>
          <w:sz w:val="24"/>
        </w:rPr>
        <w:t>中</w:t>
      </w:r>
      <w:r w:rsidRPr="00BA0C6A">
        <w:rPr>
          <w:rFonts w:asciiTheme="minorEastAsia" w:hAnsiTheme="minorEastAsia" w:cstheme="minorEastAsia"/>
          <w:sz w:val="24"/>
        </w:rPr>
        <w:t>，通过设计响应的</w:t>
      </w:r>
      <w:r w:rsidRPr="00BA0C6A">
        <w:rPr>
          <w:rFonts w:asciiTheme="minorEastAsia" w:hAnsiTheme="minorEastAsia" w:cstheme="minorEastAsia" w:hint="eastAsia"/>
          <w:sz w:val="24"/>
        </w:rPr>
        <w:t>测试</w:t>
      </w:r>
      <w:r w:rsidRPr="00BA0C6A">
        <w:rPr>
          <w:rFonts w:asciiTheme="minorEastAsia" w:hAnsiTheme="minorEastAsia" w:cstheme="minorEastAsia"/>
          <w:sz w:val="24"/>
        </w:rPr>
        <w:t>用例，发现了</w:t>
      </w:r>
      <w:r w:rsidRPr="00BA0C6A">
        <w:rPr>
          <w:rFonts w:asciiTheme="minorEastAsia" w:hAnsiTheme="minorEastAsia" w:cstheme="minorEastAsia" w:hint="eastAsia"/>
          <w:sz w:val="24"/>
        </w:rPr>
        <w:t>在</w:t>
      </w:r>
      <w:r w:rsidR="00B31603" w:rsidRPr="00BA0C6A">
        <w:rPr>
          <w:rFonts w:asciiTheme="minorEastAsia" w:hAnsiTheme="minorEastAsia" w:cstheme="minorEastAsia" w:hint="eastAsia"/>
          <w:sz w:val="24"/>
        </w:rPr>
        <w:t>用户注册</w:t>
      </w:r>
      <w:r w:rsidR="00B31603" w:rsidRPr="00BA0C6A">
        <w:rPr>
          <w:rFonts w:asciiTheme="minorEastAsia" w:hAnsiTheme="minorEastAsia" w:cstheme="minorEastAsia"/>
          <w:sz w:val="24"/>
        </w:rPr>
        <w:t>模块中，除了对用户输入的信息限制不够严谨外（</w:t>
      </w:r>
      <w:r w:rsidR="00B31603" w:rsidRPr="00BA0C6A">
        <w:rPr>
          <w:rFonts w:asciiTheme="minorEastAsia" w:hAnsiTheme="minorEastAsia" w:cstheme="minorEastAsia" w:hint="eastAsia"/>
          <w:sz w:val="24"/>
        </w:rPr>
        <w:t>前后台</w:t>
      </w:r>
      <w:r w:rsidR="00B31603" w:rsidRPr="00BA0C6A">
        <w:rPr>
          <w:rFonts w:asciiTheme="minorEastAsia" w:hAnsiTheme="minorEastAsia" w:cstheme="minorEastAsia"/>
          <w:sz w:val="24"/>
        </w:rPr>
        <w:t>同</w:t>
      </w:r>
      <w:r w:rsidR="00B31603" w:rsidRPr="00BA0C6A">
        <w:rPr>
          <w:rFonts w:asciiTheme="minorEastAsia" w:hAnsiTheme="minorEastAsia" w:cstheme="minorEastAsia" w:hint="eastAsia"/>
          <w:sz w:val="24"/>
        </w:rPr>
        <w:t>时</w:t>
      </w:r>
      <w:r w:rsidR="00B31603" w:rsidRPr="00BA0C6A">
        <w:rPr>
          <w:rFonts w:asciiTheme="minorEastAsia" w:hAnsiTheme="minorEastAsia" w:cstheme="minorEastAsia"/>
          <w:sz w:val="24"/>
        </w:rPr>
        <w:t>验证）</w:t>
      </w:r>
      <w:r w:rsidR="00B31603" w:rsidRPr="00BA0C6A">
        <w:rPr>
          <w:rFonts w:asciiTheme="minorEastAsia" w:hAnsiTheme="minorEastAsia" w:cstheme="minorEastAsia" w:hint="eastAsia"/>
          <w:sz w:val="24"/>
        </w:rPr>
        <w:t>，</w:t>
      </w:r>
      <w:r w:rsidR="00B31603" w:rsidRPr="00BA0C6A">
        <w:rPr>
          <w:rFonts w:asciiTheme="minorEastAsia" w:hAnsiTheme="minorEastAsia" w:cstheme="minorEastAsia"/>
          <w:sz w:val="24"/>
        </w:rPr>
        <w:t>还有</w:t>
      </w:r>
      <w:r w:rsidR="00B31603" w:rsidRPr="00BA0C6A">
        <w:rPr>
          <w:rFonts w:asciiTheme="minorEastAsia" w:hAnsiTheme="minorEastAsia" w:cstheme="minorEastAsia" w:hint="eastAsia"/>
          <w:sz w:val="24"/>
        </w:rPr>
        <w:t>用户</w:t>
      </w:r>
      <w:r w:rsidR="00B31603" w:rsidRPr="00BA0C6A">
        <w:rPr>
          <w:rFonts w:asciiTheme="minorEastAsia" w:hAnsiTheme="minorEastAsia" w:cstheme="minorEastAsia"/>
          <w:sz w:val="24"/>
        </w:rPr>
        <w:t>注册邮件发送的不稳定</w:t>
      </w:r>
      <w:r w:rsidR="00B31603" w:rsidRPr="00BA0C6A">
        <w:rPr>
          <w:rFonts w:asciiTheme="minorEastAsia" w:hAnsiTheme="minorEastAsia" w:cstheme="minorEastAsia" w:hint="eastAsia"/>
          <w:sz w:val="24"/>
        </w:rPr>
        <w:t>性</w:t>
      </w:r>
      <w:r w:rsidR="00B31603" w:rsidRPr="00BA0C6A">
        <w:rPr>
          <w:rFonts w:asciiTheme="minorEastAsia" w:hAnsiTheme="minorEastAsia" w:cstheme="minorEastAsia"/>
          <w:sz w:val="24"/>
        </w:rPr>
        <w:t>。我们的邮箱使用的</w:t>
      </w:r>
      <w:r w:rsidR="00B31603" w:rsidRPr="00BA0C6A">
        <w:rPr>
          <w:rFonts w:asciiTheme="minorEastAsia" w:hAnsiTheme="minorEastAsia" w:cstheme="minorEastAsia" w:hint="eastAsia"/>
          <w:sz w:val="24"/>
        </w:rPr>
        <w:t>网易163邮箱</w:t>
      </w:r>
      <w:r w:rsidR="00B31603" w:rsidRPr="00BA0C6A">
        <w:rPr>
          <w:rFonts w:asciiTheme="minorEastAsia" w:hAnsiTheme="minorEastAsia" w:cstheme="minorEastAsia"/>
          <w:sz w:val="24"/>
        </w:rPr>
        <w:t>作为系统</w:t>
      </w:r>
      <w:r w:rsidR="00B31603" w:rsidRPr="00BA0C6A">
        <w:rPr>
          <w:rFonts w:asciiTheme="minorEastAsia" w:hAnsiTheme="minorEastAsia" w:cstheme="minorEastAsia" w:hint="eastAsia"/>
          <w:sz w:val="24"/>
        </w:rPr>
        <w:t>邮箱进行</w:t>
      </w:r>
      <w:r w:rsidR="00B31603" w:rsidRPr="00BA0C6A">
        <w:rPr>
          <w:rFonts w:asciiTheme="minorEastAsia" w:hAnsiTheme="minorEastAsia" w:cstheme="minorEastAsia"/>
          <w:sz w:val="24"/>
        </w:rPr>
        <w:t>发送，在</w:t>
      </w:r>
      <w:r w:rsidR="00B31603" w:rsidRPr="00BA0C6A">
        <w:rPr>
          <w:rFonts w:asciiTheme="minorEastAsia" w:hAnsiTheme="minorEastAsia" w:cstheme="minorEastAsia" w:hint="eastAsia"/>
          <w:sz w:val="24"/>
        </w:rPr>
        <w:t>邮箱</w:t>
      </w:r>
      <w:r w:rsidR="00B31603" w:rsidRPr="00BA0C6A">
        <w:rPr>
          <w:rFonts w:asciiTheme="minorEastAsia" w:hAnsiTheme="minorEastAsia" w:cstheme="minorEastAsia"/>
          <w:sz w:val="24"/>
        </w:rPr>
        <w:t>发送的过程中，我们</w:t>
      </w:r>
      <w:r w:rsidR="00B31603" w:rsidRPr="00BA0C6A">
        <w:rPr>
          <w:rFonts w:asciiTheme="minorEastAsia" w:hAnsiTheme="minorEastAsia" w:cstheme="minorEastAsia" w:hint="eastAsia"/>
          <w:sz w:val="24"/>
        </w:rPr>
        <w:t>发现</w:t>
      </w:r>
      <w:r w:rsidR="00B31603" w:rsidRPr="00BA0C6A">
        <w:rPr>
          <w:rFonts w:asciiTheme="minorEastAsia" w:hAnsiTheme="minorEastAsia" w:cstheme="minorEastAsia"/>
          <w:sz w:val="24"/>
        </w:rPr>
        <w:t>了在Foxmail的邮箱服务器接收邮件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完全没有问题的，但是在QQ邮箱的使用上，我们仍然</w:t>
      </w:r>
      <w:r w:rsidR="00B31603" w:rsidRPr="00BA0C6A">
        <w:rPr>
          <w:rFonts w:asciiTheme="minorEastAsia" w:hAnsiTheme="minorEastAsia" w:cstheme="minorEastAsia" w:hint="eastAsia"/>
          <w:sz w:val="24"/>
        </w:rPr>
        <w:t>是</w:t>
      </w:r>
      <w:r w:rsidR="00B31603" w:rsidRPr="00BA0C6A">
        <w:rPr>
          <w:rFonts w:asciiTheme="minorEastAsia" w:hAnsiTheme="minorEastAsia" w:cstheme="minorEastAsia"/>
          <w:sz w:val="24"/>
        </w:rPr>
        <w:t>一块短板，我们的邮箱服务器</w:t>
      </w:r>
      <w:r w:rsidR="00B31603" w:rsidRPr="00BA0C6A">
        <w:rPr>
          <w:rFonts w:asciiTheme="minorEastAsia" w:hAnsiTheme="minorEastAsia" w:cstheme="minorEastAsia" w:hint="eastAsia"/>
          <w:sz w:val="24"/>
        </w:rPr>
        <w:t>性能</w:t>
      </w:r>
      <w:r w:rsidR="00B31603" w:rsidRPr="00BA0C6A">
        <w:rPr>
          <w:rFonts w:asciiTheme="minorEastAsia" w:hAnsiTheme="minorEastAsia" w:cstheme="minorEastAsia"/>
          <w:sz w:val="24"/>
        </w:rPr>
        <w:t>有待提升。</w:t>
      </w:r>
    </w:p>
    <w:p w:rsidR="00B56345" w:rsidRDefault="00B56345" w:rsidP="00B56345">
      <w:pPr>
        <w:pStyle w:val="2"/>
        <w:jc w:val="center"/>
        <w:rPr>
          <w:rFonts w:ascii="黑体" w:eastAsia="黑体" w:hAnsi="黑体" w:cs="黑体" w:hint="default"/>
          <w:b w:val="0"/>
          <w:bCs/>
          <w:sz w:val="30"/>
          <w:szCs w:val="30"/>
        </w:rPr>
      </w:pPr>
      <w:bookmarkStart w:id="256" w:name="_Toc482533874"/>
      <w:r>
        <w:rPr>
          <w:rFonts w:ascii="黑体" w:eastAsia="黑体" w:hAnsi="黑体" w:cs="黑体" w:hint="default"/>
          <w:b w:val="0"/>
          <w:bCs/>
          <w:sz w:val="30"/>
          <w:szCs w:val="30"/>
        </w:rPr>
        <w:t>7.3</w:t>
      </w:r>
      <w:r>
        <w:rPr>
          <w:rFonts w:ascii="黑体" w:eastAsia="黑体" w:hAnsi="黑体" w:cs="黑体"/>
          <w:b w:val="0"/>
          <w:bCs/>
          <w:sz w:val="30"/>
          <w:szCs w:val="30"/>
        </w:rPr>
        <w:t xml:space="preserve"> 测试</w:t>
      </w:r>
      <w:r>
        <w:rPr>
          <w:rFonts w:ascii="黑体" w:eastAsia="黑体" w:hAnsi="黑体" w:cs="黑体" w:hint="default"/>
          <w:b w:val="0"/>
          <w:bCs/>
          <w:sz w:val="30"/>
          <w:szCs w:val="30"/>
        </w:rPr>
        <w:t>结论</w:t>
      </w:r>
      <w:bookmarkEnd w:id="256"/>
    </w:p>
    <w:p w:rsidR="00B56345" w:rsidRDefault="00B56345" w:rsidP="00B56345"/>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这是测试报告的核心，主要汇总测试各种数据并进行度量，度量包括对测试过程的度量和能力评估、对软件产品的质量度量和产品评估。其中需求覆盖分析以及测试覆盖分析如表</w:t>
      </w:r>
      <w:r w:rsidRPr="00BA0C6A">
        <w:rPr>
          <w:rFonts w:asciiTheme="minorEastAsia" w:hAnsiTheme="minorEastAsia" w:cstheme="minorEastAsia"/>
          <w:sz w:val="24"/>
        </w:rPr>
        <w:t>7.</w:t>
      </w:r>
      <w:r w:rsidR="0025401E">
        <w:rPr>
          <w:rFonts w:asciiTheme="minorEastAsia" w:hAnsiTheme="minorEastAsia" w:cstheme="minorEastAsia"/>
          <w:sz w:val="24"/>
        </w:rPr>
        <w:t>4</w:t>
      </w:r>
      <w:r w:rsidRPr="00BA0C6A">
        <w:rPr>
          <w:rFonts w:asciiTheme="minorEastAsia" w:hAnsiTheme="minorEastAsia" w:cstheme="minorEastAsia" w:hint="eastAsia"/>
          <w:sz w:val="24"/>
        </w:rPr>
        <w:t>以及表</w:t>
      </w:r>
      <w:r w:rsidRPr="00BA0C6A">
        <w:rPr>
          <w:rFonts w:asciiTheme="minorEastAsia" w:hAnsiTheme="minorEastAsia" w:cstheme="minorEastAsia"/>
          <w:sz w:val="24"/>
        </w:rPr>
        <w:t>7.</w:t>
      </w:r>
      <w:r w:rsidR="0025401E">
        <w:rPr>
          <w:rFonts w:asciiTheme="minorEastAsia" w:hAnsiTheme="minorEastAsia" w:cstheme="minorEastAsia"/>
          <w:sz w:val="24"/>
        </w:rPr>
        <w:t>5</w:t>
      </w:r>
      <w:r w:rsidRPr="00BA0C6A">
        <w:rPr>
          <w:rFonts w:asciiTheme="minorEastAsia" w:hAnsiTheme="minorEastAsia" w:cstheme="minorEastAsia" w:hint="eastAsia"/>
          <w:sz w:val="24"/>
        </w:rPr>
        <w:t>所示。</w:t>
      </w:r>
    </w:p>
    <w:p w:rsidR="0025401E" w:rsidRPr="007531CB" w:rsidRDefault="0025401E" w:rsidP="00380579">
      <w:pPr>
        <w:pStyle w:val="af5"/>
        <w:ind w:left="420" w:firstLineChars="0" w:firstLine="0"/>
        <w:jc w:val="center"/>
        <w:rPr>
          <w:rFonts w:ascii="楷体" w:eastAsia="楷体" w:hAnsi="楷体"/>
        </w:rPr>
      </w:pPr>
      <w:r w:rsidRPr="007531CB">
        <w:rPr>
          <w:rFonts w:ascii="楷体" w:eastAsia="楷体" w:hAnsi="楷体" w:hint="eastAsia"/>
        </w:rPr>
        <w:t xml:space="preserve">表 </w:t>
      </w:r>
      <w:r w:rsidR="00380579">
        <w:rPr>
          <w:rFonts w:ascii="楷体" w:eastAsia="楷体" w:hAnsi="楷体"/>
        </w:rPr>
        <w:t xml:space="preserve">7.4 </w:t>
      </w:r>
      <w:r>
        <w:rPr>
          <w:rFonts w:ascii="楷体" w:eastAsia="楷体" w:hAnsi="楷体" w:hint="eastAsia"/>
        </w:rPr>
        <w:t>需求覆盖</w:t>
      </w:r>
      <w:r>
        <w:rPr>
          <w:rFonts w:ascii="楷体" w:eastAsia="楷体" w:hAnsi="楷体"/>
        </w:rPr>
        <w:t>分析</w:t>
      </w:r>
    </w:p>
    <w:p w:rsidR="0025401E" w:rsidRPr="0025401E" w:rsidRDefault="0025401E" w:rsidP="0025401E">
      <w:pPr>
        <w:pStyle w:val="af5"/>
        <w:ind w:left="420" w:firstLineChars="0" w:firstLine="0"/>
        <w:jc w:val="center"/>
        <w:rPr>
          <w:rFonts w:ascii="Times New Roman" w:hAnsi="Times New Roman" w:cs="Times New Roman"/>
        </w:rPr>
      </w:pPr>
      <w:r w:rsidRPr="007531CB">
        <w:rPr>
          <w:rFonts w:ascii="Times New Roman" w:hAnsi="Times New Roman" w:cs="Times New Roman"/>
        </w:rPr>
        <w:t>Table</w:t>
      </w:r>
      <w:r>
        <w:rPr>
          <w:rFonts w:ascii="Times New Roman" w:hAnsi="Times New Roman" w:cs="Times New Roman"/>
        </w:rPr>
        <w:t xml:space="preserve"> 7.4 Test result </w:t>
      </w:r>
      <w:r w:rsidRPr="004A1C8B">
        <w:rPr>
          <w:rFonts w:ascii="Times New Roman" w:hAnsi="Times New Roman" w:cs="Times New Roman"/>
        </w:rPr>
        <w:t>analysis table</w:t>
      </w:r>
    </w:p>
    <w:tbl>
      <w:tblPr>
        <w:tblpPr w:leftFromText="180" w:rightFromText="180" w:vertAnchor="text" w:horzAnchor="margin" w:tblpXSpec="center" w:tblpY="158"/>
        <w:tblW w:w="9599" w:type="dxa"/>
        <w:tblLayout w:type="fixed"/>
        <w:tblCellMar>
          <w:left w:w="0" w:type="dxa"/>
          <w:right w:w="0" w:type="dxa"/>
        </w:tblCellMar>
        <w:tblLook w:val="04A0" w:firstRow="1" w:lastRow="0" w:firstColumn="1" w:lastColumn="0" w:noHBand="0" w:noVBand="1"/>
      </w:tblPr>
      <w:tblGrid>
        <w:gridCol w:w="1006"/>
        <w:gridCol w:w="3262"/>
        <w:gridCol w:w="1276"/>
        <w:gridCol w:w="1275"/>
        <w:gridCol w:w="1134"/>
        <w:gridCol w:w="1646"/>
      </w:tblGrid>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326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测试点描述</w:t>
            </w:r>
          </w:p>
        </w:tc>
        <w:tc>
          <w:tcPr>
            <w:tcW w:w="127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是否测试</w:t>
            </w:r>
          </w:p>
        </w:tc>
        <w:tc>
          <w:tcPr>
            <w:tcW w:w="1275"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重要等级</w:t>
            </w:r>
          </w:p>
        </w:tc>
        <w:tc>
          <w:tcPr>
            <w:tcW w:w="1134"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是否通过</w:t>
            </w:r>
          </w:p>
        </w:tc>
        <w:tc>
          <w:tcPr>
            <w:tcW w:w="1646"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备注</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imes New Roman" w:hAnsi="Times New Roman" w:hint="eastAsia"/>
                <w:szCs w:val="21"/>
              </w:rPr>
              <w:t>用户注册</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注册邮件</w:t>
            </w:r>
            <w:r>
              <w:rPr>
                <w:rFonts w:asciiTheme="minorEastAsia" w:hAnsiTheme="minorEastAsia"/>
                <w:szCs w:val="21"/>
              </w:rPr>
              <w:t>的接收，注册信息的入库</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hideMark/>
          </w:tcPr>
          <w:p w:rsidR="0066329B" w:rsidRPr="006F0D64"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6329B" w:rsidRPr="006F0D64"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t>用户登录</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规定时间内无需重复</w:t>
            </w:r>
            <w:r>
              <w:rPr>
                <w:rFonts w:asciiTheme="minorEastAsia" w:hAnsiTheme="minorEastAsia"/>
                <w:szCs w:val="21"/>
              </w:rPr>
              <w:t>登录，</w:t>
            </w:r>
            <w:r>
              <w:rPr>
                <w:rFonts w:asciiTheme="minorEastAsia" w:hAnsiTheme="minorEastAsia" w:hint="eastAsia"/>
                <w:szCs w:val="21"/>
              </w:rPr>
              <w:t>登录</w:t>
            </w:r>
            <w:r>
              <w:rPr>
                <w:rFonts w:asciiTheme="minorEastAsia" w:hAnsiTheme="minorEastAsia"/>
                <w:szCs w:val="21"/>
              </w:rPr>
              <w:t>成功与否</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A</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无</w:t>
            </w:r>
          </w:p>
        </w:tc>
      </w:tr>
      <w:tr w:rsidR="0066329B" w:rsidRPr="006F0D64" w:rsidTr="0066329B">
        <w:trPr>
          <w:cantSplit/>
          <w:trHeight w:val="397"/>
        </w:trPr>
        <w:tc>
          <w:tcPr>
            <w:tcW w:w="100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szCs w:val="21"/>
              </w:rPr>
            </w:pPr>
            <w:r>
              <w:rPr>
                <w:rFonts w:ascii="Times New Roman" w:hAnsi="Times New Roman" w:hint="eastAsia"/>
                <w:szCs w:val="21"/>
              </w:rPr>
              <w:lastRenderedPageBreak/>
              <w:t>用户信息查询</w:t>
            </w:r>
          </w:p>
        </w:tc>
        <w:tc>
          <w:tcPr>
            <w:tcW w:w="326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角色状态的判断，用户权限的限制，</w:t>
            </w:r>
            <w:r>
              <w:rPr>
                <w:rFonts w:asciiTheme="minorEastAsia" w:hAnsiTheme="minorEastAsia" w:hint="eastAsia"/>
                <w:szCs w:val="21"/>
              </w:rPr>
              <w:t>用户</w:t>
            </w:r>
            <w:r>
              <w:rPr>
                <w:rFonts w:asciiTheme="minorEastAsia" w:hAnsiTheme="minorEastAsia"/>
                <w:szCs w:val="21"/>
              </w:rPr>
              <w:t>登录信息过期的处理</w:t>
            </w:r>
          </w:p>
        </w:tc>
        <w:tc>
          <w:tcPr>
            <w:tcW w:w="12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Pr="00653083" w:rsidRDefault="0066329B" w:rsidP="0066329B">
            <w:pPr>
              <w:jc w:val="center"/>
              <w:rPr>
                <w:rFonts w:asciiTheme="minorEastAsia" w:hAnsiTheme="minorEastAsia"/>
                <w:szCs w:val="21"/>
              </w:rPr>
            </w:pPr>
            <w:r>
              <w:rPr>
                <w:rFonts w:asciiTheme="minorEastAsia" w:hAnsiTheme="minorEastAsia" w:hint="eastAsia"/>
                <w:szCs w:val="21"/>
              </w:rPr>
              <w:t>是</w:t>
            </w:r>
          </w:p>
        </w:tc>
        <w:tc>
          <w:tcPr>
            <w:tcW w:w="12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heme="minorEastAsia" w:hAnsiTheme="minorEastAsia"/>
                <w:szCs w:val="21"/>
              </w:rPr>
            </w:pPr>
            <w:r w:rsidRPr="00391541">
              <w:rPr>
                <w:rFonts w:ascii="Times New Roman" w:hAnsi="Times New Roman" w:cs="Times New Roman"/>
                <w:szCs w:val="21"/>
              </w:rPr>
              <w:t>S</w:t>
            </w:r>
            <w:r>
              <w:rPr>
                <w:rFonts w:asciiTheme="minorEastAsia" w:hAnsiTheme="minorEastAsia" w:hint="eastAsia"/>
                <w:szCs w:val="21"/>
              </w:rPr>
              <w:t>级</w:t>
            </w:r>
          </w:p>
        </w:tc>
        <w:tc>
          <w:tcPr>
            <w:tcW w:w="1134" w:type="dxa"/>
            <w:tcBorders>
              <w:top w:val="single" w:sz="4" w:space="0" w:color="auto"/>
              <w:left w:val="nil"/>
              <w:bottom w:val="single" w:sz="4" w:space="0" w:color="auto"/>
              <w:right w:val="single" w:sz="4" w:space="0" w:color="auto"/>
            </w:tcBorders>
            <w:vAlign w:val="center"/>
          </w:tcPr>
          <w:p w:rsidR="0066329B" w:rsidRDefault="0066329B" w:rsidP="0066329B">
            <w:pPr>
              <w:jc w:val="center"/>
              <w:rPr>
                <w:rFonts w:asciiTheme="minorEastAsia" w:hAnsiTheme="minorEastAsia"/>
                <w:szCs w:val="21"/>
              </w:rPr>
            </w:pPr>
            <w:r>
              <w:rPr>
                <w:rFonts w:asciiTheme="minorEastAsia" w:hAnsiTheme="minorEastAsia" w:hint="eastAsia"/>
                <w:szCs w:val="21"/>
              </w:rPr>
              <w:t>通过</w:t>
            </w:r>
          </w:p>
        </w:tc>
        <w:tc>
          <w:tcPr>
            <w:tcW w:w="164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6329B" w:rsidRDefault="0066329B" w:rsidP="0066329B">
            <w:pPr>
              <w:jc w:val="center"/>
              <w:rPr>
                <w:rFonts w:ascii="Times New Roman" w:hAnsi="Times New Roman" w:cs="Times New Roman"/>
                <w:szCs w:val="21"/>
              </w:rPr>
            </w:pPr>
            <w:r>
              <w:rPr>
                <w:rFonts w:ascii="Times New Roman" w:hAnsi="Times New Roman" w:cs="Times New Roman" w:hint="eastAsia"/>
                <w:szCs w:val="21"/>
              </w:rPr>
              <w:t>该部分测试进行多次测试</w:t>
            </w:r>
          </w:p>
        </w:tc>
      </w:tr>
    </w:tbl>
    <w:p w:rsidR="0066329B" w:rsidRPr="00D4311C" w:rsidRDefault="0066329B" w:rsidP="0066329B">
      <w:pPr>
        <w:autoSpaceDE w:val="0"/>
        <w:autoSpaceDN w:val="0"/>
        <w:adjustRightInd w:val="0"/>
        <w:jc w:val="left"/>
        <w:rPr>
          <w:rFonts w:asciiTheme="minorEastAsia" w:hAnsiTheme="minorEastAsia"/>
          <w:sz w:val="24"/>
        </w:rPr>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说明：这里的重要等级分为</w:t>
      </w:r>
      <w:r w:rsidRPr="00BA0C6A">
        <w:rPr>
          <w:rFonts w:asciiTheme="minorEastAsia" w:hAnsiTheme="minorEastAsia" w:cstheme="minorEastAsia"/>
          <w:sz w:val="24"/>
        </w:rPr>
        <w:t>S</w:t>
      </w:r>
      <w:r w:rsidRPr="00BA0C6A">
        <w:rPr>
          <w:rFonts w:asciiTheme="minorEastAsia" w:hAnsiTheme="minorEastAsia" w:cstheme="minorEastAsia" w:hint="eastAsia"/>
          <w:sz w:val="24"/>
        </w:rPr>
        <w:t>级、</w:t>
      </w:r>
      <w:r w:rsidRPr="00BA0C6A">
        <w:rPr>
          <w:rFonts w:asciiTheme="minorEastAsia" w:hAnsiTheme="minorEastAsia" w:cstheme="minorEastAsia"/>
          <w:sz w:val="24"/>
        </w:rPr>
        <w:t>A</w:t>
      </w:r>
      <w:r w:rsidRPr="00BA0C6A">
        <w:rPr>
          <w:rFonts w:asciiTheme="minorEastAsia" w:hAnsiTheme="minorEastAsia" w:cstheme="minorEastAsia" w:hint="eastAsia"/>
          <w:sz w:val="24"/>
        </w:rPr>
        <w:t>级、</w:t>
      </w:r>
      <w:r w:rsidRPr="00BA0C6A">
        <w:rPr>
          <w:rFonts w:asciiTheme="minorEastAsia" w:hAnsiTheme="minorEastAsia" w:cstheme="minorEastAsia"/>
          <w:sz w:val="24"/>
        </w:rPr>
        <w:t>B</w:t>
      </w:r>
      <w:r w:rsidRPr="00BA0C6A">
        <w:rPr>
          <w:rFonts w:asciiTheme="minorEastAsia" w:hAnsiTheme="minorEastAsia" w:cstheme="minorEastAsia" w:hint="eastAsia"/>
          <w:sz w:val="24"/>
        </w:rPr>
        <w:t>级其中</w:t>
      </w:r>
      <w:r w:rsidRPr="00BA0C6A">
        <w:rPr>
          <w:rFonts w:asciiTheme="minorEastAsia" w:hAnsiTheme="minorEastAsia" w:cstheme="minorEastAsia"/>
          <w:sz w:val="24"/>
        </w:rPr>
        <w:t>S</w:t>
      </w:r>
      <w:r w:rsidRPr="00BA0C6A">
        <w:rPr>
          <w:rFonts w:asciiTheme="minorEastAsia" w:hAnsiTheme="minorEastAsia" w:cstheme="minorEastAsia" w:hint="eastAsia"/>
          <w:sz w:val="24"/>
        </w:rPr>
        <w:t>级是最重要的。由表格可知，需求总数为</w:t>
      </w:r>
      <w:r w:rsidR="00C51533">
        <w:rPr>
          <w:rFonts w:asciiTheme="minorEastAsia" w:hAnsiTheme="minorEastAsia" w:cstheme="minorEastAsia" w:hint="eastAsia"/>
          <w:sz w:val="24"/>
        </w:rPr>
        <w:t>3</w:t>
      </w:r>
      <w:r w:rsidRPr="00BA0C6A">
        <w:rPr>
          <w:rFonts w:asciiTheme="minorEastAsia" w:hAnsiTheme="minorEastAsia" w:cstheme="minorEastAsia" w:hint="eastAsia"/>
          <w:sz w:val="24"/>
        </w:rPr>
        <w:t>部分，测试通过的需求总数为</w:t>
      </w:r>
      <w:r w:rsidRPr="00BA0C6A">
        <w:rPr>
          <w:rFonts w:asciiTheme="minorEastAsia" w:hAnsiTheme="minorEastAsia" w:cstheme="minorEastAsia"/>
          <w:sz w:val="24"/>
        </w:rPr>
        <w:t>3</w:t>
      </w:r>
      <w:r w:rsidRPr="00BA0C6A">
        <w:rPr>
          <w:rFonts w:asciiTheme="minorEastAsia" w:hAnsiTheme="minorEastAsia" w:cstheme="minorEastAsia" w:hint="eastAsia"/>
          <w:sz w:val="24"/>
        </w:rPr>
        <w:t>部分，由需求覆盖率=测试通过需求点/需求总数</w:t>
      </w:r>
      <w:r w:rsidRPr="00BA0C6A">
        <w:rPr>
          <w:rFonts w:asciiTheme="minorEastAsia" w:hAnsiTheme="minorEastAsia" w:cstheme="minorEastAsia"/>
          <w:sz w:val="24"/>
        </w:rPr>
        <w:t>*100%</w:t>
      </w:r>
      <w:r w:rsidRPr="00BA0C6A">
        <w:rPr>
          <w:rFonts w:asciiTheme="minorEastAsia" w:hAnsiTheme="minorEastAsia" w:cstheme="minorEastAsia" w:hint="eastAsia"/>
          <w:sz w:val="24"/>
        </w:rPr>
        <w:t>可得需求覆盖率为</w:t>
      </w:r>
      <w:r w:rsidRPr="00BA0C6A">
        <w:rPr>
          <w:rFonts w:asciiTheme="minorEastAsia" w:hAnsiTheme="minorEastAsia" w:cstheme="minorEastAsia"/>
          <w:sz w:val="24"/>
        </w:rPr>
        <w:t>100%</w:t>
      </w:r>
      <w:r w:rsidRPr="00BA0C6A">
        <w:rPr>
          <w:rFonts w:asciiTheme="minorEastAsia" w:hAnsiTheme="minorEastAsia" w:cstheme="minorEastAsia" w:hint="eastAsia"/>
          <w:sz w:val="24"/>
        </w:rPr>
        <w:t>。</w:t>
      </w:r>
    </w:p>
    <w:p w:rsidR="0066329B" w:rsidRDefault="0066329B" w:rsidP="0066329B">
      <w:pPr>
        <w:pStyle w:val="aff8"/>
      </w:pPr>
      <w:r w:rsidRPr="00254B0A">
        <w:rPr>
          <w:rFonts w:hint="eastAsia"/>
        </w:rPr>
        <w:t>表</w:t>
      </w:r>
      <w:r w:rsidRPr="00FE196D">
        <w:rPr>
          <w:rFonts w:ascii="Times New Roman" w:hAnsi="Times New Roman" w:cs="Times New Roman"/>
        </w:rPr>
        <w:t>7.</w:t>
      </w:r>
      <w:r>
        <w:rPr>
          <w:rFonts w:ascii="Times New Roman" w:hAnsi="Times New Roman" w:cs="Times New Roman"/>
        </w:rPr>
        <w:t>5</w:t>
      </w:r>
      <w:r w:rsidR="00380579">
        <w:rPr>
          <w:rFonts w:hint="eastAsia"/>
        </w:rPr>
        <w:t xml:space="preserve"> </w:t>
      </w:r>
      <w:r>
        <w:rPr>
          <w:rFonts w:hint="eastAsia"/>
        </w:rPr>
        <w:t>测试覆盖分析</w:t>
      </w:r>
    </w:p>
    <w:p w:rsidR="0066329B" w:rsidRDefault="0066329B" w:rsidP="0066329B">
      <w:pPr>
        <w:pStyle w:val="aff9"/>
      </w:pPr>
      <w:r w:rsidRPr="00F80F1E">
        <w:rPr>
          <w:rFonts w:hint="eastAsia"/>
        </w:rPr>
        <w:t>Table</w:t>
      </w:r>
      <w:r w:rsidR="00380579">
        <w:t xml:space="preserve"> </w:t>
      </w:r>
      <w:r w:rsidRPr="00F80F1E">
        <w:rPr>
          <w:rFonts w:hint="eastAsia"/>
        </w:rPr>
        <w:t>7.</w:t>
      </w:r>
      <w:r>
        <w:t>5</w:t>
      </w:r>
      <w:r w:rsidR="00380579">
        <w:rPr>
          <w:rFonts w:hint="eastAsia"/>
        </w:rPr>
        <w:t xml:space="preserve"> </w:t>
      </w:r>
      <w:r w:rsidRPr="00391541">
        <w:t>Test coverage analysis</w:t>
      </w:r>
    </w:p>
    <w:tbl>
      <w:tblPr>
        <w:tblpPr w:leftFromText="180" w:rightFromText="180" w:vertAnchor="text" w:horzAnchor="margin" w:tblpXSpec="center" w:tblpY="158"/>
        <w:tblW w:w="9513" w:type="dxa"/>
        <w:tblLayout w:type="fixed"/>
        <w:tblCellMar>
          <w:left w:w="0" w:type="dxa"/>
          <w:right w:w="0" w:type="dxa"/>
        </w:tblCellMar>
        <w:tblLook w:val="04A0" w:firstRow="1" w:lastRow="0" w:firstColumn="1" w:lastColumn="0" w:noHBand="0" w:noVBand="1"/>
      </w:tblPr>
      <w:tblGrid>
        <w:gridCol w:w="1008"/>
        <w:gridCol w:w="1701"/>
        <w:gridCol w:w="1701"/>
        <w:gridCol w:w="1701"/>
        <w:gridCol w:w="1701"/>
        <w:gridCol w:w="1701"/>
      </w:tblGrid>
      <w:tr w:rsidR="0066329B"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功能</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测试用例数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执行数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未执行数</w:t>
            </w:r>
          </w:p>
        </w:tc>
        <w:tc>
          <w:tcPr>
            <w:tcW w:w="1701" w:type="dxa"/>
            <w:tcBorders>
              <w:top w:val="single" w:sz="4" w:space="0" w:color="auto"/>
              <w:left w:val="nil"/>
              <w:bottom w:val="single" w:sz="4" w:space="0" w:color="auto"/>
              <w:right w:val="single" w:sz="4" w:space="0" w:color="auto"/>
            </w:tcBorders>
            <w:shd w:val="clear" w:color="auto" w:fill="E7E6E6" w:themeFill="background2"/>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通过数</w:t>
            </w:r>
          </w:p>
        </w:tc>
        <w:tc>
          <w:tcPr>
            <w:tcW w:w="1701"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rsidR="0066329B" w:rsidRPr="006F0D64" w:rsidRDefault="0066329B" w:rsidP="0066329B">
            <w:pPr>
              <w:jc w:val="center"/>
              <w:rPr>
                <w:rFonts w:asciiTheme="minorEastAsia" w:hAnsiTheme="minorEastAsia" w:cs="Arial"/>
                <w:b/>
                <w:bCs/>
                <w:szCs w:val="21"/>
              </w:rPr>
            </w:pPr>
            <w:r>
              <w:rPr>
                <w:rFonts w:asciiTheme="minorEastAsia" w:hAnsiTheme="minorEastAsia" w:cs="Arial" w:hint="eastAsia"/>
                <w:b/>
                <w:bCs/>
                <w:szCs w:val="21"/>
              </w:rPr>
              <w:t>失败数</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31603" w:rsidRPr="006F0D64" w:rsidRDefault="00B31603" w:rsidP="00B31603">
            <w:pPr>
              <w:jc w:val="center"/>
              <w:rPr>
                <w:rFonts w:asciiTheme="minorEastAsia" w:hAnsiTheme="minorEastAsia"/>
                <w:szCs w:val="21"/>
              </w:rPr>
            </w:pPr>
            <w:r>
              <w:rPr>
                <w:rFonts w:ascii="Times New Roman" w:hAnsi="Times New Roman" w:hint="eastAsia"/>
                <w:szCs w:val="21"/>
              </w:rPr>
              <w:t>用户注册</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8</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1</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用户登录</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9</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r w:rsidR="00B31603" w:rsidRPr="006F0D64" w:rsidTr="0066329B">
        <w:trPr>
          <w:cantSplit/>
          <w:trHeight w:val="397"/>
        </w:trPr>
        <w:tc>
          <w:tcPr>
            <w:tcW w:w="100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B31603" w:rsidRDefault="00B31603" w:rsidP="00B31603">
            <w:pPr>
              <w:jc w:val="center"/>
              <w:rPr>
                <w:rFonts w:ascii="Times New Roman" w:hAnsi="Times New Roman"/>
                <w:szCs w:val="21"/>
              </w:rPr>
            </w:pPr>
            <w:r>
              <w:rPr>
                <w:rFonts w:ascii="Times New Roman" w:hAnsi="Times New Roman" w:hint="eastAsia"/>
                <w:szCs w:val="21"/>
              </w:rPr>
              <w:t>用户信息查询</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0</w:t>
            </w:r>
          </w:p>
        </w:tc>
        <w:tc>
          <w:tcPr>
            <w:tcW w:w="1701" w:type="dxa"/>
            <w:tcBorders>
              <w:top w:val="single" w:sz="4" w:space="0" w:color="auto"/>
              <w:left w:val="nil"/>
              <w:bottom w:val="single" w:sz="4" w:space="0" w:color="auto"/>
              <w:right w:val="single" w:sz="4" w:space="0" w:color="auto"/>
            </w:tcBorders>
            <w:vAlign w:val="center"/>
          </w:tcPr>
          <w:p w:rsidR="00B31603" w:rsidRPr="00484FC1" w:rsidRDefault="00B31603" w:rsidP="00B31603">
            <w:pPr>
              <w:jc w:val="center"/>
              <w:rPr>
                <w:rFonts w:ascii="Times New Roman" w:hAnsi="Times New Roman" w:cs="Times New Roman"/>
                <w:szCs w:val="21"/>
              </w:rPr>
            </w:pPr>
            <w:r>
              <w:rPr>
                <w:rFonts w:ascii="Times New Roman" w:hAnsi="Times New Roman" w:cs="Times New Roman"/>
                <w:szCs w:val="21"/>
              </w:rPr>
              <w:t>7</w:t>
            </w:r>
          </w:p>
        </w:tc>
        <w:tc>
          <w:tcPr>
            <w:tcW w:w="170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B31603" w:rsidRPr="00484FC1" w:rsidRDefault="00B31603" w:rsidP="00B31603">
            <w:pPr>
              <w:jc w:val="center"/>
              <w:rPr>
                <w:rFonts w:ascii="Times New Roman" w:hAnsi="Times New Roman" w:cs="Times New Roman"/>
                <w:szCs w:val="21"/>
              </w:rPr>
            </w:pPr>
            <w:r w:rsidRPr="00484FC1">
              <w:rPr>
                <w:rFonts w:ascii="Times New Roman" w:hAnsi="Times New Roman" w:cs="Times New Roman"/>
                <w:szCs w:val="21"/>
              </w:rPr>
              <w:t>0</w:t>
            </w:r>
          </w:p>
        </w:tc>
      </w:tr>
    </w:tbl>
    <w:p w:rsidR="0066329B" w:rsidRPr="00F80F1E" w:rsidRDefault="0066329B" w:rsidP="00380579">
      <w:pPr>
        <w:pStyle w:val="aff9"/>
        <w:jc w:val="both"/>
      </w:pPr>
    </w:p>
    <w:p w:rsidR="0066329B" w:rsidRPr="00BA0C6A" w:rsidRDefault="0066329B"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说明：由表格可知，</w:t>
      </w:r>
      <w:r w:rsidR="00B31603" w:rsidRPr="00BA0C6A">
        <w:rPr>
          <w:rFonts w:asciiTheme="minorEastAsia" w:hAnsiTheme="minorEastAsia" w:cstheme="minorEastAsia" w:hint="eastAsia"/>
          <w:sz w:val="24"/>
        </w:rPr>
        <w:t>用户注册</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sz w:val="24"/>
        </w:rPr>
        <w:t>0%</w:t>
      </w:r>
      <w:r w:rsidRPr="00BA0C6A">
        <w:rPr>
          <w:rFonts w:asciiTheme="minorEastAsia" w:hAnsiTheme="minorEastAsia" w:cstheme="minorEastAsia" w:hint="eastAsia"/>
          <w:sz w:val="24"/>
        </w:rPr>
        <w:t>，</w:t>
      </w:r>
      <w:r w:rsidR="00B31603" w:rsidRPr="00BA0C6A">
        <w:rPr>
          <w:rFonts w:asciiTheme="minorEastAsia" w:hAnsiTheme="minorEastAsia" w:cstheme="minorEastAsia" w:hint="eastAsia"/>
          <w:sz w:val="24"/>
        </w:rPr>
        <w:t>用户登录</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w:t>
      </w:r>
      <w:r w:rsidRPr="00BA0C6A">
        <w:rPr>
          <w:rFonts w:asciiTheme="minorEastAsia" w:hAnsiTheme="minorEastAsia" w:cstheme="minorEastAsia" w:hint="eastAsia"/>
          <w:sz w:val="24"/>
        </w:rPr>
        <w:t>0%，</w:t>
      </w:r>
      <w:r w:rsidR="00B31603" w:rsidRPr="00BA0C6A">
        <w:rPr>
          <w:rFonts w:asciiTheme="minorEastAsia" w:hAnsiTheme="minorEastAsia" w:cstheme="minorEastAsia" w:hint="eastAsia"/>
          <w:sz w:val="24"/>
        </w:rPr>
        <w:t>用户信息</w:t>
      </w:r>
      <w:r w:rsidR="00B31603" w:rsidRPr="00BA0C6A">
        <w:rPr>
          <w:rFonts w:asciiTheme="minorEastAsia" w:hAnsiTheme="minorEastAsia" w:cstheme="minorEastAsia"/>
          <w:sz w:val="24"/>
        </w:rPr>
        <w:t>查询</w:t>
      </w:r>
      <w:r w:rsidRPr="00BA0C6A">
        <w:rPr>
          <w:rFonts w:asciiTheme="minorEastAsia" w:hAnsiTheme="minorEastAsia" w:cstheme="minorEastAsia" w:hint="eastAsia"/>
          <w:sz w:val="24"/>
        </w:rPr>
        <w:t>模块测试覆盖率为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%，系统总的测试覆盖率为</w:t>
      </w:r>
      <w:r w:rsidR="00B31603" w:rsidRPr="00BA0C6A">
        <w:rPr>
          <w:rFonts w:asciiTheme="minorEastAsia" w:hAnsiTheme="minorEastAsia" w:cstheme="minorEastAsia"/>
          <w:sz w:val="24"/>
        </w:rPr>
        <w:t>100</w:t>
      </w:r>
      <w:r w:rsidRPr="00BA0C6A">
        <w:rPr>
          <w:rFonts w:asciiTheme="minorEastAsia" w:hAnsiTheme="minorEastAsia" w:cstheme="minorEastAsia" w:hint="eastAsia"/>
          <w:sz w:val="24"/>
        </w:rPr>
        <w:t>%，系统的测试通过率为</w:t>
      </w:r>
      <w:r w:rsidR="00B31603" w:rsidRPr="00BA0C6A">
        <w:rPr>
          <w:rFonts w:asciiTheme="minorEastAsia" w:hAnsiTheme="minorEastAsia" w:cstheme="minorEastAsia"/>
          <w:sz w:val="24"/>
        </w:rPr>
        <w:t>95.8</w:t>
      </w:r>
      <w:r w:rsidRPr="00BA0C6A">
        <w:rPr>
          <w:rFonts w:asciiTheme="minorEastAsia" w:hAnsiTheme="minorEastAsia" w:cstheme="minorEastAsia" w:hint="eastAsia"/>
          <w:sz w:val="24"/>
        </w:rPr>
        <w:t>%。</w:t>
      </w:r>
    </w:p>
    <w:p w:rsidR="001E6E36" w:rsidRPr="00380579" w:rsidRDefault="0066329B" w:rsidP="00380579">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由测试用例以及最后的分析可以得出，本次测试执行不够充分，但是测试的预期目标都已达成，所有经过测试的功能模块全部通过，没有发现重大的功能缺陷，系统较为安全可靠。但系统可能存在边界值输入产生异常的隐患，需要进行进一步测试。</w:t>
      </w:r>
    </w:p>
    <w:p w:rsidR="00B56345" w:rsidRDefault="00B56345" w:rsidP="00B56345">
      <w:pPr>
        <w:pStyle w:val="2"/>
        <w:jc w:val="center"/>
        <w:rPr>
          <w:rFonts w:ascii="黑体" w:eastAsia="黑体" w:hAnsi="黑体" w:cs="黑体" w:hint="default"/>
          <w:b w:val="0"/>
          <w:bCs/>
          <w:sz w:val="30"/>
          <w:szCs w:val="30"/>
        </w:rPr>
      </w:pPr>
      <w:bookmarkStart w:id="257" w:name="_Toc482533875"/>
      <w:r>
        <w:rPr>
          <w:rFonts w:ascii="黑体" w:eastAsia="黑体" w:hAnsi="黑体" w:cs="黑体" w:hint="default"/>
          <w:b w:val="0"/>
          <w:bCs/>
          <w:sz w:val="30"/>
          <w:szCs w:val="30"/>
        </w:rPr>
        <w:t>7</w:t>
      </w:r>
      <w:r>
        <w:rPr>
          <w:rFonts w:ascii="黑体" w:eastAsia="黑体" w:hAnsi="黑体" w:cs="黑体"/>
          <w:b w:val="0"/>
          <w:bCs/>
          <w:sz w:val="30"/>
          <w:szCs w:val="30"/>
        </w:rPr>
        <w:t>.</w:t>
      </w:r>
      <w:r>
        <w:rPr>
          <w:rFonts w:ascii="黑体" w:eastAsia="黑体" w:hAnsi="黑体" w:cs="黑体" w:hint="default"/>
          <w:b w:val="0"/>
          <w:bCs/>
          <w:sz w:val="30"/>
          <w:szCs w:val="30"/>
        </w:rPr>
        <w:t>4</w:t>
      </w:r>
      <w:r>
        <w:rPr>
          <w:rFonts w:ascii="黑体" w:eastAsia="黑体" w:hAnsi="黑体" w:cs="黑体"/>
          <w:b w:val="0"/>
          <w:bCs/>
          <w:sz w:val="30"/>
          <w:szCs w:val="30"/>
        </w:rPr>
        <w:t xml:space="preserve"> 本章小结</w:t>
      </w:r>
      <w:bookmarkEnd w:id="257"/>
    </w:p>
    <w:p w:rsidR="00B56345" w:rsidRDefault="00B56345" w:rsidP="00B56345"/>
    <w:p w:rsidR="00B56345" w:rsidRDefault="00B56345" w:rsidP="00BA0C6A">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本章中，</w:t>
      </w:r>
      <w:r w:rsidRPr="00BA0C6A">
        <w:rPr>
          <w:rFonts w:asciiTheme="minorEastAsia" w:hAnsiTheme="minorEastAsia" w:cstheme="minorEastAsia" w:hint="eastAsia"/>
          <w:sz w:val="24"/>
        </w:rPr>
        <w:t>我们对</w:t>
      </w:r>
      <w:r w:rsidR="00B31603" w:rsidRPr="00BA0C6A">
        <w:rPr>
          <w:rFonts w:asciiTheme="minorEastAsia" w:hAnsiTheme="minorEastAsia" w:cstheme="minorEastAsia" w:hint="eastAsia"/>
          <w:sz w:val="24"/>
        </w:rPr>
        <w:t>系统进行</w:t>
      </w:r>
      <w:r w:rsidR="00B31603" w:rsidRPr="00BA0C6A">
        <w:rPr>
          <w:rFonts w:asciiTheme="minorEastAsia" w:hAnsiTheme="minorEastAsia" w:cstheme="minorEastAsia"/>
          <w:sz w:val="24"/>
        </w:rPr>
        <w:t>了初步</w:t>
      </w:r>
      <w:r w:rsidR="00B31603" w:rsidRPr="00BA0C6A">
        <w:rPr>
          <w:rFonts w:asciiTheme="minorEastAsia" w:hAnsiTheme="minorEastAsia" w:cstheme="minorEastAsia" w:hint="eastAsia"/>
          <w:sz w:val="24"/>
        </w:rPr>
        <w:t>的</w:t>
      </w:r>
      <w:r w:rsidR="00B31603" w:rsidRPr="00BA0C6A">
        <w:rPr>
          <w:rFonts w:asciiTheme="minorEastAsia" w:hAnsiTheme="minorEastAsia" w:cstheme="minorEastAsia"/>
          <w:sz w:val="24"/>
        </w:rPr>
        <w:t>单元测试和</w:t>
      </w:r>
      <w:r w:rsidR="00B31603" w:rsidRPr="00BA0C6A">
        <w:rPr>
          <w:rFonts w:asciiTheme="minorEastAsia" w:hAnsiTheme="minorEastAsia" w:cstheme="minorEastAsia" w:hint="eastAsia"/>
          <w:sz w:val="24"/>
        </w:rPr>
        <w:t>集成测试</w:t>
      </w:r>
      <w:r w:rsidR="00B31603" w:rsidRPr="00BA0C6A">
        <w:rPr>
          <w:rFonts w:asciiTheme="minorEastAsia" w:hAnsiTheme="minorEastAsia" w:cstheme="minorEastAsia"/>
          <w:sz w:val="24"/>
        </w:rPr>
        <w:t>，在测试中我们也发现了诸多的问题，有的</w:t>
      </w:r>
      <w:r w:rsidR="00B31603" w:rsidRPr="00BA0C6A">
        <w:rPr>
          <w:rFonts w:asciiTheme="minorEastAsia" w:hAnsiTheme="minorEastAsia" w:cstheme="minorEastAsia" w:hint="eastAsia"/>
          <w:sz w:val="24"/>
        </w:rPr>
        <w:t>及时</w:t>
      </w:r>
      <w:r w:rsidR="00B31603" w:rsidRPr="00BA0C6A">
        <w:rPr>
          <w:rFonts w:asciiTheme="minorEastAsia" w:hAnsiTheme="minorEastAsia" w:cstheme="minorEastAsia"/>
          <w:sz w:val="24"/>
        </w:rPr>
        <w:t>改正，有的有待</w:t>
      </w:r>
      <w:r w:rsidR="00B31603" w:rsidRPr="00BA0C6A">
        <w:rPr>
          <w:rFonts w:asciiTheme="minorEastAsia" w:hAnsiTheme="minorEastAsia" w:cstheme="minorEastAsia" w:hint="eastAsia"/>
          <w:sz w:val="24"/>
        </w:rPr>
        <w:t>攻克</w:t>
      </w:r>
      <w:r w:rsidR="00B31603" w:rsidRPr="00BA0C6A">
        <w:rPr>
          <w:rFonts w:asciiTheme="minorEastAsia" w:hAnsiTheme="minorEastAsia" w:cstheme="minorEastAsia"/>
          <w:sz w:val="24"/>
        </w:rPr>
        <w:t>技术难点后改正，总之我们的测试结果也是对我们的</w:t>
      </w:r>
      <w:r w:rsidR="00B31603" w:rsidRPr="00BA0C6A">
        <w:rPr>
          <w:rFonts w:asciiTheme="minorEastAsia" w:hAnsiTheme="minorEastAsia" w:cstheme="minorEastAsia" w:hint="eastAsia"/>
          <w:sz w:val="24"/>
        </w:rPr>
        <w:t>系统</w:t>
      </w:r>
      <w:r w:rsidR="00B31603" w:rsidRPr="00BA0C6A">
        <w:rPr>
          <w:rFonts w:asciiTheme="minorEastAsia" w:hAnsiTheme="minorEastAsia" w:cstheme="minorEastAsia"/>
          <w:sz w:val="24"/>
        </w:rPr>
        <w:t>的一次功能上</w:t>
      </w:r>
      <w:r w:rsidR="00B31603" w:rsidRPr="00BA0C6A">
        <w:rPr>
          <w:rFonts w:asciiTheme="minorEastAsia" w:hAnsiTheme="minorEastAsia" w:cstheme="minorEastAsia" w:hint="eastAsia"/>
          <w:sz w:val="24"/>
        </w:rPr>
        <w:t>或者</w:t>
      </w:r>
      <w:r w:rsidR="00B31603" w:rsidRPr="00BA0C6A">
        <w:rPr>
          <w:rFonts w:asciiTheme="minorEastAsia" w:hAnsiTheme="minorEastAsia" w:cstheme="minorEastAsia"/>
          <w:sz w:val="24"/>
        </w:rPr>
        <w:t>稳定性的一次考核，每一次考核</w:t>
      </w:r>
      <w:r w:rsidR="00B31603" w:rsidRPr="00BA0C6A">
        <w:rPr>
          <w:rFonts w:asciiTheme="minorEastAsia" w:hAnsiTheme="minorEastAsia" w:cstheme="minorEastAsia" w:hint="eastAsia"/>
          <w:sz w:val="24"/>
        </w:rPr>
        <w:t>对自己来说</w:t>
      </w:r>
      <w:r w:rsidR="00B31603" w:rsidRPr="00BA0C6A">
        <w:rPr>
          <w:rFonts w:asciiTheme="minorEastAsia" w:hAnsiTheme="minorEastAsia" w:cstheme="minorEastAsia"/>
          <w:sz w:val="24"/>
        </w:rPr>
        <w:t>都是一次进步。</w:t>
      </w:r>
    </w:p>
    <w:p w:rsidR="00B31603" w:rsidRPr="00BA0C6A" w:rsidRDefault="00B31603" w:rsidP="00B31603">
      <w:pPr>
        <w:spacing w:line="300" w:lineRule="auto"/>
        <w:ind w:firstLineChars="200" w:firstLine="480"/>
        <w:rPr>
          <w:rFonts w:asciiTheme="minorEastAsia" w:hAnsiTheme="minorEastAsia" w:cstheme="minorEastAsia"/>
          <w:sz w:val="24"/>
        </w:rPr>
      </w:pPr>
      <w:r w:rsidRPr="00BA0C6A">
        <w:rPr>
          <w:rFonts w:asciiTheme="minorEastAsia" w:hAnsiTheme="minorEastAsia" w:cstheme="minorEastAsia" w:hint="eastAsia"/>
          <w:sz w:val="24"/>
        </w:rPr>
        <w:t>在</w:t>
      </w:r>
      <w:r w:rsidRPr="00BA0C6A">
        <w:rPr>
          <w:rFonts w:asciiTheme="minorEastAsia" w:hAnsiTheme="minorEastAsia" w:cstheme="minorEastAsia"/>
          <w:sz w:val="24"/>
        </w:rPr>
        <w:t>测试中发现的一系列问题，对于今后的</w:t>
      </w:r>
      <w:r w:rsidRPr="00BA0C6A">
        <w:rPr>
          <w:rFonts w:asciiTheme="minorEastAsia" w:hAnsiTheme="minorEastAsia" w:cstheme="minorEastAsia" w:hint="eastAsia"/>
          <w:sz w:val="24"/>
        </w:rPr>
        <w:t>工作</w:t>
      </w:r>
      <w:r w:rsidRPr="00BA0C6A">
        <w:rPr>
          <w:rFonts w:asciiTheme="minorEastAsia" w:hAnsiTheme="minorEastAsia" w:cstheme="minorEastAsia"/>
          <w:sz w:val="24"/>
        </w:rPr>
        <w:t>学习生活</w:t>
      </w:r>
      <w:r w:rsidRPr="00BA0C6A">
        <w:rPr>
          <w:rFonts w:asciiTheme="minorEastAsia" w:hAnsiTheme="minorEastAsia" w:cstheme="minorEastAsia" w:hint="eastAsia"/>
          <w:sz w:val="24"/>
        </w:rPr>
        <w:t>都是</w:t>
      </w:r>
      <w:r w:rsidRPr="00BA0C6A">
        <w:rPr>
          <w:rFonts w:asciiTheme="minorEastAsia" w:hAnsiTheme="minorEastAsia" w:cstheme="minorEastAsia"/>
          <w:sz w:val="24"/>
        </w:rPr>
        <w:t>一</w:t>
      </w:r>
      <w:r w:rsidRPr="00BA0C6A">
        <w:rPr>
          <w:rFonts w:asciiTheme="minorEastAsia" w:hAnsiTheme="minorEastAsia" w:cstheme="minorEastAsia" w:hint="eastAsia"/>
          <w:sz w:val="24"/>
        </w:rPr>
        <w:t>份</w:t>
      </w:r>
      <w:r w:rsidRPr="00BA0C6A">
        <w:rPr>
          <w:rFonts w:asciiTheme="minorEastAsia" w:hAnsiTheme="minorEastAsia" w:cstheme="minorEastAsia"/>
          <w:sz w:val="24"/>
        </w:rPr>
        <w:t>难得的经验，对我们</w:t>
      </w:r>
      <w:r w:rsidRPr="00BA0C6A">
        <w:rPr>
          <w:rFonts w:asciiTheme="minorEastAsia" w:hAnsiTheme="minorEastAsia" w:cstheme="minorEastAsia" w:hint="eastAsia"/>
          <w:sz w:val="24"/>
        </w:rPr>
        <w:t>自身</w:t>
      </w:r>
      <w:r w:rsidRPr="00BA0C6A">
        <w:rPr>
          <w:rFonts w:asciiTheme="minorEastAsia" w:hAnsiTheme="minorEastAsia" w:cstheme="minorEastAsia"/>
          <w:sz w:val="24"/>
        </w:rPr>
        <w:t>来说也是一种提升。当然</w:t>
      </w:r>
      <w:r w:rsidRPr="00BA0C6A">
        <w:rPr>
          <w:rFonts w:asciiTheme="minorEastAsia" w:hAnsiTheme="minorEastAsia" w:cstheme="minorEastAsia" w:hint="eastAsia"/>
          <w:sz w:val="24"/>
        </w:rPr>
        <w:t>测试</w:t>
      </w:r>
      <w:r w:rsidRPr="00BA0C6A">
        <w:rPr>
          <w:rFonts w:asciiTheme="minorEastAsia" w:hAnsiTheme="minorEastAsia" w:cstheme="minorEastAsia"/>
          <w:sz w:val="24"/>
        </w:rPr>
        <w:t>只是</w:t>
      </w:r>
      <w:r w:rsidRPr="00BA0C6A">
        <w:rPr>
          <w:rFonts w:asciiTheme="minorEastAsia" w:hAnsiTheme="minorEastAsia" w:cstheme="minorEastAsia" w:hint="eastAsia"/>
          <w:sz w:val="24"/>
        </w:rPr>
        <w:t>尽可能</w:t>
      </w:r>
      <w:r w:rsidRPr="00BA0C6A">
        <w:rPr>
          <w:rFonts w:asciiTheme="minorEastAsia" w:hAnsiTheme="minorEastAsia" w:cstheme="minorEastAsia"/>
          <w:sz w:val="24"/>
        </w:rPr>
        <w:t>地发现系统的漏洞，不可能百分百覆盖</w:t>
      </w:r>
      <w:r w:rsidRPr="00BA0C6A">
        <w:rPr>
          <w:rFonts w:asciiTheme="minorEastAsia" w:hAnsiTheme="minorEastAsia" w:cstheme="minorEastAsia" w:hint="eastAsia"/>
          <w:sz w:val="24"/>
        </w:rPr>
        <w:t>到</w:t>
      </w:r>
      <w:r w:rsidRPr="00BA0C6A">
        <w:rPr>
          <w:rFonts w:asciiTheme="minorEastAsia" w:hAnsiTheme="minorEastAsia" w:cstheme="minorEastAsia"/>
          <w:sz w:val="24"/>
        </w:rPr>
        <w:t>系统漏洞，因此，</w:t>
      </w:r>
      <w:r w:rsidRPr="00BA0C6A">
        <w:rPr>
          <w:rFonts w:asciiTheme="minorEastAsia" w:hAnsiTheme="minorEastAsia" w:cstheme="minorEastAsia" w:hint="eastAsia"/>
          <w:sz w:val="24"/>
        </w:rPr>
        <w:t>在测试</w:t>
      </w:r>
      <w:r w:rsidRPr="00BA0C6A">
        <w:rPr>
          <w:rFonts w:asciiTheme="minorEastAsia" w:hAnsiTheme="minorEastAsia" w:cstheme="minorEastAsia"/>
          <w:sz w:val="24"/>
        </w:rPr>
        <w:t>阶段我们努力吸收</w:t>
      </w:r>
      <w:r w:rsidRPr="00BA0C6A">
        <w:rPr>
          <w:rFonts w:asciiTheme="minorEastAsia" w:hAnsiTheme="minorEastAsia" w:cstheme="minorEastAsia" w:hint="eastAsia"/>
          <w:sz w:val="24"/>
        </w:rPr>
        <w:t>前人</w:t>
      </w:r>
      <w:r w:rsidRPr="00BA0C6A">
        <w:rPr>
          <w:rFonts w:asciiTheme="minorEastAsia" w:hAnsiTheme="minorEastAsia" w:cstheme="minorEastAsia"/>
          <w:sz w:val="24"/>
        </w:rPr>
        <w:t>的教训的同时更</w:t>
      </w:r>
      <w:r w:rsidRPr="00BA0C6A">
        <w:rPr>
          <w:rFonts w:asciiTheme="minorEastAsia" w:hAnsiTheme="minorEastAsia" w:cstheme="minorEastAsia" w:hint="eastAsia"/>
          <w:sz w:val="24"/>
        </w:rPr>
        <w:t>应该</w:t>
      </w:r>
      <w:r w:rsidRPr="00BA0C6A">
        <w:rPr>
          <w:rFonts w:asciiTheme="minorEastAsia" w:hAnsiTheme="minorEastAsia" w:cstheme="minorEastAsia"/>
          <w:sz w:val="24"/>
        </w:rPr>
        <w:t>注重创新，我们应该打破固有的思维模式，才能在测试过程中发现更多的有价值的漏洞。</w:t>
      </w:r>
    </w:p>
    <w:p w:rsidR="001E6E36" w:rsidRPr="00BA0C6A" w:rsidRDefault="001E6E36" w:rsidP="00380579">
      <w:pPr>
        <w:spacing w:line="300" w:lineRule="auto"/>
        <w:rPr>
          <w:rFonts w:asciiTheme="minorEastAsia" w:hAnsiTheme="minorEastAsia" w:cstheme="minorEastAsia"/>
          <w:sz w:val="24"/>
        </w:rPr>
      </w:pPr>
    </w:p>
    <w:p w:rsidR="0025401E" w:rsidRDefault="0025401E" w:rsidP="00380579">
      <w:pPr>
        <w:pStyle w:val="1"/>
        <w:rPr>
          <w:rFonts w:eastAsiaTheme="minorEastAsia" w:cstheme="minorBidi" w:hint="default"/>
          <w:b w:val="0"/>
          <w:kern w:val="2"/>
          <w:sz w:val="24"/>
          <w:szCs w:val="24"/>
        </w:rPr>
      </w:pPr>
    </w:p>
    <w:p w:rsidR="00547890" w:rsidRPr="00547890" w:rsidRDefault="00547890" w:rsidP="00547890"/>
    <w:p w:rsidR="00547890" w:rsidRDefault="00547890" w:rsidP="00547890">
      <w:pPr>
        <w:pStyle w:val="1"/>
        <w:spacing w:before="480" w:after="360"/>
        <w:jc w:val="center"/>
        <w:rPr>
          <w:rFonts w:ascii="黑体" w:eastAsia="黑体" w:hint="default"/>
          <w:b w:val="0"/>
          <w:sz w:val="32"/>
          <w:szCs w:val="32"/>
        </w:rPr>
      </w:pPr>
      <w:bookmarkStart w:id="258" w:name="_Toc482533876"/>
      <w:r w:rsidRPr="00147331">
        <w:rPr>
          <w:rFonts w:ascii="黑体" w:eastAsia="黑体"/>
          <w:b w:val="0"/>
          <w:sz w:val="32"/>
          <w:szCs w:val="32"/>
        </w:rPr>
        <w:lastRenderedPageBreak/>
        <w:t>第</w:t>
      </w:r>
      <w:r>
        <w:rPr>
          <w:rFonts w:ascii="黑体" w:eastAsia="黑体"/>
          <w:b w:val="0"/>
          <w:sz w:val="32"/>
          <w:szCs w:val="32"/>
        </w:rPr>
        <w:t>八</w:t>
      </w:r>
      <w:r w:rsidRPr="00147331">
        <w:rPr>
          <w:rFonts w:ascii="黑体" w:eastAsia="黑体"/>
          <w:b w:val="0"/>
          <w:sz w:val="32"/>
          <w:szCs w:val="32"/>
        </w:rPr>
        <w:t>章</w:t>
      </w:r>
      <w:r>
        <w:rPr>
          <w:rFonts w:ascii="黑体" w:eastAsia="黑体"/>
          <w:b w:val="0"/>
          <w:sz w:val="32"/>
          <w:szCs w:val="32"/>
        </w:rPr>
        <w:t xml:space="preserve"> 总结</w:t>
      </w:r>
      <w:bookmarkEnd w:id="258"/>
    </w:p>
    <w:p w:rsidR="00547890" w:rsidRPr="004D1C87" w:rsidRDefault="00547890" w:rsidP="00547890"/>
    <w:p w:rsidR="00547890" w:rsidRDefault="00547890" w:rsidP="00547890">
      <w:pPr>
        <w:pStyle w:val="2"/>
        <w:jc w:val="center"/>
        <w:rPr>
          <w:rFonts w:ascii="黑体" w:hint="default"/>
          <w:b w:val="0"/>
          <w:sz w:val="30"/>
          <w:szCs w:val="30"/>
        </w:rPr>
      </w:pPr>
      <w:bookmarkStart w:id="259" w:name="_Toc482533877"/>
      <w:r>
        <w:rPr>
          <w:rFonts w:ascii="黑体" w:hint="default"/>
          <w:b w:val="0"/>
          <w:sz w:val="30"/>
          <w:szCs w:val="30"/>
        </w:rPr>
        <w:t>8</w:t>
      </w:r>
      <w:r w:rsidRPr="00147331">
        <w:rPr>
          <w:rFonts w:ascii="黑体"/>
          <w:b w:val="0"/>
          <w:sz w:val="30"/>
          <w:szCs w:val="30"/>
        </w:rPr>
        <w:t>.</w:t>
      </w:r>
      <w:r>
        <w:rPr>
          <w:rFonts w:ascii="黑体"/>
          <w:b w:val="0"/>
          <w:sz w:val="30"/>
          <w:szCs w:val="30"/>
        </w:rPr>
        <w:t>1</w:t>
      </w:r>
      <w:r>
        <w:rPr>
          <w:rFonts w:ascii="黑体"/>
          <w:b w:val="0"/>
          <w:sz w:val="30"/>
          <w:szCs w:val="30"/>
        </w:rPr>
        <w:t>结论</w:t>
      </w:r>
      <w:bookmarkEnd w:id="259"/>
    </w:p>
    <w:p w:rsidR="00547890" w:rsidRPr="004D1C87" w:rsidRDefault="00547890" w:rsidP="00547890"/>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这次毕业设计中</w:t>
      </w:r>
      <w:r>
        <w:rPr>
          <w:rFonts w:asciiTheme="minorEastAsia" w:hAnsiTheme="minorEastAsia" w:cstheme="minorEastAsia" w:hint="eastAsia"/>
          <w:sz w:val="24"/>
        </w:rPr>
        <w:t>，不仅</w:t>
      </w:r>
      <w:r>
        <w:rPr>
          <w:rFonts w:asciiTheme="minorEastAsia" w:hAnsiTheme="minorEastAsia" w:cstheme="minorEastAsia"/>
          <w:sz w:val="24"/>
        </w:rPr>
        <w:t>让我学习到了丰富的专业知识，</w:t>
      </w:r>
      <w:r>
        <w:rPr>
          <w:rFonts w:asciiTheme="minorEastAsia" w:hAnsiTheme="minorEastAsia" w:cstheme="minorEastAsia" w:hint="eastAsia"/>
          <w:sz w:val="24"/>
        </w:rPr>
        <w:t>更多的</w:t>
      </w:r>
      <w:r>
        <w:rPr>
          <w:rFonts w:asciiTheme="minorEastAsia" w:hAnsiTheme="minorEastAsia" w:cstheme="minorEastAsia"/>
          <w:sz w:val="24"/>
        </w:rPr>
        <w:t>是让我学习</w:t>
      </w:r>
      <w:r>
        <w:rPr>
          <w:rFonts w:asciiTheme="minorEastAsia" w:hAnsiTheme="minorEastAsia" w:cstheme="minorEastAsia" w:hint="eastAsia"/>
          <w:sz w:val="24"/>
        </w:rPr>
        <w:t>到</w:t>
      </w:r>
      <w:r>
        <w:rPr>
          <w:rFonts w:asciiTheme="minorEastAsia" w:hAnsiTheme="minorEastAsia" w:cstheme="minorEastAsia"/>
          <w:sz w:val="24"/>
        </w:rPr>
        <w:t>了</w:t>
      </w:r>
      <w:r>
        <w:rPr>
          <w:rFonts w:asciiTheme="minorEastAsia" w:hAnsiTheme="minorEastAsia" w:cstheme="minorEastAsia" w:hint="eastAsia"/>
          <w:sz w:val="24"/>
        </w:rPr>
        <w:t>去</w:t>
      </w:r>
      <w:r>
        <w:rPr>
          <w:rFonts w:asciiTheme="minorEastAsia" w:hAnsiTheme="minorEastAsia" w:cstheme="minorEastAsia"/>
          <w:sz w:val="24"/>
        </w:rPr>
        <w:t>探索知识的能力和团队成员之间合作的能力，这</w:t>
      </w:r>
      <w:r>
        <w:rPr>
          <w:rFonts w:asciiTheme="minorEastAsia" w:hAnsiTheme="minorEastAsia" w:cstheme="minorEastAsia" w:hint="eastAsia"/>
          <w:sz w:val="24"/>
        </w:rPr>
        <w:t>些</w:t>
      </w:r>
      <w:r>
        <w:rPr>
          <w:rFonts w:asciiTheme="minorEastAsia" w:hAnsiTheme="minorEastAsia" w:cstheme="minorEastAsia"/>
          <w:sz w:val="24"/>
        </w:rPr>
        <w:t>知识都让我在今后的人生道路上受益匪浅。</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在设计</w:t>
      </w:r>
      <w:r>
        <w:rPr>
          <w:rFonts w:asciiTheme="minorEastAsia" w:hAnsiTheme="minorEastAsia" w:cstheme="minorEastAsia"/>
          <w:sz w:val="24"/>
        </w:rPr>
        <w:t>的进行中，我对曾经熟悉又陌生的UML系统设计模式知识</w:t>
      </w:r>
      <w:r>
        <w:rPr>
          <w:rFonts w:asciiTheme="minorEastAsia" w:hAnsiTheme="minorEastAsia" w:cstheme="minorEastAsia" w:hint="eastAsia"/>
          <w:sz w:val="24"/>
        </w:rPr>
        <w:t>进行</w:t>
      </w:r>
      <w:r>
        <w:rPr>
          <w:rFonts w:asciiTheme="minorEastAsia" w:hAnsiTheme="minorEastAsia" w:cstheme="minorEastAsia"/>
          <w:sz w:val="24"/>
        </w:rPr>
        <w:t>了巩固</w:t>
      </w:r>
      <w:r>
        <w:rPr>
          <w:rFonts w:asciiTheme="minorEastAsia" w:hAnsiTheme="minorEastAsia" w:cstheme="minorEastAsia" w:hint="eastAsia"/>
          <w:sz w:val="24"/>
        </w:rPr>
        <w:t>，</w:t>
      </w:r>
      <w:r>
        <w:rPr>
          <w:rFonts w:asciiTheme="minorEastAsia" w:hAnsiTheme="minorEastAsia" w:cstheme="minorEastAsia"/>
          <w:sz w:val="24"/>
        </w:rPr>
        <w:t>能快速很好地利用所学知识进行对系统的</w:t>
      </w:r>
      <w:r>
        <w:rPr>
          <w:rFonts w:asciiTheme="minorEastAsia" w:hAnsiTheme="minorEastAsia" w:cstheme="minorEastAsia" w:hint="eastAsia"/>
          <w:sz w:val="24"/>
        </w:rPr>
        <w:t>详细</w:t>
      </w:r>
      <w:r>
        <w:rPr>
          <w:rFonts w:asciiTheme="minorEastAsia" w:hAnsiTheme="minorEastAsia" w:cstheme="minorEastAsia"/>
          <w:sz w:val="24"/>
        </w:rPr>
        <w:t>分析与图例的设计绘制。</w:t>
      </w:r>
      <w:r>
        <w:rPr>
          <w:rFonts w:asciiTheme="minorEastAsia" w:hAnsiTheme="minorEastAsia" w:cstheme="minorEastAsia" w:hint="eastAsia"/>
          <w:sz w:val="24"/>
        </w:rPr>
        <w:t>乐在其中</w:t>
      </w:r>
      <w:r>
        <w:rPr>
          <w:rFonts w:asciiTheme="minorEastAsia" w:hAnsiTheme="minorEastAsia" w:cstheme="minorEastAsia"/>
          <w:sz w:val="24"/>
        </w:rPr>
        <w:t>的</w:t>
      </w:r>
      <w:r>
        <w:rPr>
          <w:rFonts w:asciiTheme="minorEastAsia" w:hAnsiTheme="minorEastAsia" w:cstheme="minorEastAsia" w:hint="eastAsia"/>
          <w:sz w:val="24"/>
        </w:rPr>
        <w:t>同时</w:t>
      </w:r>
      <w:r>
        <w:rPr>
          <w:rFonts w:asciiTheme="minorEastAsia" w:hAnsiTheme="minorEastAsia" w:cstheme="minorEastAsia"/>
          <w:sz w:val="24"/>
        </w:rPr>
        <w:t>让我充分体会到了丰富</w:t>
      </w:r>
      <w:r>
        <w:rPr>
          <w:rFonts w:asciiTheme="minorEastAsia" w:hAnsiTheme="minorEastAsia" w:cstheme="minorEastAsia" w:hint="eastAsia"/>
          <w:sz w:val="24"/>
        </w:rPr>
        <w:t>扎实</w:t>
      </w:r>
      <w:r>
        <w:rPr>
          <w:rFonts w:asciiTheme="minorEastAsia" w:hAnsiTheme="minorEastAsia" w:cstheme="minorEastAsia"/>
          <w:sz w:val="24"/>
        </w:rPr>
        <w:t>的专业知识对于系统的分析设计及</w:t>
      </w:r>
      <w:r>
        <w:rPr>
          <w:rFonts w:asciiTheme="minorEastAsia" w:hAnsiTheme="minorEastAsia" w:cstheme="minorEastAsia" w:hint="eastAsia"/>
          <w:sz w:val="24"/>
        </w:rPr>
        <w:t>实现</w:t>
      </w:r>
      <w:r>
        <w:rPr>
          <w:rFonts w:asciiTheme="minorEastAsia" w:hAnsiTheme="minorEastAsia" w:cstheme="minorEastAsia"/>
          <w:sz w:val="24"/>
        </w:rPr>
        <w:t>是多么地重要</w:t>
      </w:r>
      <w:r>
        <w:rPr>
          <w:rFonts w:asciiTheme="minorEastAsia" w:hAnsiTheme="minorEastAsia" w:cstheme="minorEastAsia" w:hint="eastAsia"/>
          <w:sz w:val="24"/>
        </w:rPr>
        <w:t>，在</w:t>
      </w:r>
      <w:r>
        <w:rPr>
          <w:rFonts w:asciiTheme="minorEastAsia" w:hAnsiTheme="minorEastAsia" w:cstheme="minorEastAsia"/>
          <w:sz w:val="24"/>
        </w:rPr>
        <w:t>有充足的</w:t>
      </w:r>
      <w:r>
        <w:rPr>
          <w:rFonts w:asciiTheme="minorEastAsia" w:hAnsiTheme="minorEastAsia" w:cstheme="minorEastAsia" w:hint="eastAsia"/>
          <w:sz w:val="24"/>
        </w:rPr>
        <w:t>理论知识</w:t>
      </w:r>
      <w:r>
        <w:rPr>
          <w:rFonts w:asciiTheme="minorEastAsia" w:hAnsiTheme="minorEastAsia" w:cstheme="minorEastAsia"/>
          <w:sz w:val="24"/>
        </w:rPr>
        <w:t>的指导下</w:t>
      </w:r>
      <w:r>
        <w:rPr>
          <w:rFonts w:asciiTheme="minorEastAsia" w:hAnsiTheme="minorEastAsia" w:cstheme="minorEastAsia" w:hint="eastAsia"/>
          <w:sz w:val="24"/>
        </w:rPr>
        <w:t>进行</w:t>
      </w:r>
      <w:r>
        <w:rPr>
          <w:rFonts w:asciiTheme="minorEastAsia" w:hAnsiTheme="minorEastAsia" w:cstheme="minorEastAsia"/>
          <w:sz w:val="24"/>
        </w:rPr>
        <w:t>的工作往往</w:t>
      </w:r>
      <w:r>
        <w:rPr>
          <w:rFonts w:asciiTheme="minorEastAsia" w:hAnsiTheme="minorEastAsia" w:cstheme="minorEastAsia" w:hint="eastAsia"/>
          <w:sz w:val="24"/>
        </w:rPr>
        <w:t>会</w:t>
      </w:r>
      <w:r>
        <w:rPr>
          <w:rFonts w:asciiTheme="minorEastAsia" w:hAnsiTheme="minorEastAsia" w:cstheme="minorEastAsia"/>
          <w:sz w:val="24"/>
        </w:rPr>
        <w:t>令我们达到事半功倍的效果。</w:t>
      </w:r>
    </w:p>
    <w:p w:rsidR="00547890" w:rsidRDefault="00547890"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系统的实现过程中，我对不久前</w:t>
      </w:r>
      <w:r>
        <w:rPr>
          <w:rFonts w:asciiTheme="minorEastAsia" w:hAnsiTheme="minorEastAsia" w:cstheme="minorEastAsia" w:hint="eastAsia"/>
          <w:sz w:val="24"/>
        </w:rPr>
        <w:t>独自</w:t>
      </w:r>
      <w:r>
        <w:rPr>
          <w:rFonts w:asciiTheme="minorEastAsia" w:hAnsiTheme="minorEastAsia" w:cstheme="minorEastAsia"/>
          <w:sz w:val="24"/>
        </w:rPr>
        <w:t>开发的QX_Frame</w:t>
      </w:r>
      <w:r>
        <w:rPr>
          <w:rFonts w:asciiTheme="minorEastAsia" w:hAnsiTheme="minorEastAsia" w:cstheme="minorEastAsia" w:hint="eastAsia"/>
          <w:sz w:val="24"/>
        </w:rPr>
        <w:t>后台</w:t>
      </w:r>
      <w:r>
        <w:rPr>
          <w:rFonts w:asciiTheme="minorEastAsia" w:hAnsiTheme="minorEastAsia" w:cstheme="minorEastAsia"/>
          <w:sz w:val="24"/>
        </w:rPr>
        <w:t>通用开发</w:t>
      </w:r>
      <w:r>
        <w:rPr>
          <w:rFonts w:asciiTheme="minorEastAsia" w:hAnsiTheme="minorEastAsia" w:cstheme="minorEastAsia" w:hint="eastAsia"/>
          <w:sz w:val="24"/>
        </w:rPr>
        <w:t>框架</w:t>
      </w:r>
      <w:r>
        <w:rPr>
          <w:rFonts w:asciiTheme="minorEastAsia" w:hAnsiTheme="minorEastAsia" w:cstheme="minorEastAsia"/>
          <w:sz w:val="24"/>
        </w:rPr>
        <w:t>进行了第一次真正意义上的项目</w:t>
      </w:r>
      <w:r>
        <w:rPr>
          <w:rFonts w:asciiTheme="minorEastAsia" w:hAnsiTheme="minorEastAsia" w:cstheme="minorEastAsia" w:hint="eastAsia"/>
          <w:sz w:val="24"/>
        </w:rPr>
        <w:t>实践</w:t>
      </w:r>
      <w:r>
        <w:rPr>
          <w:rFonts w:asciiTheme="minorEastAsia" w:hAnsiTheme="minorEastAsia" w:cstheme="minorEastAsia"/>
          <w:sz w:val="24"/>
        </w:rPr>
        <w:t>，在</w:t>
      </w:r>
      <w:r>
        <w:rPr>
          <w:rFonts w:asciiTheme="minorEastAsia" w:hAnsiTheme="minorEastAsia" w:cstheme="minorEastAsia" w:hint="eastAsia"/>
          <w:sz w:val="24"/>
        </w:rPr>
        <w:t>实践</w:t>
      </w:r>
      <w:r>
        <w:rPr>
          <w:rFonts w:asciiTheme="minorEastAsia" w:hAnsiTheme="minorEastAsia" w:cstheme="minorEastAsia"/>
          <w:sz w:val="24"/>
        </w:rPr>
        <w:t>的过程中，我找到了很多</w:t>
      </w:r>
      <w:r>
        <w:rPr>
          <w:rFonts w:asciiTheme="minorEastAsia" w:hAnsiTheme="minorEastAsia" w:cstheme="minorEastAsia" w:hint="eastAsia"/>
          <w:sz w:val="24"/>
        </w:rPr>
        <w:t>表面</w:t>
      </w:r>
      <w:r>
        <w:rPr>
          <w:rFonts w:asciiTheme="minorEastAsia" w:hAnsiTheme="minorEastAsia" w:cstheme="minorEastAsia"/>
          <w:sz w:val="24"/>
        </w:rPr>
        <w:t>的以及潜在的问题，让我对自己的开发框架一次又一次的进行了Bug的</w:t>
      </w:r>
      <w:r>
        <w:rPr>
          <w:rFonts w:asciiTheme="minorEastAsia" w:hAnsiTheme="minorEastAsia" w:cstheme="minorEastAsia" w:hint="eastAsia"/>
          <w:sz w:val="24"/>
        </w:rPr>
        <w:t>修复</w:t>
      </w:r>
      <w:r>
        <w:rPr>
          <w:rFonts w:asciiTheme="minorEastAsia" w:hAnsiTheme="minorEastAsia" w:cstheme="minorEastAsia"/>
          <w:sz w:val="24"/>
        </w:rPr>
        <w:t>，使得框架更加</w:t>
      </w:r>
      <w:r>
        <w:rPr>
          <w:rFonts w:asciiTheme="minorEastAsia" w:hAnsiTheme="minorEastAsia" w:cstheme="minorEastAsia" w:hint="eastAsia"/>
          <w:sz w:val="24"/>
        </w:rPr>
        <w:t>地</w:t>
      </w:r>
      <w:r>
        <w:rPr>
          <w:rFonts w:asciiTheme="minorEastAsia" w:hAnsiTheme="minorEastAsia" w:cstheme="minorEastAsia"/>
          <w:sz w:val="24"/>
        </w:rPr>
        <w:t>成熟与完善</w:t>
      </w:r>
      <w:r>
        <w:rPr>
          <w:rFonts w:asciiTheme="minorEastAsia" w:hAnsiTheme="minorEastAsia" w:cstheme="minorEastAsia" w:hint="eastAsia"/>
          <w:sz w:val="24"/>
        </w:rPr>
        <w:t>。</w:t>
      </w:r>
      <w:r>
        <w:rPr>
          <w:rFonts w:asciiTheme="minorEastAsia" w:hAnsiTheme="minorEastAsia" w:cstheme="minorEastAsia"/>
          <w:sz w:val="24"/>
        </w:rPr>
        <w:t>除了Bug上的修改，我也对</w:t>
      </w:r>
      <w:r>
        <w:rPr>
          <w:rFonts w:asciiTheme="minorEastAsia" w:hAnsiTheme="minorEastAsia" w:cstheme="minorEastAsia" w:hint="eastAsia"/>
          <w:sz w:val="24"/>
        </w:rPr>
        <w:t>框架</w:t>
      </w:r>
      <w:r>
        <w:rPr>
          <w:rFonts w:asciiTheme="minorEastAsia" w:hAnsiTheme="minorEastAsia" w:cstheme="minorEastAsia"/>
          <w:sz w:val="24"/>
        </w:rPr>
        <w:t>进行了升级，让代码的编写上更加</w:t>
      </w:r>
      <w:r>
        <w:rPr>
          <w:rFonts w:asciiTheme="minorEastAsia" w:hAnsiTheme="minorEastAsia" w:cstheme="minorEastAsia" w:hint="eastAsia"/>
          <w:sz w:val="24"/>
        </w:rPr>
        <w:t>地简洁明了</w:t>
      </w:r>
      <w:r>
        <w:rPr>
          <w:rFonts w:asciiTheme="minorEastAsia" w:hAnsiTheme="minorEastAsia" w:cstheme="minorEastAsia"/>
          <w:sz w:val="24"/>
        </w:rPr>
        <w:t>，</w:t>
      </w:r>
      <w:r>
        <w:rPr>
          <w:rFonts w:asciiTheme="minorEastAsia" w:hAnsiTheme="minorEastAsia" w:cstheme="minorEastAsia" w:hint="eastAsia"/>
          <w:sz w:val="24"/>
        </w:rPr>
        <w:t>语法</w:t>
      </w:r>
      <w:r>
        <w:rPr>
          <w:rFonts w:asciiTheme="minorEastAsia" w:hAnsiTheme="minorEastAsia" w:cstheme="minorEastAsia"/>
          <w:sz w:val="24"/>
        </w:rPr>
        <w:t>更加</w:t>
      </w:r>
      <w:r w:rsidR="00E05274">
        <w:rPr>
          <w:rFonts w:asciiTheme="minorEastAsia" w:hAnsiTheme="minorEastAsia" w:cstheme="minorEastAsia" w:hint="eastAsia"/>
          <w:sz w:val="24"/>
        </w:rPr>
        <w:t>地</w:t>
      </w:r>
      <w:r>
        <w:rPr>
          <w:rFonts w:asciiTheme="minorEastAsia" w:hAnsiTheme="minorEastAsia" w:cstheme="minorEastAsia"/>
          <w:sz w:val="24"/>
        </w:rPr>
        <w:t>清晰，结构更加</w:t>
      </w:r>
      <w:r w:rsidR="00E05274">
        <w:rPr>
          <w:rFonts w:asciiTheme="minorEastAsia" w:hAnsiTheme="minorEastAsia" w:cstheme="minorEastAsia" w:hint="eastAsia"/>
          <w:sz w:val="24"/>
        </w:rPr>
        <w:t>地</w:t>
      </w:r>
      <w:r>
        <w:rPr>
          <w:rFonts w:asciiTheme="minorEastAsia" w:hAnsiTheme="minorEastAsia" w:cstheme="minorEastAsia"/>
          <w:sz w:val="24"/>
        </w:rPr>
        <w:t>简单</w:t>
      </w:r>
      <w:r w:rsidR="00E05274">
        <w:rPr>
          <w:rFonts w:asciiTheme="minorEastAsia" w:hAnsiTheme="minorEastAsia" w:cstheme="minorEastAsia" w:hint="eastAsia"/>
          <w:sz w:val="24"/>
        </w:rPr>
        <w:t>，</w:t>
      </w:r>
      <w:r w:rsidR="00E05274">
        <w:rPr>
          <w:rFonts w:asciiTheme="minorEastAsia" w:hAnsiTheme="minorEastAsia" w:cstheme="minorEastAsia"/>
          <w:sz w:val="24"/>
        </w:rPr>
        <w:t>对今后的框架基础上的开发都是</w:t>
      </w:r>
      <w:r w:rsidR="00E05274">
        <w:rPr>
          <w:rFonts w:asciiTheme="minorEastAsia" w:hAnsiTheme="minorEastAsia" w:cstheme="minorEastAsia" w:hint="eastAsia"/>
          <w:sz w:val="24"/>
        </w:rPr>
        <w:t>不菲</w:t>
      </w:r>
      <w:r w:rsidR="00E05274">
        <w:rPr>
          <w:rFonts w:asciiTheme="minorEastAsia" w:hAnsiTheme="minorEastAsia" w:cstheme="minorEastAsia"/>
          <w:sz w:val="24"/>
        </w:rPr>
        <w:t>的帮助。</w:t>
      </w:r>
    </w:p>
    <w:p w:rsidR="00E05274" w:rsidRPr="00E05274"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编码的学习和使用上，我个人更加</w:t>
      </w:r>
      <w:r>
        <w:rPr>
          <w:rFonts w:asciiTheme="minorEastAsia" w:hAnsiTheme="minorEastAsia" w:cstheme="minorEastAsia" w:hint="eastAsia"/>
          <w:sz w:val="24"/>
        </w:rPr>
        <w:t>倾向于</w:t>
      </w:r>
      <w:r>
        <w:rPr>
          <w:rFonts w:asciiTheme="minorEastAsia" w:hAnsiTheme="minorEastAsia" w:cstheme="minorEastAsia"/>
          <w:sz w:val="24"/>
        </w:rPr>
        <w:t>对</w:t>
      </w:r>
      <w:r>
        <w:rPr>
          <w:rFonts w:asciiTheme="minorEastAsia" w:hAnsiTheme="minorEastAsia" w:cstheme="minorEastAsia" w:hint="eastAsia"/>
          <w:sz w:val="24"/>
        </w:rPr>
        <w:t>新</w:t>
      </w:r>
      <w:r>
        <w:rPr>
          <w:rFonts w:asciiTheme="minorEastAsia" w:hAnsiTheme="minorEastAsia" w:cstheme="minorEastAsia"/>
          <w:sz w:val="24"/>
        </w:rPr>
        <w:t>语法，</w:t>
      </w:r>
      <w:r>
        <w:rPr>
          <w:rFonts w:asciiTheme="minorEastAsia" w:hAnsiTheme="minorEastAsia" w:cstheme="minorEastAsia" w:hint="eastAsia"/>
          <w:sz w:val="24"/>
        </w:rPr>
        <w:t>新</w:t>
      </w:r>
      <w:r>
        <w:rPr>
          <w:rFonts w:asciiTheme="minorEastAsia" w:hAnsiTheme="minorEastAsia" w:cstheme="minorEastAsia"/>
          <w:sz w:val="24"/>
        </w:rPr>
        <w:t>特性的使用</w:t>
      </w:r>
      <w:r>
        <w:rPr>
          <w:rFonts w:asciiTheme="minorEastAsia" w:hAnsiTheme="minorEastAsia" w:cstheme="minorEastAsia" w:hint="eastAsia"/>
          <w:sz w:val="24"/>
        </w:rPr>
        <w:t>。</w:t>
      </w:r>
      <w:r>
        <w:rPr>
          <w:rFonts w:asciiTheme="minorEastAsia" w:hAnsiTheme="minorEastAsia" w:cstheme="minorEastAsia"/>
          <w:sz w:val="24"/>
        </w:rPr>
        <w:t>在</w:t>
      </w:r>
      <w:r>
        <w:rPr>
          <w:rFonts w:asciiTheme="minorEastAsia" w:hAnsiTheme="minorEastAsia" w:cstheme="minorEastAsia" w:hint="eastAsia"/>
          <w:sz w:val="24"/>
        </w:rPr>
        <w:t>我看来</w:t>
      </w:r>
      <w:r>
        <w:rPr>
          <w:rFonts w:asciiTheme="minorEastAsia" w:hAnsiTheme="minorEastAsia" w:cstheme="minorEastAsia"/>
          <w:sz w:val="24"/>
        </w:rPr>
        <w:t>，一个IT工作人员最</w:t>
      </w:r>
      <w:r>
        <w:rPr>
          <w:rFonts w:asciiTheme="minorEastAsia" w:hAnsiTheme="minorEastAsia" w:cstheme="minorEastAsia" w:hint="eastAsia"/>
          <w:sz w:val="24"/>
        </w:rPr>
        <w:t>重要</w:t>
      </w:r>
      <w:r>
        <w:rPr>
          <w:rFonts w:asciiTheme="minorEastAsia" w:hAnsiTheme="minorEastAsia" w:cstheme="minorEastAsia"/>
          <w:sz w:val="24"/>
        </w:rPr>
        <w:t>的思维就是去接纳</w:t>
      </w:r>
      <w:r>
        <w:rPr>
          <w:rFonts w:asciiTheme="minorEastAsia" w:hAnsiTheme="minorEastAsia" w:cstheme="minorEastAsia" w:hint="eastAsia"/>
          <w:sz w:val="24"/>
        </w:rPr>
        <w:t>新</w:t>
      </w:r>
      <w:r>
        <w:rPr>
          <w:rFonts w:asciiTheme="minorEastAsia" w:hAnsiTheme="minorEastAsia" w:cstheme="minorEastAsia"/>
          <w:sz w:val="24"/>
        </w:rPr>
        <w:t>的事物，使用新的产品，我们才能</w:t>
      </w:r>
      <w:r>
        <w:rPr>
          <w:rFonts w:asciiTheme="minorEastAsia" w:hAnsiTheme="minorEastAsia" w:cstheme="minorEastAsia" w:hint="eastAsia"/>
          <w:sz w:val="24"/>
        </w:rPr>
        <w:t>始终</w:t>
      </w:r>
      <w:r>
        <w:rPr>
          <w:rFonts w:asciiTheme="minorEastAsia" w:hAnsiTheme="minorEastAsia" w:cstheme="minorEastAsia"/>
          <w:sz w:val="24"/>
        </w:rPr>
        <w:t>走在时代前沿，不被日新月异的时代</w:t>
      </w:r>
      <w:r>
        <w:rPr>
          <w:rFonts w:asciiTheme="minorEastAsia" w:hAnsiTheme="minorEastAsia" w:cstheme="minorEastAsia" w:hint="eastAsia"/>
          <w:sz w:val="24"/>
        </w:rPr>
        <w:t>潮流</w:t>
      </w:r>
      <w:r>
        <w:rPr>
          <w:rFonts w:asciiTheme="minorEastAsia" w:hAnsiTheme="minorEastAsia" w:cstheme="minorEastAsia"/>
          <w:sz w:val="24"/>
        </w:rPr>
        <w:t>所抛弃。</w:t>
      </w:r>
      <w:r>
        <w:rPr>
          <w:rFonts w:asciiTheme="minorEastAsia" w:hAnsiTheme="minorEastAsia" w:cstheme="minorEastAsia" w:hint="eastAsia"/>
          <w:sz w:val="24"/>
        </w:rPr>
        <w:t>因此我</w:t>
      </w:r>
      <w:r>
        <w:rPr>
          <w:rFonts w:asciiTheme="minorEastAsia" w:hAnsiTheme="minorEastAsia" w:cstheme="minorEastAsia"/>
          <w:sz w:val="24"/>
        </w:rPr>
        <w:t>的架构采用的都是当今最流行的技术</w:t>
      </w:r>
      <w:r>
        <w:rPr>
          <w:rFonts w:asciiTheme="minorEastAsia" w:hAnsiTheme="minorEastAsia" w:cstheme="minorEastAsia" w:hint="eastAsia"/>
          <w:sz w:val="24"/>
        </w:rPr>
        <w:t>产品</w:t>
      </w:r>
      <w:r>
        <w:rPr>
          <w:rFonts w:asciiTheme="minorEastAsia" w:hAnsiTheme="minorEastAsia" w:cstheme="minorEastAsia"/>
          <w:sz w:val="24"/>
        </w:rPr>
        <w:t>，包括</w:t>
      </w:r>
      <w:r>
        <w:rPr>
          <w:rFonts w:asciiTheme="minorEastAsia" w:hAnsiTheme="minorEastAsia" w:cstheme="minorEastAsia" w:hint="eastAsia"/>
          <w:sz w:val="24"/>
        </w:rPr>
        <w:t>.NetFramework4.6.1、</w:t>
      </w:r>
      <w:r>
        <w:rPr>
          <w:rFonts w:asciiTheme="minorEastAsia" w:hAnsiTheme="minorEastAsia" w:cstheme="minorEastAsia"/>
          <w:sz w:val="24"/>
        </w:rPr>
        <w:t>Angular2</w:t>
      </w:r>
      <w:r>
        <w:rPr>
          <w:rFonts w:asciiTheme="minorEastAsia" w:hAnsiTheme="minorEastAsia" w:cstheme="minorEastAsia" w:hint="eastAsia"/>
          <w:sz w:val="24"/>
        </w:rPr>
        <w:t>框架</w:t>
      </w:r>
      <w:r>
        <w:rPr>
          <w:rFonts w:asciiTheme="minorEastAsia" w:hAnsiTheme="minorEastAsia" w:cstheme="minorEastAsia"/>
          <w:sz w:val="24"/>
        </w:rPr>
        <w:t>的采用，都是对新事物的接纳。并且</w:t>
      </w:r>
      <w:r>
        <w:rPr>
          <w:rFonts w:asciiTheme="minorEastAsia" w:hAnsiTheme="minorEastAsia" w:cstheme="minorEastAsia" w:hint="eastAsia"/>
          <w:sz w:val="24"/>
        </w:rPr>
        <w:t>让自己体会</w:t>
      </w:r>
      <w:r>
        <w:rPr>
          <w:rFonts w:asciiTheme="minorEastAsia" w:hAnsiTheme="minorEastAsia" w:cstheme="minorEastAsia"/>
          <w:sz w:val="24"/>
        </w:rPr>
        <w:t>到了当前编码世界的新思想，</w:t>
      </w:r>
      <w:r>
        <w:rPr>
          <w:rFonts w:asciiTheme="minorEastAsia" w:hAnsiTheme="minorEastAsia" w:cstheme="minorEastAsia" w:hint="eastAsia"/>
          <w:sz w:val="24"/>
        </w:rPr>
        <w:t>新</w:t>
      </w:r>
      <w:r>
        <w:rPr>
          <w:rFonts w:asciiTheme="minorEastAsia" w:hAnsiTheme="minorEastAsia" w:cstheme="minorEastAsia"/>
          <w:sz w:val="24"/>
        </w:rPr>
        <w:t>能力。</w:t>
      </w:r>
    </w:p>
    <w:p w:rsidR="00547890" w:rsidRPr="00BA0C6A" w:rsidRDefault="00E05274" w:rsidP="00547890">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总的</w:t>
      </w:r>
      <w:r>
        <w:rPr>
          <w:rFonts w:asciiTheme="minorEastAsia" w:hAnsiTheme="minorEastAsia" w:cstheme="minorEastAsia"/>
          <w:sz w:val="24"/>
        </w:rPr>
        <w:t>来说，我在这次系统设计实现上的最大的收获就是在系统设计</w:t>
      </w:r>
      <w:r>
        <w:rPr>
          <w:rFonts w:asciiTheme="minorEastAsia" w:hAnsiTheme="minorEastAsia" w:cstheme="minorEastAsia" w:hint="eastAsia"/>
          <w:sz w:val="24"/>
        </w:rPr>
        <w:t>能力</w:t>
      </w:r>
      <w:r>
        <w:rPr>
          <w:rFonts w:asciiTheme="minorEastAsia" w:hAnsiTheme="minorEastAsia" w:cstheme="minorEastAsia"/>
          <w:sz w:val="24"/>
        </w:rPr>
        <w:t>上的提高，对数据库设计的能力提高，还有</w:t>
      </w:r>
      <w:r>
        <w:rPr>
          <w:rFonts w:asciiTheme="minorEastAsia" w:hAnsiTheme="minorEastAsia" w:cstheme="minorEastAsia" w:hint="eastAsia"/>
          <w:sz w:val="24"/>
        </w:rPr>
        <w:t>在</w:t>
      </w:r>
      <w:r>
        <w:rPr>
          <w:rFonts w:asciiTheme="minorEastAsia" w:hAnsiTheme="minorEastAsia" w:cstheme="minorEastAsia"/>
          <w:sz w:val="24"/>
        </w:rPr>
        <w:t>框架上的不断</w:t>
      </w:r>
      <w:r>
        <w:rPr>
          <w:rFonts w:asciiTheme="minorEastAsia" w:hAnsiTheme="minorEastAsia" w:cstheme="minorEastAsia" w:hint="eastAsia"/>
          <w:sz w:val="24"/>
        </w:rPr>
        <w:t>完善</w:t>
      </w:r>
      <w:r>
        <w:rPr>
          <w:rFonts w:asciiTheme="minorEastAsia" w:hAnsiTheme="minorEastAsia" w:cstheme="minorEastAsia"/>
          <w:sz w:val="24"/>
        </w:rPr>
        <w:t>。当然</w:t>
      </w:r>
      <w:r>
        <w:rPr>
          <w:rFonts w:asciiTheme="minorEastAsia" w:hAnsiTheme="minorEastAsia" w:cstheme="minorEastAsia" w:hint="eastAsia"/>
          <w:sz w:val="24"/>
        </w:rPr>
        <w:t>，</w:t>
      </w:r>
      <w:r>
        <w:rPr>
          <w:rFonts w:asciiTheme="minorEastAsia" w:hAnsiTheme="minorEastAsia" w:cstheme="minorEastAsia"/>
          <w:sz w:val="24"/>
        </w:rPr>
        <w:t>万千技术上的能力提高都不能</w:t>
      </w:r>
      <w:r>
        <w:rPr>
          <w:rFonts w:asciiTheme="minorEastAsia" w:hAnsiTheme="minorEastAsia" w:cstheme="minorEastAsia" w:hint="eastAsia"/>
          <w:sz w:val="24"/>
        </w:rPr>
        <w:t>比得上</w:t>
      </w:r>
      <w:r>
        <w:rPr>
          <w:rFonts w:asciiTheme="minorEastAsia" w:hAnsiTheme="minorEastAsia" w:cstheme="minorEastAsia"/>
          <w:sz w:val="24"/>
        </w:rPr>
        <w:t>我</w:t>
      </w:r>
      <w:r>
        <w:rPr>
          <w:rFonts w:asciiTheme="minorEastAsia" w:hAnsiTheme="minorEastAsia" w:cstheme="minorEastAsia" w:hint="eastAsia"/>
          <w:sz w:val="24"/>
        </w:rPr>
        <w:t>们</w:t>
      </w:r>
      <w:r>
        <w:rPr>
          <w:rFonts w:asciiTheme="minorEastAsia" w:hAnsiTheme="minorEastAsia" w:cstheme="minorEastAsia"/>
          <w:sz w:val="24"/>
        </w:rPr>
        <w:t>团队合作</w:t>
      </w:r>
      <w:r>
        <w:rPr>
          <w:rFonts w:asciiTheme="minorEastAsia" w:hAnsiTheme="minorEastAsia" w:cstheme="minorEastAsia" w:hint="eastAsia"/>
          <w:sz w:val="24"/>
        </w:rPr>
        <w:t>上</w:t>
      </w:r>
      <w:r>
        <w:rPr>
          <w:rFonts w:asciiTheme="minorEastAsia" w:hAnsiTheme="minorEastAsia" w:cstheme="minorEastAsia"/>
          <w:sz w:val="24"/>
        </w:rPr>
        <w:t>的收获</w:t>
      </w:r>
      <w:r>
        <w:rPr>
          <w:rFonts w:asciiTheme="minorEastAsia" w:hAnsiTheme="minorEastAsia" w:cstheme="minorEastAsia" w:hint="eastAsia"/>
          <w:sz w:val="24"/>
        </w:rPr>
        <w:t>，</w:t>
      </w:r>
      <w:r>
        <w:rPr>
          <w:rFonts w:asciiTheme="minorEastAsia" w:hAnsiTheme="minorEastAsia" w:cstheme="minorEastAsia"/>
          <w:sz w:val="24"/>
        </w:rPr>
        <w:t>我</w:t>
      </w:r>
      <w:r>
        <w:rPr>
          <w:rFonts w:asciiTheme="minorEastAsia" w:hAnsiTheme="minorEastAsia" w:cstheme="minorEastAsia" w:hint="eastAsia"/>
          <w:sz w:val="24"/>
        </w:rPr>
        <w:t>在</w:t>
      </w:r>
      <w:r>
        <w:rPr>
          <w:rFonts w:asciiTheme="minorEastAsia" w:hAnsiTheme="minorEastAsia" w:cstheme="minorEastAsia"/>
          <w:sz w:val="24"/>
        </w:rPr>
        <w:t>团队</w:t>
      </w:r>
      <w:r>
        <w:rPr>
          <w:rFonts w:asciiTheme="minorEastAsia" w:hAnsiTheme="minorEastAsia" w:cstheme="minorEastAsia" w:hint="eastAsia"/>
          <w:sz w:val="24"/>
        </w:rPr>
        <w:t>合作</w:t>
      </w:r>
      <w:r>
        <w:rPr>
          <w:rFonts w:asciiTheme="minorEastAsia" w:hAnsiTheme="minorEastAsia" w:cstheme="minorEastAsia"/>
          <w:sz w:val="24"/>
        </w:rPr>
        <w:t>能力上的提高都是我日后</w:t>
      </w:r>
      <w:r>
        <w:rPr>
          <w:rFonts w:asciiTheme="minorEastAsia" w:hAnsiTheme="minorEastAsia" w:cstheme="minorEastAsia" w:hint="eastAsia"/>
          <w:sz w:val="24"/>
        </w:rPr>
        <w:t>进步</w:t>
      </w:r>
      <w:r>
        <w:rPr>
          <w:rFonts w:asciiTheme="minorEastAsia" w:hAnsiTheme="minorEastAsia" w:cstheme="minorEastAsia"/>
          <w:sz w:val="24"/>
        </w:rPr>
        <w:t>的助力，</w:t>
      </w:r>
      <w:r>
        <w:rPr>
          <w:rFonts w:asciiTheme="minorEastAsia" w:hAnsiTheme="minorEastAsia" w:cstheme="minorEastAsia" w:hint="eastAsia"/>
          <w:sz w:val="24"/>
        </w:rPr>
        <w:t>对我</w:t>
      </w:r>
      <w:r>
        <w:rPr>
          <w:rFonts w:asciiTheme="minorEastAsia" w:hAnsiTheme="minorEastAsia" w:cstheme="minorEastAsia"/>
          <w:sz w:val="24"/>
        </w:rPr>
        <w:t>的今后的职业生涯产生了深远的</w:t>
      </w:r>
      <w:r>
        <w:rPr>
          <w:rFonts w:asciiTheme="minorEastAsia" w:hAnsiTheme="minorEastAsia" w:cstheme="minorEastAsia" w:hint="eastAsia"/>
          <w:sz w:val="24"/>
        </w:rPr>
        <w:t>影响</w:t>
      </w:r>
      <w:r>
        <w:rPr>
          <w:rFonts w:asciiTheme="minorEastAsia" w:hAnsiTheme="minorEastAsia" w:cstheme="minorEastAsia"/>
          <w:sz w:val="24"/>
        </w:rPr>
        <w:t>。</w:t>
      </w:r>
    </w:p>
    <w:p w:rsidR="00547890" w:rsidRDefault="00547890" w:rsidP="00547890">
      <w:pPr>
        <w:pStyle w:val="2"/>
        <w:jc w:val="center"/>
        <w:rPr>
          <w:rFonts w:ascii="黑体" w:hint="default"/>
          <w:b w:val="0"/>
          <w:sz w:val="30"/>
          <w:szCs w:val="30"/>
        </w:rPr>
      </w:pPr>
      <w:bookmarkStart w:id="260" w:name="_Toc482533878"/>
      <w:r>
        <w:rPr>
          <w:rFonts w:ascii="黑体" w:hint="default"/>
          <w:b w:val="0"/>
          <w:sz w:val="30"/>
          <w:szCs w:val="30"/>
        </w:rPr>
        <w:t>8</w:t>
      </w:r>
      <w:r w:rsidRPr="00147331">
        <w:rPr>
          <w:rFonts w:ascii="黑体"/>
          <w:b w:val="0"/>
          <w:sz w:val="30"/>
          <w:szCs w:val="30"/>
        </w:rPr>
        <w:t>.</w:t>
      </w:r>
      <w:r>
        <w:rPr>
          <w:rFonts w:ascii="黑体"/>
          <w:b w:val="0"/>
          <w:sz w:val="30"/>
          <w:szCs w:val="30"/>
        </w:rPr>
        <w:t>2</w:t>
      </w:r>
      <w:r>
        <w:rPr>
          <w:rFonts w:ascii="黑体"/>
          <w:b w:val="0"/>
          <w:sz w:val="30"/>
          <w:szCs w:val="30"/>
        </w:rPr>
        <w:t>展望</w:t>
      </w:r>
      <w:bookmarkEnd w:id="260"/>
    </w:p>
    <w:p w:rsidR="00E05274" w:rsidRPr="00E05274" w:rsidRDefault="00E05274" w:rsidP="00E05274"/>
    <w:p w:rsidR="00547890"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紧张</w:t>
      </w:r>
      <w:r>
        <w:rPr>
          <w:rFonts w:asciiTheme="minorEastAsia" w:hAnsiTheme="minorEastAsia" w:cstheme="minorEastAsia"/>
          <w:sz w:val="24"/>
        </w:rPr>
        <w:t>而又有序的</w:t>
      </w:r>
      <w:r>
        <w:rPr>
          <w:rFonts w:asciiTheme="minorEastAsia" w:hAnsiTheme="minorEastAsia" w:cstheme="minorEastAsia" w:hint="eastAsia"/>
          <w:sz w:val="24"/>
        </w:rPr>
        <w:t>毕业设计</w:t>
      </w:r>
      <w:r>
        <w:rPr>
          <w:rFonts w:asciiTheme="minorEastAsia" w:hAnsiTheme="minorEastAsia" w:cstheme="minorEastAsia"/>
          <w:sz w:val="24"/>
        </w:rPr>
        <w:t>终于</w:t>
      </w:r>
      <w:r>
        <w:rPr>
          <w:rFonts w:asciiTheme="minorEastAsia" w:hAnsiTheme="minorEastAsia" w:cstheme="minorEastAsia" w:hint="eastAsia"/>
          <w:sz w:val="24"/>
        </w:rPr>
        <w:t>接近</w:t>
      </w:r>
      <w:r>
        <w:rPr>
          <w:rFonts w:asciiTheme="minorEastAsia" w:hAnsiTheme="minorEastAsia" w:cstheme="minorEastAsia"/>
          <w:sz w:val="24"/>
        </w:rPr>
        <w:t>了尾声，在系统的设计和实现的完成基础上，总会</w:t>
      </w:r>
      <w:r>
        <w:rPr>
          <w:rFonts w:asciiTheme="minorEastAsia" w:hAnsiTheme="minorEastAsia" w:cstheme="minorEastAsia" w:hint="eastAsia"/>
          <w:sz w:val="24"/>
        </w:rPr>
        <w:t>有</w:t>
      </w:r>
      <w:r>
        <w:rPr>
          <w:rFonts w:asciiTheme="minorEastAsia" w:hAnsiTheme="minorEastAsia" w:cstheme="minorEastAsia"/>
          <w:sz w:val="24"/>
        </w:rPr>
        <w:t>些许的不尽人意的地方值得我</w:t>
      </w:r>
      <w:r>
        <w:rPr>
          <w:rFonts w:asciiTheme="minorEastAsia" w:hAnsiTheme="minorEastAsia" w:cstheme="minorEastAsia" w:hint="eastAsia"/>
          <w:sz w:val="24"/>
        </w:rPr>
        <w:t>们</w:t>
      </w:r>
      <w:r>
        <w:rPr>
          <w:rFonts w:asciiTheme="minorEastAsia" w:hAnsiTheme="minorEastAsia" w:cstheme="minorEastAsia"/>
          <w:sz w:val="24"/>
        </w:rPr>
        <w:t>深思，不管是改过的</w:t>
      </w:r>
      <w:r>
        <w:rPr>
          <w:rFonts w:asciiTheme="minorEastAsia" w:hAnsiTheme="minorEastAsia" w:cstheme="minorEastAsia" w:hint="eastAsia"/>
          <w:sz w:val="24"/>
        </w:rPr>
        <w:t>未</w:t>
      </w:r>
      <w:r>
        <w:rPr>
          <w:rFonts w:asciiTheme="minorEastAsia" w:hAnsiTheme="minorEastAsia" w:cstheme="minorEastAsia"/>
          <w:sz w:val="24"/>
        </w:rPr>
        <w:t>改过的Bug还是</w:t>
      </w:r>
      <w:r>
        <w:rPr>
          <w:rFonts w:asciiTheme="minorEastAsia" w:hAnsiTheme="minorEastAsia" w:cstheme="minorEastAsia" w:hint="eastAsia"/>
          <w:sz w:val="24"/>
        </w:rPr>
        <w:t>在</w:t>
      </w:r>
      <w:r>
        <w:rPr>
          <w:rFonts w:asciiTheme="minorEastAsia" w:hAnsiTheme="minorEastAsia" w:cstheme="minorEastAsia"/>
          <w:sz w:val="24"/>
        </w:rPr>
        <w:t>设计上的差强人意，总留给我们以后进步的</w:t>
      </w:r>
      <w:r>
        <w:rPr>
          <w:rFonts w:asciiTheme="minorEastAsia" w:hAnsiTheme="minorEastAsia" w:cstheme="minorEastAsia" w:hint="eastAsia"/>
          <w:sz w:val="24"/>
        </w:rPr>
        <w:t>空间</w:t>
      </w:r>
      <w:r>
        <w:rPr>
          <w:rFonts w:asciiTheme="minorEastAsia" w:hAnsiTheme="minorEastAsia" w:cstheme="minorEastAsia"/>
          <w:sz w:val="24"/>
        </w:rPr>
        <w:t>，让我们在今后的道路上脚踏实地地成长。</w:t>
      </w:r>
    </w:p>
    <w:p w:rsidR="00E05274" w:rsidRDefault="00E0527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我们</w:t>
      </w:r>
      <w:r>
        <w:rPr>
          <w:rFonts w:asciiTheme="minorEastAsia" w:hAnsiTheme="minorEastAsia" w:cstheme="minorEastAsia"/>
          <w:sz w:val="24"/>
        </w:rPr>
        <w:t>的系统</w:t>
      </w:r>
      <w:r>
        <w:rPr>
          <w:rFonts w:asciiTheme="minorEastAsia" w:hAnsiTheme="minorEastAsia" w:cstheme="minorEastAsia" w:hint="eastAsia"/>
          <w:sz w:val="24"/>
        </w:rPr>
        <w:t>在设计</w:t>
      </w:r>
      <w:r>
        <w:rPr>
          <w:rFonts w:asciiTheme="minorEastAsia" w:hAnsiTheme="minorEastAsia" w:cstheme="minorEastAsia"/>
          <w:sz w:val="24"/>
        </w:rPr>
        <w:t>思想上，我认为社区模块和我们的系统主要业务功能联系还不是很紧密</w:t>
      </w:r>
      <w:r>
        <w:rPr>
          <w:rFonts w:asciiTheme="minorEastAsia" w:hAnsiTheme="minorEastAsia" w:cstheme="minorEastAsia" w:hint="eastAsia"/>
          <w:sz w:val="24"/>
        </w:rPr>
        <w:t>，</w:t>
      </w:r>
      <w:r>
        <w:rPr>
          <w:rFonts w:asciiTheme="minorEastAsia" w:hAnsiTheme="minorEastAsia" w:cstheme="minorEastAsia"/>
          <w:sz w:val="24"/>
        </w:rPr>
        <w:t>至少在设计功能和业务功能完成的基础上来宏观地看，</w:t>
      </w:r>
      <w:r>
        <w:rPr>
          <w:rFonts w:asciiTheme="minorEastAsia" w:hAnsiTheme="minorEastAsia" w:cstheme="minorEastAsia" w:hint="eastAsia"/>
          <w:sz w:val="24"/>
        </w:rPr>
        <w:t>这两块</w:t>
      </w:r>
      <w:r>
        <w:rPr>
          <w:rFonts w:asciiTheme="minorEastAsia" w:hAnsiTheme="minorEastAsia" w:cstheme="minorEastAsia"/>
          <w:sz w:val="24"/>
        </w:rPr>
        <w:t>的功能应该更加紧密</w:t>
      </w:r>
      <w:r w:rsidR="00954154">
        <w:rPr>
          <w:rFonts w:asciiTheme="minorEastAsia" w:hAnsiTheme="minorEastAsia" w:cstheme="minorEastAsia" w:hint="eastAsia"/>
          <w:sz w:val="24"/>
        </w:rPr>
        <w:t>地</w:t>
      </w:r>
      <w:r>
        <w:rPr>
          <w:rFonts w:asciiTheme="minorEastAsia" w:hAnsiTheme="minorEastAsia" w:cstheme="minorEastAsia"/>
          <w:sz w:val="24"/>
        </w:rPr>
        <w:t>结</w:t>
      </w:r>
      <w:r>
        <w:rPr>
          <w:rFonts w:asciiTheme="minorEastAsia" w:hAnsiTheme="minorEastAsia" w:cstheme="minorEastAsia"/>
          <w:sz w:val="24"/>
        </w:rPr>
        <w:lastRenderedPageBreak/>
        <w:t>合在一起，</w:t>
      </w:r>
      <w:r>
        <w:rPr>
          <w:rFonts w:asciiTheme="minorEastAsia" w:hAnsiTheme="minorEastAsia" w:cstheme="minorEastAsia" w:hint="eastAsia"/>
          <w:sz w:val="24"/>
        </w:rPr>
        <w:t>这样</w:t>
      </w:r>
      <w:r>
        <w:rPr>
          <w:rFonts w:asciiTheme="minorEastAsia" w:hAnsiTheme="minorEastAsia" w:cstheme="minorEastAsia"/>
          <w:sz w:val="24"/>
        </w:rPr>
        <w:t>才能</w:t>
      </w:r>
      <w:r w:rsidR="00954154">
        <w:rPr>
          <w:rFonts w:asciiTheme="minorEastAsia" w:hAnsiTheme="minorEastAsia" w:cstheme="minorEastAsia" w:hint="eastAsia"/>
          <w:sz w:val="24"/>
        </w:rPr>
        <w:t>更加</w:t>
      </w:r>
      <w:r w:rsidR="00954154">
        <w:rPr>
          <w:rFonts w:asciiTheme="minorEastAsia" w:hAnsiTheme="minorEastAsia" w:cstheme="minorEastAsia"/>
          <w:sz w:val="24"/>
        </w:rPr>
        <w:t>地</w:t>
      </w:r>
      <w:r w:rsidR="00954154">
        <w:rPr>
          <w:rFonts w:asciiTheme="minorEastAsia" w:hAnsiTheme="minorEastAsia" w:cstheme="minorEastAsia" w:hint="eastAsia"/>
          <w:sz w:val="24"/>
        </w:rPr>
        <w:t>接近</w:t>
      </w:r>
      <w:r w:rsidR="00954154">
        <w:rPr>
          <w:rFonts w:asciiTheme="minorEastAsia" w:hAnsiTheme="minorEastAsia" w:cstheme="minorEastAsia"/>
          <w:sz w:val="24"/>
        </w:rPr>
        <w:t>我们的设计初衷，也更加让我们的社区</w:t>
      </w:r>
      <w:r w:rsidR="00954154">
        <w:rPr>
          <w:rFonts w:asciiTheme="minorEastAsia" w:hAnsiTheme="minorEastAsia" w:cstheme="minorEastAsia" w:hint="eastAsia"/>
          <w:sz w:val="24"/>
        </w:rPr>
        <w:t>O</w:t>
      </w:r>
      <w:r w:rsidR="00954154">
        <w:rPr>
          <w:rFonts w:asciiTheme="minorEastAsia" w:hAnsiTheme="minorEastAsia" w:cstheme="minorEastAsia"/>
          <w:sz w:val="24"/>
        </w:rPr>
        <w:t>2O得到</w:t>
      </w:r>
      <w:r w:rsidR="00954154">
        <w:rPr>
          <w:rFonts w:asciiTheme="minorEastAsia" w:hAnsiTheme="minorEastAsia" w:cstheme="minorEastAsia" w:hint="eastAsia"/>
          <w:sz w:val="24"/>
        </w:rPr>
        <w:t>良好</w:t>
      </w:r>
      <w:r w:rsidR="00954154">
        <w:rPr>
          <w:rFonts w:asciiTheme="minorEastAsia" w:hAnsiTheme="minorEastAsia" w:cstheme="minorEastAsia"/>
          <w:sz w:val="24"/>
        </w:rPr>
        <w:t>的实践。</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数据库的设计方面，</w:t>
      </w:r>
      <w:r>
        <w:rPr>
          <w:rFonts w:asciiTheme="minorEastAsia" w:hAnsiTheme="minorEastAsia" w:cstheme="minorEastAsia" w:hint="eastAsia"/>
          <w:sz w:val="24"/>
        </w:rPr>
        <w:t>我认为</w:t>
      </w:r>
      <w:r>
        <w:rPr>
          <w:rFonts w:asciiTheme="minorEastAsia" w:hAnsiTheme="minorEastAsia" w:cstheme="minorEastAsia"/>
          <w:sz w:val="24"/>
        </w:rPr>
        <w:t>还有</w:t>
      </w:r>
      <w:r>
        <w:rPr>
          <w:rFonts w:asciiTheme="minorEastAsia" w:hAnsiTheme="minorEastAsia" w:cstheme="minorEastAsia" w:hint="eastAsia"/>
          <w:sz w:val="24"/>
        </w:rPr>
        <w:t>很</w:t>
      </w:r>
      <w:r>
        <w:rPr>
          <w:rFonts w:asciiTheme="minorEastAsia" w:hAnsiTheme="minorEastAsia" w:cstheme="minorEastAsia"/>
          <w:sz w:val="24"/>
        </w:rPr>
        <w:t>多差强人意的地方，我们对于数据库的改动太多频繁都是对我们数据库设计不能很友好的具体直观体现，尽管我们对数据库的设计进行了很多次的改动，然而</w:t>
      </w:r>
      <w:r>
        <w:rPr>
          <w:rFonts w:asciiTheme="minorEastAsia" w:hAnsiTheme="minorEastAsia" w:cstheme="minorEastAsia" w:hint="eastAsia"/>
          <w:sz w:val="24"/>
        </w:rPr>
        <w:t>对</w:t>
      </w:r>
      <w:r>
        <w:rPr>
          <w:rFonts w:asciiTheme="minorEastAsia" w:hAnsiTheme="minorEastAsia" w:cstheme="minorEastAsia"/>
          <w:sz w:val="24"/>
        </w:rPr>
        <w:t>我们的数据库</w:t>
      </w:r>
      <w:r>
        <w:rPr>
          <w:rFonts w:asciiTheme="minorEastAsia" w:hAnsiTheme="minorEastAsia" w:cstheme="minorEastAsia" w:hint="eastAsia"/>
          <w:sz w:val="24"/>
        </w:rPr>
        <w:t>而</w:t>
      </w:r>
      <w:r>
        <w:rPr>
          <w:rFonts w:asciiTheme="minorEastAsia" w:hAnsiTheme="minorEastAsia" w:cstheme="minorEastAsia"/>
          <w:sz w:val="24"/>
        </w:rPr>
        <w:t>言，我仍然不</w:t>
      </w:r>
      <w:r>
        <w:rPr>
          <w:rFonts w:asciiTheme="minorEastAsia" w:hAnsiTheme="minorEastAsia" w:cstheme="minorEastAsia" w:hint="eastAsia"/>
          <w:sz w:val="24"/>
        </w:rPr>
        <w:t>是</w:t>
      </w:r>
      <w:r>
        <w:rPr>
          <w:rFonts w:asciiTheme="minorEastAsia" w:hAnsiTheme="minorEastAsia" w:cstheme="minorEastAsia"/>
          <w:sz w:val="24"/>
        </w:rPr>
        <w:t>十分的乐观和满意，我认为</w:t>
      </w:r>
      <w:r>
        <w:rPr>
          <w:rFonts w:asciiTheme="minorEastAsia" w:hAnsiTheme="minorEastAsia" w:cstheme="minorEastAsia" w:hint="eastAsia"/>
          <w:sz w:val="24"/>
        </w:rPr>
        <w:t>在</w:t>
      </w:r>
      <w:r>
        <w:rPr>
          <w:rFonts w:asciiTheme="minorEastAsia" w:hAnsiTheme="minorEastAsia" w:cstheme="minorEastAsia"/>
          <w:sz w:val="24"/>
        </w:rPr>
        <w:t>数据库的设计上，范式的使用还是比较少的</w:t>
      </w:r>
      <w:r>
        <w:rPr>
          <w:rFonts w:asciiTheme="minorEastAsia" w:hAnsiTheme="minorEastAsia" w:cstheme="minorEastAsia" w:hint="eastAsia"/>
          <w:sz w:val="24"/>
        </w:rPr>
        <w:t>。</w:t>
      </w:r>
      <w:r>
        <w:rPr>
          <w:rFonts w:asciiTheme="minorEastAsia" w:hAnsiTheme="minorEastAsia" w:cstheme="minorEastAsia"/>
          <w:sz w:val="24"/>
        </w:rPr>
        <w:t>尽管</w:t>
      </w:r>
      <w:r>
        <w:rPr>
          <w:rFonts w:asciiTheme="minorEastAsia" w:hAnsiTheme="minorEastAsia" w:cstheme="minorEastAsia" w:hint="eastAsia"/>
          <w:sz w:val="24"/>
        </w:rPr>
        <w:t>当初</w:t>
      </w:r>
      <w:r>
        <w:rPr>
          <w:rFonts w:asciiTheme="minorEastAsia" w:hAnsiTheme="minorEastAsia" w:cstheme="minorEastAsia"/>
          <w:sz w:val="24"/>
        </w:rPr>
        <w:t>为了程序的扩展性我们减少了很多的范式的使用，但是在后续的开发中，我发现有很多的范式实现还是必不可少的，</w:t>
      </w:r>
      <w:r>
        <w:rPr>
          <w:rFonts w:asciiTheme="minorEastAsia" w:hAnsiTheme="minorEastAsia" w:cstheme="minorEastAsia" w:hint="eastAsia"/>
          <w:sz w:val="24"/>
        </w:rPr>
        <w:t>在</w:t>
      </w:r>
      <w:r>
        <w:rPr>
          <w:rFonts w:asciiTheme="minorEastAsia" w:hAnsiTheme="minorEastAsia" w:cstheme="minorEastAsia"/>
          <w:sz w:val="24"/>
        </w:rPr>
        <w:t>今后的设计中，我会</w:t>
      </w:r>
      <w:r>
        <w:rPr>
          <w:rFonts w:asciiTheme="minorEastAsia" w:hAnsiTheme="minorEastAsia" w:cstheme="minorEastAsia" w:hint="eastAsia"/>
          <w:sz w:val="24"/>
        </w:rPr>
        <w:t>格外</w:t>
      </w:r>
      <w:r>
        <w:rPr>
          <w:rFonts w:asciiTheme="minorEastAsia" w:hAnsiTheme="minorEastAsia" w:cstheme="minorEastAsia"/>
          <w:sz w:val="24"/>
        </w:rPr>
        <w:t>地看中这一点，尽可能让最初的数据库设计</w:t>
      </w:r>
      <w:r>
        <w:rPr>
          <w:rFonts w:asciiTheme="minorEastAsia" w:hAnsiTheme="minorEastAsia" w:cstheme="minorEastAsia" w:hint="eastAsia"/>
          <w:sz w:val="24"/>
        </w:rPr>
        <w:t>更加</w:t>
      </w:r>
      <w:r>
        <w:rPr>
          <w:rFonts w:asciiTheme="minorEastAsia" w:hAnsiTheme="minorEastAsia" w:cstheme="minorEastAsia"/>
          <w:sz w:val="24"/>
        </w:rPr>
        <w:t>完善，更加合理。</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设计方面，代码上的</w:t>
      </w:r>
      <w:r>
        <w:rPr>
          <w:rFonts w:asciiTheme="minorEastAsia" w:hAnsiTheme="minorEastAsia" w:cstheme="minorEastAsia" w:hint="eastAsia"/>
          <w:sz w:val="24"/>
        </w:rPr>
        <w:t>希冀</w:t>
      </w:r>
      <w:r>
        <w:rPr>
          <w:rFonts w:asciiTheme="minorEastAsia" w:hAnsiTheme="minorEastAsia" w:cstheme="minorEastAsia"/>
          <w:sz w:val="24"/>
        </w:rPr>
        <w:t>便是对代码结构上的</w:t>
      </w:r>
      <w:r>
        <w:rPr>
          <w:rFonts w:asciiTheme="minorEastAsia" w:hAnsiTheme="minorEastAsia" w:cstheme="minorEastAsia" w:hint="eastAsia"/>
          <w:sz w:val="24"/>
        </w:rPr>
        <w:t>统筹规划</w:t>
      </w:r>
      <w:r>
        <w:rPr>
          <w:rFonts w:asciiTheme="minorEastAsia" w:hAnsiTheme="minorEastAsia" w:cstheme="minorEastAsia"/>
          <w:sz w:val="24"/>
        </w:rPr>
        <w:t>，我认为</w:t>
      </w:r>
      <w:r>
        <w:rPr>
          <w:rFonts w:asciiTheme="minorEastAsia" w:hAnsiTheme="minorEastAsia" w:cstheme="minorEastAsia" w:hint="eastAsia"/>
          <w:sz w:val="24"/>
        </w:rPr>
        <w:t>有</w:t>
      </w:r>
      <w:r>
        <w:rPr>
          <w:rFonts w:asciiTheme="minorEastAsia" w:hAnsiTheme="minorEastAsia" w:cstheme="minorEastAsia"/>
          <w:sz w:val="24"/>
        </w:rPr>
        <w:t>一个良好的代码结构</w:t>
      </w:r>
      <w:r>
        <w:rPr>
          <w:rFonts w:asciiTheme="minorEastAsia" w:hAnsiTheme="minorEastAsia" w:cstheme="minorEastAsia" w:hint="eastAsia"/>
          <w:sz w:val="24"/>
        </w:rPr>
        <w:t>规范</w:t>
      </w:r>
      <w:r>
        <w:rPr>
          <w:rFonts w:asciiTheme="minorEastAsia" w:hAnsiTheme="minorEastAsia" w:cstheme="minorEastAsia"/>
          <w:sz w:val="24"/>
        </w:rPr>
        <w:t>对于后期的维护是极有好处的，在这方面，我</w:t>
      </w:r>
      <w:r>
        <w:rPr>
          <w:rFonts w:asciiTheme="minorEastAsia" w:hAnsiTheme="minorEastAsia" w:cstheme="minorEastAsia" w:hint="eastAsia"/>
          <w:sz w:val="24"/>
        </w:rPr>
        <w:t>们</w:t>
      </w:r>
      <w:r>
        <w:rPr>
          <w:rFonts w:asciiTheme="minorEastAsia" w:hAnsiTheme="minorEastAsia" w:cstheme="minorEastAsia"/>
          <w:sz w:val="24"/>
        </w:rPr>
        <w:t>做的是很好，但是还有一点不好的地方就是一开始对于代码的分类并没有做的很好，导致后面的代码</w:t>
      </w:r>
      <w:r>
        <w:rPr>
          <w:rFonts w:asciiTheme="minorEastAsia" w:hAnsiTheme="minorEastAsia" w:cstheme="minorEastAsia" w:hint="eastAsia"/>
          <w:sz w:val="24"/>
        </w:rPr>
        <w:t>文件</w:t>
      </w:r>
      <w:r>
        <w:rPr>
          <w:rFonts w:asciiTheme="minorEastAsia" w:hAnsiTheme="minorEastAsia" w:cstheme="minorEastAsia"/>
          <w:sz w:val="24"/>
        </w:rPr>
        <w:t>存储路径比较混乱，对于文件的引用和使用都是极其不方便的。</w:t>
      </w:r>
    </w:p>
    <w:p w:rsidR="00954154" w:rsidRDefault="00954154" w:rsidP="00E05274">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我希望</w:t>
      </w:r>
      <w:r>
        <w:rPr>
          <w:rFonts w:asciiTheme="minorEastAsia" w:hAnsiTheme="minorEastAsia" w:cstheme="minorEastAsia"/>
          <w:sz w:val="24"/>
        </w:rPr>
        <w:t>在今后的系统设计和实现中，以上提出的问题都能得到很高的关注点，并且付诸到项目实施</w:t>
      </w:r>
      <w:r>
        <w:rPr>
          <w:rFonts w:asciiTheme="minorEastAsia" w:hAnsiTheme="minorEastAsia" w:cstheme="minorEastAsia" w:hint="eastAsia"/>
          <w:sz w:val="24"/>
        </w:rPr>
        <w:t>中</w:t>
      </w:r>
      <w:r>
        <w:rPr>
          <w:rFonts w:asciiTheme="minorEastAsia" w:hAnsiTheme="minorEastAsia" w:cstheme="minorEastAsia"/>
          <w:sz w:val="24"/>
        </w:rPr>
        <w:t>去，才能在今后的道路上走的更加长远。</w:t>
      </w: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Default="00954154" w:rsidP="00E05274">
      <w:pPr>
        <w:spacing w:line="300" w:lineRule="auto"/>
        <w:ind w:firstLineChars="200" w:firstLine="480"/>
        <w:rPr>
          <w:rFonts w:asciiTheme="minorEastAsia" w:hAnsiTheme="minorEastAsia" w:cstheme="minorEastAsia"/>
          <w:sz w:val="24"/>
        </w:rPr>
      </w:pPr>
    </w:p>
    <w:p w:rsidR="00954154" w:rsidRPr="00954154" w:rsidRDefault="00954154" w:rsidP="00E05274">
      <w:pPr>
        <w:spacing w:line="300" w:lineRule="auto"/>
        <w:ind w:firstLineChars="200" w:firstLine="480"/>
        <w:rPr>
          <w:rFonts w:asciiTheme="minorEastAsia" w:hAnsiTheme="minorEastAsia" w:cstheme="minorEastAsia"/>
          <w:sz w:val="24"/>
        </w:rPr>
      </w:pPr>
    </w:p>
    <w:p w:rsidR="00B661D7" w:rsidRDefault="00130878" w:rsidP="00F63878">
      <w:pPr>
        <w:pStyle w:val="1"/>
        <w:jc w:val="center"/>
        <w:rPr>
          <w:rFonts w:ascii="黑体" w:eastAsia="黑体" w:hAnsi="黑体" w:cs="黑体" w:hint="default"/>
          <w:b w:val="0"/>
          <w:bCs/>
          <w:sz w:val="32"/>
          <w:szCs w:val="32"/>
        </w:rPr>
      </w:pPr>
      <w:bookmarkStart w:id="261" w:name="_Toc482533879"/>
      <w:r>
        <w:rPr>
          <w:rFonts w:ascii="黑体" w:eastAsia="黑体" w:hAnsi="黑体" w:cs="黑体"/>
          <w:b w:val="0"/>
          <w:bCs/>
          <w:sz w:val="32"/>
          <w:szCs w:val="32"/>
        </w:rPr>
        <w:lastRenderedPageBreak/>
        <w:t>参考文献</w:t>
      </w:r>
      <w:bookmarkEnd w:id="261"/>
    </w:p>
    <w:p w:rsidR="004D1C87" w:rsidRPr="004D1C87" w:rsidRDefault="004D1C87" w:rsidP="004D1C87"/>
    <w:p w:rsidR="00CD3925" w:rsidRPr="00AA605E" w:rsidRDefault="00CD3925" w:rsidP="00AA605E">
      <w:pPr>
        <w:pStyle w:val="af0"/>
        <w:widowControl/>
        <w:shd w:val="clear" w:color="auto" w:fill="FFFFFF"/>
        <w:spacing w:beforeAutospacing="0" w:afterAutospacing="0" w:line="300" w:lineRule="auto"/>
        <w:rPr>
          <w:rFonts w:ascii="宋体" w:hAnsi="宋体" w:cs="Arial" w:hint="eastAsia"/>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明日科技</w:t>
      </w:r>
      <w:r w:rsidR="00BC08D4">
        <w:rPr>
          <w:rFonts w:ascii="宋体" w:hAnsi="宋体" w:cs="Arial"/>
          <w:color w:val="000000"/>
          <w:shd w:val="clear" w:color="auto" w:fill="FFFFFF"/>
        </w:rPr>
        <w:t>.</w:t>
      </w:r>
      <w:r w:rsidRPr="00AA605E">
        <w:rPr>
          <w:rFonts w:ascii="宋体" w:hAnsi="宋体" w:cs="Arial" w:hint="eastAsia"/>
          <w:color w:val="000000"/>
          <w:shd w:val="clear" w:color="auto" w:fill="FFFFFF"/>
        </w:rPr>
        <w:t>C#从入门到精通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BC08D4">
        <w:rPr>
          <w:rFonts w:ascii="宋体" w:hAnsi="宋体" w:cs="Arial" w:hint="eastAsia"/>
          <w:color w:val="000000"/>
          <w:shd w:val="clear" w:color="auto" w:fill="FFFFFF"/>
        </w:rPr>
        <w:t>2012.9.</w:t>
      </w:r>
    </w:p>
    <w:p w:rsidR="00CD3925" w:rsidRPr="00AA605E" w:rsidRDefault="00CD3925" w:rsidP="00AA605E">
      <w:pPr>
        <w:pStyle w:val="af0"/>
        <w:widowControl/>
        <w:shd w:val="clear" w:color="auto" w:fill="FFFFFF"/>
        <w:spacing w:beforeAutospacing="0" w:afterAutospacing="0" w:line="300" w:lineRule="auto"/>
        <w:rPr>
          <w:rFonts w:ascii="宋体" w:hAnsi="宋体" w:cs="Arial" w:hint="eastAsia"/>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2</w:t>
      </w:r>
      <w:r w:rsidRPr="00AA605E">
        <w:rPr>
          <w:rFonts w:ascii="宋体" w:hAnsi="宋体" w:cs="Arial" w:hint="eastAsia"/>
          <w:color w:val="000000"/>
          <w:shd w:val="clear" w:color="auto" w:fill="FFFFFF"/>
        </w:rPr>
        <w:t>]</w:t>
      </w:r>
      <w:r w:rsidRPr="00AA605E">
        <w:rPr>
          <w:rFonts w:ascii="宋体" w:hAnsi="宋体" w:cs="Arial"/>
          <w:color w:val="000000"/>
          <w:shd w:val="clear" w:color="auto" w:fill="FFFFFF"/>
        </w:rPr>
        <w:t xml:space="preserve"> </w:t>
      </w:r>
      <w:r w:rsidR="00EA10B1" w:rsidRPr="00AA605E">
        <w:rPr>
          <w:rFonts w:ascii="宋体" w:hAnsi="宋体" w:cs="Arial" w:hint="eastAsia"/>
          <w:color w:val="000000"/>
          <w:shd w:val="clear" w:color="auto" w:fill="FFFFFF"/>
        </w:rPr>
        <w:t>Christian Nagel</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C#高级编程（第9版）</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B661D7" w:rsidRDefault="00CD3925" w:rsidP="00AA605E">
      <w:pPr>
        <w:spacing w:line="300" w:lineRule="auto"/>
        <w:jc w:val="left"/>
        <w:rPr>
          <w:rFonts w:ascii="宋体" w:hAnsi="宋体" w:cs="Arial"/>
          <w:color w:val="000000"/>
          <w:sz w:val="24"/>
          <w:shd w:val="clear" w:color="auto" w:fill="FFFFFF"/>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3</w:t>
      </w:r>
      <w:r w:rsidRPr="00AA605E">
        <w:rPr>
          <w:rFonts w:ascii="宋体" w:hAnsi="宋体" w:cs="Arial" w:hint="eastAsia"/>
          <w:color w:val="000000"/>
          <w:sz w:val="24"/>
          <w:shd w:val="clear" w:color="auto" w:fill="FFFFFF"/>
        </w:rPr>
        <w:t>]</w:t>
      </w:r>
      <w:r w:rsidRPr="00AA605E">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Andrew Troelsen</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C#与.NET 4高级程序设计</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人民邮电出版社</w:t>
      </w:r>
      <w:r w:rsidR="00BC08D4">
        <w:rPr>
          <w:rFonts w:ascii="宋体" w:hAnsi="宋体" w:cs="Arial"/>
          <w:color w:val="000000"/>
          <w:sz w:val="24"/>
          <w:shd w:val="clear" w:color="auto" w:fill="FFFFFF"/>
        </w:rPr>
        <w:t>,</w:t>
      </w:r>
      <w:r w:rsidR="00F136B6" w:rsidRPr="00AA605E">
        <w:rPr>
          <w:rFonts w:ascii="宋体" w:hAnsi="宋体" w:cs="Arial" w:hint="eastAsia"/>
          <w:color w:val="000000"/>
          <w:sz w:val="24"/>
          <w:shd w:val="clear" w:color="auto" w:fill="FFFFFF"/>
        </w:rPr>
        <w:t>2011</w:t>
      </w:r>
      <w:r w:rsidR="00BC08D4">
        <w:rPr>
          <w:rFonts w:ascii="宋体" w:hAnsi="宋体" w:cs="Arial" w:hint="eastAsia"/>
          <w:color w:val="000000"/>
          <w:sz w:val="24"/>
          <w:shd w:val="clear" w:color="auto" w:fill="FFFFFF"/>
        </w:rPr>
        <w:t>.</w:t>
      </w:r>
      <w:r w:rsidR="00F136B6" w:rsidRPr="00AA605E">
        <w:rPr>
          <w:rFonts w:ascii="宋体" w:hAnsi="宋体" w:cs="Arial" w:hint="eastAsia"/>
          <w:color w:val="000000"/>
          <w:sz w:val="24"/>
          <w:shd w:val="clear" w:color="auto" w:fill="FFFFFF"/>
        </w:rPr>
        <w:t>4</w:t>
      </w:r>
      <w:r w:rsidR="00BC08D4">
        <w:rPr>
          <w:rFonts w:ascii="宋体" w:hAnsi="宋体" w:cs="Arial" w:hint="eastAsia"/>
          <w:color w:val="000000"/>
          <w:sz w:val="24"/>
          <w:shd w:val="clear" w:color="auto" w:fill="FFFFFF"/>
        </w:rPr>
        <w:t>.</w:t>
      </w:r>
    </w:p>
    <w:p w:rsidR="00CD3925" w:rsidRDefault="00981C7F" w:rsidP="00AA605E">
      <w:pPr>
        <w:pStyle w:val="af0"/>
        <w:widowControl/>
        <w:shd w:val="clear" w:color="auto" w:fill="FFFFFF"/>
        <w:spacing w:beforeAutospacing="0" w:afterAutospacing="0" w:line="300" w:lineRule="auto"/>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4</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张越廷</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顾彦玲</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ASP.NET从入门到精通</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r w:rsidR="00BC08D4">
        <w:rPr>
          <w:rFonts w:ascii="宋体" w:hAnsi="宋体" w:cs="Arial"/>
          <w:color w:val="000000"/>
          <w:shd w:val="clear" w:color="auto" w:fill="FFFFFF"/>
        </w:rPr>
        <w:t>,</w:t>
      </w:r>
      <w:r w:rsidR="00F136B6"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00F136B6" w:rsidRPr="00AA605E">
        <w:rPr>
          <w:rFonts w:ascii="宋体" w:hAnsi="宋体" w:cs="Arial" w:hint="eastAsia"/>
          <w:color w:val="000000"/>
          <w:shd w:val="clear" w:color="auto" w:fill="FFFFFF"/>
        </w:rPr>
        <w:t>9</w:t>
      </w:r>
      <w:r w:rsidR="00BC08D4">
        <w:rPr>
          <w:rFonts w:ascii="宋体" w:hAnsi="宋体" w:cs="Arial" w:hint="eastAsia"/>
          <w:color w:val="000000"/>
          <w:shd w:val="clear" w:color="auto" w:fill="FFFFFF"/>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5</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马伟</w:t>
      </w:r>
      <w:r w:rsidR="00BC08D4">
        <w:rPr>
          <w:rFonts w:ascii="宋体" w:hAnsi="宋体" w:hint="eastAsia"/>
          <w:sz w:val="24"/>
        </w:rPr>
        <w:t>.</w:t>
      </w:r>
      <w:r w:rsidRPr="00AA605E">
        <w:rPr>
          <w:rFonts w:ascii="宋体" w:hAnsi="宋体" w:hint="eastAsia"/>
          <w:sz w:val="24"/>
        </w:rPr>
        <w:t>ASP.NET 4权威指南</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00BC08D4">
        <w:rPr>
          <w:rFonts w:ascii="宋体" w:hAnsi="宋体" w:hint="eastAsia"/>
          <w:sz w:val="24"/>
        </w:rPr>
        <w:t>2011.1</w:t>
      </w:r>
      <w:r w:rsidR="00BC08D4">
        <w:rPr>
          <w:rFonts w:ascii="宋体" w:hAnsi="宋体"/>
          <w:sz w:val="24"/>
        </w:rPr>
        <w:t>.</w:t>
      </w:r>
    </w:p>
    <w:p w:rsidR="00981C7F" w:rsidRPr="00AA605E" w:rsidRDefault="00981C7F" w:rsidP="00981C7F">
      <w:pPr>
        <w:spacing w:line="300" w:lineRule="auto"/>
        <w:jc w:val="left"/>
        <w:rPr>
          <w:rFonts w:ascii="宋体" w:hAnsi="宋体"/>
          <w:sz w:val="24"/>
        </w:rPr>
      </w:pPr>
      <w:r w:rsidRPr="00AA605E">
        <w:rPr>
          <w:rFonts w:ascii="宋体" w:hAnsi="宋体" w:hint="eastAsia"/>
          <w:sz w:val="24"/>
        </w:rPr>
        <w:t>[</w:t>
      </w:r>
      <w:r>
        <w:rPr>
          <w:rFonts w:ascii="宋体" w:hAnsi="宋体"/>
          <w:sz w:val="24"/>
        </w:rPr>
        <w:t>6</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张昌龙</w:t>
      </w:r>
      <w:r w:rsidR="00BC08D4">
        <w:rPr>
          <w:rFonts w:ascii="宋体" w:hAnsi="宋体"/>
          <w:sz w:val="24"/>
        </w:rPr>
        <w:t>,</w:t>
      </w:r>
      <w:r w:rsidRPr="00AA605E">
        <w:rPr>
          <w:rFonts w:ascii="宋体" w:hAnsi="宋体" w:hint="eastAsia"/>
          <w:sz w:val="24"/>
        </w:rPr>
        <w:t>辛永平</w:t>
      </w:r>
      <w:r w:rsidR="00BC08D4">
        <w:rPr>
          <w:rFonts w:ascii="宋体" w:hAnsi="宋体" w:hint="eastAsia"/>
          <w:sz w:val="24"/>
        </w:rPr>
        <w:t>.</w:t>
      </w:r>
      <w:r w:rsidRPr="00AA605E">
        <w:rPr>
          <w:rFonts w:ascii="宋体" w:hAnsi="宋体" w:hint="eastAsia"/>
          <w:sz w:val="24"/>
        </w:rPr>
        <w:t>ASP.NET 4.0从入门到精通</w:t>
      </w:r>
      <w:r w:rsidR="00BC08D4">
        <w:rPr>
          <w:rFonts w:ascii="宋体" w:hAnsi="宋体" w:hint="eastAsia"/>
          <w:sz w:val="24"/>
        </w:rPr>
        <w:t>.</w:t>
      </w:r>
      <w:r w:rsidRPr="00AA605E">
        <w:rPr>
          <w:rFonts w:ascii="宋体" w:hAnsi="宋体" w:hint="eastAsia"/>
          <w:sz w:val="24"/>
        </w:rPr>
        <w:t>机械工业出版社</w:t>
      </w:r>
      <w:r w:rsidR="00BC08D4">
        <w:rPr>
          <w:rFonts w:ascii="宋体" w:hAnsi="宋体"/>
          <w:sz w:val="24"/>
        </w:rPr>
        <w:t>,</w:t>
      </w:r>
      <w:r w:rsidRPr="00AA605E">
        <w:rPr>
          <w:rFonts w:ascii="宋体" w:hAnsi="宋体" w:hint="eastAsia"/>
          <w:sz w:val="24"/>
        </w:rPr>
        <w:t xml:space="preserve">2011.1.    </w:t>
      </w:r>
    </w:p>
    <w:p w:rsidR="00981C7F" w:rsidRDefault="00981C7F" w:rsidP="00BC08D4">
      <w:pPr>
        <w:spacing w:line="300" w:lineRule="auto"/>
        <w:ind w:left="120" w:hangingChars="50" w:hanging="120"/>
        <w:jc w:val="left"/>
        <w:rPr>
          <w:rFonts w:ascii="宋体" w:hAnsi="宋体"/>
          <w:sz w:val="24"/>
        </w:rPr>
      </w:pPr>
      <w:r w:rsidRPr="00AA605E">
        <w:rPr>
          <w:rFonts w:ascii="宋体" w:hAnsi="宋体" w:hint="eastAsia"/>
          <w:sz w:val="24"/>
        </w:rPr>
        <w:t>[</w:t>
      </w:r>
      <w:r>
        <w:rPr>
          <w:rFonts w:ascii="宋体" w:hAnsi="宋体"/>
          <w:sz w:val="24"/>
        </w:rPr>
        <w:t>7</w:t>
      </w:r>
      <w:r w:rsidRPr="00AA605E">
        <w:rPr>
          <w:rFonts w:ascii="宋体" w:hAnsi="宋体" w:hint="eastAsia"/>
          <w:sz w:val="24"/>
        </w:rPr>
        <w:t>]</w:t>
      </w:r>
      <w:r w:rsidR="00F136B6">
        <w:rPr>
          <w:rFonts w:ascii="宋体" w:hAnsi="宋体"/>
          <w:sz w:val="24"/>
        </w:rPr>
        <w:t xml:space="preserve"> </w:t>
      </w:r>
      <w:r w:rsidRPr="00AA605E">
        <w:rPr>
          <w:rFonts w:ascii="宋体" w:hAnsi="宋体" w:hint="eastAsia"/>
          <w:sz w:val="24"/>
        </w:rPr>
        <w:t>李彦</w:t>
      </w:r>
      <w:r w:rsidR="00BC08D4">
        <w:rPr>
          <w:rFonts w:ascii="宋体" w:hAnsi="宋体" w:hint="eastAsia"/>
          <w:sz w:val="24"/>
        </w:rPr>
        <w:t>,</w:t>
      </w:r>
      <w:r w:rsidRPr="00AA605E">
        <w:rPr>
          <w:rFonts w:ascii="宋体" w:hAnsi="宋体" w:hint="eastAsia"/>
          <w:sz w:val="24"/>
        </w:rPr>
        <w:t>高博</w:t>
      </w:r>
      <w:r w:rsidR="00BC08D4">
        <w:rPr>
          <w:rFonts w:ascii="宋体" w:hAnsi="宋体"/>
          <w:sz w:val="24"/>
        </w:rPr>
        <w:t>,</w:t>
      </w:r>
      <w:r w:rsidRPr="00AA605E">
        <w:rPr>
          <w:rFonts w:ascii="宋体" w:hAnsi="宋体" w:hint="eastAsia"/>
          <w:sz w:val="24"/>
        </w:rPr>
        <w:t>唐继强,许惠彬</w:t>
      </w:r>
      <w:r w:rsidR="00BC08D4">
        <w:rPr>
          <w:rFonts w:ascii="宋体" w:hAnsi="宋体"/>
          <w:sz w:val="24"/>
        </w:rPr>
        <w:t>.</w:t>
      </w:r>
      <w:r w:rsidRPr="00AA605E">
        <w:rPr>
          <w:rFonts w:ascii="宋体" w:hAnsi="宋体" w:hint="eastAsia"/>
          <w:sz w:val="24"/>
        </w:rPr>
        <w:t>ASP.NET 4.0 MVC敏捷开发给力起飞</w:t>
      </w:r>
      <w:r w:rsidR="00BC08D4">
        <w:rPr>
          <w:rFonts w:ascii="宋体" w:hAnsi="宋体" w:hint="eastAsia"/>
          <w:sz w:val="24"/>
        </w:rPr>
        <w:t>.</w:t>
      </w:r>
      <w:r w:rsidRPr="00AA605E">
        <w:rPr>
          <w:rFonts w:ascii="宋体" w:hAnsi="宋体" w:hint="eastAsia"/>
          <w:sz w:val="24"/>
        </w:rPr>
        <w:t>电子工业出版社</w:t>
      </w:r>
      <w:r w:rsidR="00BC08D4">
        <w:rPr>
          <w:rFonts w:ascii="宋体" w:hAnsi="宋体" w:hint="eastAsia"/>
          <w:sz w:val="24"/>
        </w:rPr>
        <w:t>,</w:t>
      </w:r>
      <w:r w:rsidRPr="00AA605E">
        <w:rPr>
          <w:rFonts w:ascii="宋体" w:hAnsi="宋体" w:hint="eastAsia"/>
          <w:sz w:val="24"/>
        </w:rPr>
        <w:t>2011.9.</w:t>
      </w:r>
    </w:p>
    <w:p w:rsidR="00CD3925" w:rsidRDefault="00981C7F" w:rsidP="00F136B6">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Pr>
          <w:rFonts w:ascii="宋体" w:hAnsi="宋体" w:cs="Arial"/>
          <w:color w:val="000000"/>
          <w:shd w:val="clear" w:color="auto" w:fill="FFFFFF"/>
        </w:rPr>
        <w:t>8</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侯志荣. WEB应用程序开发-算法分析与应用 [M].北京：人民邮电出版社,</w:t>
      </w:r>
      <w:r w:rsidRPr="00AA605E">
        <w:rPr>
          <w:rFonts w:ascii="宋体" w:hAnsi="宋体" w:cs="Arial"/>
          <w:color w:val="000000"/>
          <w:shd w:val="clear" w:color="auto" w:fill="FFFFFF"/>
        </w:rPr>
        <w:t>2000.1</w:t>
      </w:r>
    </w:p>
    <w:p w:rsidR="00981C7F" w:rsidRPr="00AA605E" w:rsidRDefault="00981C7F" w:rsidP="00AA605E">
      <w:pPr>
        <w:pStyle w:val="af0"/>
        <w:widowControl/>
        <w:shd w:val="clear" w:color="auto" w:fill="FFFFFF"/>
        <w:spacing w:beforeAutospacing="0" w:afterAutospacing="0" w:line="300" w:lineRule="auto"/>
        <w:rPr>
          <w:rFonts w:ascii="宋体" w:hAnsi="宋体" w:cs="Arial" w:hint="eastAsia"/>
          <w:color w:val="000000"/>
          <w:shd w:val="clear" w:color="auto" w:fill="FFFFFF"/>
        </w:rPr>
      </w:pP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9</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Robert Vieria</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SQL Server2008</w:t>
      </w:r>
      <w:r>
        <w:rPr>
          <w:rFonts w:ascii="宋体" w:hAnsi="宋体" w:cs="Arial" w:hint="eastAsia"/>
          <w:color w:val="000000"/>
          <w:shd w:val="clear" w:color="auto" w:fill="FFFFFF"/>
        </w:rPr>
        <w:t>编程入门经典</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清华大学出版社</w:t>
      </w:r>
    </w:p>
    <w:p w:rsidR="00CD3925" w:rsidRPr="00AA605E" w:rsidRDefault="00CD3925" w:rsidP="00AA605E">
      <w:pPr>
        <w:pStyle w:val="af0"/>
        <w:widowControl/>
        <w:shd w:val="clear" w:color="auto" w:fill="FFFFFF"/>
        <w:spacing w:beforeAutospacing="0" w:afterAutospacing="0" w:line="300" w:lineRule="auto"/>
        <w:ind w:left="480" w:hangingChars="200" w:hanging="480"/>
        <w:rPr>
          <w:rFonts w:ascii="宋体" w:hAnsi="宋体" w:cs="Arial"/>
          <w:color w:val="000000"/>
          <w:shd w:val="clear" w:color="auto" w:fill="FFFFFF"/>
        </w:rPr>
      </w:pPr>
      <w:r w:rsidRPr="00AA605E">
        <w:rPr>
          <w:rFonts w:ascii="宋体" w:hAnsi="宋体" w:cs="Arial" w:hint="eastAsia"/>
          <w:color w:val="000000"/>
          <w:shd w:val="clear" w:color="auto" w:fill="FFFFFF"/>
        </w:rPr>
        <w:t>[</w:t>
      </w:r>
      <w:r w:rsidR="00981C7F">
        <w:rPr>
          <w:rFonts w:ascii="宋体" w:hAnsi="宋体" w:cs="Arial"/>
          <w:color w:val="000000"/>
          <w:shd w:val="clear" w:color="auto" w:fill="FFFFFF"/>
        </w:rPr>
        <w:t>1</w:t>
      </w:r>
      <w:r w:rsidR="00F136B6">
        <w:rPr>
          <w:rFonts w:ascii="宋体" w:hAnsi="宋体" w:cs="Arial"/>
          <w:color w:val="000000"/>
          <w:shd w:val="clear" w:color="auto" w:fill="FFFFFF"/>
        </w:rPr>
        <w:t>0</w:t>
      </w:r>
      <w:r w:rsidRPr="00AA605E">
        <w:rPr>
          <w:rFonts w:ascii="宋体" w:hAnsi="宋体" w:cs="Arial" w:hint="eastAsia"/>
          <w:color w:val="000000"/>
          <w:shd w:val="clear" w:color="auto" w:fill="FFFFFF"/>
        </w:rPr>
        <w:t>]</w:t>
      </w:r>
      <w:r w:rsidR="00F136B6">
        <w:rPr>
          <w:rFonts w:ascii="宋体" w:hAnsi="宋体" w:cs="Arial"/>
          <w:color w:val="000000"/>
          <w:shd w:val="clear" w:color="auto" w:fill="FFFFFF"/>
        </w:rPr>
        <w:t xml:space="preserve"> </w:t>
      </w:r>
      <w:r w:rsidRPr="00AA605E">
        <w:rPr>
          <w:rFonts w:ascii="宋体" w:hAnsi="宋体" w:cs="Arial" w:hint="eastAsia"/>
          <w:color w:val="000000"/>
          <w:shd w:val="clear" w:color="auto" w:fill="FFFFFF"/>
        </w:rPr>
        <w:t>徐孝凯</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贺佳英</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数据库基础与SQL Server应用开发</w:t>
      </w:r>
      <w:r w:rsidR="00BC08D4">
        <w:rPr>
          <w:rFonts w:ascii="宋体" w:hAnsi="宋体" w:cs="Arial" w:hint="eastAsia"/>
          <w:color w:val="000000"/>
          <w:shd w:val="clear" w:color="auto" w:fill="FFFFFF"/>
        </w:rPr>
        <w:t>.</w:t>
      </w:r>
      <w:r w:rsidR="00BC08D4" w:rsidRPr="00BC08D4">
        <w:rPr>
          <w:rFonts w:ascii="宋体" w:hAnsi="宋体" w:cs="Arial" w:hint="eastAsia"/>
          <w:color w:val="000000"/>
          <w:shd w:val="clear" w:color="auto" w:fill="FFFFFF"/>
        </w:rPr>
        <w:t xml:space="preserve"> </w:t>
      </w:r>
      <w:r w:rsidR="00BC08D4" w:rsidRPr="00AA605E">
        <w:rPr>
          <w:rFonts w:ascii="宋体" w:hAnsi="宋体" w:cs="Arial" w:hint="eastAsia"/>
          <w:color w:val="000000"/>
          <w:shd w:val="clear" w:color="auto" w:fill="FFFFFF"/>
        </w:rPr>
        <w:t>清华大学出版社</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2008</w:t>
      </w:r>
      <w:r w:rsidR="00BC08D4">
        <w:rPr>
          <w:rFonts w:ascii="宋体" w:hAnsi="宋体" w:cs="Arial" w:hint="eastAsia"/>
          <w:color w:val="000000"/>
          <w:shd w:val="clear" w:color="auto" w:fill="FFFFFF"/>
        </w:rPr>
        <w:t>.</w:t>
      </w:r>
      <w:r w:rsidRPr="00AA605E">
        <w:rPr>
          <w:rFonts w:ascii="宋体" w:hAnsi="宋体" w:cs="Arial" w:hint="eastAsia"/>
          <w:color w:val="000000"/>
          <w:shd w:val="clear" w:color="auto" w:fill="FFFFFF"/>
        </w:rPr>
        <w:t>4</w:t>
      </w:r>
      <w:r w:rsidR="00BC08D4">
        <w:rPr>
          <w:rFonts w:ascii="宋体" w:hAnsi="宋体" w:cs="Arial" w:hint="eastAsia"/>
          <w:color w:val="000000"/>
          <w:shd w:val="clear" w:color="auto" w:fill="FFFFFF"/>
        </w:rPr>
        <w:t>.</w:t>
      </w:r>
    </w:p>
    <w:p w:rsidR="00B661D7" w:rsidRPr="00AA605E" w:rsidRDefault="00CD3925" w:rsidP="00AA605E">
      <w:pPr>
        <w:spacing w:line="300" w:lineRule="auto"/>
        <w:rPr>
          <w:color w:val="0000FF"/>
          <w:sz w:val="24"/>
        </w:rPr>
      </w:pPr>
      <w:r w:rsidRPr="00AA605E">
        <w:rPr>
          <w:rFonts w:ascii="宋体" w:hAnsi="宋体" w:cs="Arial" w:hint="eastAsia"/>
          <w:color w:val="000000"/>
          <w:sz w:val="24"/>
          <w:shd w:val="clear" w:color="auto" w:fill="FFFFFF"/>
        </w:rPr>
        <w:t>[</w:t>
      </w:r>
      <w:r w:rsidR="00981C7F">
        <w:rPr>
          <w:rFonts w:ascii="宋体" w:hAnsi="宋体" w:cs="Arial"/>
          <w:color w:val="000000"/>
          <w:sz w:val="24"/>
          <w:shd w:val="clear" w:color="auto" w:fill="FFFFFF"/>
        </w:rPr>
        <w:t>1</w:t>
      </w:r>
      <w:r w:rsidR="00F136B6">
        <w:rPr>
          <w:rFonts w:ascii="宋体" w:hAnsi="宋体" w:cs="Arial"/>
          <w:color w:val="000000"/>
          <w:sz w:val="24"/>
          <w:shd w:val="clear" w:color="auto" w:fill="FFFFFF"/>
        </w:rPr>
        <w:t>1</w:t>
      </w:r>
      <w:r w:rsidRPr="00AA605E">
        <w:rPr>
          <w:rFonts w:ascii="宋体" w:hAnsi="宋体" w:cs="Arial" w:hint="eastAsia"/>
          <w:color w:val="000000"/>
          <w:sz w:val="24"/>
          <w:shd w:val="clear" w:color="auto" w:fill="FFFFFF"/>
        </w:rPr>
        <w:t>]</w:t>
      </w:r>
      <w:r w:rsidR="00F136B6">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萨师煊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王小珊</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数据库系统概论（第三版）[M]</w:t>
      </w:r>
      <w:r w:rsidR="00BC08D4">
        <w:rPr>
          <w:rFonts w:ascii="宋体" w:hAnsi="宋体" w:cs="Arial"/>
          <w:color w:val="000000"/>
          <w:sz w:val="24"/>
          <w:shd w:val="clear" w:color="auto" w:fill="FFFFFF"/>
        </w:rPr>
        <w:t>,</w:t>
      </w:r>
      <w:r w:rsidR="00BC08D4">
        <w:rPr>
          <w:rFonts w:ascii="宋体" w:hAnsi="宋体" w:cs="Arial" w:hint="eastAsia"/>
          <w:color w:val="000000"/>
          <w:sz w:val="24"/>
          <w:shd w:val="clear" w:color="auto" w:fill="FFFFFF"/>
        </w:rPr>
        <w:t>北京：高等教育出版社,</w:t>
      </w:r>
      <w:r w:rsidRPr="00AA605E">
        <w:rPr>
          <w:rFonts w:ascii="宋体" w:hAnsi="宋体" w:cs="Arial" w:hint="eastAsia"/>
          <w:color w:val="000000"/>
          <w:sz w:val="24"/>
          <w:shd w:val="clear" w:color="auto" w:fill="FFFFFF"/>
        </w:rPr>
        <w:t>2008.6</w:t>
      </w:r>
      <w:r w:rsidR="00BC08D4">
        <w:rPr>
          <w:rFonts w:ascii="宋体" w:hAnsi="宋体" w:cs="Arial"/>
          <w:color w:val="000000"/>
          <w:sz w:val="24"/>
          <w:shd w:val="clear" w:color="auto" w:fill="FFFFFF"/>
        </w:rPr>
        <w:t>.</w:t>
      </w:r>
    </w:p>
    <w:p w:rsidR="00981C7F" w:rsidRPr="00AA605E" w:rsidRDefault="00981C7F" w:rsidP="00981C7F">
      <w:pPr>
        <w:spacing w:line="300" w:lineRule="auto"/>
        <w:ind w:left="480" w:hangingChars="200" w:hanging="480"/>
        <w:rPr>
          <w:b/>
          <w:sz w:val="24"/>
        </w:rPr>
      </w:pPr>
      <w:r w:rsidRPr="00AA605E">
        <w:rPr>
          <w:rFonts w:ascii="宋体" w:hAnsi="宋体" w:cs="Arial" w:hint="eastAsia"/>
          <w:color w:val="000000"/>
          <w:sz w:val="24"/>
          <w:shd w:val="clear" w:color="auto" w:fill="FFFFFF"/>
        </w:rPr>
        <w:t>[1</w:t>
      </w:r>
      <w:r w:rsidR="00F136B6">
        <w:rPr>
          <w:rFonts w:ascii="宋体" w:hAnsi="宋体" w:cs="Arial"/>
          <w:color w:val="000000"/>
          <w:sz w:val="24"/>
          <w:shd w:val="clear" w:color="auto" w:fill="FFFFFF"/>
        </w:rPr>
        <w:t>2</w:t>
      </w:r>
      <w:r w:rsidRPr="00AA605E">
        <w:rPr>
          <w:rFonts w:ascii="宋体" w:hAnsi="宋体" w:cs="Arial" w:hint="eastAsia"/>
          <w:color w:val="000000"/>
          <w:sz w:val="24"/>
          <w:shd w:val="clear" w:color="auto" w:fill="FFFFFF"/>
        </w:rPr>
        <w:t>]</w:t>
      </w:r>
      <w:r w:rsidR="00BC08D4">
        <w:rPr>
          <w:rFonts w:ascii="宋体" w:hAnsi="宋体" w:cs="Arial"/>
          <w:color w:val="000000"/>
          <w:sz w:val="24"/>
          <w:shd w:val="clear" w:color="auto" w:fill="FFFFFF"/>
        </w:rPr>
        <w:t xml:space="preserve"> </w:t>
      </w:r>
      <w:r w:rsidRPr="00AA605E">
        <w:rPr>
          <w:rFonts w:ascii="宋体" w:hAnsi="宋体" w:cs="Arial" w:hint="eastAsia"/>
          <w:color w:val="000000"/>
          <w:sz w:val="24"/>
          <w:shd w:val="clear" w:color="auto" w:fill="FFFFFF"/>
        </w:rPr>
        <w:t>詹姆斯·R·埃文斯</w:t>
      </w:r>
      <w:r>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威廉·M·林赛</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质量管理与质量控制</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中国人民大学出版社</w:t>
      </w:r>
      <w:r w:rsidR="00BC08D4">
        <w:rPr>
          <w:rFonts w:ascii="宋体" w:hAnsi="宋体" w:cs="Arial" w:hint="eastAsia"/>
          <w:color w:val="000000"/>
          <w:sz w:val="24"/>
          <w:shd w:val="clear" w:color="auto" w:fill="FFFFFF"/>
        </w:rPr>
        <w:t>,</w:t>
      </w:r>
      <w:r w:rsidRPr="00AA605E">
        <w:rPr>
          <w:rFonts w:ascii="宋体" w:hAnsi="宋体" w:cs="Arial" w:hint="eastAsia"/>
          <w:color w:val="000000"/>
          <w:sz w:val="24"/>
          <w:shd w:val="clear" w:color="auto" w:fill="FFFFFF"/>
        </w:rPr>
        <w:t>2010</w:t>
      </w:r>
      <w:r w:rsidR="00BC08D4">
        <w:rPr>
          <w:rFonts w:ascii="宋体" w:hAnsi="宋体" w:cs="Arial"/>
          <w:color w:val="000000"/>
          <w:sz w:val="24"/>
          <w:shd w:val="clear" w:color="auto" w:fill="FFFFFF"/>
        </w:rPr>
        <w:t>.</w:t>
      </w:r>
      <w:r w:rsidRPr="00AA605E">
        <w:rPr>
          <w:rFonts w:ascii="宋体" w:hAnsi="宋体" w:cs="Arial" w:hint="eastAsia"/>
          <w:color w:val="000000"/>
          <w:sz w:val="24"/>
          <w:shd w:val="clear" w:color="auto" w:fill="FFFFFF"/>
        </w:rPr>
        <w:t>5</w:t>
      </w:r>
      <w:r w:rsidR="00BC08D4">
        <w:rPr>
          <w:rFonts w:ascii="宋体" w:hAnsi="宋体" w:cs="Arial"/>
          <w:color w:val="000000"/>
          <w:sz w:val="24"/>
          <w:shd w:val="clear" w:color="auto" w:fill="FFFFFF"/>
        </w:rPr>
        <w:t>.</w:t>
      </w:r>
    </w:p>
    <w:p w:rsidR="00981C7F" w:rsidRPr="00981C7F" w:rsidRDefault="00981C7F" w:rsidP="00AA605E">
      <w:pPr>
        <w:spacing w:line="300" w:lineRule="auto"/>
        <w:jc w:val="left"/>
        <w:rPr>
          <w:rFonts w:ascii="宋体" w:hAnsi="宋体"/>
          <w:sz w:val="24"/>
        </w:rPr>
      </w:pPr>
    </w:p>
    <w:p w:rsidR="00B661D7" w:rsidRPr="00120B3E" w:rsidRDefault="00B661D7">
      <w:pPr>
        <w:rPr>
          <w:color w:val="0000FF"/>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B661D7" w:rsidRDefault="00B661D7">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pPr>
        <w:spacing w:line="300" w:lineRule="auto"/>
        <w:jc w:val="center"/>
        <w:rPr>
          <w:rFonts w:ascii="黑体" w:eastAsia="黑体" w:hAnsi="黑体" w:cs="黑体"/>
          <w:color w:val="0000FF"/>
          <w:sz w:val="32"/>
          <w:szCs w:val="32"/>
        </w:rPr>
      </w:pPr>
    </w:p>
    <w:p w:rsidR="004F4311" w:rsidRDefault="004F4311" w:rsidP="00EA10B1">
      <w:pPr>
        <w:spacing w:line="300" w:lineRule="auto"/>
        <w:rPr>
          <w:rFonts w:ascii="黑体" w:eastAsia="黑体" w:hAnsi="黑体" w:cs="黑体"/>
          <w:color w:val="0000FF"/>
          <w:sz w:val="32"/>
          <w:szCs w:val="32"/>
        </w:rPr>
      </w:pPr>
    </w:p>
    <w:p w:rsidR="00F136B6" w:rsidRDefault="00F136B6" w:rsidP="00EA10B1">
      <w:pPr>
        <w:spacing w:line="300" w:lineRule="auto"/>
        <w:rPr>
          <w:rFonts w:ascii="黑体" w:eastAsia="黑体" w:hAnsi="黑体" w:cs="黑体"/>
          <w:color w:val="0000FF"/>
          <w:sz w:val="32"/>
          <w:szCs w:val="32"/>
        </w:rPr>
      </w:pPr>
    </w:p>
    <w:p w:rsidR="00F136B6" w:rsidRDefault="00F136B6" w:rsidP="00EA10B1">
      <w:pPr>
        <w:spacing w:line="300" w:lineRule="auto"/>
        <w:rPr>
          <w:rFonts w:ascii="黑体" w:eastAsia="黑体" w:hAnsi="黑体" w:cs="黑体"/>
          <w:color w:val="0000FF"/>
          <w:sz w:val="32"/>
          <w:szCs w:val="32"/>
        </w:rPr>
      </w:pPr>
    </w:p>
    <w:p w:rsidR="008C7976" w:rsidRDefault="008C7976" w:rsidP="00EA10B1">
      <w:pPr>
        <w:spacing w:line="300" w:lineRule="auto"/>
        <w:rPr>
          <w:rFonts w:ascii="黑体" w:eastAsia="黑体" w:hAnsi="黑体" w:cs="黑体"/>
          <w:color w:val="0000FF"/>
          <w:sz w:val="32"/>
          <w:szCs w:val="32"/>
        </w:rPr>
      </w:pPr>
    </w:p>
    <w:p w:rsidR="008C7976" w:rsidRPr="00F136B6" w:rsidRDefault="008C7976" w:rsidP="00EA10B1">
      <w:pPr>
        <w:spacing w:line="300" w:lineRule="auto"/>
        <w:rPr>
          <w:rFonts w:ascii="黑体" w:eastAsia="黑体" w:hAnsi="黑体" w:cs="黑体" w:hint="eastAsia"/>
          <w:color w:val="0000FF"/>
          <w:sz w:val="32"/>
          <w:szCs w:val="32"/>
        </w:rPr>
      </w:pPr>
    </w:p>
    <w:p w:rsidR="00E37FF0" w:rsidRDefault="00E37FF0" w:rsidP="00E37FF0">
      <w:pPr>
        <w:pStyle w:val="1"/>
        <w:jc w:val="center"/>
        <w:rPr>
          <w:rFonts w:ascii="黑体" w:eastAsia="黑体" w:hAnsi="黑体" w:cs="黑体" w:hint="default"/>
          <w:b w:val="0"/>
          <w:bCs/>
          <w:sz w:val="32"/>
          <w:szCs w:val="32"/>
        </w:rPr>
      </w:pPr>
      <w:bookmarkStart w:id="262" w:name="_Toc482533880"/>
      <w:r>
        <w:rPr>
          <w:rFonts w:ascii="黑体" w:eastAsia="黑体" w:hAnsi="黑体" w:cs="黑体"/>
          <w:b w:val="0"/>
          <w:bCs/>
          <w:sz w:val="32"/>
          <w:szCs w:val="32"/>
        </w:rPr>
        <w:lastRenderedPageBreak/>
        <w:t>附录</w:t>
      </w:r>
      <w:bookmarkEnd w:id="262"/>
    </w:p>
    <w:p w:rsidR="004D1C87" w:rsidRPr="004D1C87" w:rsidRDefault="004D1C87" w:rsidP="004D1C87"/>
    <w:p w:rsidR="005C6A9A" w:rsidRPr="00BA0C6A" w:rsidRDefault="001E6E36"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BA0C6A" w:rsidRPr="00BA0C6A">
        <w:rPr>
          <w:rFonts w:ascii="黑体" w:eastAsia="黑体" w:hAnsi="黑体" w:cs="黑体" w:hint="eastAsia"/>
          <w:color w:val="000000" w:themeColor="text1"/>
          <w:sz w:val="32"/>
          <w:szCs w:val="32"/>
        </w:rPr>
        <w:t>1</w:t>
      </w:r>
      <w:r w:rsidR="00BA0C6A">
        <w:rPr>
          <w:rFonts w:ascii="黑体" w:eastAsia="黑体" w:hAnsi="黑体" w:cs="黑体" w:hint="eastAsia"/>
          <w:color w:val="000000" w:themeColor="text1"/>
          <w:sz w:val="32"/>
          <w:szCs w:val="32"/>
        </w:rPr>
        <w:t>：</w:t>
      </w:r>
      <w:r w:rsidR="005C6A9A" w:rsidRPr="00BA0C6A">
        <w:rPr>
          <w:rFonts w:ascii="黑体" w:eastAsia="黑体" w:hAnsi="黑体" w:cs="黑体" w:hint="eastAsia"/>
          <w:color w:val="000000" w:themeColor="text1"/>
          <w:sz w:val="32"/>
          <w:szCs w:val="32"/>
        </w:rPr>
        <w:t>注册接口</w:t>
      </w:r>
      <w:r w:rsidR="005C6A9A" w:rsidRPr="00BA0C6A">
        <w:rPr>
          <w:rFonts w:ascii="黑体" w:eastAsia="黑体" w:hAnsi="黑体" w:cs="黑体"/>
          <w:color w:val="000000" w:themeColor="text1"/>
          <w:sz w:val="32"/>
          <w:szCs w:val="32"/>
        </w:rPr>
        <w:t>代码</w:t>
      </w:r>
    </w:p>
    <w:p w:rsidR="00B31603" w:rsidRPr="001E6E36" w:rsidRDefault="00B31603" w:rsidP="005C6A9A">
      <w:pPr>
        <w:spacing w:line="300" w:lineRule="auto"/>
        <w:jc w:val="left"/>
        <w:rPr>
          <w:rFonts w:ascii="黑体" w:eastAsia="黑体" w:hAnsi="黑体" w:cs="黑体"/>
          <w:color w:val="000000" w:themeColor="text1"/>
          <w:sz w:val="28"/>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POST: api/User/loginId  mail click register api</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public IHttpActionResult Post(string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(string.IsNullOrEmpty(loginId))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Exception_DG("loginId", "loginId must be provide.", 1002);</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bool addSuccess = true;</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tb_UserAccount userAccount = tb_UserAccount.Build();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userAccount.uid = Guid.NewGuid();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object pwd_mail_cache = Cache_Helper_DG.Cache_Get(loginId);//get pwd and mail from cache</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(pwd_mail_cache == null)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Exception_DG("register info expired,please register renew.", 3003);</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userAccountCountByloginId = channel.QueryCount(new tb_UserAccountQueryObject { QueryCondition = t =&gt; t.loginId.Equals(loginId)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(userAccountCountByloginId &gt; 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Exception_DG("the loginId has been exist!", 3002);</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bookmarkStart w:id="263" w:name="_GoBack"/>
      <w:bookmarkEnd w:id="263"/>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lastRenderedPageBreak/>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userAccount.pwd = pwd_mail_</w:t>
      </w:r>
      <w:r>
        <w:rPr>
          <w:rFonts w:ascii="黑体" w:eastAsia="黑体" w:hAnsi="黑体" w:cs="黑体"/>
          <w:color w:val="000000" w:themeColor="text1"/>
          <w:sz w:val="20"/>
          <w:szCs w:val="32"/>
        </w:rPr>
        <w:t>cache.ToString().Split(',')[0];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Transaction_Helper_DG.Transaction((Action)(() =&gt;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tb_UserAccount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channel.Add(userAccount);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tb_UserAccountInfo</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Wcf&lt;UserAccountInfoService&gt;())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tb_UserAccountInfo { uid = userAccount.uid, loginId = userAccount.loginId, nickName = loginId, email = pwd_mail_cache.ToString().Split(',')[1], registerTime = DateTime.Now, birthday = DateTime.Now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tb_UserStatus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Wcf&lt;UserRoleService&gt;())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tb_UserRole { uid = userAccount.uid, roleLevel = 0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 tb_UserStatus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Wcf&lt;UserStatusService&gt;())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addSuccess = addSuccess &amp;&amp; channel.Add(new tb_UserStatus { uid = userAccount.uid, statusLevel = 0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(!addSuccess)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throw new Exception_DG("register error.", 3004);</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lastRenderedPageBreak/>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long timeStamp = DateTime_Helper_DG.GetCurrentTimeStamp() * 1000;</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random = new Random().Next(100, 999);</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//get rsa keys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RSA</w:t>
      </w:r>
      <w:r>
        <w:rPr>
          <w:rFonts w:ascii="黑体" w:eastAsia="黑体" w:hAnsi="黑体" w:cs="黑体"/>
          <w:color w:val="000000" w:themeColor="text1"/>
          <w:sz w:val="20"/>
          <w:szCs w:val="32"/>
        </w:rPr>
        <w:t>_Keys rsa_Keys = RSA_GetKeys();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tb_Authentication 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using (var fact = Wcf&lt;AuthenticationService&gt;())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var ch</w:t>
      </w:r>
      <w:r>
        <w:rPr>
          <w:rFonts w:ascii="黑体" w:eastAsia="黑体" w:hAnsi="黑体" w:cs="黑体"/>
          <w:color w:val="000000" w:themeColor="text1"/>
          <w:sz w:val="20"/>
          <w:szCs w:val="32"/>
        </w:rPr>
        <w:t>annel = fact.CreateChannel();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channel.QuerySingle(new tb_AuthenticationQueryObject { QueryCondition = t =&gt; t.loginId.Equals(loginId</w:t>
      </w:r>
      <w:r>
        <w:rPr>
          <w:rFonts w:ascii="黑体" w:eastAsia="黑体" w:hAnsi="黑体" w:cs="黑体"/>
          <w:color w:val="000000" w:themeColor="text1"/>
          <w:sz w:val="20"/>
          <w:szCs w:val="32"/>
        </w:rPr>
        <w:t>) }).Cast&lt;tb_Authentication&gt;();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(authentication == null)</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tb_Authentication.Build();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//secretKey=MD5[loginid+MD5[pwd]+timestamp]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authentication.secretkey = MD5_Encrypt($"{loginId}{userAccount.pwd}{timeStamp}");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authentication.rsa_publicKey = rsa_Keys.publicKey;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authentication.rsa_privateKey = rsa_Keys.privateKey;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//tokenSign=MD5[loginid+logintimestamp+random]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authentication.tokensign = MD5_Encrypt($"{loginId}{timeStamp}{random}");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if (channel.Add(authentication))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else</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//secretKey=MD5[loginid+MD5[pwd]+timestamp]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authentication.secretkey = MD5_Encrypt($"{loginId}{userAccount.pwd}{timeStamp}");</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authentication.rsa_publicKey = rsa_Keys.publicKey;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authentication.rsa_privateKey = rsa_Keys.privateKey;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authentication.loginId = loginId;</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//tokenSign=MD5[loginid+logintimestamp+random]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authentication.tokensign = MD5_Encrypt($"{loginId}{timeStamp}{random}");</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lastRenderedPageBreak/>
        <w:t xml:space="preserve">            channel.Update(authentication);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Pr>
          <w:rFonts w:ascii="黑体" w:eastAsia="黑体" w:hAnsi="黑体" w:cs="黑体"/>
          <w:color w:val="000000" w:themeColor="text1"/>
          <w:sz w:val="20"/>
          <w:szCs w:val="32"/>
        </w:rPr>
        <w:t xml:space="preserve">    }</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w:t>
      </w:r>
      <w:r>
        <w:rPr>
          <w:rFonts w:ascii="黑体" w:eastAsia="黑体" w:hAnsi="黑体" w:cs="黑体"/>
          <w:color w:val="000000" w:themeColor="text1"/>
          <w:sz w:val="20"/>
          <w:szCs w:val="32"/>
        </w:rPr>
        <w:t xml:space="preserve"> </w:t>
      </w:r>
      <w:r w:rsidRPr="005C6A9A">
        <w:rPr>
          <w:rFonts w:ascii="黑体" w:eastAsia="黑体" w:hAnsi="黑体" w:cs="黑体"/>
          <w:color w:val="000000" w:themeColor="text1"/>
          <w:sz w:val="20"/>
          <w:szCs w:val="32"/>
        </w:rPr>
        <w:t>Auth_Token_ExpireTime_days = Config_Helper_DG.AppSetting_Get("Auth_Token_ExpireTime_days").ToInt();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Auth_Token_ExpireTime_hours = Config_Helper_DG.AppSetting_Get("Auth_Token_ExpireTime_hours").ToInt();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int Auth_Token_ExpireTime_minutes = Config_Helper_DG.AppSetting_Get("Auth_Token_ExpireTime_minutes").ToInt();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long expireTimeStamp = DateTime_Helper_DG.GetTimeStampByDateTimeUtc(DateTime.UtcNow.AddDays(Auth_Token_ExpireTime_days).AddHours(Auth_Token_ExpireTime_hours).AddMinutes(Auth_Token_ExpireTime_minutes));</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//token=RSA_publicKey[uid+loginid+expiretimestamp+tokensign]</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string token = RSA_Encrypt($"{userAccount.uid}&amp;{userAccount.loginId}&amp;{expireTimeStamp}&amp;{authentication.tokensign}", authentication.rsa_publicKey);</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//send appkey,secretkey,token,userInfo to client</w:t>
      </w:r>
    </w:p>
    <w:p w:rsidR="005C6A9A" w:rsidRP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 xml:space="preserve">    return Json(Return_Helper_DG.Success_Msg_Data_DCount_HttpCode("register user succeed , login succeed", new { loginId = userAccount.loginId, appKey = authentication.appkey, secretKey = authentication.secretkey, token = token }, 1));</w:t>
      </w:r>
    </w:p>
    <w:p w:rsidR="005C6A9A" w:rsidRDefault="005C6A9A" w:rsidP="005C6A9A">
      <w:pPr>
        <w:spacing w:line="300" w:lineRule="auto"/>
        <w:jc w:val="left"/>
        <w:rPr>
          <w:rFonts w:ascii="黑体" w:eastAsia="黑体" w:hAnsi="黑体" w:cs="黑体"/>
          <w:color w:val="000000" w:themeColor="text1"/>
          <w:sz w:val="20"/>
          <w:szCs w:val="32"/>
        </w:rPr>
      </w:pPr>
      <w:r w:rsidRPr="005C6A9A">
        <w:rPr>
          <w:rFonts w:ascii="黑体" w:eastAsia="黑体" w:hAnsi="黑体" w:cs="黑体"/>
          <w:color w:val="000000" w:themeColor="text1"/>
          <w:sz w:val="20"/>
          <w:szCs w:val="32"/>
        </w:rPr>
        <w:t>}</w:t>
      </w:r>
    </w:p>
    <w:p w:rsidR="00120B3E" w:rsidRPr="005C6A9A" w:rsidRDefault="00120B3E" w:rsidP="005C6A9A">
      <w:pPr>
        <w:spacing w:line="300" w:lineRule="auto"/>
        <w:jc w:val="left"/>
        <w:rPr>
          <w:rFonts w:ascii="黑体" w:eastAsia="黑体" w:hAnsi="黑体" w:cs="黑体"/>
          <w:color w:val="000000" w:themeColor="text1"/>
          <w:sz w:val="20"/>
          <w:szCs w:val="32"/>
        </w:rPr>
      </w:pPr>
    </w:p>
    <w:p w:rsidR="00BA0C6A" w:rsidRPr="00BA0C6A" w:rsidRDefault="00BA0C6A"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380579">
        <w:rPr>
          <w:rFonts w:ascii="黑体" w:eastAsia="黑体" w:hAnsi="黑体" w:cs="黑体"/>
          <w:color w:val="000000" w:themeColor="text1"/>
          <w:sz w:val="32"/>
          <w:szCs w:val="32"/>
        </w:rPr>
        <w:t>2</w:t>
      </w:r>
      <w:r>
        <w:rPr>
          <w:rFonts w:ascii="黑体" w:eastAsia="黑体" w:hAnsi="黑体" w:cs="黑体" w:hint="eastAsia"/>
          <w:color w:val="000000" w:themeColor="text1"/>
          <w:sz w:val="32"/>
          <w:szCs w:val="32"/>
        </w:rPr>
        <w:t>：</w:t>
      </w:r>
      <w:r w:rsidRPr="00BA0C6A">
        <w:rPr>
          <w:rFonts w:ascii="黑体" w:eastAsia="黑体" w:hAnsi="黑体" w:cs="黑体" w:hint="eastAsia"/>
          <w:color w:val="000000" w:themeColor="text1"/>
          <w:sz w:val="32"/>
          <w:szCs w:val="32"/>
        </w:rPr>
        <w:t>登录</w:t>
      </w:r>
      <w:r w:rsidRPr="00BA0C6A">
        <w:rPr>
          <w:rFonts w:ascii="黑体" w:eastAsia="黑体" w:hAnsi="黑体" w:cs="黑体"/>
          <w:color w:val="000000" w:themeColor="text1"/>
          <w:sz w:val="32"/>
          <w:szCs w:val="32"/>
        </w:rPr>
        <w:t>接口</w:t>
      </w:r>
      <w:r w:rsidRPr="00BA0C6A">
        <w:rPr>
          <w:rFonts w:ascii="黑体" w:eastAsia="黑体" w:hAnsi="黑体" w:cs="黑体" w:hint="eastAsia"/>
          <w:color w:val="000000" w:themeColor="text1"/>
          <w:sz w:val="32"/>
          <w:szCs w:val="32"/>
        </w:rPr>
        <w:t>控制器类</w:t>
      </w:r>
      <w:r w:rsidRPr="00BA0C6A">
        <w:rPr>
          <w:rFonts w:ascii="黑体" w:eastAsia="黑体" w:hAnsi="黑体" w:cs="黑体"/>
          <w:color w:val="000000" w:themeColor="text1"/>
          <w:sz w:val="32"/>
          <w:szCs w:val="32"/>
        </w:rPr>
        <w:t>代码</w:t>
      </w:r>
    </w:p>
    <w:p w:rsidR="004D1C87" w:rsidRPr="00BA0C6A" w:rsidRDefault="004D1C87" w:rsidP="00BA0C6A">
      <w:pPr>
        <w:spacing w:line="300" w:lineRule="auto"/>
        <w:jc w:val="center"/>
        <w:rPr>
          <w:rFonts w:ascii="黑体" w:eastAsia="黑体" w:hAnsi="黑体" w:cs="黑体"/>
          <w:color w:val="000000" w:themeColor="text1"/>
          <w:sz w:val="32"/>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QX_Frame.App.WebApi;</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QX_Frame.Data.Entities.QX_Frame;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QX_Frame.Data.QueryObject;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QX_Frame.Data.Service.QX_Frame;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QX_Frame.Helper_DG.Extends;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QX_Frame.WebAPI.Filters;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static QX_Frame.Helper_DG.Encrypt_Helper_DG;</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namespace QX_Frame.WebAPI.Controllers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copyright qixiao code builder -&gt;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version:4.2.0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hint="eastAsia"/>
          <w:color w:val="000000" w:themeColor="text1"/>
          <w:sz w:val="20"/>
          <w:szCs w:val="32"/>
        </w:rPr>
        <w:t xml:space="preserve">    /// author:qixiao(柒小)</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time:2017-04-10 11:08:30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///class LoginController</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&lt;/summary&gt;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class LoginController : WebApiControllerBase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GET: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Get(int appKey,int random,long timeStamp,string 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//timeStamp verification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isTimeStampValid = (DateTime_Helper_DG.GetCurrentTimeStamp() - timeStamp / 1000) &lt;= Config_Helper_DG.AppSetting_Get("RequestExpireTime").ToInt() * 60;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(!isTimeStampValid)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expired", 3006);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//[random+timestamp] can be find in cache?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(Cache_Helper_DG.Cache_Get($"{random}{timeStamp}")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multiple", 3007);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Cache_Helper_DG.Cache_Add($"{random}{timeStamp}", 1);//add [random+timestamp] into cache</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tb_Authentication authentication = AuthenticationController.GetAuthenticationByAppKey(appKey);</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token array from decrypt token string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string[] tokenArray = Encrypt_Helper_DG.RSA_Decrypt(token, authentication.rsa_privateKey).Split('&amp;');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//$"{userAccount.uid}&amp;{userAccount.loginId}&amp;{expireTimeStamp}&amp;{authentication.tokensign}"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tokenArray[2].ToInt64();</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tokenSign = tokenArray[3];</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(expireTimeStamp &lt; DateTime_Helper_DG.GetCurrentTimeStamp())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 info expired please login renew", 3011);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(!tokenSign.Equals(authentication.tokensign))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login elsewhere,please login renew", 3012);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return Json(Return_Helper_DG.Success_Msg_Data_DCount_HttpCode("account has been login",new { loginId=authentication.loginId},1));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POST: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Post([FromBody]dynamic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Exception_DG("arguments must be provide", 1001);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(query.loginId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Exception_DG("loginId must be provide", 1002);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(query.random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Exception_DG("random must be provide", 1006);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if (query.timeStamp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Exception_DG("timeStamp must be provide", 1007);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(query.secretString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Exception_DG("secretString must be provide", 1009);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loginId = query.loginId;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random = query.random;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timeStamp = query.timeStamp;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secretString = query.secretString;</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//timeStamp verification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isTimeStampValid =( DateTime_Helper_DG.GetCurrentTimeStamp() - timeStamp / 1000)&lt;= Config_Helper_DG.AppSetting_Get("RequestExpireTime").ToInt() * 60;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(!isTimeStampValid)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expired", 3006);</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//[random+timestamp] can be find in cache?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(Cache_Helper_DG.Cache_Get($"{random}{timeStamp}")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Exception_DG("request multiple", 3007);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Cache_Helper_DG.Cache_Add($"{random}{timeStamp}", 1);//add [random+timestamp] into cache</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MD5[pwd] from database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tb_UserAccount userAccount;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using (var fact = Wcf&lt;UserAccountService&gt;())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channel = fact.CreateChannel();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userAccount = channel.QuerySingle(new tb_UserAccountQueryObject { QueryCondition = t =&gt; t.loginId.Equals(loginId.Trim()) }).Cast&lt;tb_UserAccount&gt;();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(userAccount == 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Exception_DG("no user account found by loginId", 3001);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//MD5[loginid+MD5[pwd]+ramdom+timestamp]==MD5[secretMessage]?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bool secretStringMatched = MD5_Encrypt($"{loginId}{userAccount.pwd}{random}{timeStamp}").Equals(secretString);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(!secretStringMatched)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request has been tampered also mains account or pwd error", 3008);</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//get rsa keys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RSA_Keys rsa_Keys = RSA_GetKeys();</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tb_Authentication 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using (var fact = Wcf&lt;AuthenticationService&gt;())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channel = fact.CreateChannel();</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(authentication==null)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=tb_Authentication.Build();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//secretKey=MD5[loginid+MD5[pwd]+timestamp]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authentication.secretkey = MD5_Encrypt($"{loginId}{userAccount.pwd}{timeStamp}");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authentication.rsa_publicKey = rsa_Keys.publicKey;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authentication.rsa_privateKey = rsa_Keys.privateKey;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authentication.loginId = 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//tokenSign=MD5[loginid+logintimestamp+random]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authentication.tokensign = MD5_Encrypt($"{loginId}{timeStamp}{random}");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(channel.Add(authentication))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 = channel.QuerySingle(new tb_AuthenticationQueryObject { QueryCondition = t =&gt; t.loginId.Equals(loginId) }).Cast&lt;tb_Authentication&gt;();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//secretKey=MD5[loginid+MD5[pwd]+timestamp]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authentication.secretkey = MD5_Encrypt($"{loginId}{userAccount.pwd}{timeStamp}");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authentication.rsa_publicKey = rsa_Keys.publicKey;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authentication.rsa_privateKey = rsa_Keys.privateKey;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authentication.loginId = loginId;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//tokenSign=MD5[loginid+logintimestamp+random]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authentication.tokensign = MD5_Encrypt($"{loginId}{timeStamp}{random}");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channel.Update(authentication);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Auth_Token_ExpireTime_days = Config_Helper_DG.AppSetting_Get("Auth_Token_ExpireTime_days").ToInt();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Auth_Token_ExpireTime_hours = Config_Helper_DG.AppSetting_Get("Auth_Token_ExpireTime_hours").ToInt();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Auth_Token_ExpireTime_minutes = Config_Helper_DG.AppSetting_Get("Auth_Token_ExpireTime_minutes").ToInt();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DateTime_Helper_DG.GetTimeStampByDateTimeUtc(DateTime.UtcNow.AddDays(Auth_Token_ExpireTime_days).AddHours(Auth_Token_ExpireTime_hours).AddMinutes(Auth_Token_ExpireTime_minutes));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//token=RSA_publicKey[uid+loginid+expiretimestamp+tokensign]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 = RSA_Encrypt($"{userAccount.uid}&amp;{userAccount.loginId}&amp;{expireTimeStamp}&amp;{authentication.tokensign}", authentication.rsa_publicKey);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//send appkey,secretkey,token,userInfo to client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return Json(Return_Helper_DG.Success_Msg_Data_DCount_HttpCode("login succeed", new { loginId = loginId, appKey = authentication.appkey, secretKey = authentication.secretkey, token = token }, 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PUT: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Put([FromBody]dynamic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interface is not available", 9999);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DELETE: api/Login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IHttpActionResult Delete([FromBody]dynamic 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Exception_DG("The interface is not available", 9999);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5C6A9A"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Default="004D1C87" w:rsidP="004D1C87">
      <w:pPr>
        <w:spacing w:line="300" w:lineRule="auto"/>
        <w:rPr>
          <w:rFonts w:ascii="黑体" w:eastAsia="黑体" w:hAnsi="黑体" w:cs="黑体"/>
          <w:color w:val="000000" w:themeColor="text1"/>
          <w:sz w:val="20"/>
          <w:szCs w:val="32"/>
        </w:rPr>
      </w:pPr>
    </w:p>
    <w:p w:rsidR="004D1C87" w:rsidRPr="00BA0C6A" w:rsidRDefault="004D1C87" w:rsidP="00BA0C6A">
      <w:pPr>
        <w:spacing w:line="300" w:lineRule="auto"/>
        <w:jc w:val="center"/>
        <w:rPr>
          <w:rFonts w:ascii="黑体" w:eastAsia="黑体" w:hAnsi="黑体" w:cs="黑体"/>
          <w:color w:val="000000" w:themeColor="text1"/>
          <w:sz w:val="32"/>
          <w:szCs w:val="32"/>
        </w:rPr>
      </w:pPr>
      <w:r w:rsidRPr="00BA0C6A">
        <w:rPr>
          <w:rFonts w:ascii="黑体" w:eastAsia="黑体" w:hAnsi="黑体" w:cs="黑体" w:hint="eastAsia"/>
          <w:color w:val="000000" w:themeColor="text1"/>
          <w:sz w:val="32"/>
          <w:szCs w:val="32"/>
        </w:rPr>
        <w:t>附录</w:t>
      </w:r>
      <w:r w:rsidR="00BA0C6A" w:rsidRPr="00BA0C6A">
        <w:rPr>
          <w:rFonts w:ascii="黑体" w:eastAsia="黑体" w:hAnsi="黑体" w:cs="黑体" w:hint="eastAsia"/>
          <w:color w:val="000000" w:themeColor="text1"/>
          <w:sz w:val="32"/>
          <w:szCs w:val="32"/>
        </w:rPr>
        <w:t>3：</w:t>
      </w:r>
      <w:r w:rsidRPr="00BA0C6A">
        <w:rPr>
          <w:rFonts w:ascii="黑体" w:eastAsia="黑体" w:hAnsi="黑体" w:cs="黑体" w:hint="eastAsia"/>
          <w:color w:val="000000" w:themeColor="text1"/>
          <w:sz w:val="32"/>
          <w:szCs w:val="32"/>
        </w:rPr>
        <w:t>Token认证过滤器类</w:t>
      </w:r>
      <w:r w:rsidRPr="00BA0C6A">
        <w:rPr>
          <w:rFonts w:ascii="黑体" w:eastAsia="黑体" w:hAnsi="黑体" w:cs="黑体"/>
          <w:color w:val="000000" w:themeColor="text1"/>
          <w:sz w:val="32"/>
          <w:szCs w:val="32"/>
        </w:rPr>
        <w:t>代码</w:t>
      </w:r>
    </w:p>
    <w:p w:rsidR="004D1C87" w:rsidRPr="005C6A9A" w:rsidRDefault="004D1C87" w:rsidP="004D1C87">
      <w:pPr>
        <w:spacing w:line="300" w:lineRule="auto"/>
        <w:jc w:val="left"/>
        <w:rPr>
          <w:rFonts w:ascii="黑体" w:eastAsia="黑体" w:hAnsi="黑体" w:cs="黑体"/>
          <w:color w:val="000000" w:themeColor="text1"/>
          <w:sz w:val="32"/>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QX_Frame.Data.Entities.QX_Frame;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QX_Frame.Data.Options;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QX_Frame.Helper_DG.Extends;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QX_Frame.WebAPI.Controllers;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System.Net.Http;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System.Web.Http.Controllers;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using System.Web.Http.Filters;</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namespace QX_Frame.WebAPI.Filters</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 author:qixiao</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create:2017-4-13 10:46:17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hint="eastAsia"/>
          <w:color w:val="000000" w:themeColor="text1"/>
          <w:sz w:val="20"/>
          <w:szCs w:val="32"/>
        </w:rPr>
        <w:t xml:space="preserve">    [AttributeUsage(AttributeTargets.All, AllowMultiple = true)]//多次调用</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class LimitsAttribute_DG : ActionFilterAttribute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int RoleLevel { get; set; }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override void OnActionExecuting(HttpActionContext actionContext)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int appKey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 = string.Empty;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Microsoft.Owin.OwinContext httpContext = actionContext.Request.Properties["MS_OwinContext"] as Microsoft.Owin.OwinContext;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(actionContext.Request.Method == HttpMethod.Get)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(!string.IsNullOrEmpty(httpContext.Request.Query["token"]))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appKey = httpContext.Request.Query["appKey"].ToInt();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 = httpContext.Request.Query["token"];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Exception_DG("appKey and token must be provide", 1013);</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dynamic query = actionContext.ActionArguments["query"];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 = query.token;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appKey = query.appKey;</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(appKey == 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Exception_DG("appKey", "appKey must be provide", 1010);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(string.IsNullOrEmpty(token))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Exception_DG("token", "token must be provide", 1011);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var tokenInfo = AuthenticationController.GetTokenInfoByAppKeyToken(appKey, token);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Guid uid = tokenInfo.Item1;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loginId = tokenInfo.Item2;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long expireTimeStamp = tokenInfo.Item3;</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string tokenSign = tokenInfo.Item4;</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(expireTimeStamp &lt; DateTime_Helper_DG.GetCurrentTimeStamp())</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Exception_DG("login info expired please login renew", 3011);</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//token-&gt;tokenSign match db-&gt;tokenSign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(!tokenSign.Equals(tokenInfo.Item5.tokensign))</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login elsewhere,please login renew", 3012);</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//Limit validate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tb_UserRole userRole = UserRoleController.GetUserRoleByUid(uid);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(userRole.roleLevel &lt; this.RoleLevel)</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Exception_DG("do not have enough of permission", 3020);</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tb_UserStatus userStatus = UserStatusController.GetUserStatusByUid(uid);</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if (userStatus.statusLevel == opt_AccountStatusLevel.NORMAL.ToInt())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 continue</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opt_AccountStatusLevel.ABANDON.ToInt())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lastRenderedPageBreak/>
        <w:t xml:space="preserve">                throw new Exception_DG("account abandoned", 3017);</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opt_AccountStatusLevel.FREEZE.ToInt())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has been frozen", 3018);</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else if (userStatus.statusLevel == opt_AccountStatusLevel.STOP.ToInt())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throw new Exception_DG("account disabled", 3019);</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public override void OnActionExecuted(HttpActionExecutedContext actionExecutedContext)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base.OnActionExecuted(actionExecutedContext);</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P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 xml:space="preserve">    }</w:t>
      </w:r>
    </w:p>
    <w:p w:rsidR="004D1C87" w:rsidRDefault="004D1C87" w:rsidP="004D1C87">
      <w:pPr>
        <w:spacing w:line="300" w:lineRule="auto"/>
        <w:rPr>
          <w:rFonts w:ascii="黑体" w:eastAsia="黑体" w:hAnsi="黑体" w:cs="黑体"/>
          <w:color w:val="000000" w:themeColor="text1"/>
          <w:sz w:val="20"/>
          <w:szCs w:val="32"/>
        </w:rPr>
      </w:pPr>
      <w:r w:rsidRPr="004D1C87">
        <w:rPr>
          <w:rFonts w:ascii="黑体" w:eastAsia="黑体" w:hAnsi="黑体" w:cs="黑体"/>
          <w:color w:val="000000" w:themeColor="text1"/>
          <w:sz w:val="20"/>
          <w:szCs w:val="32"/>
        </w:rPr>
        <w:t>}</w:t>
      </w: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Default="00380579" w:rsidP="004D1C87">
      <w:pPr>
        <w:spacing w:line="300" w:lineRule="auto"/>
        <w:rPr>
          <w:rFonts w:ascii="黑体" w:eastAsia="黑体" w:hAnsi="黑体" w:cs="黑体"/>
          <w:color w:val="000000" w:themeColor="text1"/>
          <w:sz w:val="20"/>
          <w:szCs w:val="32"/>
        </w:rPr>
      </w:pPr>
    </w:p>
    <w:p w:rsidR="00380579" w:rsidRPr="005C6A9A" w:rsidRDefault="00380579" w:rsidP="004D1C87">
      <w:pPr>
        <w:spacing w:line="300" w:lineRule="auto"/>
        <w:rPr>
          <w:rFonts w:ascii="黑体" w:eastAsia="黑体" w:hAnsi="黑体" w:cs="黑体"/>
          <w:color w:val="000000" w:themeColor="text1"/>
          <w:sz w:val="20"/>
          <w:szCs w:val="32"/>
        </w:rPr>
      </w:pPr>
    </w:p>
    <w:p w:rsidR="00B661D7" w:rsidRDefault="00130878">
      <w:pPr>
        <w:pStyle w:val="1"/>
        <w:jc w:val="center"/>
        <w:rPr>
          <w:rFonts w:ascii="黑体" w:eastAsia="黑体" w:hAnsi="黑体" w:cs="黑体" w:hint="default"/>
          <w:b w:val="0"/>
          <w:bCs/>
          <w:sz w:val="32"/>
          <w:szCs w:val="32"/>
        </w:rPr>
      </w:pPr>
      <w:bookmarkStart w:id="264" w:name="_Toc6353"/>
      <w:bookmarkStart w:id="265" w:name="_Toc32019"/>
      <w:bookmarkStart w:id="266" w:name="_Toc415759552"/>
      <w:bookmarkStart w:id="267" w:name="_Toc27037"/>
      <w:bookmarkStart w:id="268" w:name="_Toc14622"/>
      <w:bookmarkStart w:id="269" w:name="_Toc29578"/>
      <w:bookmarkStart w:id="270" w:name="_Toc29440"/>
      <w:bookmarkStart w:id="271" w:name="_Toc13578"/>
      <w:bookmarkStart w:id="272" w:name="_Toc10150"/>
      <w:bookmarkStart w:id="273" w:name="_Toc482533881"/>
      <w:r>
        <w:rPr>
          <w:rFonts w:ascii="黑体" w:eastAsia="黑体" w:hAnsi="黑体" w:cs="黑体"/>
          <w:b w:val="0"/>
          <w:bCs/>
          <w:sz w:val="32"/>
          <w:szCs w:val="32"/>
        </w:rPr>
        <w:lastRenderedPageBreak/>
        <w:t>致谢</w:t>
      </w:r>
      <w:bookmarkEnd w:id="264"/>
      <w:bookmarkEnd w:id="265"/>
      <w:bookmarkEnd w:id="266"/>
      <w:bookmarkEnd w:id="267"/>
      <w:bookmarkEnd w:id="268"/>
      <w:bookmarkEnd w:id="269"/>
      <w:bookmarkEnd w:id="270"/>
      <w:bookmarkEnd w:id="271"/>
      <w:bookmarkEnd w:id="272"/>
      <w:bookmarkEnd w:id="273"/>
    </w:p>
    <w:p w:rsidR="004D1C87" w:rsidRPr="004D1C87" w:rsidRDefault="004D1C87" w:rsidP="004D1C87"/>
    <w:p w:rsidR="00B661D7" w:rsidRDefault="00CD3925"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蚂蚁热帮（</w:t>
      </w:r>
      <w:r>
        <w:rPr>
          <w:rFonts w:asciiTheme="minorEastAsia" w:hAnsiTheme="minorEastAsia" w:cstheme="minorEastAsia" w:hint="eastAsia"/>
          <w:sz w:val="24"/>
        </w:rPr>
        <w:t>Ant</w:t>
      </w:r>
      <w:r>
        <w:rPr>
          <w:rFonts w:asciiTheme="minorEastAsia" w:hAnsiTheme="minorEastAsia" w:cstheme="minorEastAsia"/>
          <w:sz w:val="24"/>
        </w:rPr>
        <w:t>Help）</w:t>
      </w:r>
      <w:r>
        <w:rPr>
          <w:rFonts w:asciiTheme="minorEastAsia" w:hAnsiTheme="minorEastAsia" w:cstheme="minorEastAsia" w:hint="eastAsia"/>
          <w:sz w:val="24"/>
        </w:rPr>
        <w:t>系统</w:t>
      </w:r>
      <w:r>
        <w:rPr>
          <w:rFonts w:asciiTheme="minorEastAsia" w:hAnsiTheme="minorEastAsia" w:cstheme="minorEastAsia"/>
          <w:sz w:val="24"/>
        </w:rPr>
        <w:t>的研发中，我首先要感谢我的老师对我的</w:t>
      </w:r>
      <w:r>
        <w:rPr>
          <w:rFonts w:asciiTheme="minorEastAsia" w:hAnsiTheme="minorEastAsia" w:cstheme="minorEastAsia" w:hint="eastAsia"/>
          <w:sz w:val="24"/>
        </w:rPr>
        <w:t>帮助</w:t>
      </w:r>
      <w:r>
        <w:rPr>
          <w:rFonts w:asciiTheme="minorEastAsia" w:hAnsiTheme="minorEastAsia" w:cstheme="minorEastAsia"/>
          <w:sz w:val="24"/>
        </w:rPr>
        <w:t>支持和鼓励，是</w:t>
      </w:r>
      <w:r>
        <w:rPr>
          <w:rFonts w:asciiTheme="minorEastAsia" w:hAnsiTheme="minorEastAsia" w:cstheme="minorEastAsia" w:hint="eastAsia"/>
          <w:sz w:val="24"/>
        </w:rPr>
        <w:t>我</w:t>
      </w:r>
      <w:r>
        <w:rPr>
          <w:rFonts w:asciiTheme="minorEastAsia" w:hAnsiTheme="minorEastAsia" w:cstheme="minorEastAsia"/>
          <w:sz w:val="24"/>
        </w:rPr>
        <w:t>的老师从</w:t>
      </w:r>
      <w:r>
        <w:rPr>
          <w:rFonts w:asciiTheme="minorEastAsia" w:hAnsiTheme="minorEastAsia" w:cstheme="minorEastAsia" w:hint="eastAsia"/>
          <w:sz w:val="24"/>
        </w:rPr>
        <w:t>我</w:t>
      </w:r>
      <w:r>
        <w:rPr>
          <w:rFonts w:asciiTheme="minorEastAsia" w:hAnsiTheme="minorEastAsia" w:cstheme="minorEastAsia"/>
          <w:sz w:val="24"/>
        </w:rPr>
        <w:t>的选题</w:t>
      </w:r>
      <w:r>
        <w:rPr>
          <w:rFonts w:asciiTheme="minorEastAsia" w:hAnsiTheme="minorEastAsia" w:cstheme="minorEastAsia" w:hint="eastAsia"/>
          <w:sz w:val="24"/>
        </w:rPr>
        <w:t>到整个</w:t>
      </w:r>
      <w:r>
        <w:rPr>
          <w:rFonts w:asciiTheme="minorEastAsia" w:hAnsiTheme="minorEastAsia" w:cstheme="minorEastAsia"/>
          <w:sz w:val="24"/>
        </w:rPr>
        <w:t>毕业设计过程中孜孜不倦的教诲让我有充足的</w:t>
      </w:r>
      <w:r>
        <w:rPr>
          <w:rFonts w:asciiTheme="minorEastAsia" w:hAnsiTheme="minorEastAsia" w:cstheme="minorEastAsia" w:hint="eastAsia"/>
          <w:sz w:val="24"/>
        </w:rPr>
        <w:t>信心</w:t>
      </w:r>
      <w:r>
        <w:rPr>
          <w:rFonts w:asciiTheme="minorEastAsia" w:hAnsiTheme="minorEastAsia" w:cstheme="minorEastAsia"/>
          <w:sz w:val="24"/>
        </w:rPr>
        <w:t>去完成我的毕业设计</w:t>
      </w:r>
      <w:r>
        <w:rPr>
          <w:rFonts w:asciiTheme="minorEastAsia" w:hAnsiTheme="minorEastAsia" w:cstheme="minorEastAsia" w:hint="eastAsia"/>
          <w:sz w:val="24"/>
        </w:rPr>
        <w:t>。</w:t>
      </w:r>
      <w:r>
        <w:rPr>
          <w:rFonts w:asciiTheme="minorEastAsia" w:hAnsiTheme="minorEastAsia" w:cstheme="minorEastAsia"/>
          <w:sz w:val="24"/>
        </w:rPr>
        <w:t>并且</w:t>
      </w:r>
      <w:r>
        <w:rPr>
          <w:rFonts w:asciiTheme="minorEastAsia" w:hAnsiTheme="minorEastAsia" w:cstheme="minorEastAsia" w:hint="eastAsia"/>
          <w:sz w:val="24"/>
        </w:rPr>
        <w:t>在</w:t>
      </w:r>
      <w:r>
        <w:rPr>
          <w:rFonts w:asciiTheme="minorEastAsia" w:hAnsiTheme="minorEastAsia" w:cstheme="minorEastAsia"/>
          <w:sz w:val="24"/>
        </w:rPr>
        <w:t>我遇到困难和问题时候能及时</w:t>
      </w:r>
      <w:r>
        <w:rPr>
          <w:rFonts w:asciiTheme="minorEastAsia" w:hAnsiTheme="minorEastAsia" w:cstheme="minorEastAsia" w:hint="eastAsia"/>
          <w:sz w:val="24"/>
        </w:rPr>
        <w:t>对我</w:t>
      </w:r>
      <w:r>
        <w:rPr>
          <w:rFonts w:asciiTheme="minorEastAsia" w:hAnsiTheme="minorEastAsia" w:cstheme="minorEastAsia"/>
          <w:sz w:val="24"/>
        </w:rPr>
        <w:t>施</w:t>
      </w:r>
      <w:r>
        <w:rPr>
          <w:rFonts w:asciiTheme="minorEastAsia" w:hAnsiTheme="minorEastAsia" w:cstheme="minorEastAsia" w:hint="eastAsia"/>
          <w:sz w:val="24"/>
        </w:rPr>
        <w:t>以</w:t>
      </w:r>
      <w:r>
        <w:rPr>
          <w:rFonts w:asciiTheme="minorEastAsia" w:hAnsiTheme="minorEastAsia" w:cstheme="minorEastAsia"/>
          <w:sz w:val="24"/>
        </w:rPr>
        <w:t>帮助，在我</w:t>
      </w:r>
      <w:r>
        <w:rPr>
          <w:rFonts w:asciiTheme="minorEastAsia" w:hAnsiTheme="minorEastAsia" w:cstheme="minorEastAsia" w:hint="eastAsia"/>
          <w:sz w:val="24"/>
        </w:rPr>
        <w:t>有</w:t>
      </w:r>
      <w:r>
        <w:rPr>
          <w:rFonts w:asciiTheme="minorEastAsia" w:hAnsiTheme="minorEastAsia" w:cstheme="minorEastAsia"/>
          <w:sz w:val="24"/>
        </w:rPr>
        <w:t>做的不够完好的地方能及时纠正，保证了我毕业设计项目的完美完成。其次</w:t>
      </w:r>
      <w:r>
        <w:rPr>
          <w:rFonts w:asciiTheme="minorEastAsia" w:hAnsiTheme="minorEastAsia" w:cstheme="minorEastAsia" w:hint="eastAsia"/>
          <w:sz w:val="24"/>
        </w:rPr>
        <w:t>我要</w:t>
      </w:r>
      <w:r>
        <w:rPr>
          <w:rFonts w:asciiTheme="minorEastAsia" w:hAnsiTheme="minorEastAsia" w:cstheme="minorEastAsia"/>
          <w:sz w:val="24"/>
        </w:rPr>
        <w:t>感谢我的团队成员，也是我</w:t>
      </w:r>
      <w:r>
        <w:rPr>
          <w:rFonts w:asciiTheme="minorEastAsia" w:hAnsiTheme="minorEastAsia" w:cstheme="minorEastAsia" w:hint="eastAsia"/>
          <w:sz w:val="24"/>
        </w:rPr>
        <w:t>很好</w:t>
      </w:r>
      <w:r>
        <w:rPr>
          <w:rFonts w:asciiTheme="minorEastAsia" w:hAnsiTheme="minorEastAsia" w:cstheme="minorEastAsia"/>
          <w:sz w:val="24"/>
        </w:rPr>
        <w:t>的朋友们，</w:t>
      </w:r>
      <w:r>
        <w:rPr>
          <w:rFonts w:asciiTheme="minorEastAsia" w:hAnsiTheme="minorEastAsia" w:cstheme="minorEastAsia" w:hint="eastAsia"/>
          <w:sz w:val="24"/>
        </w:rPr>
        <w:t>是</w:t>
      </w:r>
      <w:r>
        <w:rPr>
          <w:rFonts w:asciiTheme="minorEastAsia" w:hAnsiTheme="minorEastAsia" w:cstheme="minorEastAsia"/>
          <w:sz w:val="24"/>
        </w:rPr>
        <w:t>他们始终</w:t>
      </w:r>
      <w:r>
        <w:rPr>
          <w:rFonts w:asciiTheme="minorEastAsia" w:hAnsiTheme="minorEastAsia" w:cstheme="minorEastAsia" w:hint="eastAsia"/>
          <w:sz w:val="24"/>
        </w:rPr>
        <w:t>与</w:t>
      </w:r>
      <w:r>
        <w:rPr>
          <w:rFonts w:asciiTheme="minorEastAsia" w:hAnsiTheme="minorEastAsia" w:cstheme="minorEastAsia"/>
          <w:sz w:val="24"/>
        </w:rPr>
        <w:t>我同仇敌忾，以</w:t>
      </w:r>
      <w:r>
        <w:rPr>
          <w:rFonts w:asciiTheme="minorEastAsia" w:hAnsiTheme="minorEastAsia" w:cstheme="minorEastAsia" w:hint="eastAsia"/>
          <w:sz w:val="24"/>
        </w:rPr>
        <w:t>一个</w:t>
      </w:r>
      <w:r>
        <w:rPr>
          <w:rFonts w:asciiTheme="minorEastAsia" w:hAnsiTheme="minorEastAsia" w:cstheme="minorEastAsia"/>
          <w:sz w:val="24"/>
        </w:rPr>
        <w:t>共同的目标</w:t>
      </w:r>
      <w:r>
        <w:rPr>
          <w:rFonts w:asciiTheme="minorEastAsia" w:hAnsiTheme="minorEastAsia" w:cstheme="minorEastAsia" w:hint="eastAsia"/>
          <w:sz w:val="24"/>
        </w:rPr>
        <w:t>坚持不懈，同时正因为</w:t>
      </w:r>
      <w:r>
        <w:rPr>
          <w:rFonts w:asciiTheme="minorEastAsia" w:hAnsiTheme="minorEastAsia" w:cstheme="minorEastAsia"/>
          <w:sz w:val="24"/>
        </w:rPr>
        <w:t>有了他们，才</w:t>
      </w:r>
      <w:r>
        <w:rPr>
          <w:rFonts w:asciiTheme="minorEastAsia" w:hAnsiTheme="minorEastAsia" w:cstheme="minorEastAsia" w:hint="eastAsia"/>
          <w:sz w:val="24"/>
        </w:rPr>
        <w:t>能在</w:t>
      </w:r>
      <w:r>
        <w:rPr>
          <w:rFonts w:asciiTheme="minorEastAsia" w:hAnsiTheme="minorEastAsia" w:cstheme="minorEastAsia"/>
          <w:sz w:val="24"/>
        </w:rPr>
        <w:t>毕业设计中融入很多优秀的想法，也正因如此</w:t>
      </w:r>
      <w:r>
        <w:rPr>
          <w:rFonts w:asciiTheme="minorEastAsia" w:hAnsiTheme="minorEastAsia" w:cstheme="minorEastAsia" w:hint="eastAsia"/>
          <w:sz w:val="24"/>
        </w:rPr>
        <w:t>，</w:t>
      </w:r>
      <w:r>
        <w:rPr>
          <w:rFonts w:asciiTheme="minorEastAsia" w:hAnsiTheme="minorEastAsia" w:cstheme="minorEastAsia"/>
          <w:sz w:val="24"/>
        </w:rPr>
        <w:t>我们的毕业设计才能优秀</w:t>
      </w:r>
      <w:r>
        <w:rPr>
          <w:rFonts w:asciiTheme="minorEastAsia" w:hAnsiTheme="minorEastAsia" w:cstheme="minorEastAsia" w:hint="eastAsia"/>
          <w:sz w:val="24"/>
        </w:rPr>
        <w:t>地</w:t>
      </w:r>
      <w:r>
        <w:rPr>
          <w:rFonts w:asciiTheme="minorEastAsia" w:hAnsiTheme="minorEastAsia" w:cstheme="minorEastAsia"/>
          <w:sz w:val="24"/>
        </w:rPr>
        <w:t>完成。在团队</w:t>
      </w:r>
      <w:r>
        <w:rPr>
          <w:rFonts w:asciiTheme="minorEastAsia" w:hAnsiTheme="minorEastAsia" w:cstheme="minorEastAsia" w:hint="eastAsia"/>
          <w:sz w:val="24"/>
        </w:rPr>
        <w:t>开发中</w:t>
      </w:r>
      <w:r>
        <w:rPr>
          <w:rFonts w:asciiTheme="minorEastAsia" w:hAnsiTheme="minorEastAsia" w:cstheme="minorEastAsia"/>
          <w:sz w:val="24"/>
        </w:rPr>
        <w:t>或许也会出现一些摩擦，但这都不是问题，每一次的小问题都</w:t>
      </w:r>
      <w:r>
        <w:rPr>
          <w:rFonts w:asciiTheme="minorEastAsia" w:hAnsiTheme="minorEastAsia" w:cstheme="minorEastAsia" w:hint="eastAsia"/>
          <w:sz w:val="24"/>
        </w:rPr>
        <w:t>促使</w:t>
      </w:r>
      <w:r>
        <w:rPr>
          <w:rFonts w:asciiTheme="minorEastAsia" w:hAnsiTheme="minorEastAsia" w:cstheme="minorEastAsia"/>
          <w:sz w:val="24"/>
        </w:rPr>
        <w:t>了我们的成长，</w:t>
      </w:r>
      <w:r>
        <w:rPr>
          <w:rFonts w:asciiTheme="minorEastAsia" w:hAnsiTheme="minorEastAsia" w:cstheme="minorEastAsia" w:hint="eastAsia"/>
          <w:sz w:val="24"/>
        </w:rPr>
        <w:t>同时</w:t>
      </w:r>
      <w:r>
        <w:rPr>
          <w:rFonts w:asciiTheme="minorEastAsia" w:hAnsiTheme="minorEastAsia" w:cstheme="minorEastAsia"/>
          <w:sz w:val="24"/>
        </w:rPr>
        <w:t>也是人生路上一段</w:t>
      </w:r>
      <w:r>
        <w:rPr>
          <w:rFonts w:asciiTheme="minorEastAsia" w:hAnsiTheme="minorEastAsia" w:cstheme="minorEastAsia" w:hint="eastAsia"/>
          <w:sz w:val="24"/>
        </w:rPr>
        <w:t>宝贵</w:t>
      </w:r>
      <w:r>
        <w:rPr>
          <w:rFonts w:asciiTheme="minorEastAsia" w:hAnsiTheme="minorEastAsia" w:cstheme="minorEastAsia"/>
          <w:sz w:val="24"/>
        </w:rPr>
        <w:t>的经验，让我在以后</w:t>
      </w:r>
      <w:r>
        <w:rPr>
          <w:rFonts w:asciiTheme="minorEastAsia" w:hAnsiTheme="minorEastAsia" w:cstheme="minorEastAsia" w:hint="eastAsia"/>
          <w:sz w:val="24"/>
        </w:rPr>
        <w:t>遇到</w:t>
      </w:r>
      <w:r>
        <w:rPr>
          <w:rFonts w:asciiTheme="minorEastAsia" w:hAnsiTheme="minorEastAsia" w:cstheme="minorEastAsia"/>
          <w:sz w:val="24"/>
        </w:rPr>
        <w:t>相同的问题时候波澜不惊，能冷静地去</w:t>
      </w:r>
      <w:r>
        <w:rPr>
          <w:rFonts w:asciiTheme="minorEastAsia" w:hAnsiTheme="minorEastAsia" w:cstheme="minorEastAsia" w:hint="eastAsia"/>
          <w:sz w:val="24"/>
        </w:rPr>
        <w:t>思考、</w:t>
      </w:r>
      <w:r>
        <w:rPr>
          <w:rFonts w:asciiTheme="minorEastAsia" w:hAnsiTheme="minorEastAsia" w:cstheme="minorEastAsia"/>
          <w:sz w:val="24"/>
        </w:rPr>
        <w:t>处理。</w:t>
      </w:r>
    </w:p>
    <w:p w:rsidR="00CD3925" w:rsidRDefault="00CD3925"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除了</w:t>
      </w:r>
      <w:r>
        <w:rPr>
          <w:rFonts w:asciiTheme="minorEastAsia" w:hAnsiTheme="minorEastAsia" w:cstheme="minorEastAsia"/>
          <w:sz w:val="24"/>
        </w:rPr>
        <w:t>项目中的参与人员外，我还要感谢我的父母和我</w:t>
      </w:r>
      <w:r>
        <w:rPr>
          <w:rFonts w:asciiTheme="minorEastAsia" w:hAnsiTheme="minorEastAsia" w:cstheme="minorEastAsia" w:hint="eastAsia"/>
          <w:sz w:val="24"/>
        </w:rPr>
        <w:t>亲爱</w:t>
      </w:r>
      <w:r>
        <w:rPr>
          <w:rFonts w:asciiTheme="minorEastAsia" w:hAnsiTheme="minorEastAsia" w:cstheme="minorEastAsia"/>
          <w:sz w:val="24"/>
        </w:rPr>
        <w:t>的同学们，是他们</w:t>
      </w:r>
      <w:r>
        <w:rPr>
          <w:rFonts w:asciiTheme="minorEastAsia" w:hAnsiTheme="minorEastAsia" w:cstheme="minorEastAsia" w:hint="eastAsia"/>
          <w:sz w:val="24"/>
        </w:rPr>
        <w:t>一直在</w:t>
      </w:r>
      <w:r>
        <w:rPr>
          <w:rFonts w:asciiTheme="minorEastAsia" w:hAnsiTheme="minorEastAsia" w:cstheme="minorEastAsia"/>
          <w:sz w:val="24"/>
        </w:rPr>
        <w:t>背后默默地</w:t>
      </w:r>
      <w:r>
        <w:rPr>
          <w:rFonts w:asciiTheme="minorEastAsia" w:hAnsiTheme="minorEastAsia" w:cstheme="minorEastAsia" w:hint="eastAsia"/>
          <w:sz w:val="24"/>
        </w:rPr>
        <w:t>鼓励我</w:t>
      </w:r>
      <w:r>
        <w:rPr>
          <w:rFonts w:asciiTheme="minorEastAsia" w:hAnsiTheme="minorEastAsia" w:cstheme="minorEastAsia"/>
          <w:sz w:val="24"/>
        </w:rPr>
        <w:t>，支持我，才有了今天</w:t>
      </w:r>
      <w:r>
        <w:rPr>
          <w:rFonts w:asciiTheme="minorEastAsia" w:hAnsiTheme="minorEastAsia" w:cstheme="minorEastAsia" w:hint="eastAsia"/>
          <w:sz w:val="24"/>
        </w:rPr>
        <w:t>毕业设计很好</w:t>
      </w:r>
      <w:r>
        <w:rPr>
          <w:rFonts w:asciiTheme="minorEastAsia" w:hAnsiTheme="minorEastAsia" w:cstheme="minorEastAsia"/>
          <w:sz w:val="24"/>
        </w:rPr>
        <w:t>的完成，</w:t>
      </w:r>
      <w:r w:rsidR="00E37FF0">
        <w:rPr>
          <w:rFonts w:asciiTheme="minorEastAsia" w:hAnsiTheme="minorEastAsia" w:cstheme="minorEastAsia" w:hint="eastAsia"/>
          <w:sz w:val="24"/>
        </w:rPr>
        <w:t>是你</w:t>
      </w:r>
      <w:r>
        <w:rPr>
          <w:rFonts w:asciiTheme="minorEastAsia" w:hAnsiTheme="minorEastAsia" w:cstheme="minorEastAsia" w:hint="eastAsia"/>
          <w:sz w:val="24"/>
        </w:rPr>
        <w:t>们</w:t>
      </w:r>
      <w:r w:rsidR="00E37FF0">
        <w:rPr>
          <w:rFonts w:asciiTheme="minorEastAsia" w:hAnsiTheme="minorEastAsia" w:cstheme="minorEastAsia" w:hint="eastAsia"/>
          <w:sz w:val="24"/>
        </w:rPr>
        <w:t>减轻</w:t>
      </w:r>
      <w:r w:rsidR="00E37FF0">
        <w:rPr>
          <w:rFonts w:asciiTheme="minorEastAsia" w:hAnsiTheme="minorEastAsia" w:cstheme="minorEastAsia"/>
          <w:sz w:val="24"/>
        </w:rPr>
        <w:t>了我背后的</w:t>
      </w:r>
      <w:r w:rsidR="00E37FF0">
        <w:rPr>
          <w:rFonts w:asciiTheme="minorEastAsia" w:hAnsiTheme="minorEastAsia" w:cstheme="minorEastAsia" w:hint="eastAsia"/>
          <w:sz w:val="24"/>
        </w:rPr>
        <w:t>重担</w:t>
      </w:r>
      <w:r w:rsidR="00E37FF0">
        <w:rPr>
          <w:rFonts w:asciiTheme="minorEastAsia" w:hAnsiTheme="minorEastAsia" w:cstheme="minorEastAsia"/>
          <w:sz w:val="24"/>
        </w:rPr>
        <w:t>，我由衷地感谢你们。</w:t>
      </w:r>
    </w:p>
    <w:p w:rsidR="00E37FF0" w:rsidRPr="00CD3925" w:rsidRDefault="00E37FF0" w:rsidP="00BA0C6A">
      <w:pPr>
        <w:spacing w:line="30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w:t>
      </w:r>
      <w:r>
        <w:rPr>
          <w:rFonts w:asciiTheme="minorEastAsia" w:hAnsiTheme="minorEastAsia" w:cstheme="minorEastAsia"/>
          <w:sz w:val="24"/>
        </w:rPr>
        <w:t>毕业设计完成之际，我还感谢我自己，能</w:t>
      </w:r>
      <w:r>
        <w:rPr>
          <w:rFonts w:asciiTheme="minorEastAsia" w:hAnsiTheme="minorEastAsia" w:cstheme="minorEastAsia" w:hint="eastAsia"/>
          <w:sz w:val="24"/>
        </w:rPr>
        <w:t>以</w:t>
      </w:r>
      <w:r>
        <w:rPr>
          <w:rFonts w:asciiTheme="minorEastAsia" w:hAnsiTheme="minorEastAsia" w:cstheme="minorEastAsia"/>
          <w:sz w:val="24"/>
        </w:rPr>
        <w:t>一百二十分的</w:t>
      </w:r>
      <w:r>
        <w:rPr>
          <w:rFonts w:asciiTheme="minorEastAsia" w:hAnsiTheme="minorEastAsia" w:cstheme="minorEastAsia" w:hint="eastAsia"/>
          <w:sz w:val="24"/>
        </w:rPr>
        <w:t>精力</w:t>
      </w:r>
      <w:r>
        <w:rPr>
          <w:rFonts w:asciiTheme="minorEastAsia" w:hAnsiTheme="minorEastAsia" w:cstheme="minorEastAsia"/>
          <w:sz w:val="24"/>
        </w:rPr>
        <w:t>去</w:t>
      </w:r>
      <w:r>
        <w:rPr>
          <w:rFonts w:asciiTheme="minorEastAsia" w:hAnsiTheme="minorEastAsia" w:cstheme="minorEastAsia" w:hint="eastAsia"/>
          <w:sz w:val="24"/>
        </w:rPr>
        <w:t>调研</w:t>
      </w:r>
      <w:r>
        <w:rPr>
          <w:rFonts w:asciiTheme="minorEastAsia" w:hAnsiTheme="minorEastAsia" w:cstheme="minorEastAsia"/>
          <w:sz w:val="24"/>
        </w:rPr>
        <w:t>、分析、设计、实现整个系统，并且在整个过程中学到了很多在学校的课堂上学习不到的</w:t>
      </w:r>
      <w:r>
        <w:rPr>
          <w:rFonts w:asciiTheme="minorEastAsia" w:hAnsiTheme="minorEastAsia" w:cstheme="minorEastAsia" w:hint="eastAsia"/>
          <w:sz w:val="24"/>
        </w:rPr>
        <w:t>知识</w:t>
      </w:r>
      <w:r>
        <w:rPr>
          <w:rFonts w:asciiTheme="minorEastAsia" w:hAnsiTheme="minorEastAsia" w:cstheme="minorEastAsia"/>
          <w:sz w:val="24"/>
        </w:rPr>
        <w:t>，在</w:t>
      </w:r>
      <w:r>
        <w:rPr>
          <w:rFonts w:asciiTheme="minorEastAsia" w:hAnsiTheme="minorEastAsia" w:cstheme="minorEastAsia" w:hint="eastAsia"/>
          <w:sz w:val="24"/>
        </w:rPr>
        <w:t>系统</w:t>
      </w:r>
      <w:r>
        <w:rPr>
          <w:rFonts w:asciiTheme="minorEastAsia" w:hAnsiTheme="minorEastAsia" w:cstheme="minorEastAsia"/>
          <w:sz w:val="24"/>
        </w:rPr>
        <w:t>架构上的</w:t>
      </w:r>
      <w:r>
        <w:rPr>
          <w:rFonts w:asciiTheme="minorEastAsia" w:hAnsiTheme="minorEastAsia" w:cstheme="minorEastAsia" w:hint="eastAsia"/>
          <w:sz w:val="24"/>
        </w:rPr>
        <w:t>进步</w:t>
      </w:r>
      <w:r>
        <w:rPr>
          <w:rFonts w:asciiTheme="minorEastAsia" w:hAnsiTheme="minorEastAsia" w:cstheme="minorEastAsia"/>
          <w:sz w:val="24"/>
        </w:rPr>
        <w:t>便是我对自己开发的框架</w:t>
      </w:r>
      <w:r>
        <w:rPr>
          <w:rFonts w:asciiTheme="minorEastAsia" w:hAnsiTheme="minorEastAsia" w:cstheme="minorEastAsia" w:hint="eastAsia"/>
          <w:sz w:val="24"/>
        </w:rPr>
        <w:t>日益</w:t>
      </w:r>
      <w:r>
        <w:rPr>
          <w:rFonts w:asciiTheme="minorEastAsia" w:hAnsiTheme="minorEastAsia" w:cstheme="minorEastAsia"/>
          <w:sz w:val="24"/>
        </w:rPr>
        <w:t>完善的过程，经历了这段毕业设计，我</w:t>
      </w:r>
      <w:r>
        <w:rPr>
          <w:rFonts w:asciiTheme="minorEastAsia" w:hAnsiTheme="minorEastAsia" w:cstheme="minorEastAsia" w:hint="eastAsia"/>
          <w:sz w:val="24"/>
        </w:rPr>
        <w:t>所</w:t>
      </w:r>
      <w:r>
        <w:rPr>
          <w:rFonts w:asciiTheme="minorEastAsia" w:hAnsiTheme="minorEastAsia" w:cstheme="minorEastAsia"/>
          <w:sz w:val="24"/>
        </w:rPr>
        <w:t>开发的QX_Frame</w:t>
      </w:r>
      <w:r>
        <w:rPr>
          <w:rFonts w:asciiTheme="minorEastAsia" w:hAnsiTheme="minorEastAsia" w:cstheme="minorEastAsia" w:hint="eastAsia"/>
          <w:sz w:val="24"/>
        </w:rPr>
        <w:t>也</w:t>
      </w:r>
      <w:r>
        <w:rPr>
          <w:rFonts w:asciiTheme="minorEastAsia" w:hAnsiTheme="minorEastAsia" w:cstheme="minorEastAsia"/>
          <w:sz w:val="24"/>
        </w:rPr>
        <w:t>日趋</w:t>
      </w:r>
      <w:r>
        <w:rPr>
          <w:rFonts w:asciiTheme="minorEastAsia" w:hAnsiTheme="minorEastAsia" w:cstheme="minorEastAsia" w:hint="eastAsia"/>
          <w:sz w:val="24"/>
        </w:rPr>
        <w:t>成熟</w:t>
      </w:r>
      <w:r>
        <w:rPr>
          <w:rFonts w:asciiTheme="minorEastAsia" w:hAnsiTheme="minorEastAsia" w:cstheme="minorEastAsia"/>
          <w:sz w:val="24"/>
        </w:rPr>
        <w:t>，越来越能应对各种各样的</w:t>
      </w:r>
      <w:r>
        <w:rPr>
          <w:rFonts w:asciiTheme="minorEastAsia" w:hAnsiTheme="minorEastAsia" w:cstheme="minorEastAsia" w:hint="eastAsia"/>
          <w:sz w:val="24"/>
        </w:rPr>
        <w:t>项目</w:t>
      </w:r>
      <w:r>
        <w:rPr>
          <w:rFonts w:asciiTheme="minorEastAsia" w:hAnsiTheme="minorEastAsia" w:cstheme="minorEastAsia"/>
          <w:sz w:val="24"/>
        </w:rPr>
        <w:t>需求，我很感激这次毕业设计，也很感激</w:t>
      </w:r>
      <w:r>
        <w:rPr>
          <w:rFonts w:asciiTheme="minorEastAsia" w:hAnsiTheme="minorEastAsia" w:cstheme="minorEastAsia" w:hint="eastAsia"/>
          <w:sz w:val="24"/>
        </w:rPr>
        <w:t>参与</w:t>
      </w:r>
      <w:r>
        <w:rPr>
          <w:rFonts w:asciiTheme="minorEastAsia" w:hAnsiTheme="minorEastAsia" w:cstheme="minorEastAsia"/>
          <w:sz w:val="24"/>
        </w:rPr>
        <w:t>这次毕业设计的我。</w:t>
      </w:r>
    </w:p>
    <w:p w:rsidR="00120B3E" w:rsidRPr="00193664" w:rsidRDefault="00120B3E" w:rsidP="00BA0C6A">
      <w:pPr>
        <w:spacing w:line="300" w:lineRule="auto"/>
        <w:ind w:firstLineChars="200" w:firstLine="480"/>
        <w:rPr>
          <w:rFonts w:ascii="宋体" w:hAnsi="宋体"/>
          <w:sz w:val="24"/>
        </w:rPr>
      </w:pPr>
      <w:r w:rsidRPr="00BA0C6A">
        <w:rPr>
          <w:rFonts w:asciiTheme="minorEastAsia" w:hAnsiTheme="minorEastAsia" w:cstheme="minorEastAsia" w:hint="eastAsia"/>
          <w:sz w:val="24"/>
        </w:rPr>
        <w:t>虽然</w:t>
      </w:r>
      <w:r w:rsidRPr="00BA0C6A">
        <w:rPr>
          <w:rFonts w:asciiTheme="minorEastAsia" w:hAnsiTheme="minorEastAsia" w:cstheme="minorEastAsia"/>
          <w:sz w:val="24"/>
        </w:rPr>
        <w:t>我们的项目接近尾声，但我</w:t>
      </w:r>
      <w:r w:rsidRPr="00BA0C6A">
        <w:rPr>
          <w:rFonts w:asciiTheme="minorEastAsia" w:hAnsiTheme="minorEastAsia" w:cstheme="minorEastAsia" w:hint="eastAsia"/>
          <w:sz w:val="24"/>
        </w:rPr>
        <w:t>始终</w:t>
      </w:r>
      <w:r w:rsidRPr="00BA0C6A">
        <w:rPr>
          <w:rFonts w:asciiTheme="minorEastAsia" w:hAnsiTheme="minorEastAsia" w:cstheme="minorEastAsia"/>
          <w:sz w:val="24"/>
        </w:rPr>
        <w:t>相信，山外青山楼外楼，强中更有强中手</w:t>
      </w:r>
      <w:r w:rsidRPr="00BA0C6A">
        <w:rPr>
          <w:rFonts w:asciiTheme="minorEastAsia" w:hAnsiTheme="minorEastAsia" w:cstheme="minorEastAsia" w:hint="eastAsia"/>
          <w:sz w:val="24"/>
        </w:rPr>
        <w:t>。</w:t>
      </w:r>
      <w:r w:rsidRPr="00BA0C6A">
        <w:rPr>
          <w:rFonts w:asciiTheme="minorEastAsia" w:hAnsiTheme="minorEastAsia" w:cstheme="minorEastAsia"/>
          <w:sz w:val="24"/>
        </w:rPr>
        <w:t>我们</w:t>
      </w:r>
      <w:r w:rsidRPr="00BA0C6A">
        <w:rPr>
          <w:rFonts w:asciiTheme="minorEastAsia" w:hAnsiTheme="minorEastAsia" w:cstheme="minorEastAsia" w:hint="eastAsia"/>
          <w:sz w:val="24"/>
        </w:rPr>
        <w:t>项目完成</w:t>
      </w:r>
      <w:r w:rsidRPr="00BA0C6A">
        <w:rPr>
          <w:rFonts w:asciiTheme="minorEastAsia" w:hAnsiTheme="minorEastAsia" w:cstheme="minorEastAsia"/>
          <w:sz w:val="24"/>
        </w:rPr>
        <w:t>的很好，并不代表我们掌握了必备的</w:t>
      </w:r>
      <w:r w:rsidRPr="00BA0C6A">
        <w:rPr>
          <w:rFonts w:asciiTheme="minorEastAsia" w:hAnsiTheme="minorEastAsia" w:cstheme="minorEastAsia" w:hint="eastAsia"/>
          <w:sz w:val="24"/>
        </w:rPr>
        <w:t>知识</w:t>
      </w:r>
      <w:r w:rsidRPr="00BA0C6A">
        <w:rPr>
          <w:rFonts w:asciiTheme="minorEastAsia" w:hAnsiTheme="minorEastAsia" w:cstheme="minorEastAsia"/>
          <w:sz w:val="24"/>
        </w:rPr>
        <w:t>，在</w:t>
      </w:r>
      <w:r w:rsidRPr="00BA0C6A">
        <w:rPr>
          <w:rFonts w:asciiTheme="minorEastAsia" w:hAnsiTheme="minorEastAsia" w:cstheme="minorEastAsia" w:hint="eastAsia"/>
          <w:sz w:val="24"/>
        </w:rPr>
        <w:t>漫漫</w:t>
      </w:r>
      <w:r w:rsidRPr="00BA0C6A">
        <w:rPr>
          <w:rFonts w:asciiTheme="minorEastAsia" w:hAnsiTheme="minorEastAsia" w:cstheme="minorEastAsia"/>
          <w:sz w:val="24"/>
        </w:rPr>
        <w:t>人生路上，我们还有更多的</w:t>
      </w:r>
      <w:r w:rsidRPr="00BA0C6A">
        <w:rPr>
          <w:rFonts w:asciiTheme="minorEastAsia" w:hAnsiTheme="minorEastAsia" w:cstheme="minorEastAsia" w:hint="eastAsia"/>
          <w:sz w:val="24"/>
        </w:rPr>
        <w:t>知识</w:t>
      </w:r>
      <w:r w:rsidRPr="00BA0C6A">
        <w:rPr>
          <w:rFonts w:asciiTheme="minorEastAsia" w:hAnsiTheme="minorEastAsia" w:cstheme="minorEastAsia"/>
          <w:sz w:val="24"/>
        </w:rPr>
        <w:t>需要我们去学习，还有更多的</w:t>
      </w:r>
      <w:r w:rsidRPr="00BA0C6A">
        <w:rPr>
          <w:rFonts w:asciiTheme="minorEastAsia" w:hAnsiTheme="minorEastAsia" w:cstheme="minorEastAsia" w:hint="eastAsia"/>
          <w:sz w:val="24"/>
        </w:rPr>
        <w:t>辉煌</w:t>
      </w:r>
      <w:r w:rsidRPr="00BA0C6A">
        <w:rPr>
          <w:rFonts w:asciiTheme="minorEastAsia" w:hAnsiTheme="minorEastAsia" w:cstheme="minorEastAsia"/>
          <w:sz w:val="24"/>
        </w:rPr>
        <w:t>等着我们去创造！生命不息</w:t>
      </w:r>
      <w:r w:rsidRPr="00BA0C6A">
        <w:rPr>
          <w:rFonts w:asciiTheme="minorEastAsia" w:hAnsiTheme="minorEastAsia" w:cstheme="minorEastAsia" w:hint="eastAsia"/>
          <w:sz w:val="24"/>
        </w:rPr>
        <w:t>，</w:t>
      </w:r>
      <w:r w:rsidRPr="00BA0C6A">
        <w:rPr>
          <w:rFonts w:asciiTheme="minorEastAsia" w:hAnsiTheme="minorEastAsia" w:cstheme="minorEastAsia"/>
          <w:sz w:val="24"/>
        </w:rPr>
        <w:t>奋斗不止！</w:t>
      </w:r>
    </w:p>
    <w:p w:rsidR="00B661D7" w:rsidRPr="00120B3E" w:rsidRDefault="00B661D7">
      <w:pPr>
        <w:pStyle w:val="q"/>
        <w:spacing w:line="400" w:lineRule="exact"/>
        <w:ind w:firstLine="0"/>
        <w:rPr>
          <w:color w:val="000000" w:themeColor="text1"/>
        </w:rPr>
      </w:pPr>
    </w:p>
    <w:sectPr w:rsidR="00B661D7" w:rsidRPr="00120B3E">
      <w:headerReference w:type="default" r:id="rId34"/>
      <w:footerReference w:type="default" r:id="rId35"/>
      <w:pgSz w:w="11906" w:h="16838"/>
      <w:pgMar w:top="1417" w:right="680" w:bottom="1134" w:left="1587"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4D1" w:rsidRDefault="000614D1">
      <w:r>
        <w:separator/>
      </w:r>
    </w:p>
  </w:endnote>
  <w:endnote w:type="continuationSeparator" w:id="0">
    <w:p w:rsidR="000614D1" w:rsidRDefault="0006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楷体">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6B6" w:rsidRDefault="00F136B6">
    <w:pPr>
      <w:pStyle w:val="ac"/>
    </w:pPr>
    <w:r>
      <w:rPr>
        <w:noProof/>
      </w:rPr>
      <mc:AlternateContent>
        <mc:Choice Requires="wps">
          <w:drawing>
            <wp:anchor distT="0" distB="0" distL="114300" distR="114300" simplePos="0" relativeHeight="251659264" behindDoc="0" locked="0" layoutInCell="1" allowOverlap="1" wp14:anchorId="6F3B5412" wp14:editId="52151FBD">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136B6" w:rsidRDefault="00F136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37DD" w:rsidRPr="006A37DD">
                            <w:rPr>
                              <w:noProof/>
                            </w:rPr>
                            <w:t>52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3B5412" id="_x0000_t202" coordsize="21600,21600" o:spt="202" path="m,l,21600r21600,l21600,xe">
              <v:stroke joinstyle="miter"/>
              <v:path gradientshapeok="t" o:connecttype="rect"/>
            </v:shapetype>
            <v:shape id="文本框 7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keOYQIAAAwFAAAOAAAAZHJzL2Uyb0RvYy54bWysVE1uEzEU3iNxB8t7OmkRJY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PiR45hAgAADAUAAA4AAAAAAAAAAAAAAAAALgIAAGRycy9lMm9Eb2MueG1s&#10;UEsBAi0AFAAGAAgAAAAhAHGq0bnXAAAABQEAAA8AAAAAAAAAAAAAAAAAuwQAAGRycy9kb3ducmV2&#10;LnhtbFBLBQYAAAAABAAEAPMAAAC/BQAAAAA=&#10;" filled="f" stroked="f" strokeweight=".5pt">
              <v:textbox style="mso-fit-shape-to-text:t" inset="0,0,0,0">
                <w:txbxContent>
                  <w:p w:rsidR="00F136B6" w:rsidRDefault="00F136B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37DD" w:rsidRPr="006A37DD">
                      <w:rPr>
                        <w:noProof/>
                      </w:rPr>
                      <w:t>52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4D1" w:rsidRDefault="000614D1">
      <w:r>
        <w:separator/>
      </w:r>
    </w:p>
  </w:footnote>
  <w:footnote w:type="continuationSeparator" w:id="0">
    <w:p w:rsidR="000614D1" w:rsidRDefault="000614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6B6" w:rsidRDefault="00F136B6">
    <w:pPr>
      <w:pStyle w:val="ae"/>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6B6" w:rsidRPr="00A11F7D" w:rsidRDefault="00F136B6" w:rsidP="001C7012">
    <w:pPr>
      <w:pStyle w:val="ae"/>
      <w:tabs>
        <w:tab w:val="clear" w:pos="8306"/>
        <w:tab w:val="left" w:pos="4200"/>
        <w:tab w:val="left" w:pos="4620"/>
        <w:tab w:val="left" w:pos="5040"/>
        <w:tab w:val="left" w:pos="5460"/>
        <w:tab w:val="left" w:pos="5880"/>
        <w:tab w:val="left" w:pos="6300"/>
        <w:tab w:val="left" w:pos="6720"/>
        <w:tab w:val="left" w:pos="7140"/>
      </w:tabs>
      <w:rPr>
        <w:sz w:val="21"/>
        <w:szCs w:val="21"/>
      </w:rPr>
    </w:pPr>
    <w:r>
      <w:rPr>
        <w:rFonts w:asciiTheme="minorEastAsia" w:hAnsiTheme="minorEastAsia" w:hint="eastAsia"/>
        <w:sz w:val="21"/>
        <w:szCs w:val="21"/>
      </w:rPr>
      <w:t>天津理工大学2017届</w:t>
    </w:r>
    <w:r>
      <w:rPr>
        <w:rFonts w:asciiTheme="minorEastAsia" w:hAnsiTheme="minorEastAsia"/>
        <w:sz w:val="21"/>
        <w:szCs w:val="21"/>
      </w:rPr>
      <w:t>本科毕业设计说明书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EnclosedCircle"/>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15:restartNumberingAfterBreak="0">
    <w:nsid w:val="00000002"/>
    <w:multiLevelType w:val="singleLevel"/>
    <w:tmpl w:val="00000002"/>
    <w:lvl w:ilvl="0">
      <w:start w:val="7"/>
      <w:numFmt w:val="decimal"/>
      <w:suff w:val="space"/>
      <w:lvlText w:val="第%1章"/>
      <w:lvlJc w:val="left"/>
    </w:lvl>
  </w:abstractNum>
  <w:abstractNum w:abstractNumId="2" w15:restartNumberingAfterBreak="0">
    <w:nsid w:val="00000003"/>
    <w:multiLevelType w:val="singleLevel"/>
    <w:tmpl w:val="00000003"/>
    <w:lvl w:ilvl="0">
      <w:start w:val="9"/>
      <w:numFmt w:val="decimal"/>
      <w:suff w:val="space"/>
      <w:lvlText w:val="第%1章"/>
      <w:lvlJc w:val="left"/>
    </w:lvl>
  </w:abstractNum>
  <w:abstractNum w:abstractNumId="3" w15:restartNumberingAfterBreak="0">
    <w:nsid w:val="0DB34770"/>
    <w:multiLevelType w:val="hybridMultilevel"/>
    <w:tmpl w:val="05B0B43A"/>
    <w:lvl w:ilvl="0" w:tplc="A7F61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AB6A64"/>
    <w:multiLevelType w:val="hybridMultilevel"/>
    <w:tmpl w:val="95185E8A"/>
    <w:lvl w:ilvl="0" w:tplc="A4DC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36486E"/>
    <w:multiLevelType w:val="singleLevel"/>
    <w:tmpl w:val="00000000"/>
    <w:lvl w:ilvl="0">
      <w:start w:val="5"/>
      <w:numFmt w:val="decimal"/>
      <w:suff w:val="space"/>
      <w:lvlText w:val="第%1章"/>
      <w:lvlJc w:val="left"/>
    </w:lvl>
  </w:abstractNum>
  <w:abstractNum w:abstractNumId="6" w15:restartNumberingAfterBreak="0">
    <w:nsid w:val="17210A5D"/>
    <w:multiLevelType w:val="hybridMultilevel"/>
    <w:tmpl w:val="D396AA4E"/>
    <w:lvl w:ilvl="0" w:tplc="235A8970">
      <w:start w:val="1"/>
      <w:numFmt w:val="decimal"/>
      <w:lvlText w:val="%1、"/>
      <w:lvlJc w:val="left"/>
      <w:pPr>
        <w:ind w:left="780" w:hanging="360"/>
      </w:pPr>
      <w:rPr>
        <w:rFonts w:hint="default"/>
      </w:rPr>
    </w:lvl>
    <w:lvl w:ilvl="1" w:tplc="DB94640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5E33D6"/>
    <w:multiLevelType w:val="hybridMultilevel"/>
    <w:tmpl w:val="262A8706"/>
    <w:lvl w:ilvl="0" w:tplc="F1A02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E531B3"/>
    <w:multiLevelType w:val="hybridMultilevel"/>
    <w:tmpl w:val="9EC219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197549F"/>
    <w:multiLevelType w:val="hybridMultilevel"/>
    <w:tmpl w:val="F7260042"/>
    <w:lvl w:ilvl="0" w:tplc="A010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9F24FF"/>
    <w:multiLevelType w:val="hybridMultilevel"/>
    <w:tmpl w:val="09A080EC"/>
    <w:lvl w:ilvl="0" w:tplc="E92CC2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4D66533"/>
    <w:multiLevelType w:val="hybridMultilevel"/>
    <w:tmpl w:val="E3CC9E5E"/>
    <w:lvl w:ilvl="0" w:tplc="B7A6DE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82E39EF"/>
    <w:multiLevelType w:val="hybridMultilevel"/>
    <w:tmpl w:val="80883F26"/>
    <w:lvl w:ilvl="0" w:tplc="0409000F">
      <w:start w:val="1"/>
      <w:numFmt w:val="decimal"/>
      <w:lvlText w:val="%1."/>
      <w:lvlJc w:val="left"/>
      <w:pPr>
        <w:ind w:left="780" w:hanging="360"/>
      </w:pPr>
      <w:rPr>
        <w:rFonts w:hint="default"/>
      </w:rPr>
    </w:lvl>
    <w:lvl w:ilvl="1" w:tplc="DB94640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19162C"/>
    <w:multiLevelType w:val="hybridMultilevel"/>
    <w:tmpl w:val="86B203A6"/>
    <w:lvl w:ilvl="0" w:tplc="724AEAEC">
      <w:start w:val="1"/>
      <w:numFmt w:val="chineseCountingThousand"/>
      <w:lvlText w:val="%1、"/>
      <w:lvlJc w:val="left"/>
      <w:pPr>
        <w:ind w:left="840" w:hanging="420"/>
      </w:pPr>
      <w:rPr>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613E64"/>
    <w:multiLevelType w:val="hybridMultilevel"/>
    <w:tmpl w:val="37087D0E"/>
    <w:lvl w:ilvl="0" w:tplc="224884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3D5A48"/>
    <w:multiLevelType w:val="hybridMultilevel"/>
    <w:tmpl w:val="73EA48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635030"/>
    <w:multiLevelType w:val="hybridMultilevel"/>
    <w:tmpl w:val="FC76E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801A56"/>
    <w:multiLevelType w:val="hybridMultilevel"/>
    <w:tmpl w:val="2C729F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9E241B9"/>
    <w:multiLevelType w:val="hybridMultilevel"/>
    <w:tmpl w:val="DD1E8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1B71D8"/>
    <w:multiLevelType w:val="multilevel"/>
    <w:tmpl w:val="59C8D3A8"/>
    <w:lvl w:ilvl="0">
      <w:start w:val="1"/>
      <w:numFmt w:val="decimal"/>
      <w:lvlText w:val="%1."/>
      <w:lvlJc w:val="left"/>
      <w:pPr>
        <w:ind w:left="420" w:hanging="420"/>
      </w:p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ED65CAE"/>
    <w:multiLevelType w:val="hybridMultilevel"/>
    <w:tmpl w:val="A4B09C7C"/>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6393F64"/>
    <w:multiLevelType w:val="hybridMultilevel"/>
    <w:tmpl w:val="1D3C101A"/>
    <w:lvl w:ilvl="0" w:tplc="778A64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761A62"/>
    <w:multiLevelType w:val="hybridMultilevel"/>
    <w:tmpl w:val="D4765A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8A65B10"/>
    <w:multiLevelType w:val="hybridMultilevel"/>
    <w:tmpl w:val="5BC2BE32"/>
    <w:lvl w:ilvl="0" w:tplc="41F0FC8E">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4" w15:restartNumberingAfterBreak="0">
    <w:nsid w:val="4A1A7ACA"/>
    <w:multiLevelType w:val="hybridMultilevel"/>
    <w:tmpl w:val="566C057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5710F5"/>
    <w:multiLevelType w:val="hybridMultilevel"/>
    <w:tmpl w:val="568C914E"/>
    <w:lvl w:ilvl="0" w:tplc="4D145A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EC1C4B"/>
    <w:multiLevelType w:val="hybridMultilevel"/>
    <w:tmpl w:val="283047AC"/>
    <w:lvl w:ilvl="0" w:tplc="235A89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73BC793"/>
    <w:multiLevelType w:val="singleLevel"/>
    <w:tmpl w:val="573BC793"/>
    <w:lvl w:ilvl="0">
      <w:start w:val="1"/>
      <w:numFmt w:val="chineseCounting"/>
      <w:suff w:val="space"/>
      <w:lvlText w:val="第%1章"/>
      <w:lvlJc w:val="left"/>
    </w:lvl>
  </w:abstractNum>
  <w:abstractNum w:abstractNumId="28" w15:restartNumberingAfterBreak="0">
    <w:nsid w:val="573BC972"/>
    <w:multiLevelType w:val="singleLevel"/>
    <w:tmpl w:val="573BC972"/>
    <w:lvl w:ilvl="0">
      <w:start w:val="4"/>
      <w:numFmt w:val="chineseCounting"/>
      <w:suff w:val="space"/>
      <w:lvlText w:val="第%1章"/>
      <w:lvlJc w:val="left"/>
    </w:lvl>
  </w:abstractNum>
  <w:abstractNum w:abstractNumId="29" w15:restartNumberingAfterBreak="0">
    <w:nsid w:val="58A86376"/>
    <w:multiLevelType w:val="multilevel"/>
    <w:tmpl w:val="FB301688"/>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9492012"/>
    <w:multiLevelType w:val="hybridMultilevel"/>
    <w:tmpl w:val="7AE07234"/>
    <w:lvl w:ilvl="0" w:tplc="87D681EE">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6A16E8"/>
    <w:multiLevelType w:val="hybridMultilevel"/>
    <w:tmpl w:val="DD8E4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DE773B"/>
    <w:multiLevelType w:val="hybridMultilevel"/>
    <w:tmpl w:val="DA6E6A98"/>
    <w:lvl w:ilvl="0" w:tplc="235A89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5A381E"/>
    <w:multiLevelType w:val="hybridMultilevel"/>
    <w:tmpl w:val="FB42B52E"/>
    <w:lvl w:ilvl="0" w:tplc="1ACC6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01553E"/>
    <w:multiLevelType w:val="hybridMultilevel"/>
    <w:tmpl w:val="0864640A"/>
    <w:lvl w:ilvl="0" w:tplc="E92CC2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5B06613"/>
    <w:multiLevelType w:val="hybridMultilevel"/>
    <w:tmpl w:val="97786CBA"/>
    <w:lvl w:ilvl="0" w:tplc="91283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6935D5A"/>
    <w:multiLevelType w:val="hybridMultilevel"/>
    <w:tmpl w:val="2934F488"/>
    <w:lvl w:ilvl="0" w:tplc="235A89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D12989"/>
    <w:multiLevelType w:val="hybridMultilevel"/>
    <w:tmpl w:val="412EDD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9F9430F"/>
    <w:multiLevelType w:val="hybridMultilevel"/>
    <w:tmpl w:val="34F86684"/>
    <w:lvl w:ilvl="0" w:tplc="3CF27CE8">
      <w:start w:val="1"/>
      <w:numFmt w:val="chineseCountingThousand"/>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743841"/>
    <w:multiLevelType w:val="hybridMultilevel"/>
    <w:tmpl w:val="8C2AA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9F611E"/>
    <w:multiLevelType w:val="hybridMultilevel"/>
    <w:tmpl w:val="FF90E916"/>
    <w:lvl w:ilvl="0" w:tplc="235A8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10C3325"/>
    <w:multiLevelType w:val="hybridMultilevel"/>
    <w:tmpl w:val="8E6E7F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FC230B"/>
    <w:multiLevelType w:val="hybridMultilevel"/>
    <w:tmpl w:val="62B8918E"/>
    <w:lvl w:ilvl="0" w:tplc="605291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834A6B"/>
    <w:multiLevelType w:val="hybridMultilevel"/>
    <w:tmpl w:val="5D54E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7C80EFD"/>
    <w:multiLevelType w:val="hybridMultilevel"/>
    <w:tmpl w:val="602AA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C73471"/>
    <w:multiLevelType w:val="hybridMultilevel"/>
    <w:tmpl w:val="72047B96"/>
    <w:lvl w:ilvl="0" w:tplc="08DC2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DF2412"/>
    <w:multiLevelType w:val="hybridMultilevel"/>
    <w:tmpl w:val="3C504072"/>
    <w:lvl w:ilvl="0" w:tplc="8466C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28"/>
  </w:num>
  <w:num w:numId="3">
    <w:abstractNumId w:val="9"/>
  </w:num>
  <w:num w:numId="4">
    <w:abstractNumId w:val="22"/>
  </w:num>
  <w:num w:numId="5">
    <w:abstractNumId w:val="40"/>
  </w:num>
  <w:num w:numId="6">
    <w:abstractNumId w:val="37"/>
  </w:num>
  <w:num w:numId="7">
    <w:abstractNumId w:val="10"/>
  </w:num>
  <w:num w:numId="8">
    <w:abstractNumId w:val="34"/>
  </w:num>
  <w:num w:numId="9">
    <w:abstractNumId w:val="6"/>
  </w:num>
  <w:num w:numId="10">
    <w:abstractNumId w:val="36"/>
  </w:num>
  <w:num w:numId="11">
    <w:abstractNumId w:val="26"/>
  </w:num>
  <w:num w:numId="12">
    <w:abstractNumId w:val="46"/>
  </w:num>
  <w:num w:numId="13">
    <w:abstractNumId w:val="32"/>
  </w:num>
  <w:num w:numId="14">
    <w:abstractNumId w:val="24"/>
  </w:num>
  <w:num w:numId="15">
    <w:abstractNumId w:val="39"/>
  </w:num>
  <w:num w:numId="16">
    <w:abstractNumId w:val="31"/>
  </w:num>
  <w:num w:numId="17">
    <w:abstractNumId w:val="13"/>
  </w:num>
  <w:num w:numId="18">
    <w:abstractNumId w:val="38"/>
  </w:num>
  <w:num w:numId="19">
    <w:abstractNumId w:val="5"/>
  </w:num>
  <w:num w:numId="20">
    <w:abstractNumId w:val="1"/>
  </w:num>
  <w:num w:numId="21">
    <w:abstractNumId w:val="0"/>
  </w:num>
  <w:num w:numId="22">
    <w:abstractNumId w:val="2"/>
  </w:num>
  <w:num w:numId="23">
    <w:abstractNumId w:val="35"/>
  </w:num>
  <w:num w:numId="24">
    <w:abstractNumId w:val="45"/>
  </w:num>
  <w:num w:numId="25">
    <w:abstractNumId w:val="7"/>
  </w:num>
  <w:num w:numId="26">
    <w:abstractNumId w:val="23"/>
  </w:num>
  <w:num w:numId="27">
    <w:abstractNumId w:val="4"/>
  </w:num>
  <w:num w:numId="28">
    <w:abstractNumId w:val="30"/>
  </w:num>
  <w:num w:numId="29">
    <w:abstractNumId w:val="11"/>
  </w:num>
  <w:num w:numId="30">
    <w:abstractNumId w:val="41"/>
  </w:num>
  <w:num w:numId="31">
    <w:abstractNumId w:val="29"/>
  </w:num>
  <w:num w:numId="32">
    <w:abstractNumId w:val="33"/>
  </w:num>
  <w:num w:numId="33">
    <w:abstractNumId w:val="17"/>
  </w:num>
  <w:num w:numId="34">
    <w:abstractNumId w:val="44"/>
  </w:num>
  <w:num w:numId="35">
    <w:abstractNumId w:val="8"/>
  </w:num>
  <w:num w:numId="36">
    <w:abstractNumId w:val="16"/>
  </w:num>
  <w:num w:numId="37">
    <w:abstractNumId w:val="19"/>
  </w:num>
  <w:num w:numId="38">
    <w:abstractNumId w:val="18"/>
  </w:num>
  <w:num w:numId="39">
    <w:abstractNumId w:val="42"/>
  </w:num>
  <w:num w:numId="40">
    <w:abstractNumId w:val="14"/>
  </w:num>
  <w:num w:numId="41">
    <w:abstractNumId w:val="25"/>
  </w:num>
  <w:num w:numId="42">
    <w:abstractNumId w:val="15"/>
  </w:num>
  <w:num w:numId="43">
    <w:abstractNumId w:val="21"/>
  </w:num>
  <w:num w:numId="44">
    <w:abstractNumId w:val="43"/>
  </w:num>
  <w:num w:numId="45">
    <w:abstractNumId w:val="3"/>
  </w:num>
  <w:num w:numId="46">
    <w:abstractNumId w:val="20"/>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C6E"/>
    <w:rsid w:val="00043D7F"/>
    <w:rsid w:val="00044068"/>
    <w:rsid w:val="0005487B"/>
    <w:rsid w:val="000614D1"/>
    <w:rsid w:val="000B03C0"/>
    <w:rsid w:val="000B71BD"/>
    <w:rsid w:val="000C2C21"/>
    <w:rsid w:val="000C7089"/>
    <w:rsid w:val="000D5139"/>
    <w:rsid w:val="000F1C79"/>
    <w:rsid w:val="00100F75"/>
    <w:rsid w:val="00111C61"/>
    <w:rsid w:val="00117710"/>
    <w:rsid w:val="00120B3E"/>
    <w:rsid w:val="001223F6"/>
    <w:rsid w:val="00130878"/>
    <w:rsid w:val="001336BC"/>
    <w:rsid w:val="001338CC"/>
    <w:rsid w:val="00172A27"/>
    <w:rsid w:val="001801FD"/>
    <w:rsid w:val="00186E5D"/>
    <w:rsid w:val="00197E7C"/>
    <w:rsid w:val="001B0F1F"/>
    <w:rsid w:val="001B73F2"/>
    <w:rsid w:val="001C13C3"/>
    <w:rsid w:val="001C7012"/>
    <w:rsid w:val="001D2EEF"/>
    <w:rsid w:val="001E6E36"/>
    <w:rsid w:val="002030D1"/>
    <w:rsid w:val="00204737"/>
    <w:rsid w:val="0020504F"/>
    <w:rsid w:val="00205898"/>
    <w:rsid w:val="00227BCC"/>
    <w:rsid w:val="00234004"/>
    <w:rsid w:val="00250726"/>
    <w:rsid w:val="002518F6"/>
    <w:rsid w:val="0025401E"/>
    <w:rsid w:val="002650A1"/>
    <w:rsid w:val="002668BA"/>
    <w:rsid w:val="00280268"/>
    <w:rsid w:val="00293E4B"/>
    <w:rsid w:val="002B428F"/>
    <w:rsid w:val="002D37DC"/>
    <w:rsid w:val="0030764A"/>
    <w:rsid w:val="0033363E"/>
    <w:rsid w:val="00350E57"/>
    <w:rsid w:val="0035421B"/>
    <w:rsid w:val="003555DA"/>
    <w:rsid w:val="00360363"/>
    <w:rsid w:val="00362417"/>
    <w:rsid w:val="00380579"/>
    <w:rsid w:val="0038126A"/>
    <w:rsid w:val="00384293"/>
    <w:rsid w:val="003912BD"/>
    <w:rsid w:val="00397F72"/>
    <w:rsid w:val="003C138D"/>
    <w:rsid w:val="003C2B7B"/>
    <w:rsid w:val="003D6812"/>
    <w:rsid w:val="003E5D14"/>
    <w:rsid w:val="0040490E"/>
    <w:rsid w:val="004121E8"/>
    <w:rsid w:val="004128F2"/>
    <w:rsid w:val="004328F5"/>
    <w:rsid w:val="00441280"/>
    <w:rsid w:val="004413AA"/>
    <w:rsid w:val="004A1C8B"/>
    <w:rsid w:val="004D1C87"/>
    <w:rsid w:val="004D2AAB"/>
    <w:rsid w:val="004D338A"/>
    <w:rsid w:val="004F4311"/>
    <w:rsid w:val="005124B1"/>
    <w:rsid w:val="005300FD"/>
    <w:rsid w:val="005311D3"/>
    <w:rsid w:val="00531647"/>
    <w:rsid w:val="00544D5F"/>
    <w:rsid w:val="00547890"/>
    <w:rsid w:val="0055055C"/>
    <w:rsid w:val="005527BD"/>
    <w:rsid w:val="00555609"/>
    <w:rsid w:val="005654AC"/>
    <w:rsid w:val="005725D0"/>
    <w:rsid w:val="00577D3C"/>
    <w:rsid w:val="0058747D"/>
    <w:rsid w:val="005910AC"/>
    <w:rsid w:val="00596247"/>
    <w:rsid w:val="005B4012"/>
    <w:rsid w:val="005C6A9A"/>
    <w:rsid w:val="005D43DA"/>
    <w:rsid w:val="005E7B7A"/>
    <w:rsid w:val="005F6F71"/>
    <w:rsid w:val="0061093F"/>
    <w:rsid w:val="00612076"/>
    <w:rsid w:val="006322C6"/>
    <w:rsid w:val="00633C68"/>
    <w:rsid w:val="0064571C"/>
    <w:rsid w:val="00657999"/>
    <w:rsid w:val="0066319A"/>
    <w:rsid w:val="0066329B"/>
    <w:rsid w:val="006635BC"/>
    <w:rsid w:val="00696D31"/>
    <w:rsid w:val="006976B9"/>
    <w:rsid w:val="006A37DD"/>
    <w:rsid w:val="006B4433"/>
    <w:rsid w:val="006C12F3"/>
    <w:rsid w:val="006C2EE1"/>
    <w:rsid w:val="006C4C6A"/>
    <w:rsid w:val="007031A9"/>
    <w:rsid w:val="00703E63"/>
    <w:rsid w:val="00707168"/>
    <w:rsid w:val="007251C2"/>
    <w:rsid w:val="007531CB"/>
    <w:rsid w:val="00753B15"/>
    <w:rsid w:val="007A7732"/>
    <w:rsid w:val="007D1714"/>
    <w:rsid w:val="007D490F"/>
    <w:rsid w:val="007D60E9"/>
    <w:rsid w:val="00804675"/>
    <w:rsid w:val="00833785"/>
    <w:rsid w:val="00837BBE"/>
    <w:rsid w:val="00851655"/>
    <w:rsid w:val="008614E9"/>
    <w:rsid w:val="008646B2"/>
    <w:rsid w:val="008836CA"/>
    <w:rsid w:val="00886434"/>
    <w:rsid w:val="008910A4"/>
    <w:rsid w:val="008B027F"/>
    <w:rsid w:val="008B32D1"/>
    <w:rsid w:val="008B3C13"/>
    <w:rsid w:val="008B6A65"/>
    <w:rsid w:val="008C1615"/>
    <w:rsid w:val="008C24C9"/>
    <w:rsid w:val="008C7976"/>
    <w:rsid w:val="008D5786"/>
    <w:rsid w:val="008E6DFF"/>
    <w:rsid w:val="009034D6"/>
    <w:rsid w:val="00903AC0"/>
    <w:rsid w:val="00905BBE"/>
    <w:rsid w:val="00913E7D"/>
    <w:rsid w:val="00924F38"/>
    <w:rsid w:val="009334E7"/>
    <w:rsid w:val="00936E9A"/>
    <w:rsid w:val="00941BBC"/>
    <w:rsid w:val="00954154"/>
    <w:rsid w:val="009608A5"/>
    <w:rsid w:val="00981C7F"/>
    <w:rsid w:val="009A7284"/>
    <w:rsid w:val="009C3C54"/>
    <w:rsid w:val="009C54DC"/>
    <w:rsid w:val="009D19F3"/>
    <w:rsid w:val="009E0E8F"/>
    <w:rsid w:val="00A11F7D"/>
    <w:rsid w:val="00A2164F"/>
    <w:rsid w:val="00A40432"/>
    <w:rsid w:val="00A77C20"/>
    <w:rsid w:val="00A8220F"/>
    <w:rsid w:val="00AA4C2C"/>
    <w:rsid w:val="00AA605E"/>
    <w:rsid w:val="00AB4BC7"/>
    <w:rsid w:val="00AE0410"/>
    <w:rsid w:val="00AE10A6"/>
    <w:rsid w:val="00AE3B2F"/>
    <w:rsid w:val="00AE467A"/>
    <w:rsid w:val="00AF7391"/>
    <w:rsid w:val="00B03083"/>
    <w:rsid w:val="00B31603"/>
    <w:rsid w:val="00B35C65"/>
    <w:rsid w:val="00B4235E"/>
    <w:rsid w:val="00B502D4"/>
    <w:rsid w:val="00B52B7B"/>
    <w:rsid w:val="00B55817"/>
    <w:rsid w:val="00B56345"/>
    <w:rsid w:val="00B661D7"/>
    <w:rsid w:val="00B67D68"/>
    <w:rsid w:val="00B70A7A"/>
    <w:rsid w:val="00B831F5"/>
    <w:rsid w:val="00B85421"/>
    <w:rsid w:val="00BA0C6A"/>
    <w:rsid w:val="00BA1516"/>
    <w:rsid w:val="00BA1680"/>
    <w:rsid w:val="00BA30DF"/>
    <w:rsid w:val="00BA4EBC"/>
    <w:rsid w:val="00BB07AB"/>
    <w:rsid w:val="00BB4DD9"/>
    <w:rsid w:val="00BC08D4"/>
    <w:rsid w:val="00BD1AA4"/>
    <w:rsid w:val="00BF475A"/>
    <w:rsid w:val="00C24CDC"/>
    <w:rsid w:val="00C33CB1"/>
    <w:rsid w:val="00C36978"/>
    <w:rsid w:val="00C45AC7"/>
    <w:rsid w:val="00C51533"/>
    <w:rsid w:val="00C77B32"/>
    <w:rsid w:val="00C807EA"/>
    <w:rsid w:val="00CA52C2"/>
    <w:rsid w:val="00CC1864"/>
    <w:rsid w:val="00CD3925"/>
    <w:rsid w:val="00CF7406"/>
    <w:rsid w:val="00CF7559"/>
    <w:rsid w:val="00D25BFA"/>
    <w:rsid w:val="00D46997"/>
    <w:rsid w:val="00D71DF7"/>
    <w:rsid w:val="00D72ABD"/>
    <w:rsid w:val="00D77418"/>
    <w:rsid w:val="00D8055D"/>
    <w:rsid w:val="00D80CE0"/>
    <w:rsid w:val="00D81DEE"/>
    <w:rsid w:val="00D96923"/>
    <w:rsid w:val="00DA2B94"/>
    <w:rsid w:val="00DC397D"/>
    <w:rsid w:val="00DD3DD5"/>
    <w:rsid w:val="00DF35BA"/>
    <w:rsid w:val="00DF7FDF"/>
    <w:rsid w:val="00E05274"/>
    <w:rsid w:val="00E1504E"/>
    <w:rsid w:val="00E24274"/>
    <w:rsid w:val="00E37FF0"/>
    <w:rsid w:val="00E435A9"/>
    <w:rsid w:val="00E47D2A"/>
    <w:rsid w:val="00E50587"/>
    <w:rsid w:val="00E6460A"/>
    <w:rsid w:val="00E833E5"/>
    <w:rsid w:val="00E9289F"/>
    <w:rsid w:val="00EA10B1"/>
    <w:rsid w:val="00ED747E"/>
    <w:rsid w:val="00F10CC8"/>
    <w:rsid w:val="00F136B6"/>
    <w:rsid w:val="00F150A7"/>
    <w:rsid w:val="00F17B3E"/>
    <w:rsid w:val="00F311FB"/>
    <w:rsid w:val="00F41A5F"/>
    <w:rsid w:val="00F4219F"/>
    <w:rsid w:val="00F61E2B"/>
    <w:rsid w:val="00F63878"/>
    <w:rsid w:val="00F65F7B"/>
    <w:rsid w:val="00F875FA"/>
    <w:rsid w:val="00F91138"/>
    <w:rsid w:val="00FA54BD"/>
    <w:rsid w:val="00FB2D8F"/>
    <w:rsid w:val="00FB44D5"/>
    <w:rsid w:val="00FB6B41"/>
    <w:rsid w:val="00FD4D87"/>
    <w:rsid w:val="01B06274"/>
    <w:rsid w:val="01F642AC"/>
    <w:rsid w:val="035F4355"/>
    <w:rsid w:val="043618CB"/>
    <w:rsid w:val="044209B9"/>
    <w:rsid w:val="05215E4C"/>
    <w:rsid w:val="05B744FC"/>
    <w:rsid w:val="069437C1"/>
    <w:rsid w:val="074124CB"/>
    <w:rsid w:val="07814515"/>
    <w:rsid w:val="07EF4C90"/>
    <w:rsid w:val="08706702"/>
    <w:rsid w:val="09EA2694"/>
    <w:rsid w:val="0CB87F93"/>
    <w:rsid w:val="0ED032A1"/>
    <w:rsid w:val="0F1B32FC"/>
    <w:rsid w:val="0F8D0852"/>
    <w:rsid w:val="0FB56CE1"/>
    <w:rsid w:val="121D35C2"/>
    <w:rsid w:val="12AB559B"/>
    <w:rsid w:val="136023EB"/>
    <w:rsid w:val="139B5BF5"/>
    <w:rsid w:val="14302DB1"/>
    <w:rsid w:val="146A2F28"/>
    <w:rsid w:val="14F87F54"/>
    <w:rsid w:val="158914A3"/>
    <w:rsid w:val="171E11E4"/>
    <w:rsid w:val="17DE1CCC"/>
    <w:rsid w:val="195A1175"/>
    <w:rsid w:val="1A1A7D01"/>
    <w:rsid w:val="1B2A27B2"/>
    <w:rsid w:val="1BD66304"/>
    <w:rsid w:val="1BDE4F28"/>
    <w:rsid w:val="1C7004A0"/>
    <w:rsid w:val="1C7F3567"/>
    <w:rsid w:val="1D0179CF"/>
    <w:rsid w:val="1D765E9D"/>
    <w:rsid w:val="1D7E02DF"/>
    <w:rsid w:val="1DA376BB"/>
    <w:rsid w:val="1DDE33CE"/>
    <w:rsid w:val="1DE159FC"/>
    <w:rsid w:val="1DFE4AC7"/>
    <w:rsid w:val="1E356907"/>
    <w:rsid w:val="1E5B4C55"/>
    <w:rsid w:val="1F066B85"/>
    <w:rsid w:val="1FFD0D98"/>
    <w:rsid w:val="20951A05"/>
    <w:rsid w:val="20B64AF0"/>
    <w:rsid w:val="20C51BD3"/>
    <w:rsid w:val="227C2D94"/>
    <w:rsid w:val="23CE1FB5"/>
    <w:rsid w:val="25586FF9"/>
    <w:rsid w:val="26922E79"/>
    <w:rsid w:val="26CF586B"/>
    <w:rsid w:val="280A0055"/>
    <w:rsid w:val="29C626CB"/>
    <w:rsid w:val="2AC91A3E"/>
    <w:rsid w:val="2D2129CF"/>
    <w:rsid w:val="2E716DA9"/>
    <w:rsid w:val="301805B8"/>
    <w:rsid w:val="30743D53"/>
    <w:rsid w:val="30DE0C89"/>
    <w:rsid w:val="314A7EBF"/>
    <w:rsid w:val="31B57137"/>
    <w:rsid w:val="32407E0A"/>
    <w:rsid w:val="32C105AD"/>
    <w:rsid w:val="339802BA"/>
    <w:rsid w:val="33F84E36"/>
    <w:rsid w:val="347D4D48"/>
    <w:rsid w:val="35746ACA"/>
    <w:rsid w:val="35B416E0"/>
    <w:rsid w:val="36187DF5"/>
    <w:rsid w:val="364F360B"/>
    <w:rsid w:val="37484354"/>
    <w:rsid w:val="37592E62"/>
    <w:rsid w:val="37921C3D"/>
    <w:rsid w:val="3807496C"/>
    <w:rsid w:val="3A310C48"/>
    <w:rsid w:val="3C583AD7"/>
    <w:rsid w:val="3D105A1D"/>
    <w:rsid w:val="3E7F3AC3"/>
    <w:rsid w:val="3F2B653F"/>
    <w:rsid w:val="3F423D44"/>
    <w:rsid w:val="3F531DA8"/>
    <w:rsid w:val="3F676ACB"/>
    <w:rsid w:val="3F9955E8"/>
    <w:rsid w:val="40431752"/>
    <w:rsid w:val="40AB0440"/>
    <w:rsid w:val="40C57964"/>
    <w:rsid w:val="41296004"/>
    <w:rsid w:val="415F36FF"/>
    <w:rsid w:val="424043B2"/>
    <w:rsid w:val="42A979CC"/>
    <w:rsid w:val="42E0357A"/>
    <w:rsid w:val="43221E23"/>
    <w:rsid w:val="43497665"/>
    <w:rsid w:val="43E4057C"/>
    <w:rsid w:val="441D2F3F"/>
    <w:rsid w:val="445C12B1"/>
    <w:rsid w:val="44834A58"/>
    <w:rsid w:val="452A5DA6"/>
    <w:rsid w:val="45351862"/>
    <w:rsid w:val="454B6AED"/>
    <w:rsid w:val="461C769E"/>
    <w:rsid w:val="485940EA"/>
    <w:rsid w:val="487644AF"/>
    <w:rsid w:val="490820CA"/>
    <w:rsid w:val="497756C7"/>
    <w:rsid w:val="4A133B92"/>
    <w:rsid w:val="4A135404"/>
    <w:rsid w:val="4A7049CD"/>
    <w:rsid w:val="4B170846"/>
    <w:rsid w:val="4B274064"/>
    <w:rsid w:val="4B587507"/>
    <w:rsid w:val="4B617642"/>
    <w:rsid w:val="4BB14618"/>
    <w:rsid w:val="4BB31D21"/>
    <w:rsid w:val="4ECC1F41"/>
    <w:rsid w:val="4EEE6E77"/>
    <w:rsid w:val="4F355278"/>
    <w:rsid w:val="4F3B1090"/>
    <w:rsid w:val="51497E20"/>
    <w:rsid w:val="5189682F"/>
    <w:rsid w:val="52653988"/>
    <w:rsid w:val="530C00F4"/>
    <w:rsid w:val="54801478"/>
    <w:rsid w:val="5533779D"/>
    <w:rsid w:val="554C4A39"/>
    <w:rsid w:val="55EF4FC0"/>
    <w:rsid w:val="56201B28"/>
    <w:rsid w:val="57292A69"/>
    <w:rsid w:val="581B0D4D"/>
    <w:rsid w:val="5838599F"/>
    <w:rsid w:val="593031E2"/>
    <w:rsid w:val="5AB26A99"/>
    <w:rsid w:val="5B991E32"/>
    <w:rsid w:val="5BAC245D"/>
    <w:rsid w:val="5EC3580F"/>
    <w:rsid w:val="5F3C16CE"/>
    <w:rsid w:val="5F860DDC"/>
    <w:rsid w:val="608B191F"/>
    <w:rsid w:val="614D749B"/>
    <w:rsid w:val="61B9160C"/>
    <w:rsid w:val="61F1284B"/>
    <w:rsid w:val="622A7730"/>
    <w:rsid w:val="65414090"/>
    <w:rsid w:val="676514C5"/>
    <w:rsid w:val="681433F1"/>
    <w:rsid w:val="68404C51"/>
    <w:rsid w:val="699C53E5"/>
    <w:rsid w:val="69AA2A34"/>
    <w:rsid w:val="6A9304D8"/>
    <w:rsid w:val="6AC90D50"/>
    <w:rsid w:val="6BC71B60"/>
    <w:rsid w:val="6BEE7FAB"/>
    <w:rsid w:val="6CAE7B06"/>
    <w:rsid w:val="6E6C69CD"/>
    <w:rsid w:val="711B6D19"/>
    <w:rsid w:val="713279F2"/>
    <w:rsid w:val="71DA6371"/>
    <w:rsid w:val="724D5B91"/>
    <w:rsid w:val="7298010A"/>
    <w:rsid w:val="73F87B81"/>
    <w:rsid w:val="73FB5075"/>
    <w:rsid w:val="74565524"/>
    <w:rsid w:val="74566253"/>
    <w:rsid w:val="74F33F72"/>
    <w:rsid w:val="74F85FC2"/>
    <w:rsid w:val="7557656B"/>
    <w:rsid w:val="77131839"/>
    <w:rsid w:val="77220BBB"/>
    <w:rsid w:val="778B1DFE"/>
    <w:rsid w:val="791C42C9"/>
    <w:rsid w:val="798B4919"/>
    <w:rsid w:val="79C25C4E"/>
    <w:rsid w:val="7A7A15BB"/>
    <w:rsid w:val="7C8D28B8"/>
    <w:rsid w:val="7D8D3C2F"/>
    <w:rsid w:val="7DC53014"/>
    <w:rsid w:val="7E0407AD"/>
    <w:rsid w:val="7EE42ADC"/>
    <w:rsid w:val="7F8260BD"/>
    <w:rsid w:val="7FDE41D2"/>
    <w:rsid w:val="7FE0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6B3EA"/>
  <w15:docId w15:val="{52C4A407-29D2-4897-B832-32B97FA8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宋体" w:hint="eastAsia"/>
      <w:b/>
      <w:kern w:val="44"/>
      <w:sz w:val="48"/>
      <w:szCs w:val="48"/>
    </w:rPr>
  </w:style>
  <w:style w:type="paragraph" w:styleId="2">
    <w:name w:val="heading 2"/>
    <w:basedOn w:val="a"/>
    <w:next w:val="a"/>
    <w:unhideWhenUsed/>
    <w:qFormat/>
    <w:pPr>
      <w:spacing w:before="100" w:beforeAutospacing="1" w:after="100" w:afterAutospacing="1"/>
      <w:jc w:val="left"/>
      <w:outlineLvl w:val="1"/>
    </w:pPr>
    <w:rPr>
      <w:rFonts w:ascii="宋体" w:eastAsia="宋体" w:hAnsi="宋体" w:cs="宋体" w:hint="eastAsia"/>
      <w:b/>
      <w:kern w:val="0"/>
      <w:sz w:val="36"/>
      <w:szCs w:val="36"/>
    </w:rPr>
  </w:style>
  <w:style w:type="paragraph" w:styleId="3">
    <w:name w:val="heading 3"/>
    <w:basedOn w:val="a"/>
    <w:next w:val="a"/>
    <w:link w:val="30"/>
    <w:unhideWhenUsed/>
    <w:qFormat/>
    <w:pPr>
      <w:spacing w:before="100" w:beforeAutospacing="1" w:after="100" w:afterAutospacing="1"/>
      <w:jc w:val="left"/>
      <w:outlineLvl w:val="2"/>
    </w:pPr>
    <w:rPr>
      <w:rFonts w:ascii="宋体" w:eastAsia="宋体" w:hAnsi="宋体" w:cs="宋体" w:hint="eastAsia"/>
      <w:b/>
      <w:kern w:val="0"/>
      <w:sz w:val="27"/>
      <w:szCs w:val="27"/>
    </w:rPr>
  </w:style>
  <w:style w:type="paragraph" w:styleId="4">
    <w:name w:val="heading 4"/>
    <w:basedOn w:val="a"/>
    <w:next w:val="a"/>
    <w:link w:val="40"/>
    <w:qFormat/>
    <w:rsid w:val="001E6E36"/>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1"/>
    <w:qFormat/>
    <w:rsid w:val="001E6E36"/>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1"/>
    <w:qFormat/>
    <w:rsid w:val="001E6E36"/>
    <w:pPr>
      <w:keepNext/>
      <w:keepLines/>
      <w:spacing w:before="240" w:after="64" w:line="320" w:lineRule="auto"/>
      <w:outlineLvl w:val="5"/>
    </w:pPr>
    <w:rPr>
      <w:rFonts w:ascii="Arial" w:eastAsia="黑体" w:hAnsi="Arial" w:cs="Times New Roman"/>
      <w:b/>
      <w:bCs/>
      <w:sz w:val="24"/>
    </w:rPr>
  </w:style>
  <w:style w:type="paragraph" w:styleId="7">
    <w:name w:val="heading 7"/>
    <w:basedOn w:val="a"/>
    <w:next w:val="a"/>
    <w:link w:val="71"/>
    <w:qFormat/>
    <w:rsid w:val="001E6E36"/>
    <w:pPr>
      <w:keepNext/>
      <w:keepLines/>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1"/>
    <w:qFormat/>
    <w:rsid w:val="001E6E36"/>
    <w:pPr>
      <w:keepNext/>
      <w:keepLines/>
      <w:spacing w:before="240" w:after="64" w:line="320" w:lineRule="auto"/>
      <w:outlineLvl w:val="7"/>
    </w:pPr>
    <w:rPr>
      <w:rFonts w:ascii="Arial" w:eastAsia="黑体" w:hAnsi="Arial" w:cs="Times New Roman"/>
      <w:sz w:val="24"/>
    </w:rPr>
  </w:style>
  <w:style w:type="paragraph" w:styleId="9">
    <w:name w:val="heading 9"/>
    <w:basedOn w:val="a"/>
    <w:next w:val="a"/>
    <w:link w:val="91"/>
    <w:qFormat/>
    <w:rsid w:val="001E6E36"/>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70">
    <w:name w:val="toc 7"/>
    <w:basedOn w:val="a"/>
    <w:next w:val="a"/>
    <w:qFormat/>
    <w:pPr>
      <w:ind w:leftChars="1200" w:left="2520"/>
    </w:pPr>
  </w:style>
  <w:style w:type="paragraph" w:styleId="a7">
    <w:name w:val="Body Text Indent"/>
    <w:basedOn w:val="a"/>
    <w:qFormat/>
    <w:pPr>
      <w:ind w:firstLineChars="200" w:firstLine="480"/>
      <w:jc w:val="left"/>
    </w:pPr>
    <w:rPr>
      <w:sz w:val="24"/>
    </w:rPr>
  </w:style>
  <w:style w:type="paragraph" w:styleId="50">
    <w:name w:val="toc 5"/>
    <w:basedOn w:val="a"/>
    <w:next w:val="a"/>
    <w:qFormat/>
    <w:pPr>
      <w:ind w:leftChars="800" w:left="1680"/>
    </w:pPr>
  </w:style>
  <w:style w:type="paragraph" w:styleId="31">
    <w:name w:val="toc 3"/>
    <w:basedOn w:val="a"/>
    <w:next w:val="a"/>
    <w:uiPriority w:val="39"/>
    <w:qFormat/>
    <w:pPr>
      <w:ind w:leftChars="400" w:left="840"/>
    </w:pPr>
  </w:style>
  <w:style w:type="paragraph" w:styleId="a8">
    <w:name w:val="Plain Text"/>
    <w:basedOn w:val="a"/>
    <w:link w:val="a9"/>
    <w:qFormat/>
    <w:rPr>
      <w:rFonts w:ascii="宋体" w:hAnsi="Courier New"/>
      <w:szCs w:val="20"/>
    </w:rPr>
  </w:style>
  <w:style w:type="paragraph" w:styleId="80">
    <w:name w:val="toc 8"/>
    <w:basedOn w:val="a"/>
    <w:next w:val="a"/>
    <w:qFormat/>
    <w:pPr>
      <w:ind w:leftChars="1400" w:left="2940"/>
    </w:pPr>
  </w:style>
  <w:style w:type="paragraph" w:styleId="aa">
    <w:name w:val="Balloon Text"/>
    <w:basedOn w:val="a"/>
    <w:link w:val="ab"/>
    <w:qFormat/>
    <w:rPr>
      <w:sz w:val="18"/>
      <w:szCs w:val="18"/>
    </w:rPr>
  </w:style>
  <w:style w:type="paragraph" w:styleId="ac">
    <w:name w:val="footer"/>
    <w:basedOn w:val="a"/>
    <w:link w:val="ad"/>
    <w:uiPriority w:val="99"/>
    <w:qFormat/>
    <w:pPr>
      <w:tabs>
        <w:tab w:val="center" w:pos="4153"/>
        <w:tab w:val="right" w:pos="8306"/>
      </w:tabs>
      <w:snapToGrid w:val="0"/>
      <w:jc w:val="left"/>
    </w:pPr>
    <w:rPr>
      <w:sz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qFormat/>
    <w:pPr>
      <w:ind w:leftChars="600" w:left="1260"/>
    </w:pPr>
  </w:style>
  <w:style w:type="paragraph" w:styleId="60">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0">
    <w:name w:val="toc 9"/>
    <w:basedOn w:val="a"/>
    <w:next w:val="a"/>
    <w:qFormat/>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rPr>
  </w:style>
  <w:style w:type="paragraph" w:styleId="af0">
    <w:name w:val="Normal (Web)"/>
    <w:basedOn w:val="a"/>
    <w:qFormat/>
    <w:pPr>
      <w:spacing w:beforeAutospacing="1" w:afterAutospacing="1"/>
      <w:jc w:val="left"/>
    </w:pPr>
    <w:rPr>
      <w:rFonts w:cs="Times New Roman"/>
      <w:kern w:val="0"/>
      <w:sz w:val="24"/>
    </w:rPr>
  </w:style>
  <w:style w:type="character" w:styleId="af1">
    <w:name w:val="Strong"/>
    <w:basedOn w:val="a0"/>
    <w:qFormat/>
    <w:rPr>
      <w:b/>
    </w:rPr>
  </w:style>
  <w:style w:type="character" w:styleId="af2">
    <w:name w:val="Hyperlink"/>
    <w:basedOn w:val="a0"/>
    <w:uiPriority w:val="99"/>
    <w:qFormat/>
    <w:rPr>
      <w:color w:val="0000FF"/>
      <w:u w:val="single"/>
    </w:rPr>
  </w:style>
  <w:style w:type="character" w:styleId="af3">
    <w:name w:val="annotation reference"/>
    <w:basedOn w:val="a0"/>
    <w:qFormat/>
    <w:rPr>
      <w:sz w:val="21"/>
      <w:szCs w:val="21"/>
    </w:rPr>
  </w:style>
  <w:style w:type="table" w:styleId="af4">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5Char">
    <w:name w:val="纯文本 + 行距: 多倍行距 1.15 字行 Char"/>
    <w:basedOn w:val="a9"/>
    <w:link w:val="115"/>
    <w:qFormat/>
    <w:rPr>
      <w:rFonts w:ascii="宋体" w:hAnsi="Courier New"/>
      <w:szCs w:val="20"/>
    </w:rPr>
  </w:style>
  <w:style w:type="character" w:customStyle="1" w:styleId="a9">
    <w:name w:val="纯文本 字符"/>
    <w:basedOn w:val="a0"/>
    <w:link w:val="a8"/>
    <w:qFormat/>
    <w:rPr>
      <w:rFonts w:ascii="宋体" w:hAnsi="Courier New"/>
      <w:szCs w:val="20"/>
    </w:rPr>
  </w:style>
  <w:style w:type="paragraph" w:customStyle="1" w:styleId="115">
    <w:name w:val="纯文本 + 行距: 多倍行距 1.15 字行"/>
    <w:basedOn w:val="a8"/>
    <w:link w:val="115Char"/>
    <w:qFormat/>
    <w:pPr>
      <w:spacing w:line="276" w:lineRule="auto"/>
      <w:ind w:firstLineChars="200" w:firstLine="420"/>
    </w:pPr>
  </w:style>
  <w:style w:type="paragraph" w:customStyle="1" w:styleId="q">
    <w:name w:val="正文q"/>
    <w:basedOn w:val="a"/>
    <w:qFormat/>
    <w:pPr>
      <w:spacing w:line="300" w:lineRule="auto"/>
      <w:ind w:firstLine="555"/>
    </w:pPr>
    <w:rPr>
      <w:rFonts w:ascii="宋体" w:hAnsi="宋体"/>
      <w:sz w:val="24"/>
    </w:rPr>
  </w:style>
  <w:style w:type="character" w:customStyle="1" w:styleId="af">
    <w:name w:val="页眉 字符"/>
    <w:basedOn w:val="a0"/>
    <w:link w:val="ae"/>
    <w:qFormat/>
    <w:rPr>
      <w:rFonts w:asciiTheme="minorHAnsi" w:eastAsiaTheme="minorEastAsia" w:hAnsiTheme="minorHAnsi" w:cstheme="minorBidi"/>
      <w:kern w:val="2"/>
      <w:sz w:val="18"/>
      <w:szCs w:val="18"/>
    </w:rPr>
  </w:style>
  <w:style w:type="character" w:customStyle="1" w:styleId="a6">
    <w:name w:val="批注文字 字符"/>
    <w:basedOn w:val="a0"/>
    <w:link w:val="a4"/>
    <w:qFormat/>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b">
    <w:name w:val="批注框文本 字符"/>
    <w:basedOn w:val="a0"/>
    <w:link w:val="aa"/>
    <w:qFormat/>
    <w:rPr>
      <w:rFonts w:asciiTheme="minorHAnsi" w:eastAsiaTheme="minorEastAsia" w:hAnsiTheme="minorHAnsi" w:cstheme="minorBidi"/>
      <w:kern w:val="2"/>
      <w:sz w:val="18"/>
      <w:szCs w:val="18"/>
    </w:rPr>
  </w:style>
  <w:style w:type="paragraph" w:styleId="af5">
    <w:name w:val="List Paragraph"/>
    <w:basedOn w:val="a"/>
    <w:uiPriority w:val="34"/>
    <w:qFormat/>
    <w:rsid w:val="003C2B7B"/>
    <w:pPr>
      <w:ind w:firstLineChars="200" w:firstLine="420"/>
    </w:pPr>
  </w:style>
  <w:style w:type="character" w:customStyle="1" w:styleId="40">
    <w:name w:val="标题 4 字符"/>
    <w:basedOn w:val="a0"/>
    <w:link w:val="4"/>
    <w:rsid w:val="001E6E36"/>
    <w:rPr>
      <w:rFonts w:ascii="Arial" w:eastAsia="黑体" w:hAnsi="Arial"/>
      <w:b/>
      <w:bCs/>
      <w:kern w:val="2"/>
      <w:sz w:val="28"/>
      <w:szCs w:val="28"/>
    </w:rPr>
  </w:style>
  <w:style w:type="character" w:customStyle="1" w:styleId="52">
    <w:name w:val="标题 5 字符"/>
    <w:basedOn w:val="a0"/>
    <w:semiHidden/>
    <w:rsid w:val="001E6E36"/>
    <w:rPr>
      <w:rFonts w:asciiTheme="minorHAnsi" w:eastAsiaTheme="minorEastAsia" w:hAnsiTheme="minorHAnsi" w:cstheme="minorBidi"/>
      <w:b/>
      <w:bCs/>
      <w:kern w:val="2"/>
      <w:sz w:val="28"/>
      <w:szCs w:val="28"/>
    </w:rPr>
  </w:style>
  <w:style w:type="character" w:customStyle="1" w:styleId="62">
    <w:name w:val="标题 6 字符"/>
    <w:basedOn w:val="a0"/>
    <w:semiHidden/>
    <w:rsid w:val="001E6E36"/>
    <w:rPr>
      <w:rFonts w:asciiTheme="majorHAnsi" w:eastAsiaTheme="majorEastAsia" w:hAnsiTheme="majorHAnsi" w:cstheme="majorBidi"/>
      <w:b/>
      <w:bCs/>
      <w:kern w:val="2"/>
      <w:sz w:val="24"/>
      <w:szCs w:val="24"/>
    </w:rPr>
  </w:style>
  <w:style w:type="character" w:customStyle="1" w:styleId="72">
    <w:name w:val="标题 7 字符"/>
    <w:basedOn w:val="a0"/>
    <w:semiHidden/>
    <w:rsid w:val="001E6E36"/>
    <w:rPr>
      <w:rFonts w:asciiTheme="minorHAnsi" w:eastAsiaTheme="minorEastAsia" w:hAnsiTheme="minorHAnsi" w:cstheme="minorBidi"/>
      <w:b/>
      <w:bCs/>
      <w:kern w:val="2"/>
      <w:sz w:val="24"/>
      <w:szCs w:val="24"/>
    </w:rPr>
  </w:style>
  <w:style w:type="character" w:customStyle="1" w:styleId="82">
    <w:name w:val="标题 8 字符"/>
    <w:basedOn w:val="a0"/>
    <w:semiHidden/>
    <w:rsid w:val="001E6E36"/>
    <w:rPr>
      <w:rFonts w:asciiTheme="majorHAnsi" w:eastAsiaTheme="majorEastAsia" w:hAnsiTheme="majorHAnsi" w:cstheme="majorBidi"/>
      <w:kern w:val="2"/>
      <w:sz w:val="24"/>
      <w:szCs w:val="24"/>
    </w:rPr>
  </w:style>
  <w:style w:type="character" w:customStyle="1" w:styleId="92">
    <w:name w:val="标题 9 字符"/>
    <w:basedOn w:val="a0"/>
    <w:semiHidden/>
    <w:rsid w:val="001E6E36"/>
    <w:rPr>
      <w:rFonts w:asciiTheme="majorHAnsi" w:eastAsiaTheme="majorEastAsia" w:hAnsiTheme="majorHAnsi" w:cstheme="majorBidi"/>
      <w:kern w:val="2"/>
      <w:sz w:val="21"/>
      <w:szCs w:val="21"/>
    </w:rPr>
  </w:style>
  <w:style w:type="character" w:styleId="HTML0">
    <w:name w:val="HTML Code"/>
    <w:rsid w:val="001E6E36"/>
    <w:rPr>
      <w:rFonts w:ascii="Courier" w:eastAsia="宋体" w:hAnsi="Courier" w:cs="宋体" w:hint="default"/>
      <w:sz w:val="22"/>
      <w:szCs w:val="22"/>
    </w:rPr>
  </w:style>
  <w:style w:type="character" w:styleId="af6">
    <w:name w:val="FollowedHyperlink"/>
    <w:rsid w:val="001E6E36"/>
    <w:rPr>
      <w:color w:val="800080"/>
      <w:u w:val="single"/>
    </w:rPr>
  </w:style>
  <w:style w:type="character" w:styleId="af7">
    <w:name w:val="footnote reference"/>
    <w:rsid w:val="001E6E36"/>
    <w:rPr>
      <w:vertAlign w:val="superscript"/>
    </w:rPr>
  </w:style>
  <w:style w:type="character" w:styleId="af8">
    <w:name w:val="page number"/>
    <w:basedOn w:val="a0"/>
    <w:rsid w:val="001E6E36"/>
  </w:style>
  <w:style w:type="character" w:customStyle="1" w:styleId="71">
    <w:name w:val="标题 7 字符1"/>
    <w:link w:val="7"/>
    <w:rsid w:val="001E6E36"/>
    <w:rPr>
      <w:b/>
      <w:bCs/>
      <w:kern w:val="2"/>
      <w:sz w:val="24"/>
      <w:szCs w:val="24"/>
    </w:rPr>
  </w:style>
  <w:style w:type="character" w:customStyle="1" w:styleId="Char">
    <w:name w:val="纯文本 Char"/>
    <w:rsid w:val="001E6E36"/>
    <w:rPr>
      <w:rFonts w:ascii="宋体" w:hAnsi="Courier New"/>
      <w:kern w:val="2"/>
      <w:sz w:val="21"/>
    </w:rPr>
  </w:style>
  <w:style w:type="character" w:customStyle="1" w:styleId="CharChar">
    <w:name w:val="二级标题 Char Char"/>
    <w:rsid w:val="001E6E36"/>
    <w:rPr>
      <w:rFonts w:cs="Times New Roman"/>
      <w:sz w:val="32"/>
      <w:szCs w:val="32"/>
    </w:rPr>
  </w:style>
  <w:style w:type="character" w:customStyle="1" w:styleId="hilite1">
    <w:name w:val="hilite1"/>
    <w:basedOn w:val="a0"/>
    <w:rsid w:val="001E6E36"/>
  </w:style>
  <w:style w:type="character" w:customStyle="1" w:styleId="30">
    <w:name w:val="标题 3 字符"/>
    <w:link w:val="3"/>
    <w:rsid w:val="001E6E36"/>
    <w:rPr>
      <w:rFonts w:ascii="宋体" w:hAnsi="宋体" w:cs="宋体"/>
      <w:b/>
      <w:sz w:val="27"/>
      <w:szCs w:val="27"/>
    </w:rPr>
  </w:style>
  <w:style w:type="character" w:customStyle="1" w:styleId="Char0">
    <w:name w:val="页眉 Char"/>
    <w:uiPriority w:val="99"/>
    <w:rsid w:val="001E6E36"/>
    <w:rPr>
      <w:kern w:val="2"/>
      <w:sz w:val="18"/>
      <w:szCs w:val="18"/>
    </w:rPr>
  </w:style>
  <w:style w:type="character" w:customStyle="1" w:styleId="81">
    <w:name w:val="标题 8 字符1"/>
    <w:link w:val="8"/>
    <w:rsid w:val="001E6E36"/>
    <w:rPr>
      <w:rFonts w:ascii="Arial" w:eastAsia="黑体" w:hAnsi="Arial"/>
      <w:kern w:val="2"/>
      <w:sz w:val="24"/>
      <w:szCs w:val="24"/>
    </w:rPr>
  </w:style>
  <w:style w:type="character" w:customStyle="1" w:styleId="61">
    <w:name w:val="标题 6 字符1"/>
    <w:link w:val="6"/>
    <w:rsid w:val="001E6E36"/>
    <w:rPr>
      <w:rFonts w:ascii="Arial" w:eastAsia="黑体" w:hAnsi="Arial"/>
      <w:b/>
      <w:bCs/>
      <w:kern w:val="2"/>
      <w:sz w:val="24"/>
      <w:szCs w:val="24"/>
    </w:rPr>
  </w:style>
  <w:style w:type="character" w:customStyle="1" w:styleId="11">
    <w:name w:val="正文文本 字符1"/>
    <w:link w:val="af9"/>
    <w:rsid w:val="001E6E36"/>
    <w:rPr>
      <w:kern w:val="2"/>
      <w:sz w:val="21"/>
      <w:szCs w:val="24"/>
    </w:rPr>
  </w:style>
  <w:style w:type="character" w:customStyle="1" w:styleId="ad">
    <w:name w:val="页脚 字符"/>
    <w:link w:val="ac"/>
    <w:uiPriority w:val="99"/>
    <w:rsid w:val="001E6E36"/>
    <w:rPr>
      <w:rFonts w:asciiTheme="minorHAnsi" w:eastAsiaTheme="minorEastAsia" w:hAnsiTheme="minorHAnsi" w:cstheme="minorBidi"/>
      <w:kern w:val="2"/>
      <w:sz w:val="18"/>
      <w:szCs w:val="24"/>
    </w:rPr>
  </w:style>
  <w:style w:type="character" w:customStyle="1" w:styleId="nobr1">
    <w:name w:val="nobr1"/>
    <w:basedOn w:val="a0"/>
    <w:rsid w:val="001E6E36"/>
  </w:style>
  <w:style w:type="character" w:customStyle="1" w:styleId="javascript">
    <w:name w:val="javascript"/>
    <w:basedOn w:val="a0"/>
    <w:rsid w:val="001E6E36"/>
  </w:style>
  <w:style w:type="character" w:customStyle="1" w:styleId="51">
    <w:name w:val="标题 5 字符1"/>
    <w:link w:val="5"/>
    <w:rsid w:val="001E6E36"/>
    <w:rPr>
      <w:b/>
      <w:bCs/>
      <w:kern w:val="2"/>
      <w:sz w:val="28"/>
      <w:szCs w:val="28"/>
    </w:rPr>
  </w:style>
  <w:style w:type="character" w:customStyle="1" w:styleId="12">
    <w:name w:val="文档结构图 字符1"/>
    <w:link w:val="afa"/>
    <w:rsid w:val="001E6E36"/>
    <w:rPr>
      <w:rFonts w:ascii="宋体"/>
      <w:kern w:val="2"/>
      <w:sz w:val="18"/>
      <w:szCs w:val="18"/>
    </w:rPr>
  </w:style>
  <w:style w:type="character" w:customStyle="1" w:styleId="91">
    <w:name w:val="标题 9 字符1"/>
    <w:link w:val="9"/>
    <w:rsid w:val="001E6E36"/>
    <w:rPr>
      <w:rFonts w:ascii="Arial" w:eastAsia="黑体" w:hAnsi="Arial"/>
      <w:kern w:val="2"/>
      <w:sz w:val="21"/>
      <w:szCs w:val="21"/>
    </w:rPr>
  </w:style>
  <w:style w:type="paragraph" w:styleId="afb">
    <w:name w:val="Normal Indent"/>
    <w:basedOn w:val="a"/>
    <w:rsid w:val="001E6E36"/>
    <w:rPr>
      <w:rFonts w:ascii="宋体" w:eastAsia="宋体" w:hAnsi="宋体" w:cs="Times New Roman"/>
      <w:b/>
      <w:sz w:val="28"/>
      <w:szCs w:val="28"/>
    </w:rPr>
  </w:style>
  <w:style w:type="paragraph" w:styleId="af9">
    <w:name w:val="Body Text"/>
    <w:basedOn w:val="a"/>
    <w:link w:val="11"/>
    <w:rsid w:val="001E6E36"/>
    <w:pPr>
      <w:spacing w:after="120"/>
    </w:pPr>
    <w:rPr>
      <w:rFonts w:ascii="Times New Roman" w:eastAsia="宋体" w:hAnsi="Times New Roman" w:cs="Times New Roman"/>
    </w:rPr>
  </w:style>
  <w:style w:type="character" w:customStyle="1" w:styleId="afc">
    <w:name w:val="正文文本 字符"/>
    <w:basedOn w:val="a0"/>
    <w:rsid w:val="001E6E36"/>
    <w:rPr>
      <w:rFonts w:asciiTheme="minorHAnsi" w:eastAsiaTheme="minorEastAsia" w:hAnsiTheme="minorHAnsi" w:cstheme="minorBidi"/>
      <w:kern w:val="2"/>
      <w:sz w:val="21"/>
      <w:szCs w:val="24"/>
    </w:rPr>
  </w:style>
  <w:style w:type="paragraph" w:styleId="afa">
    <w:name w:val="Document Map"/>
    <w:basedOn w:val="a"/>
    <w:link w:val="12"/>
    <w:rsid w:val="001E6E36"/>
    <w:rPr>
      <w:rFonts w:ascii="宋体" w:eastAsia="宋体" w:hAnsi="Times New Roman" w:cs="Times New Roman"/>
      <w:sz w:val="18"/>
      <w:szCs w:val="18"/>
    </w:rPr>
  </w:style>
  <w:style w:type="character" w:customStyle="1" w:styleId="afd">
    <w:name w:val="文档结构图 字符"/>
    <w:basedOn w:val="a0"/>
    <w:rsid w:val="001E6E36"/>
    <w:rPr>
      <w:rFonts w:ascii="宋体" w:hAnsiTheme="minorHAnsi" w:cstheme="minorBidi"/>
      <w:kern w:val="2"/>
      <w:sz w:val="18"/>
      <w:szCs w:val="18"/>
    </w:rPr>
  </w:style>
  <w:style w:type="paragraph" w:styleId="afe">
    <w:name w:val="Date"/>
    <w:basedOn w:val="a"/>
    <w:next w:val="a"/>
    <w:link w:val="aff"/>
    <w:rsid w:val="001E6E36"/>
    <w:pPr>
      <w:ind w:leftChars="2500" w:left="100"/>
    </w:pPr>
    <w:rPr>
      <w:rFonts w:ascii="Times New Roman" w:eastAsia="宋体" w:hAnsi="Times New Roman" w:cs="Times New Roman"/>
    </w:rPr>
  </w:style>
  <w:style w:type="character" w:customStyle="1" w:styleId="aff">
    <w:name w:val="日期 字符"/>
    <w:basedOn w:val="a0"/>
    <w:link w:val="afe"/>
    <w:rsid w:val="001E6E36"/>
    <w:rPr>
      <w:kern w:val="2"/>
      <w:sz w:val="21"/>
      <w:szCs w:val="24"/>
    </w:rPr>
  </w:style>
  <w:style w:type="paragraph" w:styleId="aff0">
    <w:name w:val="footnote text"/>
    <w:basedOn w:val="a"/>
    <w:link w:val="aff1"/>
    <w:rsid w:val="001E6E36"/>
    <w:pPr>
      <w:snapToGrid w:val="0"/>
      <w:jc w:val="left"/>
    </w:pPr>
    <w:rPr>
      <w:rFonts w:ascii="Times New Roman" w:eastAsia="宋体" w:hAnsi="Times New Roman" w:cs="Times New Roman"/>
      <w:sz w:val="18"/>
      <w:szCs w:val="18"/>
    </w:rPr>
  </w:style>
  <w:style w:type="character" w:customStyle="1" w:styleId="aff1">
    <w:name w:val="脚注文本 字符"/>
    <w:basedOn w:val="a0"/>
    <w:link w:val="aff0"/>
    <w:rsid w:val="001E6E36"/>
    <w:rPr>
      <w:kern w:val="2"/>
      <w:sz w:val="18"/>
      <w:szCs w:val="18"/>
    </w:rPr>
  </w:style>
  <w:style w:type="paragraph" w:customStyle="1" w:styleId="aff2">
    <w:name w:val="图形说明"/>
    <w:basedOn w:val="a"/>
    <w:next w:val="a"/>
    <w:rsid w:val="001E6E36"/>
    <w:pPr>
      <w:jc w:val="center"/>
    </w:pPr>
    <w:rPr>
      <w:rFonts w:ascii="Times New Roman" w:eastAsia="楷体" w:hAnsi="Times New Roman" w:cs="Times New Roman"/>
      <w:sz w:val="18"/>
    </w:rPr>
  </w:style>
  <w:style w:type="paragraph" w:customStyle="1" w:styleId="aff3">
    <w:name w:val="一级标题"/>
    <w:basedOn w:val="a"/>
    <w:rsid w:val="001E6E36"/>
    <w:pPr>
      <w:jc w:val="left"/>
    </w:pPr>
    <w:rPr>
      <w:rFonts w:ascii="Times New Roman" w:eastAsia="宋体" w:hAnsi="Times New Roman" w:cs="Times New Roman"/>
      <w:sz w:val="32"/>
      <w:szCs w:val="32"/>
    </w:rPr>
  </w:style>
  <w:style w:type="paragraph" w:customStyle="1" w:styleId="aff4">
    <w:name w:val="文档正文"/>
    <w:basedOn w:val="a"/>
    <w:rsid w:val="001E6E36"/>
    <w:pPr>
      <w:jc w:val="left"/>
    </w:pPr>
    <w:rPr>
      <w:rFonts w:ascii="宋体" w:eastAsia="宋体" w:hAnsi="宋体" w:cs="Times New Roman"/>
      <w:sz w:val="24"/>
      <w:szCs w:val="28"/>
    </w:rPr>
  </w:style>
  <w:style w:type="paragraph" w:customStyle="1" w:styleId="13">
    <w:name w:val="样式1"/>
    <w:basedOn w:val="4"/>
    <w:rsid w:val="001E6E36"/>
    <w:pPr>
      <w:spacing w:before="240" w:after="120" w:line="240" w:lineRule="auto"/>
    </w:pPr>
    <w:rPr>
      <w:rFonts w:ascii="黑体"/>
      <w:b w:val="0"/>
      <w:sz w:val="26"/>
      <w:szCs w:val="26"/>
    </w:rPr>
  </w:style>
  <w:style w:type="paragraph" w:customStyle="1" w:styleId="aff5">
    <w:name w:val="二级标题"/>
    <w:basedOn w:val="a"/>
    <w:rsid w:val="001E6E36"/>
    <w:pPr>
      <w:jc w:val="left"/>
    </w:pPr>
    <w:rPr>
      <w:rFonts w:ascii="Times New Roman" w:eastAsia="宋体" w:hAnsi="Times New Roman" w:cs="Times New Roman"/>
      <w:sz w:val="32"/>
      <w:szCs w:val="32"/>
    </w:rPr>
  </w:style>
  <w:style w:type="paragraph" w:customStyle="1" w:styleId="21">
    <w:name w:val="2级标题"/>
    <w:basedOn w:val="a"/>
    <w:rsid w:val="001E6E36"/>
    <w:rPr>
      <w:rFonts w:ascii="Times New Roman" w:eastAsia="宋体" w:hAnsi="Times New Roman" w:cs="Times New Roman"/>
      <w:b/>
      <w:bCs/>
      <w:sz w:val="28"/>
    </w:rPr>
  </w:style>
  <w:style w:type="paragraph" w:customStyle="1" w:styleId="14">
    <w:name w:val="标题1"/>
    <w:basedOn w:val="a"/>
    <w:rsid w:val="001E6E36"/>
    <w:pPr>
      <w:widowControl/>
      <w:spacing w:before="100" w:beforeAutospacing="1" w:after="100" w:afterAutospacing="1" w:line="375" w:lineRule="atLeast"/>
      <w:jc w:val="left"/>
    </w:pPr>
    <w:rPr>
      <w:rFonts w:ascii="宋体" w:eastAsia="宋体" w:hAnsi="宋体" w:cs="宋体"/>
      <w:kern w:val="0"/>
      <w:sz w:val="24"/>
    </w:rPr>
  </w:style>
  <w:style w:type="paragraph" w:styleId="aff6">
    <w:name w:val="Title"/>
    <w:basedOn w:val="a"/>
    <w:next w:val="a"/>
    <w:link w:val="15"/>
    <w:qFormat/>
    <w:rsid w:val="001E6E36"/>
    <w:pPr>
      <w:spacing w:before="240" w:after="60"/>
      <w:jc w:val="center"/>
      <w:outlineLvl w:val="0"/>
    </w:pPr>
    <w:rPr>
      <w:rFonts w:ascii="Calibri Light" w:eastAsia="宋体" w:hAnsi="Calibri Light" w:cs="Times New Roman"/>
      <w:b/>
      <w:bCs/>
      <w:sz w:val="32"/>
      <w:szCs w:val="32"/>
    </w:rPr>
  </w:style>
  <w:style w:type="character" w:customStyle="1" w:styleId="aff7">
    <w:name w:val="标题 字符"/>
    <w:basedOn w:val="a0"/>
    <w:rsid w:val="001E6E36"/>
    <w:rPr>
      <w:rFonts w:asciiTheme="majorHAnsi" w:eastAsiaTheme="majorEastAsia" w:hAnsiTheme="majorHAnsi" w:cstheme="majorBidi"/>
      <w:b/>
      <w:bCs/>
      <w:kern w:val="2"/>
      <w:sz w:val="32"/>
      <w:szCs w:val="32"/>
    </w:rPr>
  </w:style>
  <w:style w:type="character" w:customStyle="1" w:styleId="15">
    <w:name w:val="标题 字符1"/>
    <w:link w:val="aff6"/>
    <w:rsid w:val="001E6E36"/>
    <w:rPr>
      <w:rFonts w:ascii="Calibri Light" w:hAnsi="Calibri Light"/>
      <w:b/>
      <w:bCs/>
      <w:kern w:val="2"/>
      <w:sz w:val="32"/>
      <w:szCs w:val="32"/>
    </w:rPr>
  </w:style>
  <w:style w:type="paragraph" w:customStyle="1" w:styleId="16">
    <w:name w:val="列出段落1"/>
    <w:basedOn w:val="a"/>
    <w:link w:val="1Char"/>
    <w:uiPriority w:val="34"/>
    <w:qFormat/>
    <w:rsid w:val="001E6E36"/>
    <w:pPr>
      <w:ind w:firstLineChars="200" w:firstLine="420"/>
    </w:pPr>
    <w:rPr>
      <w:rFonts w:ascii="Calibri" w:eastAsia="宋体" w:hAnsi="Calibri" w:cs="黑体"/>
      <w:szCs w:val="22"/>
    </w:rPr>
  </w:style>
  <w:style w:type="character" w:customStyle="1" w:styleId="1Char">
    <w:name w:val="列出段落1 Char"/>
    <w:link w:val="16"/>
    <w:uiPriority w:val="34"/>
    <w:rsid w:val="001E6E36"/>
    <w:rPr>
      <w:rFonts w:ascii="Calibri" w:hAnsi="Calibri" w:cs="黑体"/>
      <w:kern w:val="2"/>
      <w:sz w:val="21"/>
      <w:szCs w:val="22"/>
    </w:rPr>
  </w:style>
  <w:style w:type="paragraph" w:customStyle="1" w:styleId="aff8">
    <w:name w:val="中文图"/>
    <w:basedOn w:val="a"/>
    <w:link w:val="Char1"/>
    <w:qFormat/>
    <w:rsid w:val="003C138D"/>
    <w:pPr>
      <w:spacing w:line="276" w:lineRule="auto"/>
      <w:jc w:val="center"/>
    </w:pPr>
    <w:rPr>
      <w:rFonts w:ascii="楷体" w:eastAsia="楷体" w:hAnsi="楷体" w:cs="黑体"/>
      <w:szCs w:val="21"/>
    </w:rPr>
  </w:style>
  <w:style w:type="character" w:customStyle="1" w:styleId="Char1">
    <w:name w:val="中文图 Char"/>
    <w:link w:val="aff8"/>
    <w:rsid w:val="003C138D"/>
    <w:rPr>
      <w:rFonts w:ascii="楷体" w:eastAsia="楷体" w:hAnsi="楷体" w:cs="黑体"/>
      <w:kern w:val="2"/>
      <w:sz w:val="21"/>
      <w:szCs w:val="21"/>
    </w:rPr>
  </w:style>
  <w:style w:type="paragraph" w:customStyle="1" w:styleId="aff9">
    <w:name w:val="英文图"/>
    <w:basedOn w:val="a"/>
    <w:link w:val="Char2"/>
    <w:qFormat/>
    <w:rsid w:val="003C138D"/>
    <w:pPr>
      <w:spacing w:line="276" w:lineRule="auto"/>
      <w:jc w:val="center"/>
    </w:pPr>
    <w:rPr>
      <w:rFonts w:ascii="Times New Roman" w:eastAsia="楷体" w:hAnsi="Times New Roman" w:cs="Times New Roman"/>
      <w:szCs w:val="21"/>
    </w:rPr>
  </w:style>
  <w:style w:type="character" w:customStyle="1" w:styleId="Char2">
    <w:name w:val="英文图 Char"/>
    <w:link w:val="aff9"/>
    <w:rsid w:val="003C138D"/>
    <w:rPr>
      <w:rFonts w:eastAsia="楷体"/>
      <w:kern w:val="2"/>
      <w:sz w:val="21"/>
      <w:szCs w:val="21"/>
    </w:rPr>
  </w:style>
  <w:style w:type="character" w:customStyle="1" w:styleId="high-light-bg4">
    <w:name w:val="high-light-bg4"/>
    <w:basedOn w:val="a0"/>
    <w:rsid w:val="0066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5717">
      <w:bodyDiv w:val="1"/>
      <w:marLeft w:val="0"/>
      <w:marRight w:val="0"/>
      <w:marTop w:val="0"/>
      <w:marBottom w:val="0"/>
      <w:divBdr>
        <w:top w:val="none" w:sz="0" w:space="0" w:color="auto"/>
        <w:left w:val="none" w:sz="0" w:space="0" w:color="auto"/>
        <w:bottom w:val="none" w:sz="0" w:space="0" w:color="auto"/>
        <w:right w:val="none" w:sz="0" w:space="0" w:color="auto"/>
      </w:divBdr>
    </w:div>
    <w:div w:id="130756783">
      <w:bodyDiv w:val="1"/>
      <w:marLeft w:val="0"/>
      <w:marRight w:val="0"/>
      <w:marTop w:val="0"/>
      <w:marBottom w:val="0"/>
      <w:divBdr>
        <w:top w:val="none" w:sz="0" w:space="0" w:color="auto"/>
        <w:left w:val="none" w:sz="0" w:space="0" w:color="auto"/>
        <w:bottom w:val="none" w:sz="0" w:space="0" w:color="auto"/>
        <w:right w:val="none" w:sz="0" w:space="0" w:color="auto"/>
      </w:divBdr>
    </w:div>
    <w:div w:id="445197649">
      <w:bodyDiv w:val="1"/>
      <w:marLeft w:val="0"/>
      <w:marRight w:val="0"/>
      <w:marTop w:val="0"/>
      <w:marBottom w:val="0"/>
      <w:divBdr>
        <w:top w:val="none" w:sz="0" w:space="0" w:color="auto"/>
        <w:left w:val="none" w:sz="0" w:space="0" w:color="auto"/>
        <w:bottom w:val="none" w:sz="0" w:space="0" w:color="auto"/>
        <w:right w:val="none" w:sz="0" w:space="0" w:color="auto"/>
      </w:divBdr>
    </w:div>
    <w:div w:id="586350861">
      <w:bodyDiv w:val="1"/>
      <w:marLeft w:val="0"/>
      <w:marRight w:val="0"/>
      <w:marTop w:val="0"/>
      <w:marBottom w:val="0"/>
      <w:divBdr>
        <w:top w:val="none" w:sz="0" w:space="0" w:color="auto"/>
        <w:left w:val="none" w:sz="0" w:space="0" w:color="auto"/>
        <w:bottom w:val="none" w:sz="0" w:space="0" w:color="auto"/>
        <w:right w:val="none" w:sz="0" w:space="0" w:color="auto"/>
      </w:divBdr>
    </w:div>
    <w:div w:id="630523077">
      <w:bodyDiv w:val="1"/>
      <w:marLeft w:val="0"/>
      <w:marRight w:val="0"/>
      <w:marTop w:val="0"/>
      <w:marBottom w:val="0"/>
      <w:divBdr>
        <w:top w:val="none" w:sz="0" w:space="0" w:color="auto"/>
        <w:left w:val="none" w:sz="0" w:space="0" w:color="auto"/>
        <w:bottom w:val="none" w:sz="0" w:space="0" w:color="auto"/>
        <w:right w:val="none" w:sz="0" w:space="0" w:color="auto"/>
      </w:divBdr>
    </w:div>
    <w:div w:id="898057267">
      <w:bodyDiv w:val="1"/>
      <w:marLeft w:val="0"/>
      <w:marRight w:val="0"/>
      <w:marTop w:val="0"/>
      <w:marBottom w:val="0"/>
      <w:divBdr>
        <w:top w:val="none" w:sz="0" w:space="0" w:color="auto"/>
        <w:left w:val="none" w:sz="0" w:space="0" w:color="auto"/>
        <w:bottom w:val="none" w:sz="0" w:space="0" w:color="auto"/>
        <w:right w:val="none" w:sz="0" w:space="0" w:color="auto"/>
      </w:divBdr>
    </w:div>
    <w:div w:id="912930962">
      <w:bodyDiv w:val="1"/>
      <w:marLeft w:val="0"/>
      <w:marRight w:val="0"/>
      <w:marTop w:val="0"/>
      <w:marBottom w:val="0"/>
      <w:divBdr>
        <w:top w:val="none" w:sz="0" w:space="0" w:color="auto"/>
        <w:left w:val="none" w:sz="0" w:space="0" w:color="auto"/>
        <w:bottom w:val="none" w:sz="0" w:space="0" w:color="auto"/>
        <w:right w:val="none" w:sz="0" w:space="0" w:color="auto"/>
      </w:divBdr>
    </w:div>
    <w:div w:id="1425372893">
      <w:bodyDiv w:val="1"/>
      <w:marLeft w:val="0"/>
      <w:marRight w:val="0"/>
      <w:marTop w:val="0"/>
      <w:marBottom w:val="0"/>
      <w:divBdr>
        <w:top w:val="none" w:sz="0" w:space="0" w:color="auto"/>
        <w:left w:val="none" w:sz="0" w:space="0" w:color="auto"/>
        <w:bottom w:val="none" w:sz="0" w:space="0" w:color="auto"/>
        <w:right w:val="none" w:sz="0" w:space="0" w:color="auto"/>
      </w:divBdr>
    </w:div>
    <w:div w:id="173181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github.com/dong666/QX_Frame.FrameWork4.6"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D14968-7B3B-4647-B3E7-EE81E89F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TotalTime>
  <Pages>68</Pages>
  <Words>8795</Words>
  <Characters>50137</Characters>
  <Application>Microsoft Office Word</Application>
  <DocSecurity>0</DocSecurity>
  <Lines>417</Lines>
  <Paragraphs>117</Paragraphs>
  <ScaleCrop>false</ScaleCrop>
  <Company/>
  <LinksUpToDate>false</LinksUpToDate>
  <CharactersWithSpaces>58815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王東</cp:lastModifiedBy>
  <cp:revision>68</cp:revision>
  <cp:lastPrinted>2017-05-14T16:27:00Z</cp:lastPrinted>
  <dcterms:created xsi:type="dcterms:W3CDTF">2014-10-29T12:08:00Z</dcterms:created>
  <dcterms:modified xsi:type="dcterms:W3CDTF">2017-05-14T16:27:00Z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